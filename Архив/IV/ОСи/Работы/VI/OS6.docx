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5C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МИНОБРНАУКИ РОССИИ</w:t>
      </w:r>
    </w:p>
    <w:p w14:paraId="557F6910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электротехнический университет</w:t>
      </w:r>
    </w:p>
    <w:p w14:paraId="3AE8D43B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«ЛЭТИ» им. В.И. Ульянова (Ленина)</w:t>
      </w:r>
    </w:p>
    <w:p w14:paraId="1122A3AB" w14:textId="77777777" w:rsidR="00812F98" w:rsidRDefault="00812F98">
      <w:pPr>
        <w:jc w:val="center"/>
      </w:pPr>
      <w:r>
        <w:rPr>
          <w:b/>
          <w:color w:val="000000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jc w:val="center"/>
        <w:rPr>
          <w:b/>
          <w:caps/>
          <w:color w:val="000000"/>
          <w:szCs w:val="28"/>
        </w:rPr>
      </w:pPr>
    </w:p>
    <w:p w14:paraId="4C805A87" w14:textId="77777777" w:rsidR="00812F98" w:rsidRDefault="00812F98">
      <w:pPr>
        <w:jc w:val="center"/>
        <w:rPr>
          <w:color w:val="000000"/>
          <w:szCs w:val="28"/>
        </w:rPr>
      </w:pPr>
    </w:p>
    <w:p w14:paraId="731DD677" w14:textId="77777777" w:rsidR="00812F98" w:rsidRDefault="00812F98">
      <w:pPr>
        <w:jc w:val="center"/>
        <w:rPr>
          <w:color w:val="000000"/>
          <w:szCs w:val="28"/>
        </w:rPr>
      </w:pPr>
    </w:p>
    <w:p w14:paraId="5AB982DF" w14:textId="77777777" w:rsidR="00812F98" w:rsidRDefault="00812F98">
      <w:pPr>
        <w:jc w:val="center"/>
        <w:rPr>
          <w:color w:val="000000"/>
          <w:szCs w:val="28"/>
        </w:rPr>
      </w:pPr>
    </w:p>
    <w:p w14:paraId="19DE97BB" w14:textId="77777777" w:rsidR="00812F98" w:rsidRDefault="00812F98">
      <w:pPr>
        <w:jc w:val="center"/>
        <w:rPr>
          <w:color w:val="000000"/>
          <w:szCs w:val="28"/>
        </w:rPr>
      </w:pPr>
    </w:p>
    <w:p w14:paraId="0B6F97EF" w14:textId="77777777" w:rsidR="00812F98" w:rsidRDefault="00812F98">
      <w:pPr>
        <w:jc w:val="center"/>
        <w:rPr>
          <w:color w:val="000000"/>
          <w:szCs w:val="28"/>
        </w:rPr>
      </w:pPr>
    </w:p>
    <w:p w14:paraId="53246BBD" w14:textId="77777777" w:rsidR="00812F98" w:rsidRDefault="00812F98">
      <w:pPr>
        <w:jc w:val="center"/>
        <w:rPr>
          <w:color w:val="000000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7A9ACC7D" w:rsidR="00812F98" w:rsidRPr="00CF7540" w:rsidRDefault="00444738">
      <w:pPr>
        <w:jc w:val="center"/>
      </w:pPr>
      <w:r>
        <w:rPr>
          <w:b/>
          <w:color w:val="000000"/>
          <w:szCs w:val="28"/>
        </w:rPr>
        <w:t>по практической работе №</w:t>
      </w:r>
      <w:r w:rsidR="00CF7540" w:rsidRPr="00CF7540">
        <w:rPr>
          <w:b/>
          <w:color w:val="000000"/>
          <w:szCs w:val="28"/>
        </w:rPr>
        <w:t>6</w:t>
      </w:r>
    </w:p>
    <w:p w14:paraId="2C4A41C4" w14:textId="77777777" w:rsidR="00812F98" w:rsidRDefault="00812F98">
      <w:pPr>
        <w:jc w:val="center"/>
      </w:pPr>
      <w:r>
        <w:rPr>
          <w:b/>
          <w:color w:val="000000"/>
          <w:szCs w:val="28"/>
        </w:rPr>
        <w:t>по дисциплине «Операционные системы»</w:t>
      </w:r>
    </w:p>
    <w:p w14:paraId="37C9BED1" w14:textId="0189D46C" w:rsidR="00812F98" w:rsidRDefault="00812F98">
      <w:pPr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Cs w:val="28"/>
        </w:rPr>
        <w:t xml:space="preserve">: </w:t>
      </w:r>
      <w:r w:rsidR="00CF7540">
        <w:rPr>
          <w:b/>
          <w:bCs/>
          <w:lang w:eastAsia="zh-CN"/>
        </w:rPr>
        <w:t>Построение модуля динамической структуры</w:t>
      </w:r>
    </w:p>
    <w:p w14:paraId="51AA1DC2" w14:textId="77777777" w:rsidR="00812F98" w:rsidRDefault="00812F98">
      <w:pPr>
        <w:jc w:val="center"/>
        <w:rPr>
          <w:color w:val="000000"/>
          <w:szCs w:val="28"/>
        </w:rPr>
      </w:pPr>
    </w:p>
    <w:p w14:paraId="06448069" w14:textId="77777777" w:rsidR="00812F98" w:rsidRDefault="00812F98">
      <w:pPr>
        <w:jc w:val="center"/>
        <w:rPr>
          <w:color w:val="000000"/>
          <w:szCs w:val="28"/>
        </w:rPr>
      </w:pPr>
    </w:p>
    <w:p w14:paraId="0CFEE2F6" w14:textId="77777777" w:rsidR="00812F98" w:rsidRDefault="00812F98">
      <w:pPr>
        <w:jc w:val="center"/>
        <w:rPr>
          <w:color w:val="000000"/>
          <w:szCs w:val="28"/>
        </w:rPr>
      </w:pPr>
    </w:p>
    <w:p w14:paraId="2955AE4B" w14:textId="77777777" w:rsidR="00812F98" w:rsidRDefault="00812F98">
      <w:pPr>
        <w:jc w:val="center"/>
        <w:rPr>
          <w:color w:val="000000"/>
          <w:szCs w:val="28"/>
        </w:rPr>
      </w:pPr>
    </w:p>
    <w:p w14:paraId="570C2C31" w14:textId="77777777" w:rsidR="00812F98" w:rsidRDefault="00812F98">
      <w:pPr>
        <w:jc w:val="center"/>
        <w:rPr>
          <w:color w:val="000000"/>
          <w:szCs w:val="28"/>
        </w:rPr>
      </w:pPr>
    </w:p>
    <w:p w14:paraId="09082F71" w14:textId="77777777" w:rsidR="00812F98" w:rsidRDefault="00812F98">
      <w:pPr>
        <w:jc w:val="center"/>
        <w:rPr>
          <w:color w:val="000000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7777777" w:rsidR="00812F98" w:rsidRPr="00B87828" w:rsidRDefault="00B87828">
            <w:pPr>
              <w:jc w:val="center"/>
            </w:pPr>
            <w:r>
              <w:rPr>
                <w:color w:val="000000"/>
                <w:szCs w:val="28"/>
              </w:rPr>
              <w:t>Киреев К.А.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Cs w:val="28"/>
              </w:rPr>
              <w:t>Ефремов М</w:t>
            </w:r>
            <w:r w:rsidR="00812F98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812F98">
              <w:rPr>
                <w:color w:val="000000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56810740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EFFF7A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CCD37A9" w14:textId="77777777" w:rsidR="00812F98" w:rsidRDefault="00812F98">
      <w:pPr>
        <w:jc w:val="center"/>
      </w:pPr>
      <w:r>
        <w:rPr>
          <w:bCs/>
          <w:color w:val="000000"/>
          <w:szCs w:val="28"/>
        </w:rPr>
        <w:t>Санкт-Петербург</w:t>
      </w:r>
    </w:p>
    <w:p w14:paraId="57DD0E62" w14:textId="77777777" w:rsidR="00812F98" w:rsidRDefault="00B87828">
      <w:pPr>
        <w:jc w:val="center"/>
      </w:pPr>
      <w:r>
        <w:rPr>
          <w:bCs/>
          <w:color w:val="000000"/>
          <w:szCs w:val="28"/>
        </w:rPr>
        <w:t>2020</w:t>
      </w:r>
    </w:p>
    <w:p w14:paraId="567DA416" w14:textId="77777777" w:rsidR="00812F98" w:rsidRDefault="00812F98">
      <w:pPr>
        <w:pageBreakBefore/>
        <w:ind w:firstLine="709"/>
      </w:pPr>
      <w:r>
        <w:rPr>
          <w:b/>
          <w:color w:val="000000"/>
          <w:szCs w:val="28"/>
        </w:rPr>
        <w:lastRenderedPageBreak/>
        <w:t>Цель работы.</w:t>
      </w:r>
    </w:p>
    <w:p w14:paraId="74DAFD94" w14:textId="77777777" w:rsidR="00602A98" w:rsidRDefault="00602A98" w:rsidP="00602A98">
      <w:pPr>
        <w:ind w:firstLine="708"/>
        <w:rPr>
          <w:color w:val="auto"/>
          <w:sz w:val="24"/>
          <w:lang w:eastAsia="zh-CN"/>
        </w:rPr>
      </w:pPr>
      <w:r>
        <w:rPr>
          <w:color w:val="000000"/>
          <w:szCs w:val="28"/>
          <w:lang w:eastAsia="zh-CN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14:paraId="5C89CED1" w14:textId="5F107D76" w:rsidR="00812F98" w:rsidRDefault="00602A98" w:rsidP="00602A98">
      <w:pPr>
        <w:rPr>
          <w:szCs w:val="28"/>
        </w:rPr>
      </w:pPr>
      <w:r>
        <w:rPr>
          <w:color w:val="000000"/>
          <w:szCs w:val="28"/>
          <w:lang w:eastAsia="zh-CN"/>
        </w:rPr>
        <w:tab/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</w:t>
      </w:r>
      <w:proofErr w:type="spellStart"/>
      <w:r>
        <w:rPr>
          <w:color w:val="000000"/>
          <w:szCs w:val="28"/>
          <w:lang w:eastAsia="zh-CN"/>
        </w:rPr>
        <w:t>int</w:t>
      </w:r>
      <w:proofErr w:type="spellEnd"/>
      <w:r>
        <w:rPr>
          <w:color w:val="000000"/>
          <w:szCs w:val="28"/>
          <w:lang w:eastAsia="zh-CN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  <w:r w:rsidR="00C15FC9" w:rsidRPr="008735B8">
        <w:rPr>
          <w:szCs w:val="28"/>
        </w:rPr>
        <w:t xml:space="preserve"> </w:t>
      </w:r>
    </w:p>
    <w:p w14:paraId="4E3C5F11" w14:textId="7B1558B9" w:rsidR="00812F98" w:rsidRPr="00CF7540" w:rsidRDefault="00812F98" w:rsidP="0080236C">
      <w:pPr>
        <w:rPr>
          <w:b/>
          <w:color w:val="000000"/>
          <w:szCs w:val="28"/>
        </w:rPr>
      </w:pPr>
    </w:p>
    <w:p w14:paraId="7D17F42D" w14:textId="77777777" w:rsidR="00812F98" w:rsidRDefault="00873CDF">
      <w:pPr>
        <w:ind w:firstLine="709"/>
      </w:pPr>
      <w:r>
        <w:rPr>
          <w:b/>
          <w:color w:val="000000"/>
          <w:szCs w:val="28"/>
        </w:rPr>
        <w:t>Выполнение</w:t>
      </w:r>
      <w:r w:rsidR="00812F98">
        <w:rPr>
          <w:b/>
          <w:color w:val="000000"/>
          <w:szCs w:val="28"/>
        </w:rPr>
        <w:t xml:space="preserve"> работы.</w:t>
      </w:r>
    </w:p>
    <w:p w14:paraId="5E1E6DAD" w14:textId="44879309" w:rsidR="00700234" w:rsidRPr="00602A98" w:rsidRDefault="0080236C" w:rsidP="00700234">
      <w:pPr>
        <w:ind w:firstLine="708"/>
        <w:rPr>
          <w:szCs w:val="28"/>
        </w:rPr>
      </w:pPr>
      <w:r>
        <w:rPr>
          <w:szCs w:val="28"/>
        </w:rPr>
        <w:t>Написан текст исходного</w:t>
      </w:r>
      <w:r w:rsidRPr="0080236C">
        <w:rPr>
          <w:szCs w:val="28"/>
        </w:rPr>
        <w:t xml:space="preserve"> </w:t>
      </w:r>
      <w:r w:rsidR="00700234">
        <w:rPr>
          <w:szCs w:val="28"/>
          <w:lang w:val="en-US"/>
        </w:rPr>
        <w:t>EXE</w:t>
      </w:r>
      <w:r w:rsidR="00812F98">
        <w:rPr>
          <w:szCs w:val="28"/>
        </w:rPr>
        <w:t xml:space="preserve"> модуля</w:t>
      </w:r>
      <w:r w:rsidR="007815E4">
        <w:rPr>
          <w:szCs w:val="28"/>
        </w:rPr>
        <w:t xml:space="preserve">, </w:t>
      </w:r>
      <w:r w:rsidR="007815E4" w:rsidRPr="00BC0885">
        <w:rPr>
          <w:color w:val="000000"/>
          <w:szCs w:val="28"/>
        </w:rPr>
        <w:t xml:space="preserve">который </w:t>
      </w:r>
      <w:r w:rsidR="00700234">
        <w:rPr>
          <w:color w:val="000000"/>
          <w:szCs w:val="28"/>
        </w:rPr>
        <w:t xml:space="preserve">выполняет </w:t>
      </w:r>
      <w:r w:rsidR="00602A98">
        <w:rPr>
          <w:color w:val="000000"/>
          <w:szCs w:val="28"/>
        </w:rPr>
        <w:t xml:space="preserve">следующие </w:t>
      </w:r>
      <w:r w:rsidR="00700234">
        <w:rPr>
          <w:color w:val="000000"/>
          <w:szCs w:val="28"/>
        </w:rPr>
        <w:t xml:space="preserve">функции. </w:t>
      </w:r>
      <w:r w:rsidR="00602A98">
        <w:rPr>
          <w:color w:val="000000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 Вызываемый модуль запускается с использованием загрузчика. 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 В качестве вызываемой программы была взята программа ЛР 2, которая распечатывает среду и командную строку.</w:t>
      </w:r>
    </w:p>
    <w:p w14:paraId="1C546F2F" w14:textId="20D3CFF6" w:rsidR="00812F98" w:rsidRPr="000D6CC2" w:rsidRDefault="007815E4" w:rsidP="00AE1B03">
      <w:pPr>
        <w:ind w:firstLine="708"/>
      </w:pPr>
      <w:r>
        <w:rPr>
          <w:szCs w:val="28"/>
        </w:rPr>
        <w:t>Полученный модуль был отлажен.</w:t>
      </w:r>
      <w:r w:rsidR="00C678A2">
        <w:rPr>
          <w:szCs w:val="28"/>
        </w:rPr>
        <w:t xml:space="preserve"> </w:t>
      </w:r>
      <w:r w:rsidR="00602A98">
        <w:rPr>
          <w:szCs w:val="28"/>
        </w:rPr>
        <w:t xml:space="preserve">Далее отлаженная программа была запущена, когда текущим каталогом является каталог с разработанными модулями. </w:t>
      </w:r>
      <w:r w:rsidR="00DF1ADB">
        <w:rPr>
          <w:szCs w:val="28"/>
        </w:rPr>
        <w:t xml:space="preserve">Программа вызывает другую </w:t>
      </w:r>
      <w:r w:rsidR="00064B6C">
        <w:rPr>
          <w:szCs w:val="28"/>
        </w:rPr>
        <w:t xml:space="preserve">программу, которая останавливается, </w:t>
      </w:r>
      <w:r w:rsidR="00064B6C">
        <w:rPr>
          <w:szCs w:val="28"/>
        </w:rPr>
        <w:lastRenderedPageBreak/>
        <w:t xml:space="preserve">ожидая символ с клавиатуры. Введен символ </w:t>
      </w:r>
      <w:r w:rsidR="00064B6C">
        <w:rPr>
          <w:szCs w:val="28"/>
          <w:lang w:val="en-US"/>
        </w:rPr>
        <w:t xml:space="preserve">‘t’. </w:t>
      </w:r>
      <w:r w:rsidR="00C678A2">
        <w:rPr>
          <w:szCs w:val="28"/>
        </w:rPr>
        <w:t>Результаты выполнения программы представлены</w:t>
      </w:r>
      <w:r w:rsidR="00792805">
        <w:rPr>
          <w:szCs w:val="28"/>
        </w:rPr>
        <w:t xml:space="preserve"> на рис. </w:t>
      </w:r>
      <w:r w:rsidR="00700234">
        <w:rPr>
          <w:szCs w:val="28"/>
        </w:rPr>
        <w:t>1</w:t>
      </w:r>
      <w:r w:rsidR="00792805">
        <w:rPr>
          <w:szCs w:val="28"/>
        </w:rPr>
        <w:t>.</w:t>
      </w:r>
    </w:p>
    <w:p w14:paraId="6E3A2FF8" w14:textId="77777777" w:rsidR="00812F98" w:rsidRDefault="000422B4" w:rsidP="00EB0133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D5815A3" wp14:editId="225F3E1F">
            <wp:extent cx="5097780" cy="25450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23" cy="25571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BBA65" w14:textId="5BCB6BFA" w:rsidR="00602A98" w:rsidRPr="00064B6C" w:rsidRDefault="00812F98" w:rsidP="00602A98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0234">
        <w:rPr>
          <w:szCs w:val="28"/>
        </w:rPr>
        <w:t>1</w:t>
      </w:r>
      <w:r>
        <w:rPr>
          <w:szCs w:val="28"/>
        </w:rPr>
        <w:t xml:space="preserve"> – </w:t>
      </w:r>
      <w:r w:rsidR="00700234">
        <w:rPr>
          <w:szCs w:val="28"/>
        </w:rPr>
        <w:t>Результат выполнения</w:t>
      </w:r>
      <w:r w:rsidR="00AE1B03">
        <w:rPr>
          <w:szCs w:val="28"/>
        </w:rPr>
        <w:t xml:space="preserve"> </w:t>
      </w:r>
      <w:r w:rsidR="00700234">
        <w:rPr>
          <w:szCs w:val="28"/>
          <w:lang w:val="en-US"/>
        </w:rPr>
        <w:t>OS</w:t>
      </w:r>
      <w:r w:rsidR="00064B6C">
        <w:rPr>
          <w:szCs w:val="28"/>
        </w:rPr>
        <w:t>6</w:t>
      </w:r>
      <w:r w:rsidR="00700234" w:rsidRPr="00700234">
        <w:rPr>
          <w:szCs w:val="28"/>
        </w:rPr>
        <w:t>.</w:t>
      </w:r>
      <w:r w:rsidR="00700234">
        <w:rPr>
          <w:szCs w:val="28"/>
          <w:lang w:val="en-US"/>
        </w:rPr>
        <w:t>EXE</w:t>
      </w:r>
      <w:r w:rsidR="00064B6C">
        <w:rPr>
          <w:szCs w:val="28"/>
        </w:rPr>
        <w:t>, когда текущим каталогом является каталог с разработанными модулями.</w:t>
      </w:r>
    </w:p>
    <w:p w14:paraId="479E2C4A" w14:textId="57051020" w:rsidR="00EB0133" w:rsidRPr="005455FC" w:rsidRDefault="00064B6C" w:rsidP="00064B6C">
      <w:pPr>
        <w:ind w:firstLine="709"/>
        <w:rPr>
          <w:szCs w:val="28"/>
        </w:rPr>
      </w:pPr>
      <w:r>
        <w:rPr>
          <w:szCs w:val="28"/>
        </w:rPr>
        <w:t>Далее программа была запущена,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 Введен</w:t>
      </w:r>
      <w:r w:rsidR="00D46ED0">
        <w:rPr>
          <w:szCs w:val="28"/>
        </w:rPr>
        <w:t>а</w:t>
      </w:r>
      <w:r>
        <w:rPr>
          <w:szCs w:val="28"/>
        </w:rPr>
        <w:t xml:space="preserve"> </w:t>
      </w:r>
      <w:r w:rsidR="00D46ED0">
        <w:rPr>
          <w:szCs w:val="28"/>
        </w:rPr>
        <w:t xml:space="preserve">комбинация </w:t>
      </w:r>
      <w:r w:rsidR="00D46ED0">
        <w:rPr>
          <w:szCs w:val="28"/>
          <w:lang w:val="en-US"/>
        </w:rPr>
        <w:t>Ctrl</w:t>
      </w:r>
      <w:r w:rsidR="00D46ED0" w:rsidRPr="00D46ED0">
        <w:rPr>
          <w:szCs w:val="28"/>
        </w:rPr>
        <w:t>-</w:t>
      </w:r>
      <w:r w:rsidR="00D46ED0">
        <w:rPr>
          <w:szCs w:val="28"/>
          <w:lang w:val="en-US"/>
        </w:rPr>
        <w:t>C</w:t>
      </w:r>
      <w:r w:rsidRPr="00D46ED0">
        <w:rPr>
          <w:szCs w:val="28"/>
        </w:rPr>
        <w:t xml:space="preserve">. </w:t>
      </w:r>
      <w:r>
        <w:rPr>
          <w:szCs w:val="28"/>
        </w:rPr>
        <w:t xml:space="preserve">Результаты выполнения представлены на рис. </w:t>
      </w:r>
      <w:r w:rsidR="00D46ED0">
        <w:rPr>
          <w:szCs w:val="28"/>
          <w:lang w:val="en-US"/>
        </w:rPr>
        <w:t>2</w:t>
      </w:r>
      <w:r>
        <w:rPr>
          <w:szCs w:val="28"/>
        </w:rPr>
        <w:t>.</w:t>
      </w:r>
    </w:p>
    <w:p w14:paraId="351BB88A" w14:textId="2DBE94E6" w:rsidR="00C754C5" w:rsidRPr="00C754C5" w:rsidRDefault="00C754C5" w:rsidP="00C754C5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62FFBE" wp14:editId="115E38B2">
            <wp:extent cx="5379720" cy="2415540"/>
            <wp:effectExtent l="19050" t="19050" r="1143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54" cy="242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6D049" w14:textId="6B81EF23" w:rsidR="00C754C5" w:rsidRPr="0086637C" w:rsidRDefault="00C754C5" w:rsidP="00AA531D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B59FD">
        <w:rPr>
          <w:szCs w:val="28"/>
        </w:rPr>
        <w:t>2</w:t>
      </w:r>
      <w:r>
        <w:rPr>
          <w:szCs w:val="28"/>
        </w:rPr>
        <w:t xml:space="preserve"> – </w:t>
      </w:r>
      <w:r w:rsidR="00D46ED0">
        <w:rPr>
          <w:szCs w:val="28"/>
        </w:rPr>
        <w:t xml:space="preserve">Результат выполнения </w:t>
      </w:r>
      <w:r w:rsidR="00D46ED0">
        <w:rPr>
          <w:szCs w:val="28"/>
          <w:lang w:val="en-US"/>
        </w:rPr>
        <w:t>OS</w:t>
      </w:r>
      <w:r w:rsidR="00D46ED0">
        <w:rPr>
          <w:szCs w:val="28"/>
        </w:rPr>
        <w:t>6</w:t>
      </w:r>
      <w:r w:rsidR="00D46ED0" w:rsidRPr="00700234">
        <w:rPr>
          <w:szCs w:val="28"/>
        </w:rPr>
        <w:t>.</w:t>
      </w:r>
      <w:r w:rsidR="00D46ED0">
        <w:rPr>
          <w:szCs w:val="28"/>
          <w:lang w:val="en-US"/>
        </w:rPr>
        <w:t>EXE</w:t>
      </w:r>
      <w:r w:rsidR="00D46ED0">
        <w:rPr>
          <w:szCs w:val="28"/>
        </w:rPr>
        <w:t>, когда текущим каталогом является каталог с разработанными модулями</w:t>
      </w:r>
      <w:r w:rsidR="00D46ED0" w:rsidRPr="00D46ED0">
        <w:rPr>
          <w:szCs w:val="28"/>
        </w:rPr>
        <w:t xml:space="preserve"> </w:t>
      </w:r>
      <w:r w:rsidR="00D46ED0">
        <w:rPr>
          <w:szCs w:val="28"/>
        </w:rPr>
        <w:t xml:space="preserve">и введена комбинация </w:t>
      </w:r>
      <w:r w:rsidR="00D46ED0">
        <w:rPr>
          <w:szCs w:val="28"/>
          <w:lang w:val="en-US"/>
        </w:rPr>
        <w:t>Ctrl</w:t>
      </w:r>
      <w:r w:rsidR="00D46ED0" w:rsidRPr="00D46ED0">
        <w:rPr>
          <w:szCs w:val="28"/>
        </w:rPr>
        <w:t>-</w:t>
      </w:r>
      <w:r w:rsidR="00D46ED0">
        <w:rPr>
          <w:szCs w:val="28"/>
          <w:lang w:val="en-US"/>
        </w:rPr>
        <w:t>C</w:t>
      </w:r>
      <w:r w:rsidR="00D46ED0" w:rsidRPr="00D46ED0">
        <w:rPr>
          <w:szCs w:val="28"/>
        </w:rPr>
        <w:t>.</w:t>
      </w:r>
    </w:p>
    <w:p w14:paraId="4D706276" w14:textId="77777777" w:rsidR="0086637C" w:rsidRDefault="00372D31" w:rsidP="0086637C">
      <w:pPr>
        <w:pStyle w:val="ac"/>
        <w:spacing w:line="360" w:lineRule="auto"/>
        <w:ind w:firstLine="708"/>
        <w:jc w:val="both"/>
      </w:pPr>
      <w:r w:rsidRPr="0086637C">
        <w:rPr>
          <w:rFonts w:ascii="Times New Roman" w:hAnsi="Times New Roman"/>
          <w:sz w:val="28"/>
          <w:szCs w:val="28"/>
        </w:rPr>
        <w:t xml:space="preserve">Далее отлаженная программа была запущена, когда </w:t>
      </w:r>
      <w:r w:rsidR="0086637C" w:rsidRPr="0086637C">
        <w:rPr>
          <w:rFonts w:ascii="Times New Roman" w:hAnsi="Times New Roman"/>
          <w:sz w:val="28"/>
          <w:szCs w:val="28"/>
        </w:rPr>
        <w:t xml:space="preserve">оба модуля находятся не в </w:t>
      </w:r>
      <w:r w:rsidRPr="0086637C">
        <w:rPr>
          <w:rFonts w:ascii="Times New Roman" w:hAnsi="Times New Roman"/>
          <w:sz w:val="28"/>
          <w:szCs w:val="28"/>
        </w:rPr>
        <w:t>текущ</w:t>
      </w:r>
      <w:r w:rsidR="0086637C" w:rsidRPr="0086637C">
        <w:rPr>
          <w:rFonts w:ascii="Times New Roman" w:hAnsi="Times New Roman"/>
          <w:sz w:val="28"/>
          <w:szCs w:val="28"/>
        </w:rPr>
        <w:t>е</w:t>
      </w:r>
      <w:r w:rsidRPr="0086637C">
        <w:rPr>
          <w:rFonts w:ascii="Times New Roman" w:hAnsi="Times New Roman"/>
          <w:sz w:val="28"/>
          <w:szCs w:val="28"/>
        </w:rPr>
        <w:t>м каталог</w:t>
      </w:r>
      <w:r w:rsidR="0086637C" w:rsidRPr="0086637C">
        <w:rPr>
          <w:rFonts w:ascii="Times New Roman" w:hAnsi="Times New Roman"/>
          <w:sz w:val="28"/>
          <w:szCs w:val="28"/>
        </w:rPr>
        <w:t xml:space="preserve">е. </w:t>
      </w:r>
      <w:r w:rsidRPr="0086637C">
        <w:rPr>
          <w:rFonts w:ascii="Times New Roman" w:hAnsi="Times New Roman"/>
          <w:sz w:val="28"/>
          <w:szCs w:val="28"/>
        </w:rPr>
        <w:t>Введен символ ‘t’. Результаты выполнения программы представлены на рис.</w:t>
      </w:r>
      <w:r w:rsidR="0086637C" w:rsidRPr="0086637C">
        <w:rPr>
          <w:rFonts w:ascii="Times New Roman" w:hAnsi="Times New Roman"/>
          <w:sz w:val="28"/>
          <w:szCs w:val="28"/>
        </w:rPr>
        <w:t xml:space="preserve"> 3</w:t>
      </w:r>
      <w:r w:rsidRPr="0086637C">
        <w:t>.</w:t>
      </w:r>
    </w:p>
    <w:p w14:paraId="4567B894" w14:textId="49794C49" w:rsidR="00C56316" w:rsidRPr="00C754C5" w:rsidRDefault="00C56316" w:rsidP="0086637C">
      <w:pPr>
        <w:pStyle w:val="ac"/>
        <w:spacing w:line="360" w:lineRule="auto"/>
        <w:ind w:firstLine="708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F637F4" wp14:editId="2BAB02E3">
            <wp:extent cx="5059680" cy="2301240"/>
            <wp:effectExtent l="19050" t="19050" r="2667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43" cy="230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1A395" w14:textId="4FDCF229" w:rsidR="00C56316" w:rsidRPr="00EE09D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8503D">
        <w:rPr>
          <w:szCs w:val="28"/>
        </w:rPr>
        <w:t>3</w:t>
      </w:r>
      <w:r>
        <w:rPr>
          <w:szCs w:val="28"/>
        </w:rPr>
        <w:t xml:space="preserve"> – </w:t>
      </w:r>
      <w:r w:rsidR="0058503D">
        <w:rPr>
          <w:szCs w:val="28"/>
        </w:rPr>
        <w:t>Повторный запуск программы</w:t>
      </w:r>
      <w:r w:rsidR="00AA531D">
        <w:rPr>
          <w:szCs w:val="28"/>
        </w:rPr>
        <w:t>, когда оба модуля не в текущем каталоге</w:t>
      </w:r>
      <w:r w:rsidR="00EE09D3">
        <w:rPr>
          <w:szCs w:val="28"/>
        </w:rPr>
        <w:t xml:space="preserve"> и введен символ </w:t>
      </w:r>
      <w:r w:rsidR="00EE09D3" w:rsidRPr="00EE09D3">
        <w:rPr>
          <w:szCs w:val="28"/>
        </w:rPr>
        <w:t>‘</w:t>
      </w:r>
      <w:r w:rsidR="00EE09D3">
        <w:rPr>
          <w:szCs w:val="28"/>
          <w:lang w:val="en-US"/>
        </w:rPr>
        <w:t>t</w:t>
      </w:r>
      <w:r w:rsidR="00EE09D3" w:rsidRPr="00EE09D3">
        <w:rPr>
          <w:szCs w:val="28"/>
        </w:rPr>
        <w:t>’</w:t>
      </w:r>
      <w:r w:rsidR="00EE09D3">
        <w:rPr>
          <w:szCs w:val="28"/>
        </w:rPr>
        <w:t>.</w:t>
      </w:r>
    </w:p>
    <w:p w14:paraId="51E04CAB" w14:textId="7473B54F" w:rsidR="00372D31" w:rsidRPr="005455FC" w:rsidRDefault="00EE09D3" w:rsidP="00372D31">
      <w:pPr>
        <w:ind w:firstLine="709"/>
        <w:rPr>
          <w:szCs w:val="28"/>
        </w:rPr>
      </w:pPr>
      <w:r w:rsidRPr="0086637C">
        <w:rPr>
          <w:szCs w:val="28"/>
        </w:rPr>
        <w:t>Далее отлаженная программа была запущена, когда оба модуля находятся не в текущем каталоге.</w:t>
      </w:r>
      <w:r w:rsidR="00372D31">
        <w:rPr>
          <w:szCs w:val="28"/>
        </w:rPr>
        <w:t xml:space="preserve"> Введена комбинация </w:t>
      </w:r>
      <w:r w:rsidR="00372D31">
        <w:rPr>
          <w:szCs w:val="28"/>
          <w:lang w:val="en-US"/>
        </w:rPr>
        <w:t>Ctrl</w:t>
      </w:r>
      <w:r w:rsidR="00372D31" w:rsidRPr="00D46ED0">
        <w:rPr>
          <w:szCs w:val="28"/>
        </w:rPr>
        <w:t>-</w:t>
      </w:r>
      <w:r w:rsidR="00372D31">
        <w:rPr>
          <w:szCs w:val="28"/>
          <w:lang w:val="en-US"/>
        </w:rPr>
        <w:t>C</w:t>
      </w:r>
      <w:r w:rsidR="00372D31" w:rsidRPr="00D46ED0">
        <w:rPr>
          <w:szCs w:val="28"/>
        </w:rPr>
        <w:t xml:space="preserve">. </w:t>
      </w:r>
      <w:r w:rsidR="00372D31">
        <w:rPr>
          <w:szCs w:val="28"/>
        </w:rPr>
        <w:t xml:space="preserve">Результаты выполнения представлены на рис. </w:t>
      </w:r>
      <w:r w:rsidR="00B84DB5">
        <w:rPr>
          <w:szCs w:val="28"/>
        </w:rPr>
        <w:t>4</w:t>
      </w:r>
      <w:r w:rsidR="00372D31">
        <w:rPr>
          <w:szCs w:val="28"/>
        </w:rPr>
        <w:t>.</w:t>
      </w:r>
    </w:p>
    <w:p w14:paraId="5DB95B75" w14:textId="37625193" w:rsidR="00C56316" w:rsidRDefault="00C56316" w:rsidP="00C56316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DCBE5D6" wp14:editId="72B5854F">
            <wp:extent cx="5173980" cy="2468880"/>
            <wp:effectExtent l="19050" t="19050" r="2667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41" cy="2472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36C99" w14:textId="627783B9" w:rsidR="00C56316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00F38">
        <w:rPr>
          <w:szCs w:val="28"/>
        </w:rPr>
        <w:t>4</w:t>
      </w:r>
      <w:r>
        <w:rPr>
          <w:szCs w:val="28"/>
        </w:rPr>
        <w:t xml:space="preserve"> – </w:t>
      </w:r>
      <w:r w:rsidR="00B84DB5">
        <w:rPr>
          <w:szCs w:val="28"/>
        </w:rPr>
        <w:t>Повторный запуск программы, когда оба модуля не в текущем каталоге и введе</w:t>
      </w:r>
      <w:r w:rsidR="00B84DB5">
        <w:rPr>
          <w:szCs w:val="28"/>
        </w:rPr>
        <w:t xml:space="preserve">на комбинация </w:t>
      </w:r>
      <w:r w:rsidR="00B84DB5">
        <w:rPr>
          <w:szCs w:val="28"/>
          <w:lang w:val="en-US"/>
        </w:rPr>
        <w:t>Ctrl</w:t>
      </w:r>
      <w:r w:rsidR="00B84DB5" w:rsidRPr="00B84DB5">
        <w:rPr>
          <w:szCs w:val="28"/>
        </w:rPr>
        <w:t>-</w:t>
      </w:r>
      <w:r w:rsidR="00B84DB5">
        <w:rPr>
          <w:szCs w:val="28"/>
          <w:lang w:val="en-US"/>
        </w:rPr>
        <w:t>C</w:t>
      </w:r>
      <w:r w:rsidR="00B84DB5">
        <w:rPr>
          <w:szCs w:val="28"/>
        </w:rPr>
        <w:t>.</w:t>
      </w:r>
    </w:p>
    <w:p w14:paraId="48BD4DED" w14:textId="7103C177" w:rsidR="00A325A7" w:rsidRPr="005455FC" w:rsidRDefault="00A325A7" w:rsidP="00A325A7">
      <w:pPr>
        <w:ind w:firstLine="709"/>
        <w:rPr>
          <w:szCs w:val="28"/>
        </w:rPr>
      </w:pPr>
      <w:r w:rsidRPr="0086637C">
        <w:rPr>
          <w:szCs w:val="28"/>
        </w:rPr>
        <w:t>Далее отлаженная программа была запущена, когда модул</w:t>
      </w:r>
      <w:r>
        <w:rPr>
          <w:szCs w:val="28"/>
        </w:rPr>
        <w:t>и</w:t>
      </w:r>
      <w:r w:rsidRPr="0086637C">
        <w:rPr>
          <w:szCs w:val="28"/>
        </w:rPr>
        <w:t xml:space="preserve"> находятся </w:t>
      </w:r>
      <w:r>
        <w:rPr>
          <w:szCs w:val="28"/>
        </w:rPr>
        <w:t>в разных каталогах</w:t>
      </w:r>
      <w:r w:rsidRPr="0086637C">
        <w:rPr>
          <w:szCs w:val="28"/>
        </w:rPr>
        <w:t>.</w:t>
      </w:r>
      <w:r>
        <w:rPr>
          <w:szCs w:val="28"/>
        </w:rPr>
        <w:t xml:space="preserve"> Результаты выполнения представлены на рис. </w:t>
      </w:r>
      <w:r>
        <w:rPr>
          <w:szCs w:val="28"/>
        </w:rPr>
        <w:t>5</w:t>
      </w:r>
      <w:r>
        <w:rPr>
          <w:szCs w:val="28"/>
        </w:rPr>
        <w:t>.</w:t>
      </w:r>
    </w:p>
    <w:p w14:paraId="1E05348A" w14:textId="3030786C" w:rsidR="00A325A7" w:rsidRPr="00AE1B03" w:rsidRDefault="002C267C" w:rsidP="00C56316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E889695" wp14:editId="6BF44F25">
            <wp:extent cx="3078480" cy="7391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880" cy="763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9F714" w14:textId="0E14FC00" w:rsidR="00552A8A" w:rsidRDefault="00552A8A" w:rsidP="00552A8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1FD5">
        <w:rPr>
          <w:szCs w:val="28"/>
        </w:rPr>
        <w:t>5</w:t>
      </w:r>
      <w:r>
        <w:rPr>
          <w:szCs w:val="28"/>
        </w:rPr>
        <w:t xml:space="preserve"> – </w:t>
      </w:r>
      <w:r w:rsidR="00961FD5">
        <w:rPr>
          <w:szCs w:val="28"/>
        </w:rPr>
        <w:t xml:space="preserve">Запуск </w:t>
      </w:r>
      <w:r>
        <w:rPr>
          <w:szCs w:val="28"/>
        </w:rPr>
        <w:t xml:space="preserve">программы, когда </w:t>
      </w:r>
      <w:r w:rsidR="00961FD5" w:rsidRPr="0086637C">
        <w:rPr>
          <w:szCs w:val="28"/>
        </w:rPr>
        <w:t>модул</w:t>
      </w:r>
      <w:r w:rsidR="00961FD5">
        <w:rPr>
          <w:szCs w:val="28"/>
        </w:rPr>
        <w:t>и</w:t>
      </w:r>
      <w:r w:rsidR="00961FD5" w:rsidRPr="0086637C">
        <w:rPr>
          <w:szCs w:val="28"/>
        </w:rPr>
        <w:t xml:space="preserve"> находятся </w:t>
      </w:r>
      <w:r w:rsidR="00961FD5">
        <w:rPr>
          <w:szCs w:val="28"/>
        </w:rPr>
        <w:t>в разных каталогах</w:t>
      </w:r>
      <w:r>
        <w:rPr>
          <w:szCs w:val="28"/>
        </w:rPr>
        <w:t>.</w:t>
      </w:r>
    </w:p>
    <w:p w14:paraId="2943EDAE" w14:textId="77777777" w:rsidR="00691604" w:rsidRDefault="00691604" w:rsidP="0069160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Контрольные вопросы</w:t>
      </w:r>
    </w:p>
    <w:p w14:paraId="71230308" w14:textId="77777777" w:rsidR="00BF6507" w:rsidRDefault="00BF6507" w:rsidP="00BF6507">
      <w:pPr>
        <w:numPr>
          <w:ilvl w:val="0"/>
          <w:numId w:val="17"/>
        </w:numPr>
        <w:suppressAutoHyphens w:val="0"/>
        <w:rPr>
          <w:b/>
          <w:color w:val="auto"/>
          <w:szCs w:val="28"/>
        </w:rPr>
      </w:pPr>
      <w:r>
        <w:rPr>
          <w:b/>
          <w:szCs w:val="28"/>
        </w:rPr>
        <w:t xml:space="preserve">Как реализовано прерывание </w:t>
      </w:r>
      <w:r>
        <w:rPr>
          <w:b/>
          <w:szCs w:val="28"/>
          <w:lang w:val="en-US"/>
        </w:rPr>
        <w:t>Ctrl</w:t>
      </w:r>
      <w:r>
        <w:rPr>
          <w:b/>
          <w:szCs w:val="28"/>
        </w:rPr>
        <w:t>-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>?</w:t>
      </w:r>
    </w:p>
    <w:p w14:paraId="4BD70220" w14:textId="1DAFDDED" w:rsidR="002C62C1" w:rsidRDefault="00BF6507" w:rsidP="00877C05">
      <w:pPr>
        <w:ind w:firstLine="708"/>
      </w:pPr>
      <w:r>
        <w:t>Большая часть функций ввода-вывода из диапазона 01</w:t>
      </w:r>
      <w:r>
        <w:rPr>
          <w:lang w:val="en-US"/>
        </w:rPr>
        <w:t>H</w:t>
      </w:r>
      <w:r>
        <w:t>..0C</w:t>
      </w:r>
      <w:r>
        <w:rPr>
          <w:lang w:val="en-US"/>
        </w:rPr>
        <w:t>H</w:t>
      </w:r>
      <w:r>
        <w:t xml:space="preserve"> проверяют перед своим выполнением наличие в кольцевом буфере клавиатуры кода 03 (</w:t>
      </w:r>
      <w:proofErr w:type="spellStart"/>
      <w:r>
        <w:t>Ctrl+C</w:t>
      </w:r>
      <w:proofErr w:type="spellEnd"/>
      <w:r>
        <w:t xml:space="preserve">) и при </w:t>
      </w:r>
      <w:r>
        <w:t>о</w:t>
      </w:r>
      <w:r>
        <w:t xml:space="preserve">бнаружении этого кода выполняют команду </w:t>
      </w:r>
      <w:r>
        <w:rPr>
          <w:lang w:val="en-US"/>
        </w:rPr>
        <w:t>INT</w:t>
      </w:r>
      <w:r>
        <w:t xml:space="preserve"> 23</w:t>
      </w:r>
      <w:r>
        <w:rPr>
          <w:lang w:val="en-US"/>
        </w:rPr>
        <w:t>H</w:t>
      </w:r>
      <w:r>
        <w:t>. В векторе 23</w:t>
      </w:r>
      <w:r>
        <w:rPr>
          <w:lang w:val="en-US"/>
        </w:rPr>
        <w:t>H</w:t>
      </w:r>
      <w:r>
        <w:t xml:space="preserve"> обычно находится адрес программы DOS, завершающей текущий процесс. Исключение составляют функции 0</w:t>
      </w:r>
      <w:r w:rsidRPr="00BF6507">
        <w:t>6</w:t>
      </w:r>
      <w:r>
        <w:rPr>
          <w:lang w:val="en-US"/>
        </w:rPr>
        <w:t>H</w:t>
      </w:r>
      <w:r>
        <w:t xml:space="preserve"> и 07</w:t>
      </w:r>
      <w:r>
        <w:rPr>
          <w:lang w:val="en-US"/>
        </w:rPr>
        <w:t>H</w:t>
      </w:r>
      <w:r>
        <w:t xml:space="preserve">, нечувствительные к </w:t>
      </w:r>
      <w:proofErr w:type="spellStart"/>
      <w:r>
        <w:t>Ctrl+C</w:t>
      </w:r>
      <w:proofErr w:type="spellEnd"/>
      <w:r>
        <w:t>, а также функции 02</w:t>
      </w:r>
      <w:r>
        <w:rPr>
          <w:lang w:val="en-US"/>
        </w:rPr>
        <w:t>H</w:t>
      </w:r>
      <w:r>
        <w:t xml:space="preserve"> и 09</w:t>
      </w:r>
      <w:r>
        <w:rPr>
          <w:lang w:val="en-US"/>
        </w:rPr>
        <w:t>H</w:t>
      </w:r>
      <w:r>
        <w:t>, которые анализируют кольцевой буфер на</w:t>
      </w:r>
      <w:r>
        <w:t xml:space="preserve"> </w:t>
      </w:r>
      <w:r>
        <w:t xml:space="preserve">предмет наличия там </w:t>
      </w:r>
      <w:proofErr w:type="spellStart"/>
      <w:r>
        <w:t>Ctrl+C</w:t>
      </w:r>
      <w:proofErr w:type="spellEnd"/>
      <w:r>
        <w:t xml:space="preserve"> один раз на каждые 64 вызова. </w:t>
      </w:r>
      <w:r w:rsidR="00877C05">
        <w:t xml:space="preserve">Далее адрес по вектору </w:t>
      </w:r>
      <w:r w:rsidR="00877C05">
        <w:rPr>
          <w:lang w:val="en-US"/>
        </w:rPr>
        <w:t>INT</w:t>
      </w:r>
      <w:r w:rsidR="00877C05" w:rsidRPr="00877C05">
        <w:t xml:space="preserve"> 23</w:t>
      </w:r>
      <w:r w:rsidR="00877C05">
        <w:rPr>
          <w:lang w:val="en-US"/>
        </w:rPr>
        <w:t>H</w:t>
      </w:r>
      <w:r w:rsidR="00877C05" w:rsidRPr="00877C05">
        <w:t xml:space="preserve"> </w:t>
      </w:r>
      <w:r w:rsidR="00877C05">
        <w:t xml:space="preserve">копируется в поле </w:t>
      </w:r>
      <w:r w:rsidR="00877C05">
        <w:rPr>
          <w:lang w:val="en-US"/>
        </w:rPr>
        <w:t>PSP</w:t>
      </w:r>
      <w:r w:rsidR="00877C05" w:rsidRPr="00877C05">
        <w:t xml:space="preserve"> </w:t>
      </w:r>
      <w:r w:rsidR="00877C05">
        <w:rPr>
          <w:lang w:val="en-US"/>
        </w:rPr>
        <w:t>Ctrl</w:t>
      </w:r>
      <w:r w:rsidR="00877C05" w:rsidRPr="00877C05">
        <w:t>-</w:t>
      </w:r>
      <w:r w:rsidR="00877C05">
        <w:rPr>
          <w:lang w:val="en-US"/>
        </w:rPr>
        <w:t>Break</w:t>
      </w:r>
      <w:r w:rsidR="00877C05" w:rsidRPr="00877C05">
        <w:t xml:space="preserve"> </w:t>
      </w:r>
      <w:r w:rsidR="00877C05">
        <w:rPr>
          <w:lang w:val="en-US"/>
        </w:rPr>
        <w:t>Address</w:t>
      </w:r>
      <w:r w:rsidR="00877C05" w:rsidRPr="00877C05">
        <w:t xml:space="preserve"> </w:t>
      </w:r>
      <w:r w:rsidR="00877C05">
        <w:t xml:space="preserve">функциями </w:t>
      </w:r>
      <w:r w:rsidR="00877C05" w:rsidRPr="00877C05">
        <w:t>26</w:t>
      </w:r>
      <w:r w:rsidR="00877C05">
        <w:rPr>
          <w:lang w:val="en-US"/>
        </w:rPr>
        <w:t>H</w:t>
      </w:r>
      <w:r w:rsidR="00877C05" w:rsidRPr="00877C05">
        <w:t xml:space="preserve"> </w:t>
      </w:r>
      <w:r w:rsidR="00877C05">
        <w:t xml:space="preserve">и </w:t>
      </w:r>
      <w:r w:rsidR="00877C05" w:rsidRPr="00877C05">
        <w:t>4</w:t>
      </w:r>
      <w:r w:rsidR="00877C05">
        <w:rPr>
          <w:lang w:val="en-US"/>
        </w:rPr>
        <w:t>CH</w:t>
      </w:r>
      <w:r w:rsidR="00877C05" w:rsidRPr="00877C05">
        <w:t xml:space="preserve">. </w:t>
      </w:r>
      <w:r>
        <w:t xml:space="preserve">Проверка на </w:t>
      </w:r>
      <w:proofErr w:type="spellStart"/>
      <w:r>
        <w:t>Ctrl+C</w:t>
      </w:r>
      <w:proofErr w:type="spellEnd"/>
      <w:r>
        <w:t xml:space="preserve"> о</w:t>
      </w:r>
      <w:r>
        <w:t xml:space="preserve">существляется независимо от перенаправления ввода-вывода, а также независимо </w:t>
      </w:r>
      <w:r w:rsidR="00E01F15">
        <w:t>от состояния</w:t>
      </w:r>
      <w:r>
        <w:t xml:space="preserve"> системного флага BREAK.</w:t>
      </w:r>
    </w:p>
    <w:p w14:paraId="7EE19CF8" w14:textId="77777777" w:rsidR="00C01514" w:rsidRPr="00D85419" w:rsidRDefault="00C01514" w:rsidP="00877C05">
      <w:pPr>
        <w:ind w:firstLine="708"/>
        <w:rPr>
          <w:szCs w:val="21"/>
          <w:shd w:val="clear" w:color="auto" w:fill="FFFFFF"/>
        </w:rPr>
      </w:pPr>
    </w:p>
    <w:p w14:paraId="62D3EE79" w14:textId="77777777" w:rsidR="00C01514" w:rsidRPr="00C01514" w:rsidRDefault="00C01514" w:rsidP="00C01514">
      <w:pPr>
        <w:pStyle w:val="ab"/>
        <w:numPr>
          <w:ilvl w:val="0"/>
          <w:numId w:val="17"/>
        </w:numPr>
        <w:suppressAutoHyphens w:val="0"/>
        <w:rPr>
          <w:b/>
          <w:color w:val="auto"/>
          <w:szCs w:val="28"/>
        </w:rPr>
      </w:pPr>
      <w:r w:rsidRPr="00C01514">
        <w:rPr>
          <w:b/>
          <w:szCs w:val="28"/>
        </w:rPr>
        <w:t>В какой точке заканчивается вызываемая программа, если код причины завершения 0?</w:t>
      </w:r>
    </w:p>
    <w:p w14:paraId="777072EB" w14:textId="4AE29044" w:rsidR="00C01514" w:rsidRDefault="00C01514" w:rsidP="00C01514">
      <w:pPr>
        <w:ind w:left="360" w:firstLine="66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 w:rsidR="009901D6">
        <w:rPr>
          <w:szCs w:val="28"/>
        </w:rPr>
        <w:t>В</w:t>
      </w:r>
      <w:r>
        <w:rPr>
          <w:szCs w:val="28"/>
        </w:rPr>
        <w:t>ызываемая программа заканчивается в месте вызова функции 4C</w:t>
      </w:r>
      <w:r w:rsidR="009901D6">
        <w:rPr>
          <w:szCs w:val="28"/>
          <w:lang w:val="en-US"/>
        </w:rPr>
        <w:t>H</w:t>
      </w:r>
      <w:r>
        <w:rPr>
          <w:szCs w:val="28"/>
        </w:rPr>
        <w:t xml:space="preserve"> прерывани</w:t>
      </w:r>
      <w:r w:rsidR="009901D6">
        <w:rPr>
          <w:szCs w:val="28"/>
        </w:rPr>
        <w:t>я</w:t>
      </w:r>
      <w:r>
        <w:rPr>
          <w:szCs w:val="28"/>
        </w:rPr>
        <w:t xml:space="preserve"> </w:t>
      </w:r>
      <w:r w:rsidR="009901D6">
        <w:rPr>
          <w:szCs w:val="28"/>
          <w:lang w:val="en-US"/>
        </w:rPr>
        <w:t>INT</w:t>
      </w:r>
      <w:r>
        <w:rPr>
          <w:szCs w:val="28"/>
        </w:rPr>
        <w:t xml:space="preserve"> 21</w:t>
      </w:r>
      <w:r w:rsidR="009901D6">
        <w:rPr>
          <w:szCs w:val="28"/>
          <w:lang w:val="en-US"/>
        </w:rPr>
        <w:t>H</w:t>
      </w:r>
      <w:r>
        <w:rPr>
          <w:szCs w:val="28"/>
        </w:rPr>
        <w:t>.</w:t>
      </w:r>
    </w:p>
    <w:p w14:paraId="2FF58ED8" w14:textId="77777777" w:rsidR="00C01514" w:rsidRDefault="00C01514" w:rsidP="00C01514">
      <w:pPr>
        <w:ind w:left="360"/>
        <w:rPr>
          <w:b/>
          <w:szCs w:val="28"/>
          <w:u w:val="single"/>
        </w:rPr>
      </w:pPr>
    </w:p>
    <w:p w14:paraId="7A75B67A" w14:textId="77777777" w:rsidR="00C01514" w:rsidRPr="00C01514" w:rsidRDefault="00C01514" w:rsidP="00C01514">
      <w:pPr>
        <w:pStyle w:val="ab"/>
        <w:numPr>
          <w:ilvl w:val="0"/>
          <w:numId w:val="17"/>
        </w:numPr>
        <w:suppressAutoHyphens w:val="0"/>
        <w:rPr>
          <w:b/>
          <w:szCs w:val="28"/>
        </w:rPr>
      </w:pPr>
      <w:r w:rsidRPr="00C01514">
        <w:rPr>
          <w:b/>
          <w:szCs w:val="28"/>
        </w:rPr>
        <w:t xml:space="preserve">В какой точке заканчивается вызываемая программа по прерыванию </w:t>
      </w:r>
      <w:r w:rsidRPr="00C01514">
        <w:rPr>
          <w:b/>
          <w:szCs w:val="28"/>
          <w:lang w:val="en-US"/>
        </w:rPr>
        <w:t>Ctrl</w:t>
      </w:r>
      <w:r w:rsidRPr="00C01514">
        <w:rPr>
          <w:b/>
          <w:szCs w:val="28"/>
        </w:rPr>
        <w:t>-</w:t>
      </w:r>
      <w:r w:rsidRPr="00C01514">
        <w:rPr>
          <w:b/>
          <w:szCs w:val="28"/>
          <w:lang w:val="en-US"/>
        </w:rPr>
        <w:t>C</w:t>
      </w:r>
      <w:r w:rsidRPr="00C01514">
        <w:rPr>
          <w:b/>
          <w:szCs w:val="28"/>
        </w:rPr>
        <w:t>?</w:t>
      </w:r>
    </w:p>
    <w:p w14:paraId="29B95153" w14:textId="6925CAD8" w:rsidR="000B2630" w:rsidRDefault="00C01514" w:rsidP="00C01514">
      <w:pPr>
        <w:ind w:left="360"/>
        <w:rPr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ab/>
      </w:r>
      <w:r w:rsidR="00E03A37">
        <w:rPr>
          <w:szCs w:val="28"/>
        </w:rPr>
        <w:t>Вызываемая программа заканчивается в</w:t>
      </w:r>
      <w:r>
        <w:rPr>
          <w:szCs w:val="28"/>
        </w:rPr>
        <w:t xml:space="preserve"> месте, где </w:t>
      </w:r>
      <w:r w:rsidR="00E03A37">
        <w:rPr>
          <w:szCs w:val="28"/>
        </w:rPr>
        <w:t>она</w:t>
      </w:r>
      <w:bookmarkStart w:id="0" w:name="_GoBack"/>
      <w:bookmarkEnd w:id="0"/>
      <w:r>
        <w:rPr>
          <w:szCs w:val="28"/>
        </w:rPr>
        <w:t xml:space="preserve"> ожидала ввода символа</w:t>
      </w:r>
      <w:r w:rsidR="008E1429">
        <w:rPr>
          <w:szCs w:val="28"/>
        </w:rPr>
        <w:t xml:space="preserve"> -</w:t>
      </w:r>
      <w:r>
        <w:rPr>
          <w:szCs w:val="28"/>
        </w:rPr>
        <w:t xml:space="preserve"> в точке вызова функции 01</w:t>
      </w:r>
      <w:r w:rsidR="008E1429">
        <w:rPr>
          <w:szCs w:val="28"/>
          <w:lang w:val="en-US"/>
        </w:rPr>
        <w:t>H</w:t>
      </w:r>
      <w:r>
        <w:rPr>
          <w:szCs w:val="28"/>
        </w:rPr>
        <w:t xml:space="preserve"> прерывания </w:t>
      </w:r>
      <w:r w:rsidR="008E1429">
        <w:rPr>
          <w:szCs w:val="28"/>
          <w:lang w:val="en-US"/>
        </w:rPr>
        <w:t>INT</w:t>
      </w:r>
      <w:r>
        <w:rPr>
          <w:szCs w:val="28"/>
        </w:rPr>
        <w:t xml:space="preserve"> 21</w:t>
      </w:r>
      <w:r w:rsidR="008E1429">
        <w:rPr>
          <w:szCs w:val="28"/>
          <w:lang w:val="en-US"/>
        </w:rPr>
        <w:t>H</w:t>
      </w:r>
      <w:r>
        <w:rPr>
          <w:szCs w:val="28"/>
        </w:rPr>
        <w:t>.</w:t>
      </w:r>
    </w:p>
    <w:p w14:paraId="77085882" w14:textId="77777777" w:rsidR="00C01514" w:rsidRDefault="00C01514" w:rsidP="00C01514">
      <w:pPr>
        <w:ind w:left="360"/>
        <w:rPr>
          <w:b/>
          <w:color w:val="000000"/>
          <w:szCs w:val="28"/>
        </w:rPr>
      </w:pPr>
    </w:p>
    <w:p w14:paraId="74AB65CC" w14:textId="331E3A8F" w:rsidR="00D32006" w:rsidRPr="00D32006" w:rsidRDefault="00812F98" w:rsidP="008E76AE">
      <w:pPr>
        <w:suppressAutoHyphens w:val="0"/>
        <w:ind w:firstLine="708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Вывод.</w:t>
      </w:r>
    </w:p>
    <w:p w14:paraId="0796F6AA" w14:textId="4A085B26" w:rsidR="00CB59FD" w:rsidRPr="008735B8" w:rsidRDefault="00A325A7" w:rsidP="00C01514">
      <w:pPr>
        <w:pStyle w:val="ab"/>
        <w:ind w:left="0" w:firstLine="708"/>
        <w:rPr>
          <w:szCs w:val="28"/>
        </w:rPr>
      </w:pPr>
      <w:r>
        <w:rPr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14:paraId="6CCB3320" w14:textId="77777777" w:rsidR="000B5A62" w:rsidRDefault="000B5A62">
      <w:pPr>
        <w:suppressAutoHyphens w:val="0"/>
      </w:pPr>
      <w: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69B1A946" w:rsid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036FED">
        <w:rPr>
          <w:b/>
          <w:sz w:val="32"/>
          <w:lang w:val="en-US"/>
        </w:rPr>
        <w:t>6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229E316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Astack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segment stack</w:t>
      </w:r>
    </w:p>
    <w:p w14:paraId="29D9972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dw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256 dup(?)</w:t>
      </w:r>
    </w:p>
    <w:p w14:paraId="1B898EF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Astack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ends</w:t>
      </w:r>
    </w:p>
    <w:p w14:paraId="073F3A2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FA5E30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data segment</w:t>
      </w:r>
    </w:p>
    <w:p w14:paraId="3A0236C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filename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'OS2.COM', 0</w:t>
      </w:r>
    </w:p>
    <w:p w14:paraId="01FBC6C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parameters </w:t>
      </w:r>
      <w:proofErr w:type="spellStart"/>
      <w:r w:rsidRPr="00036FED">
        <w:rPr>
          <w:rFonts w:ascii="Consolas" w:hAnsi="Consolas"/>
          <w:szCs w:val="28"/>
          <w:lang w:val="en-US"/>
        </w:rPr>
        <w:t>dw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7 </w:t>
      </w:r>
      <w:proofErr w:type="gramStart"/>
      <w:r w:rsidRPr="00036FED">
        <w:rPr>
          <w:rFonts w:ascii="Consolas" w:hAnsi="Consolas"/>
          <w:szCs w:val="28"/>
          <w:lang w:val="en-US"/>
        </w:rPr>
        <w:t>dup(</w:t>
      </w:r>
      <w:proofErr w:type="gramEnd"/>
      <w:r w:rsidRPr="00036FED">
        <w:rPr>
          <w:rFonts w:ascii="Consolas" w:hAnsi="Consolas"/>
          <w:szCs w:val="28"/>
          <w:lang w:val="en-US"/>
        </w:rPr>
        <w:t>0)</w:t>
      </w:r>
    </w:p>
    <w:p w14:paraId="3305CEB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keep_ss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dw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0</w:t>
      </w:r>
    </w:p>
    <w:p w14:paraId="00D8C13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keep_sp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dw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0   </w:t>
      </w:r>
    </w:p>
    <w:p w14:paraId="167A21D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dos_4ah_err7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13,10,'Memory control block is destroyed',13, 10,'$'</w:t>
      </w:r>
    </w:p>
    <w:p w14:paraId="667034E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dos_4ah_err8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13,10,'Not enough memory to execute function',13, 10,'$'</w:t>
      </w:r>
    </w:p>
    <w:p w14:paraId="79AA6F6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dos_4ah_err9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13,10,'Invalid memory block address',13, 10,'$'</w:t>
      </w:r>
    </w:p>
    <w:p w14:paraId="1A81812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</w:p>
    <w:p w14:paraId="7544F6B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dos_4bh_err1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13,10,'Function number is invalid',13, 10,'$'</w:t>
      </w:r>
    </w:p>
    <w:p w14:paraId="71B95E6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dos_4bh_err2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13,10,'File not found',13, 10,'$'</w:t>
      </w:r>
    </w:p>
    <w:p w14:paraId="6F67C84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dos_4bh_err5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13,10,'Disk error',13, 10,'$'</w:t>
      </w:r>
    </w:p>
    <w:p w14:paraId="7B7AEF1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dos_4bh_err8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13,10,'Insufficient memory',13, 10,'$'</w:t>
      </w:r>
    </w:p>
    <w:p w14:paraId="3632E7C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dos_4bh_err10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13,10,'Wrong environment string',13, 10,'$'</w:t>
      </w:r>
    </w:p>
    <w:p w14:paraId="59F1729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dos_4bh_err11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13,10,'Wrong format',13, 10,'$'</w:t>
      </w:r>
    </w:p>
    <w:p w14:paraId="1EC6BDE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9707B6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dos_4dh_err0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13,10,'Normal completion$'</w:t>
      </w:r>
    </w:p>
    <w:p w14:paraId="7B3BA7A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dos_4dh_err1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13,10,'Completion by Ctrl-Break$'</w:t>
      </w:r>
    </w:p>
    <w:p w14:paraId="3A9BFEE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dos_4dh_err2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13,10,'Device error termination$'</w:t>
      </w:r>
    </w:p>
    <w:p w14:paraId="0D8E84D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dos_4dh_err3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13,10,'Completion by function 31h$'</w:t>
      </w:r>
    </w:p>
    <w:p w14:paraId="2F89EF7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59B3674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mesto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16 dup (0)</w:t>
      </w:r>
    </w:p>
    <w:p w14:paraId="528E664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child_path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64 dup (0),'$'</w:t>
      </w:r>
    </w:p>
    <w:p w14:paraId="3BF6E7A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completion_code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db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13,10,'Completion code is        $'</w:t>
      </w:r>
    </w:p>
    <w:p w14:paraId="0A2178B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data ends</w:t>
      </w:r>
    </w:p>
    <w:p w14:paraId="4120BAC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FAB3EC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>code segment</w:t>
      </w:r>
    </w:p>
    <w:p w14:paraId="0793951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assume </w:t>
      </w:r>
      <w:proofErr w:type="spellStart"/>
      <w:proofErr w:type="gramStart"/>
      <w:r w:rsidRPr="00036FED">
        <w:rPr>
          <w:rFonts w:ascii="Consolas" w:hAnsi="Consolas"/>
          <w:szCs w:val="28"/>
          <w:lang w:val="en-US"/>
        </w:rPr>
        <w:t>cs:code</w:t>
      </w:r>
      <w:proofErr w:type="spellEnd"/>
      <w:proofErr w:type="gram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ds:data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ss:Astack</w:t>
      </w:r>
      <w:proofErr w:type="spellEnd"/>
    </w:p>
    <w:p w14:paraId="43CB231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630E08B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pushall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macro</w:t>
      </w:r>
    </w:p>
    <w:p w14:paraId="2C721D4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&lt;</w:t>
      </w:r>
      <w:proofErr w:type="spellStart"/>
      <w:proofErr w:type="gramStart"/>
      <w:r w:rsidRPr="00036FED">
        <w:rPr>
          <w:rFonts w:ascii="Consolas" w:hAnsi="Consolas"/>
          <w:szCs w:val="28"/>
          <w:lang w:val="en-US"/>
        </w:rPr>
        <w:t>ax,bx</w:t>
      </w:r>
      <w:proofErr w:type="gramEnd"/>
      <w:r w:rsidRPr="00036FED">
        <w:rPr>
          <w:rFonts w:ascii="Consolas" w:hAnsi="Consolas"/>
          <w:szCs w:val="28"/>
          <w:lang w:val="en-US"/>
        </w:rPr>
        <w:t>,cx,dx,si,di,es,ds,sp,bp</w:t>
      </w:r>
      <w:proofErr w:type="spellEnd"/>
      <w:r w:rsidRPr="00036FED">
        <w:rPr>
          <w:rFonts w:ascii="Consolas" w:hAnsi="Consolas"/>
          <w:szCs w:val="28"/>
          <w:lang w:val="en-US"/>
        </w:rPr>
        <w:t>&gt;</w:t>
      </w:r>
    </w:p>
    <w:p w14:paraId="30D9950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push &amp;case&amp;</w:t>
      </w:r>
    </w:p>
    <w:p w14:paraId="26378A9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3BCC49D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2738F95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popall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macro</w:t>
      </w:r>
    </w:p>
    <w:p w14:paraId="4FC3838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&lt;</w:t>
      </w:r>
      <w:proofErr w:type="spellStart"/>
      <w:proofErr w:type="gramStart"/>
      <w:r w:rsidRPr="00036FED">
        <w:rPr>
          <w:rFonts w:ascii="Consolas" w:hAnsi="Consolas"/>
          <w:szCs w:val="28"/>
          <w:lang w:val="en-US"/>
        </w:rPr>
        <w:t>bp,sp</w:t>
      </w:r>
      <w:proofErr w:type="gramEnd"/>
      <w:r w:rsidRPr="00036FED">
        <w:rPr>
          <w:rFonts w:ascii="Consolas" w:hAnsi="Consolas"/>
          <w:szCs w:val="28"/>
          <w:lang w:val="en-US"/>
        </w:rPr>
        <w:t>,ds,es,di,si,dx,cx,bx,ax</w:t>
      </w:r>
      <w:proofErr w:type="spellEnd"/>
      <w:r w:rsidRPr="00036FED">
        <w:rPr>
          <w:rFonts w:ascii="Consolas" w:hAnsi="Consolas"/>
          <w:szCs w:val="28"/>
          <w:lang w:val="en-US"/>
        </w:rPr>
        <w:t>&gt;</w:t>
      </w:r>
    </w:p>
    <w:p w14:paraId="1A9ADAD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pop &amp;case&amp;</w:t>
      </w:r>
    </w:p>
    <w:p w14:paraId="41C963E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660AAF4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42F2CAC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775AE10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print proc near</w:t>
      </w:r>
    </w:p>
    <w:p w14:paraId="7478B3F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push ax</w:t>
      </w:r>
    </w:p>
    <w:p w14:paraId="559D21D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ah, 09h</w:t>
      </w:r>
    </w:p>
    <w:p w14:paraId="0828DD0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int 21h</w:t>
      </w:r>
    </w:p>
    <w:p w14:paraId="22B307F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pop ax</w:t>
      </w:r>
    </w:p>
    <w:p w14:paraId="4944723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ret</w:t>
      </w:r>
    </w:p>
    <w:p w14:paraId="61DE23E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print </w:t>
      </w:r>
      <w:proofErr w:type="spellStart"/>
      <w:r w:rsidRPr="00036FED">
        <w:rPr>
          <w:rFonts w:ascii="Consolas" w:hAnsi="Consolas"/>
          <w:szCs w:val="28"/>
          <w:lang w:val="en-US"/>
        </w:rPr>
        <w:t>endp</w:t>
      </w:r>
      <w:proofErr w:type="spellEnd"/>
    </w:p>
    <w:p w14:paraId="2215690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2A6A3BC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word_to_str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proc near</w:t>
      </w:r>
    </w:p>
    <w:p w14:paraId="488346A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gramStart"/>
      <w:r w:rsidRPr="00036FED">
        <w:rPr>
          <w:rFonts w:ascii="Consolas" w:hAnsi="Consolas"/>
          <w:szCs w:val="28"/>
        </w:rPr>
        <w:t>;на</w:t>
      </w:r>
      <w:proofErr w:type="gramEnd"/>
      <w:r w:rsidRPr="00036FED">
        <w:rPr>
          <w:rFonts w:ascii="Consolas" w:hAnsi="Consolas"/>
          <w:szCs w:val="28"/>
        </w:rPr>
        <w:t xml:space="preserve"> входе </w:t>
      </w:r>
      <w:r w:rsidRPr="00036FED">
        <w:rPr>
          <w:rFonts w:ascii="Consolas" w:hAnsi="Consolas"/>
          <w:szCs w:val="28"/>
          <w:lang w:val="en-US"/>
        </w:rPr>
        <w:t>ax</w:t>
      </w:r>
      <w:r w:rsidRPr="00036FED">
        <w:rPr>
          <w:rFonts w:ascii="Consolas" w:hAnsi="Consolas"/>
          <w:szCs w:val="28"/>
        </w:rPr>
        <w:t xml:space="preserve"> число 16 бит</w:t>
      </w:r>
    </w:p>
    <w:p w14:paraId="6F39A7C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</w:rPr>
      </w:pPr>
      <w:r w:rsidRPr="00036FED">
        <w:rPr>
          <w:rFonts w:ascii="Consolas" w:hAnsi="Consolas"/>
          <w:szCs w:val="28"/>
        </w:rPr>
        <w:tab/>
      </w:r>
      <w:proofErr w:type="gramStart"/>
      <w:r w:rsidRPr="00036FED">
        <w:rPr>
          <w:rFonts w:ascii="Consolas" w:hAnsi="Consolas"/>
          <w:szCs w:val="28"/>
        </w:rPr>
        <w:t>;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proofErr w:type="gramEnd"/>
      <w:r w:rsidRPr="00036FED">
        <w:rPr>
          <w:rFonts w:ascii="Consolas" w:hAnsi="Consolas"/>
          <w:szCs w:val="28"/>
        </w:rPr>
        <w:t xml:space="preserve"> указатель на строку</w:t>
      </w:r>
    </w:p>
    <w:p w14:paraId="11E6E2A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</w:rPr>
      </w:pPr>
      <w:r w:rsidRPr="00036FED">
        <w:rPr>
          <w:rFonts w:ascii="Consolas" w:hAnsi="Consolas"/>
          <w:szCs w:val="28"/>
        </w:rPr>
        <w:tab/>
      </w:r>
      <w:proofErr w:type="gramStart"/>
      <w:r w:rsidRPr="00036FED">
        <w:rPr>
          <w:rFonts w:ascii="Consolas" w:hAnsi="Consolas"/>
          <w:szCs w:val="28"/>
        </w:rPr>
        <w:t>;</w:t>
      </w:r>
      <w:r w:rsidRPr="00036FED">
        <w:rPr>
          <w:rFonts w:ascii="Consolas" w:hAnsi="Consolas"/>
          <w:szCs w:val="28"/>
          <w:lang w:val="en-US"/>
        </w:rPr>
        <w:t>bx</w:t>
      </w:r>
      <w:proofErr w:type="gramEnd"/>
      <w:r w:rsidRPr="00036FED">
        <w:rPr>
          <w:rFonts w:ascii="Consolas" w:hAnsi="Consolas"/>
          <w:szCs w:val="28"/>
        </w:rPr>
        <w:t xml:space="preserve"> разрядность результата</w:t>
      </w:r>
    </w:p>
    <w:p w14:paraId="6191D44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</w:rPr>
      </w:pPr>
      <w:r w:rsidRPr="00036FED">
        <w:rPr>
          <w:rFonts w:ascii="Consolas" w:hAnsi="Consolas"/>
          <w:szCs w:val="28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pushall</w:t>
      </w:r>
      <w:proofErr w:type="spellEnd"/>
    </w:p>
    <w:p w14:paraId="328A20D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</w:rPr>
      </w:pPr>
      <w:r w:rsidRPr="00036FED">
        <w:rPr>
          <w:rFonts w:ascii="Consolas" w:hAnsi="Consolas"/>
          <w:szCs w:val="28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</w:rPr>
        <w:t xml:space="preserve"> </w:t>
      </w:r>
      <w:r w:rsidRPr="00036FED">
        <w:rPr>
          <w:rFonts w:ascii="Consolas" w:hAnsi="Consolas"/>
          <w:szCs w:val="28"/>
          <w:lang w:val="en-US"/>
        </w:rPr>
        <w:t>bx</w:t>
      </w:r>
      <w:r w:rsidRPr="00036FED">
        <w:rPr>
          <w:rFonts w:ascii="Consolas" w:hAnsi="Consolas"/>
          <w:szCs w:val="28"/>
        </w:rPr>
        <w:t>, 16</w:t>
      </w:r>
    </w:p>
    <w:p w14:paraId="781B42B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</w:rPr>
        <w:t xml:space="preserve">    </w:t>
      </w:r>
      <w:r w:rsidRPr="00036FED">
        <w:rPr>
          <w:rFonts w:ascii="Consolas" w:hAnsi="Consolas"/>
          <w:szCs w:val="28"/>
          <w:lang w:val="en-US"/>
        </w:rPr>
        <w:t xml:space="preserve">ja </w:t>
      </w:r>
      <w:proofErr w:type="spellStart"/>
      <w:r w:rsidRPr="00036FED">
        <w:rPr>
          <w:rFonts w:ascii="Consolas" w:hAnsi="Consolas"/>
          <w:szCs w:val="28"/>
          <w:lang w:val="en-US"/>
        </w:rPr>
        <w:t>end_wts</w:t>
      </w:r>
      <w:proofErr w:type="spellEnd"/>
    </w:p>
    <w:p w14:paraId="48DAE8B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ax, 7FFFh</w:t>
      </w:r>
    </w:p>
    <w:p w14:paraId="111F12C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jna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plus</w:t>
      </w:r>
    </w:p>
    <w:p w14:paraId="7020CCC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mov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], '-'</w:t>
      </w:r>
    </w:p>
    <w:p w14:paraId="355E23F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7795F9C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not ax</w:t>
      </w:r>
    </w:p>
    <w:p w14:paraId="4F9BC1E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ax</w:t>
      </w:r>
    </w:p>
    <w:p w14:paraId="256A6B6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plus:</w:t>
      </w:r>
    </w:p>
    <w:p w14:paraId="7EA6EF8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cx, cx</w:t>
      </w:r>
    </w:p>
    <w:p w14:paraId="65403F8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manipulation</w:t>
      </w:r>
    </w:p>
    <w:p w14:paraId="6CD2C38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 xml:space="preserve">    manipulation:</w:t>
      </w:r>
    </w:p>
    <w:p w14:paraId="6CA44B4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dx, dx</w:t>
      </w:r>
    </w:p>
    <w:p w14:paraId="75E84A2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div bx</w:t>
      </w:r>
    </w:p>
    <w:p w14:paraId="6B712A3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mov di, ax</w:t>
      </w:r>
    </w:p>
    <w:p w14:paraId="6F6D191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mov al, dl</w:t>
      </w:r>
    </w:p>
    <w:p w14:paraId="47680EC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al, 10</w:t>
      </w:r>
    </w:p>
    <w:p w14:paraId="7E0B9B2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sbb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al, 69h</w:t>
      </w:r>
    </w:p>
    <w:p w14:paraId="1E4CA74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das</w:t>
      </w:r>
    </w:p>
    <w:p w14:paraId="7DB9FC9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  </w:t>
      </w:r>
      <w:r w:rsidRPr="00036FED">
        <w:rPr>
          <w:rFonts w:ascii="Consolas" w:hAnsi="Consolas"/>
          <w:szCs w:val="28"/>
          <w:lang w:val="en-US"/>
        </w:rPr>
        <w:tab/>
        <w:t>push di</w:t>
      </w:r>
    </w:p>
    <w:p w14:paraId="631B6C9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  </w:t>
      </w:r>
      <w:r w:rsidRPr="00036FED">
        <w:rPr>
          <w:rFonts w:ascii="Consolas" w:hAnsi="Consolas"/>
          <w:szCs w:val="28"/>
          <w:lang w:val="en-US"/>
        </w:rPr>
        <w:tab/>
        <w:t>lea di, mesto</w:t>
      </w:r>
    </w:p>
    <w:p w14:paraId="2E20D68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  </w:t>
      </w:r>
      <w:r w:rsidRPr="00036FED">
        <w:rPr>
          <w:rFonts w:ascii="Consolas" w:hAnsi="Consolas"/>
          <w:szCs w:val="28"/>
          <w:lang w:val="en-US"/>
        </w:rPr>
        <w:tab/>
        <w:t>add di, cx</w:t>
      </w:r>
    </w:p>
    <w:p w14:paraId="3CD21F4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[di], al</w:t>
      </w:r>
    </w:p>
    <w:p w14:paraId="6406CFC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  </w:t>
      </w:r>
      <w:r w:rsidRPr="00036FED">
        <w:rPr>
          <w:rFonts w:ascii="Consolas" w:hAnsi="Consolas"/>
          <w:szCs w:val="28"/>
          <w:lang w:val="en-US"/>
        </w:rPr>
        <w:tab/>
        <w:t>pop di</w:t>
      </w:r>
    </w:p>
    <w:p w14:paraId="745D7E6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mov ax, di</w:t>
      </w:r>
    </w:p>
    <w:p w14:paraId="41C6F3F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cx</w:t>
      </w:r>
    </w:p>
    <w:p w14:paraId="088AD7C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test ax, ax</w:t>
      </w:r>
    </w:p>
    <w:p w14:paraId="5185915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jz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endrep</w:t>
      </w:r>
      <w:proofErr w:type="spellEnd"/>
    </w:p>
    <w:p w14:paraId="0C2677F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jmp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manipulation</w:t>
      </w:r>
    </w:p>
    <w:p w14:paraId="3AD5677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endrep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27EF428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r w:rsidRPr="00036FED">
        <w:rPr>
          <w:rFonts w:ascii="Consolas" w:hAnsi="Consolas"/>
          <w:szCs w:val="28"/>
          <w:lang w:val="en-US"/>
        </w:rPr>
        <w:tab/>
        <w:t>lea di, mesto</w:t>
      </w:r>
    </w:p>
    <w:p w14:paraId="20D8306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>add di, cx</w:t>
      </w:r>
    </w:p>
    <w:p w14:paraId="20C4ABF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copyrep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3405FB7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dec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di</w:t>
      </w:r>
    </w:p>
    <w:p w14:paraId="648C20A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 xml:space="preserve">mov dl,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[di]</w:t>
      </w:r>
    </w:p>
    <w:p w14:paraId="6ECD712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], dl</w:t>
      </w:r>
    </w:p>
    <w:p w14:paraId="5A7A876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29A9A16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  </w:t>
      </w:r>
      <w:r w:rsidRPr="00036FED">
        <w:rPr>
          <w:rFonts w:ascii="Consolas" w:hAnsi="Consolas"/>
          <w:szCs w:val="28"/>
          <w:lang w:val="en-US"/>
        </w:rPr>
        <w:tab/>
        <w:t xml:space="preserve">loop </w:t>
      </w:r>
      <w:proofErr w:type="spellStart"/>
      <w:r w:rsidRPr="00036FED">
        <w:rPr>
          <w:rFonts w:ascii="Consolas" w:hAnsi="Consolas"/>
          <w:szCs w:val="28"/>
          <w:lang w:val="en-US"/>
        </w:rPr>
        <w:t>copyrep</w:t>
      </w:r>
      <w:proofErr w:type="spellEnd"/>
    </w:p>
    <w:p w14:paraId="6BA2F47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end_wts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65887A1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popall</w:t>
      </w:r>
      <w:proofErr w:type="spellEnd"/>
    </w:p>
    <w:p w14:paraId="3FC021D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ret</w:t>
      </w:r>
    </w:p>
    <w:p w14:paraId="48DE0C8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word_to_str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endp</w:t>
      </w:r>
      <w:proofErr w:type="spellEnd"/>
    </w:p>
    <w:p w14:paraId="099309A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68E551F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prep proc near</w:t>
      </w:r>
    </w:p>
    <w:p w14:paraId="40870AF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pushall</w:t>
      </w:r>
      <w:proofErr w:type="spellEnd"/>
    </w:p>
    <w:p w14:paraId="17BD489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bx, offset </w:t>
      </w:r>
      <w:proofErr w:type="spellStart"/>
      <w:r w:rsidRPr="00036FED">
        <w:rPr>
          <w:rFonts w:ascii="Consolas" w:hAnsi="Consolas"/>
          <w:szCs w:val="28"/>
          <w:lang w:val="en-US"/>
        </w:rPr>
        <w:t>zseg</w:t>
      </w:r>
      <w:proofErr w:type="spellEnd"/>
    </w:p>
    <w:p w14:paraId="53971AB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ax, es </w:t>
      </w:r>
    </w:p>
    <w:p w14:paraId="66E9492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sub bx, ax</w:t>
      </w:r>
    </w:p>
    <w:p w14:paraId="1EA8597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cl, 4</w:t>
      </w:r>
    </w:p>
    <w:p w14:paraId="3B7D5DE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ab/>
      </w:r>
      <w:proofErr w:type="spellStart"/>
      <w:r w:rsidRPr="00036FED">
        <w:rPr>
          <w:rFonts w:ascii="Consolas" w:hAnsi="Consolas"/>
          <w:szCs w:val="28"/>
          <w:lang w:val="en-US"/>
        </w:rPr>
        <w:t>shr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bx, cl</w:t>
      </w:r>
    </w:p>
    <w:p w14:paraId="53887D2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ah, 4Ah</w:t>
      </w:r>
    </w:p>
    <w:p w14:paraId="3635FBE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int 21h</w:t>
      </w:r>
    </w:p>
    <w:p w14:paraId="500E031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exec_dos_4ah</w:t>
      </w:r>
      <w:r w:rsidRPr="00036FED">
        <w:rPr>
          <w:rFonts w:ascii="Consolas" w:hAnsi="Consolas"/>
          <w:szCs w:val="28"/>
          <w:lang w:val="en-US"/>
        </w:rPr>
        <w:tab/>
      </w:r>
    </w:p>
    <w:p w14:paraId="449892D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789</w:t>
      </w:r>
    </w:p>
    <w:p w14:paraId="2C454E7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ax, &amp;case&amp;</w:t>
      </w:r>
    </w:p>
    <w:p w14:paraId="79E1073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je type_dos_4ah_err&amp;case&amp;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48DDF7A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0673CB6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789</w:t>
      </w:r>
      <w:r w:rsidRPr="00036FED">
        <w:rPr>
          <w:rFonts w:ascii="Consolas" w:hAnsi="Consolas"/>
          <w:szCs w:val="28"/>
          <w:lang w:val="en-US"/>
        </w:rPr>
        <w:tab/>
      </w:r>
    </w:p>
    <w:p w14:paraId="234F8F5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type_dos_4ah_err&amp;case&amp;:</w:t>
      </w:r>
    </w:p>
    <w:p w14:paraId="3E3B547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lea dx, dos_4ah_err&amp;case&amp;</w:t>
      </w:r>
    </w:p>
    <w:p w14:paraId="05248B9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call print</w:t>
      </w:r>
    </w:p>
    <w:p w14:paraId="660AD27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mov ax, 4C00h</w:t>
      </w:r>
    </w:p>
    <w:p w14:paraId="483970E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int 21h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5EAC4A6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12AFCD2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exec_dos_4ah:</w:t>
      </w:r>
    </w:p>
    <w:p w14:paraId="7D5F1D2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ax, es</w:t>
      </w:r>
    </w:p>
    <w:p w14:paraId="44EF1B6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23FBAA3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&lt;0, ax, 81h, ax, 5Ch, ax, 6Ch&gt;</w:t>
      </w:r>
    </w:p>
    <w:p w14:paraId="08BDF1B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mov [</w:t>
      </w:r>
      <w:proofErr w:type="spellStart"/>
      <w:r w:rsidRPr="00036FED">
        <w:rPr>
          <w:rFonts w:ascii="Consolas" w:hAnsi="Consolas"/>
          <w:szCs w:val="28"/>
          <w:lang w:val="en-US"/>
        </w:rPr>
        <w:t>parameters+si</w:t>
      </w:r>
      <w:proofErr w:type="spellEnd"/>
      <w:r w:rsidRPr="00036FED">
        <w:rPr>
          <w:rFonts w:ascii="Consolas" w:hAnsi="Consolas"/>
          <w:szCs w:val="28"/>
          <w:lang w:val="en-US"/>
        </w:rPr>
        <w:t>], &amp;case&amp;</w:t>
      </w:r>
    </w:p>
    <w:p w14:paraId="79EF15B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add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, 2</w:t>
      </w:r>
    </w:p>
    <w:p w14:paraId="64208FE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503C7D6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popall</w:t>
      </w:r>
      <w:proofErr w:type="spellEnd"/>
    </w:p>
    <w:p w14:paraId="3BA2FFD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ret</w:t>
      </w:r>
    </w:p>
    <w:p w14:paraId="773E339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prep </w:t>
      </w:r>
      <w:proofErr w:type="spellStart"/>
      <w:r w:rsidRPr="00036FED">
        <w:rPr>
          <w:rFonts w:ascii="Consolas" w:hAnsi="Consolas"/>
          <w:szCs w:val="28"/>
          <w:lang w:val="en-US"/>
        </w:rPr>
        <w:t>endp</w:t>
      </w:r>
      <w:proofErr w:type="spellEnd"/>
    </w:p>
    <w:p w14:paraId="284D5F0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3B43541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load proc near</w:t>
      </w:r>
    </w:p>
    <w:p w14:paraId="20FE4B0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pushall</w:t>
      </w:r>
      <w:proofErr w:type="spellEnd"/>
    </w:p>
    <w:p w14:paraId="56902BD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es, </w:t>
      </w:r>
      <w:proofErr w:type="gramStart"/>
      <w:r w:rsidRPr="00036FED">
        <w:rPr>
          <w:rFonts w:ascii="Consolas" w:hAnsi="Consolas"/>
          <w:szCs w:val="28"/>
          <w:lang w:val="en-US"/>
        </w:rPr>
        <w:t>es:[</w:t>
      </w:r>
      <w:proofErr w:type="gramEnd"/>
      <w:r w:rsidRPr="00036FED">
        <w:rPr>
          <w:rFonts w:ascii="Consolas" w:hAnsi="Consolas"/>
          <w:szCs w:val="28"/>
          <w:lang w:val="en-US"/>
        </w:rPr>
        <w:t>2Ch]</w:t>
      </w:r>
    </w:p>
    <w:p w14:paraId="73EFE0E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5494D8E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lea di, </w:t>
      </w:r>
      <w:proofErr w:type="spellStart"/>
      <w:r w:rsidRPr="00036FED">
        <w:rPr>
          <w:rFonts w:ascii="Consolas" w:hAnsi="Consolas"/>
          <w:szCs w:val="28"/>
          <w:lang w:val="en-US"/>
        </w:rPr>
        <w:t>child_path</w:t>
      </w:r>
      <w:proofErr w:type="spellEnd"/>
    </w:p>
    <w:p w14:paraId="6D52436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skip_env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07EFA6D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036FED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]</w:t>
      </w:r>
    </w:p>
    <w:p w14:paraId="0FDFA45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dl, 00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11AFDC6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036FED">
        <w:rPr>
          <w:rFonts w:ascii="Consolas" w:hAnsi="Consolas"/>
          <w:szCs w:val="28"/>
          <w:lang w:val="en-US"/>
        </w:rPr>
        <w:t>end_env</w:t>
      </w:r>
      <w:proofErr w:type="spellEnd"/>
      <w:r w:rsidRPr="00036FED">
        <w:rPr>
          <w:rFonts w:ascii="Consolas" w:hAnsi="Consolas"/>
          <w:szCs w:val="28"/>
          <w:lang w:val="en-US"/>
        </w:rPr>
        <w:tab/>
      </w:r>
    </w:p>
    <w:p w14:paraId="22A7CDA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1A89AF9A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skip_env</w:t>
      </w:r>
      <w:proofErr w:type="spellEnd"/>
    </w:p>
    <w:p w14:paraId="2F226D4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end_env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56C8125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5473841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036FED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]</w:t>
      </w:r>
    </w:p>
    <w:p w14:paraId="6EA052C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dl, 00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179595D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jne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skip_env</w:t>
      </w:r>
      <w:proofErr w:type="spellEnd"/>
    </w:p>
    <w:p w14:paraId="60A2D77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add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, 3</w:t>
      </w:r>
      <w:r w:rsidRPr="00036FED">
        <w:rPr>
          <w:rFonts w:ascii="Consolas" w:hAnsi="Consolas"/>
          <w:szCs w:val="28"/>
          <w:lang w:val="en-US"/>
        </w:rPr>
        <w:tab/>
      </w:r>
    </w:p>
    <w:p w14:paraId="6231A39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path_change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255D8EC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036FED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]</w:t>
      </w:r>
    </w:p>
    <w:p w14:paraId="113B479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dl, 00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2A36BA9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036FED">
        <w:rPr>
          <w:rFonts w:ascii="Consolas" w:hAnsi="Consolas"/>
          <w:szCs w:val="28"/>
          <w:lang w:val="en-US"/>
        </w:rPr>
        <w:t>final_name</w:t>
      </w:r>
      <w:proofErr w:type="spellEnd"/>
      <w:r w:rsidRPr="00036FED">
        <w:rPr>
          <w:rFonts w:ascii="Consolas" w:hAnsi="Consolas"/>
          <w:szCs w:val="28"/>
          <w:lang w:val="en-US"/>
        </w:rPr>
        <w:tab/>
      </w:r>
    </w:p>
    <w:p w14:paraId="10A0C59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mov [di], dl</w:t>
      </w:r>
      <w:r w:rsidRPr="00036FED">
        <w:rPr>
          <w:rFonts w:ascii="Consolas" w:hAnsi="Consolas"/>
          <w:szCs w:val="28"/>
          <w:lang w:val="en-US"/>
        </w:rPr>
        <w:tab/>
      </w:r>
    </w:p>
    <w:p w14:paraId="02C8F51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726E646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di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100E3AA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path_change</w:t>
      </w:r>
      <w:proofErr w:type="spellEnd"/>
    </w:p>
    <w:p w14:paraId="0CECFFD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final_name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7B1FDFE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036FED">
        <w:rPr>
          <w:rFonts w:ascii="Consolas" w:hAnsi="Consolas"/>
          <w:szCs w:val="28"/>
          <w:lang w:val="en-US"/>
        </w:rPr>
        <w:t>si,si</w:t>
      </w:r>
      <w:proofErr w:type="spellEnd"/>
      <w:proofErr w:type="gramEnd"/>
    </w:p>
    <w:p w14:paraId="10DC8F7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child_name</w:t>
      </w:r>
      <w:proofErr w:type="spellEnd"/>
      <w:r w:rsidRPr="00036FED">
        <w:rPr>
          <w:rFonts w:ascii="Consolas" w:hAnsi="Consolas"/>
          <w:szCs w:val="28"/>
          <w:lang w:val="en-US"/>
        </w:rPr>
        <w:t>:</w:t>
      </w:r>
    </w:p>
    <w:p w14:paraId="78794C4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mov dl,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036FED">
        <w:rPr>
          <w:rFonts w:ascii="Consolas" w:hAnsi="Consolas"/>
          <w:szCs w:val="28"/>
          <w:lang w:val="en-US"/>
        </w:rPr>
        <w:t>filename+si</w:t>
      </w:r>
      <w:proofErr w:type="spellEnd"/>
      <w:r w:rsidRPr="00036FED">
        <w:rPr>
          <w:rFonts w:ascii="Consolas" w:hAnsi="Consolas"/>
          <w:szCs w:val="28"/>
          <w:lang w:val="en-US"/>
        </w:rPr>
        <w:t>]</w:t>
      </w:r>
    </w:p>
    <w:p w14:paraId="6071386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036FED">
        <w:rPr>
          <w:rFonts w:ascii="Consolas" w:hAnsi="Consolas"/>
          <w:szCs w:val="28"/>
          <w:lang w:val="en-US"/>
        </w:rPr>
        <w:t>ptr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[di-7], dl</w:t>
      </w:r>
    </w:p>
    <w:p w14:paraId="728CDEB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di</w:t>
      </w:r>
    </w:p>
    <w:p w14:paraId="214A026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</w:p>
    <w:p w14:paraId="2F4A17A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test dl, dl</w:t>
      </w:r>
    </w:p>
    <w:p w14:paraId="487B634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jne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child_name</w:t>
      </w:r>
      <w:proofErr w:type="spellEnd"/>
    </w:p>
    <w:p w14:paraId="409B5D7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036FED">
        <w:rPr>
          <w:rFonts w:ascii="Consolas" w:hAnsi="Consolas"/>
          <w:szCs w:val="28"/>
          <w:lang w:val="en-US"/>
        </w:rPr>
        <w:t>keep_ss</w:t>
      </w:r>
      <w:proofErr w:type="spellEnd"/>
      <w:r w:rsidRPr="00036FED">
        <w:rPr>
          <w:rFonts w:ascii="Consolas" w:hAnsi="Consolas"/>
          <w:szCs w:val="28"/>
          <w:lang w:val="en-US"/>
        </w:rPr>
        <w:t>, ss</w:t>
      </w:r>
    </w:p>
    <w:p w14:paraId="235CDE6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036FED">
        <w:rPr>
          <w:rFonts w:ascii="Consolas" w:hAnsi="Consolas"/>
          <w:szCs w:val="28"/>
          <w:lang w:val="en-US"/>
        </w:rPr>
        <w:t>keep_sp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sp</w:t>
      </w:r>
      <w:proofErr w:type="spellEnd"/>
    </w:p>
    <w:p w14:paraId="3CCC857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push ds</w:t>
      </w:r>
    </w:p>
    <w:p w14:paraId="0D28BF4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pop es</w:t>
      </w:r>
    </w:p>
    <w:p w14:paraId="6F3E141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lea bx, parameters</w:t>
      </w:r>
    </w:p>
    <w:p w14:paraId="3B95199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lea dx, </w:t>
      </w:r>
      <w:proofErr w:type="spellStart"/>
      <w:r w:rsidRPr="00036FED">
        <w:rPr>
          <w:rFonts w:ascii="Consolas" w:hAnsi="Consolas"/>
          <w:szCs w:val="28"/>
          <w:lang w:val="en-US"/>
        </w:rPr>
        <w:t>child_path</w:t>
      </w:r>
      <w:proofErr w:type="spellEnd"/>
    </w:p>
    <w:p w14:paraId="62034C8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ah, 4bh</w:t>
      </w:r>
    </w:p>
    <w:p w14:paraId="339CE53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al, 0</w:t>
      </w:r>
    </w:p>
    <w:p w14:paraId="25122B9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int 21h</w:t>
      </w:r>
    </w:p>
    <w:p w14:paraId="451F646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jnc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exec_dos_4bh </w:t>
      </w:r>
    </w:p>
    <w:p w14:paraId="605B726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bx, DATA</w:t>
      </w:r>
    </w:p>
    <w:p w14:paraId="2F4088A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ds, bx</w:t>
      </w:r>
    </w:p>
    <w:p w14:paraId="59C6263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ss, </w:t>
      </w:r>
      <w:proofErr w:type="spellStart"/>
      <w:r w:rsidRPr="00036FED">
        <w:rPr>
          <w:rFonts w:ascii="Consolas" w:hAnsi="Consolas"/>
          <w:szCs w:val="28"/>
          <w:lang w:val="en-US"/>
        </w:rPr>
        <w:t>keep_ss</w:t>
      </w:r>
      <w:proofErr w:type="spellEnd"/>
    </w:p>
    <w:p w14:paraId="21B5A9E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036FED">
        <w:rPr>
          <w:rFonts w:ascii="Consolas" w:hAnsi="Consolas"/>
          <w:szCs w:val="28"/>
          <w:lang w:val="en-US"/>
        </w:rPr>
        <w:t>sp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36FED">
        <w:rPr>
          <w:rFonts w:ascii="Consolas" w:hAnsi="Consolas"/>
          <w:szCs w:val="28"/>
          <w:lang w:val="en-US"/>
        </w:rPr>
        <w:t>keep_sp</w:t>
      </w:r>
      <w:proofErr w:type="spellEnd"/>
      <w:r w:rsidRPr="00036FED">
        <w:rPr>
          <w:rFonts w:ascii="Consolas" w:hAnsi="Consolas"/>
          <w:szCs w:val="28"/>
          <w:lang w:val="en-US"/>
        </w:rPr>
        <w:tab/>
      </w:r>
    </w:p>
    <w:p w14:paraId="5144088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3A07849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&lt;1,2,5,8,10,11&gt;</w:t>
      </w:r>
    </w:p>
    <w:p w14:paraId="4D77AB5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ax, &amp;case&amp;</w:t>
      </w:r>
    </w:p>
    <w:p w14:paraId="02F511C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je type_dos_4bh_err&amp;case&amp;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0EB8E69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66726DF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&lt;1,2,5,8,10,11&gt;</w:t>
      </w:r>
      <w:r w:rsidRPr="00036FED">
        <w:rPr>
          <w:rFonts w:ascii="Consolas" w:hAnsi="Consolas"/>
          <w:szCs w:val="28"/>
          <w:lang w:val="en-US"/>
        </w:rPr>
        <w:tab/>
      </w:r>
    </w:p>
    <w:p w14:paraId="4EF1A86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type_dos_4bh_err&amp;case&amp;:</w:t>
      </w:r>
    </w:p>
    <w:p w14:paraId="27D61AB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lea dx, dos_4bh_err&amp;case&amp;</w:t>
      </w:r>
    </w:p>
    <w:p w14:paraId="5BCB80CC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call print</w:t>
      </w:r>
    </w:p>
    <w:p w14:paraId="2918F34B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mov ax, 4C00h</w:t>
      </w:r>
    </w:p>
    <w:p w14:paraId="3D3A4E4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int 21h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00D9BEF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3C7F633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7E0E273E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 xml:space="preserve">exec_dos_4bh: </w:t>
      </w:r>
    </w:p>
    <w:p w14:paraId="0004814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ax, 4D00</w:t>
      </w:r>
      <w:proofErr w:type="gramStart"/>
      <w:r w:rsidRPr="00036FED">
        <w:rPr>
          <w:rFonts w:ascii="Consolas" w:hAnsi="Consolas"/>
          <w:szCs w:val="28"/>
          <w:lang w:val="en-US"/>
        </w:rPr>
        <w:t>h ;ah</w:t>
      </w:r>
      <w:proofErr w:type="gramEnd"/>
      <w:r w:rsidRPr="00036FED">
        <w:rPr>
          <w:rFonts w:ascii="Consolas" w:hAnsi="Consolas"/>
          <w:szCs w:val="28"/>
          <w:lang w:val="en-US"/>
        </w:rPr>
        <w:t xml:space="preserve"> - </w:t>
      </w:r>
      <w:proofErr w:type="spellStart"/>
      <w:r w:rsidRPr="00036FED">
        <w:rPr>
          <w:rFonts w:ascii="Consolas" w:hAnsi="Consolas"/>
          <w:szCs w:val="28"/>
          <w:lang w:val="en-US"/>
        </w:rPr>
        <w:t>причина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, al- </w:t>
      </w:r>
      <w:proofErr w:type="spellStart"/>
      <w:r w:rsidRPr="00036FED">
        <w:rPr>
          <w:rFonts w:ascii="Consolas" w:hAnsi="Consolas"/>
          <w:szCs w:val="28"/>
          <w:lang w:val="en-US"/>
        </w:rPr>
        <w:t>код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6FED">
        <w:rPr>
          <w:rFonts w:ascii="Consolas" w:hAnsi="Consolas"/>
          <w:szCs w:val="28"/>
          <w:lang w:val="en-US"/>
        </w:rPr>
        <w:t>завершения</w:t>
      </w:r>
      <w:proofErr w:type="spellEnd"/>
    </w:p>
    <w:p w14:paraId="47DFDE6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int 21h</w:t>
      </w:r>
    </w:p>
    <w:p w14:paraId="7263E0F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0123</w:t>
      </w:r>
    </w:p>
    <w:p w14:paraId="7CB98F35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cmp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ah, &amp;case&amp;</w:t>
      </w:r>
    </w:p>
    <w:p w14:paraId="75B7E8A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je type_dos_4dh_err&amp;case&amp;</w:t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</w:p>
    <w:p w14:paraId="2B65270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6296578F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irpc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case, 0123</w:t>
      </w:r>
    </w:p>
    <w:p w14:paraId="3CA9EF0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type_dos_4dh_err&amp;case&amp;:</w:t>
      </w:r>
    </w:p>
    <w:p w14:paraId="5E42BBF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lea dx, dos_4dh_err&amp;case&amp;</w:t>
      </w:r>
    </w:p>
    <w:p w14:paraId="41322BA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call print</w:t>
      </w:r>
    </w:p>
    <w:p w14:paraId="3CC18A9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jmp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exec_dos_4dh</w:t>
      </w:r>
      <w:r w:rsidRPr="00036FED">
        <w:rPr>
          <w:rFonts w:ascii="Consolas" w:hAnsi="Consolas"/>
          <w:szCs w:val="28"/>
          <w:lang w:val="en-US"/>
        </w:rPr>
        <w:tab/>
      </w:r>
    </w:p>
    <w:p w14:paraId="67EEDCC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endm</w:t>
      </w:r>
      <w:proofErr w:type="spellEnd"/>
    </w:p>
    <w:p w14:paraId="5197DBC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9D6A72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exec_dos_4dh:</w:t>
      </w:r>
    </w:p>
    <w:p w14:paraId="4AD7387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ah, ah</w:t>
      </w:r>
    </w:p>
    <w:p w14:paraId="3D9D268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lea </w:t>
      </w:r>
      <w:proofErr w:type="spellStart"/>
      <w:r w:rsidRPr="00036FED">
        <w:rPr>
          <w:rFonts w:ascii="Consolas" w:hAnsi="Consolas"/>
          <w:szCs w:val="28"/>
          <w:lang w:val="en-US"/>
        </w:rPr>
        <w:t>si</w:t>
      </w:r>
      <w:proofErr w:type="spellEnd"/>
      <w:r w:rsidRPr="00036FED">
        <w:rPr>
          <w:rFonts w:ascii="Consolas" w:hAnsi="Consolas"/>
          <w:szCs w:val="28"/>
          <w:lang w:val="en-US"/>
        </w:rPr>
        <w:t>, completion_code+21</w:t>
      </w:r>
    </w:p>
    <w:p w14:paraId="50DB32CD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mov bx, 16</w:t>
      </w:r>
    </w:p>
    <w:p w14:paraId="0438B9B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036FED">
        <w:rPr>
          <w:rFonts w:ascii="Consolas" w:hAnsi="Consolas"/>
          <w:szCs w:val="28"/>
          <w:lang w:val="en-US"/>
        </w:rPr>
        <w:t>word_to_str</w:t>
      </w:r>
      <w:proofErr w:type="spellEnd"/>
    </w:p>
    <w:p w14:paraId="0F387F4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 xml:space="preserve">lea dx, </w:t>
      </w:r>
      <w:proofErr w:type="spellStart"/>
      <w:r w:rsidRPr="00036FED">
        <w:rPr>
          <w:rFonts w:ascii="Consolas" w:hAnsi="Consolas"/>
          <w:szCs w:val="28"/>
          <w:lang w:val="en-US"/>
        </w:rPr>
        <w:t>completion_code</w:t>
      </w:r>
      <w:proofErr w:type="spellEnd"/>
    </w:p>
    <w:p w14:paraId="0576FD8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r w:rsidRPr="00036FED">
        <w:rPr>
          <w:rFonts w:ascii="Consolas" w:hAnsi="Consolas"/>
          <w:szCs w:val="28"/>
          <w:lang w:val="en-US"/>
        </w:rPr>
        <w:tab/>
        <w:t>call print</w:t>
      </w:r>
    </w:p>
    <w:p w14:paraId="40E8721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</w:r>
      <w:proofErr w:type="spellStart"/>
      <w:r w:rsidRPr="00036FED">
        <w:rPr>
          <w:rFonts w:ascii="Consolas" w:hAnsi="Consolas"/>
          <w:szCs w:val="28"/>
          <w:lang w:val="en-US"/>
        </w:rPr>
        <w:t>popall</w:t>
      </w:r>
      <w:proofErr w:type="spellEnd"/>
    </w:p>
    <w:p w14:paraId="306CCA1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ret</w:t>
      </w:r>
    </w:p>
    <w:p w14:paraId="5891E55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load </w:t>
      </w:r>
      <w:proofErr w:type="spellStart"/>
      <w:r w:rsidRPr="00036FED">
        <w:rPr>
          <w:rFonts w:ascii="Consolas" w:hAnsi="Consolas"/>
          <w:szCs w:val="28"/>
          <w:lang w:val="en-US"/>
        </w:rPr>
        <w:t>endp</w:t>
      </w:r>
      <w:proofErr w:type="spellEnd"/>
    </w:p>
    <w:p w14:paraId="701826A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698FABA8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main proc far</w:t>
      </w:r>
    </w:p>
    <w:p w14:paraId="47B947E3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push ds</w:t>
      </w:r>
    </w:p>
    <w:p w14:paraId="2A07B2F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lastRenderedPageBreak/>
        <w:t xml:space="preserve">    </w:t>
      </w:r>
      <w:proofErr w:type="spellStart"/>
      <w:r w:rsidRPr="00036FED">
        <w:rPr>
          <w:rFonts w:ascii="Consolas" w:hAnsi="Consolas"/>
          <w:szCs w:val="28"/>
          <w:lang w:val="en-US"/>
        </w:rPr>
        <w:t>xor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ax, ax</w:t>
      </w:r>
    </w:p>
    <w:p w14:paraId="0469B65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push ax</w:t>
      </w:r>
    </w:p>
    <w:p w14:paraId="66846D02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mov ax, DATA</w:t>
      </w:r>
    </w:p>
    <w:p w14:paraId="0156E44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    mov ds, ax</w:t>
      </w:r>
      <w:r w:rsidRPr="00036FED">
        <w:rPr>
          <w:rFonts w:ascii="Consolas" w:hAnsi="Consolas"/>
          <w:szCs w:val="28"/>
          <w:lang w:val="en-US"/>
        </w:rPr>
        <w:tab/>
      </w:r>
    </w:p>
    <w:p w14:paraId="7D806FF9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call prep</w:t>
      </w:r>
    </w:p>
    <w:p w14:paraId="4354B126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call load</w:t>
      </w:r>
    </w:p>
    <w:p w14:paraId="231CD06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mov ax, 4C00h</w:t>
      </w:r>
    </w:p>
    <w:p w14:paraId="2373D1D7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int 21h</w:t>
      </w:r>
    </w:p>
    <w:p w14:paraId="2D45F77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ab/>
        <w:t>ret</w:t>
      </w:r>
    </w:p>
    <w:p w14:paraId="7032E884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 xml:space="preserve">main </w:t>
      </w:r>
      <w:proofErr w:type="spellStart"/>
      <w:r w:rsidRPr="00036FED">
        <w:rPr>
          <w:rFonts w:ascii="Consolas" w:hAnsi="Consolas"/>
          <w:szCs w:val="28"/>
          <w:lang w:val="en-US"/>
        </w:rPr>
        <w:t>endp</w:t>
      </w:r>
      <w:proofErr w:type="spellEnd"/>
    </w:p>
    <w:p w14:paraId="6C0F05D0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036FED">
        <w:rPr>
          <w:rFonts w:ascii="Consolas" w:hAnsi="Consolas"/>
          <w:szCs w:val="28"/>
          <w:lang w:val="en-US"/>
        </w:rPr>
        <w:t>code ends</w:t>
      </w:r>
    </w:p>
    <w:p w14:paraId="175EF22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zseg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segment</w:t>
      </w:r>
    </w:p>
    <w:p w14:paraId="307B8F51" w14:textId="77777777" w:rsidR="00036FED" w:rsidRPr="00036FED" w:rsidRDefault="00036FED" w:rsidP="00036FED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036FED">
        <w:rPr>
          <w:rFonts w:ascii="Consolas" w:hAnsi="Consolas"/>
          <w:szCs w:val="28"/>
          <w:lang w:val="en-US"/>
        </w:rPr>
        <w:t>zseg</w:t>
      </w:r>
      <w:proofErr w:type="spellEnd"/>
      <w:r w:rsidRPr="00036FED">
        <w:rPr>
          <w:rFonts w:ascii="Consolas" w:hAnsi="Consolas"/>
          <w:szCs w:val="28"/>
          <w:lang w:val="en-US"/>
        </w:rPr>
        <w:t xml:space="preserve"> ends</w:t>
      </w:r>
    </w:p>
    <w:p w14:paraId="43712F3F" w14:textId="0F35DA2A" w:rsidR="000B5A62" w:rsidRPr="00036FED" w:rsidRDefault="00036FED" w:rsidP="00036FED">
      <w:pPr>
        <w:suppressAutoHyphens w:val="0"/>
        <w:spacing w:line="276" w:lineRule="auto"/>
        <w:rPr>
          <w:rFonts w:ascii="Consolas" w:hAnsi="Consolas"/>
          <w:lang w:val="en-US"/>
        </w:rPr>
      </w:pPr>
      <w:r w:rsidRPr="00036FED">
        <w:rPr>
          <w:rFonts w:ascii="Consolas" w:hAnsi="Consolas"/>
          <w:szCs w:val="28"/>
          <w:lang w:val="en-US"/>
        </w:rPr>
        <w:t>end main</w:t>
      </w:r>
    </w:p>
    <w:sectPr w:rsidR="000B5A62" w:rsidRPr="00036F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3237C47"/>
    <w:multiLevelType w:val="hybridMultilevel"/>
    <w:tmpl w:val="5CFC9E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4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A7286"/>
    <w:multiLevelType w:val="hybridMultilevel"/>
    <w:tmpl w:val="033209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0B58DA"/>
    <w:multiLevelType w:val="hybridMultilevel"/>
    <w:tmpl w:val="E0EC4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1"/>
  </w:num>
  <w:num w:numId="9">
    <w:abstractNumId w:val="6"/>
  </w:num>
  <w:num w:numId="10">
    <w:abstractNumId w:val="23"/>
  </w:num>
  <w:num w:numId="11">
    <w:abstractNumId w:val="22"/>
  </w:num>
  <w:num w:numId="12">
    <w:abstractNumId w:val="17"/>
  </w:num>
  <w:num w:numId="13">
    <w:abstractNumId w:val="24"/>
  </w:num>
  <w:num w:numId="14">
    <w:abstractNumId w:val="21"/>
  </w:num>
  <w:num w:numId="15">
    <w:abstractNumId w:val="12"/>
  </w:num>
  <w:num w:numId="16">
    <w:abstractNumId w:val="13"/>
  </w:num>
  <w:num w:numId="17">
    <w:abstractNumId w:val="16"/>
  </w:num>
  <w:num w:numId="18">
    <w:abstractNumId w:val="10"/>
  </w:num>
  <w:num w:numId="19">
    <w:abstractNumId w:val="9"/>
  </w:num>
  <w:num w:numId="20">
    <w:abstractNumId w:val="5"/>
  </w:num>
  <w:num w:numId="21">
    <w:abstractNumId w:val="19"/>
  </w:num>
  <w:num w:numId="22">
    <w:abstractNumId w:val="20"/>
  </w:num>
  <w:num w:numId="23">
    <w:abstractNumId w:val="7"/>
  </w:num>
  <w:num w:numId="24">
    <w:abstractNumId w:val="1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1"/>
    <w:rsid w:val="000225F1"/>
    <w:rsid w:val="00036FED"/>
    <w:rsid w:val="000422B4"/>
    <w:rsid w:val="00064B6C"/>
    <w:rsid w:val="000A6755"/>
    <w:rsid w:val="000A7520"/>
    <w:rsid w:val="000B2630"/>
    <w:rsid w:val="000B5A62"/>
    <w:rsid w:val="000C18BB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29F5"/>
    <w:rsid w:val="00205D65"/>
    <w:rsid w:val="002116D6"/>
    <w:rsid w:val="002817E3"/>
    <w:rsid w:val="00292871"/>
    <w:rsid w:val="002C267C"/>
    <w:rsid w:val="002C62C1"/>
    <w:rsid w:val="00333A81"/>
    <w:rsid w:val="003561ED"/>
    <w:rsid w:val="00372D31"/>
    <w:rsid w:val="003C2CCF"/>
    <w:rsid w:val="003C5295"/>
    <w:rsid w:val="003E5A0A"/>
    <w:rsid w:val="003F7444"/>
    <w:rsid w:val="00444738"/>
    <w:rsid w:val="0046750A"/>
    <w:rsid w:val="004C5B5A"/>
    <w:rsid w:val="00501C4A"/>
    <w:rsid w:val="00503617"/>
    <w:rsid w:val="005455FC"/>
    <w:rsid w:val="00552A8A"/>
    <w:rsid w:val="00567D54"/>
    <w:rsid w:val="0058503D"/>
    <w:rsid w:val="005D2D9C"/>
    <w:rsid w:val="005D5938"/>
    <w:rsid w:val="005D739C"/>
    <w:rsid w:val="005E01AB"/>
    <w:rsid w:val="005F3681"/>
    <w:rsid w:val="00602A98"/>
    <w:rsid w:val="00621124"/>
    <w:rsid w:val="00624D03"/>
    <w:rsid w:val="00691604"/>
    <w:rsid w:val="006F6EED"/>
    <w:rsid w:val="00700234"/>
    <w:rsid w:val="00704A44"/>
    <w:rsid w:val="00711F19"/>
    <w:rsid w:val="00720BA5"/>
    <w:rsid w:val="00743A86"/>
    <w:rsid w:val="00757F07"/>
    <w:rsid w:val="007815E4"/>
    <w:rsid w:val="00787752"/>
    <w:rsid w:val="00792805"/>
    <w:rsid w:val="0080149D"/>
    <w:rsid w:val="0080236C"/>
    <w:rsid w:val="00812F98"/>
    <w:rsid w:val="00826180"/>
    <w:rsid w:val="0084127C"/>
    <w:rsid w:val="00846995"/>
    <w:rsid w:val="0086637C"/>
    <w:rsid w:val="00873CDF"/>
    <w:rsid w:val="00877C05"/>
    <w:rsid w:val="008C00F1"/>
    <w:rsid w:val="008E1429"/>
    <w:rsid w:val="008E2C82"/>
    <w:rsid w:val="008E4B0B"/>
    <w:rsid w:val="008E76AE"/>
    <w:rsid w:val="00961FD5"/>
    <w:rsid w:val="00963762"/>
    <w:rsid w:val="00966658"/>
    <w:rsid w:val="009901D6"/>
    <w:rsid w:val="009B118F"/>
    <w:rsid w:val="009B4CAE"/>
    <w:rsid w:val="00A325A7"/>
    <w:rsid w:val="00A34568"/>
    <w:rsid w:val="00A577EB"/>
    <w:rsid w:val="00A944B7"/>
    <w:rsid w:val="00AA2846"/>
    <w:rsid w:val="00AA531D"/>
    <w:rsid w:val="00AB5F6A"/>
    <w:rsid w:val="00AD612B"/>
    <w:rsid w:val="00AE1B03"/>
    <w:rsid w:val="00B00F38"/>
    <w:rsid w:val="00B02C7B"/>
    <w:rsid w:val="00B43214"/>
    <w:rsid w:val="00B47C2B"/>
    <w:rsid w:val="00B80103"/>
    <w:rsid w:val="00B84DB5"/>
    <w:rsid w:val="00B87828"/>
    <w:rsid w:val="00BC0885"/>
    <w:rsid w:val="00BC470F"/>
    <w:rsid w:val="00BE2860"/>
    <w:rsid w:val="00BF6507"/>
    <w:rsid w:val="00C01514"/>
    <w:rsid w:val="00C03381"/>
    <w:rsid w:val="00C15FC9"/>
    <w:rsid w:val="00C45C52"/>
    <w:rsid w:val="00C465F8"/>
    <w:rsid w:val="00C51875"/>
    <w:rsid w:val="00C55399"/>
    <w:rsid w:val="00C56316"/>
    <w:rsid w:val="00C678A2"/>
    <w:rsid w:val="00C70C80"/>
    <w:rsid w:val="00C754C5"/>
    <w:rsid w:val="00CA4D75"/>
    <w:rsid w:val="00CA7C8D"/>
    <w:rsid w:val="00CB59FD"/>
    <w:rsid w:val="00CC56A4"/>
    <w:rsid w:val="00CF1CF8"/>
    <w:rsid w:val="00CF7540"/>
    <w:rsid w:val="00D03B18"/>
    <w:rsid w:val="00D045F4"/>
    <w:rsid w:val="00D32006"/>
    <w:rsid w:val="00D46C00"/>
    <w:rsid w:val="00D46ED0"/>
    <w:rsid w:val="00D47CE5"/>
    <w:rsid w:val="00D7168F"/>
    <w:rsid w:val="00D71A67"/>
    <w:rsid w:val="00D77544"/>
    <w:rsid w:val="00D85419"/>
    <w:rsid w:val="00D85648"/>
    <w:rsid w:val="00D86DE4"/>
    <w:rsid w:val="00DF1ADB"/>
    <w:rsid w:val="00E01F15"/>
    <w:rsid w:val="00E03A37"/>
    <w:rsid w:val="00E14C81"/>
    <w:rsid w:val="00E202E2"/>
    <w:rsid w:val="00E2715D"/>
    <w:rsid w:val="00E65DC9"/>
    <w:rsid w:val="00E714E2"/>
    <w:rsid w:val="00E75772"/>
    <w:rsid w:val="00E80014"/>
    <w:rsid w:val="00EA07CD"/>
    <w:rsid w:val="00EB0133"/>
    <w:rsid w:val="00EB0E08"/>
    <w:rsid w:val="00EB54EA"/>
    <w:rsid w:val="00EE09D3"/>
    <w:rsid w:val="00EE1CE5"/>
    <w:rsid w:val="00EE2874"/>
    <w:rsid w:val="00F03B4A"/>
    <w:rsid w:val="00F22EEA"/>
    <w:rsid w:val="00F469B2"/>
    <w:rsid w:val="00F74622"/>
    <w:rsid w:val="00F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A316EBA8-E642-4948-A8DD-5DEA42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A8A"/>
    <w:pPr>
      <w:suppressAutoHyphens/>
      <w:spacing w:line="360" w:lineRule="auto"/>
      <w:jc w:val="both"/>
    </w:pPr>
    <w:rPr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</w:p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  <w:style w:type="character" w:customStyle="1" w:styleId="2">
    <w:name w:val="Основной текст (2)_"/>
    <w:link w:val="20"/>
    <w:rsid w:val="00826180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180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sz w:val="23"/>
      <w:szCs w:val="23"/>
    </w:rPr>
  </w:style>
  <w:style w:type="character" w:customStyle="1" w:styleId="ae">
    <w:name w:val="Основной текст_"/>
    <w:link w:val="16"/>
    <w:rsid w:val="00700234"/>
    <w:rPr>
      <w:sz w:val="23"/>
      <w:szCs w:val="23"/>
      <w:shd w:val="clear" w:color="auto" w:fill="FFFFFF"/>
    </w:rPr>
  </w:style>
  <w:style w:type="paragraph" w:customStyle="1" w:styleId="16">
    <w:name w:val="Основной текст1"/>
    <w:basedOn w:val="a"/>
    <w:link w:val="ae"/>
    <w:rsid w:val="00700234"/>
    <w:pPr>
      <w:widowControl w:val="0"/>
      <w:shd w:val="clear" w:color="auto" w:fill="FFFFFF"/>
      <w:suppressAutoHyphens w:val="0"/>
      <w:spacing w:line="274" w:lineRule="exact"/>
      <w:ind w:hanging="380"/>
    </w:pPr>
    <w:rPr>
      <w:color w:val="au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2086-1D4E-43F9-9F1C-6D8E96D4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 Gandhi</dc:creator>
  <cp:lastModifiedBy>El Gandhi</cp:lastModifiedBy>
  <cp:revision>29</cp:revision>
  <cp:lastPrinted>2020-03-10T12:24:00Z</cp:lastPrinted>
  <dcterms:created xsi:type="dcterms:W3CDTF">2020-05-01T16:13:00Z</dcterms:created>
  <dcterms:modified xsi:type="dcterms:W3CDTF">2020-05-01T17:21:00Z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