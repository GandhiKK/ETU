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D735C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МИНОБРНАУКИ РОССИИ</w:t>
      </w:r>
    </w:p>
    <w:p w14:paraId="557F6910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Санкт-Петербургский государственный</w:t>
      </w:r>
    </w:p>
    <w:p w14:paraId="13EE6015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электротехнический университет</w:t>
      </w:r>
    </w:p>
    <w:p w14:paraId="3AE8D43B" w14:textId="77777777" w:rsidR="00812F98" w:rsidRDefault="00812F98">
      <w:pPr>
        <w:jc w:val="center"/>
      </w:pPr>
      <w:r>
        <w:rPr>
          <w:b/>
          <w:caps/>
          <w:color w:val="000000"/>
          <w:szCs w:val="28"/>
        </w:rPr>
        <w:t>«ЛЭТИ» им. В.И. Ульянова (Ленина)</w:t>
      </w:r>
    </w:p>
    <w:p w14:paraId="1122A3AB" w14:textId="77777777" w:rsidR="00812F98" w:rsidRDefault="00812F98">
      <w:pPr>
        <w:jc w:val="center"/>
      </w:pPr>
      <w:r>
        <w:rPr>
          <w:b/>
          <w:color w:val="000000"/>
          <w:szCs w:val="28"/>
        </w:rPr>
        <w:t>Кафедра математического обеспечения и применения ЭВМ</w:t>
      </w:r>
    </w:p>
    <w:p w14:paraId="78ED8E7D" w14:textId="77777777" w:rsidR="00812F98" w:rsidRDefault="00812F98">
      <w:pPr>
        <w:jc w:val="center"/>
        <w:rPr>
          <w:b/>
          <w:caps/>
          <w:color w:val="000000"/>
          <w:szCs w:val="28"/>
        </w:rPr>
      </w:pPr>
    </w:p>
    <w:p w14:paraId="4C805A87" w14:textId="77777777" w:rsidR="00812F98" w:rsidRDefault="00812F98">
      <w:pPr>
        <w:jc w:val="center"/>
        <w:rPr>
          <w:color w:val="000000"/>
          <w:szCs w:val="28"/>
        </w:rPr>
      </w:pPr>
    </w:p>
    <w:p w14:paraId="731DD677" w14:textId="77777777" w:rsidR="00812F98" w:rsidRDefault="00812F98">
      <w:pPr>
        <w:jc w:val="center"/>
        <w:rPr>
          <w:color w:val="000000"/>
          <w:szCs w:val="28"/>
        </w:rPr>
      </w:pPr>
    </w:p>
    <w:p w14:paraId="5AB982DF" w14:textId="77777777" w:rsidR="00812F98" w:rsidRDefault="00812F98">
      <w:pPr>
        <w:jc w:val="center"/>
        <w:rPr>
          <w:color w:val="000000"/>
          <w:szCs w:val="28"/>
        </w:rPr>
      </w:pPr>
    </w:p>
    <w:p w14:paraId="19DE97BB" w14:textId="77777777" w:rsidR="00812F98" w:rsidRDefault="00812F98">
      <w:pPr>
        <w:jc w:val="center"/>
        <w:rPr>
          <w:color w:val="000000"/>
          <w:szCs w:val="28"/>
        </w:rPr>
      </w:pPr>
    </w:p>
    <w:p w14:paraId="0B6F97EF" w14:textId="77777777" w:rsidR="00812F98" w:rsidRDefault="00812F98">
      <w:pPr>
        <w:jc w:val="center"/>
        <w:rPr>
          <w:color w:val="000000"/>
          <w:szCs w:val="28"/>
        </w:rPr>
      </w:pPr>
    </w:p>
    <w:p w14:paraId="53246BBD" w14:textId="77777777" w:rsidR="00812F98" w:rsidRDefault="00812F98">
      <w:pPr>
        <w:jc w:val="center"/>
        <w:rPr>
          <w:color w:val="000000"/>
          <w:szCs w:val="28"/>
        </w:rPr>
      </w:pPr>
    </w:p>
    <w:p w14:paraId="3746092D" w14:textId="77777777" w:rsidR="00812F98" w:rsidRDefault="00812F98">
      <w:pPr>
        <w:pStyle w:val="Times1420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14:paraId="14DAE32F" w14:textId="6949ED9D" w:rsidR="00812F98" w:rsidRPr="00927302" w:rsidRDefault="00444738">
      <w:pPr>
        <w:jc w:val="center"/>
      </w:pPr>
      <w:r>
        <w:rPr>
          <w:b/>
          <w:color w:val="000000"/>
          <w:szCs w:val="28"/>
        </w:rPr>
        <w:t>по практической работе №</w:t>
      </w:r>
      <w:r w:rsidR="00927302" w:rsidRPr="00927302">
        <w:rPr>
          <w:b/>
          <w:color w:val="000000"/>
          <w:szCs w:val="28"/>
        </w:rPr>
        <w:t>7</w:t>
      </w:r>
    </w:p>
    <w:p w14:paraId="2C4A41C4" w14:textId="77777777" w:rsidR="00812F98" w:rsidRDefault="00812F98">
      <w:pPr>
        <w:jc w:val="center"/>
      </w:pPr>
      <w:r>
        <w:rPr>
          <w:b/>
          <w:color w:val="000000"/>
          <w:szCs w:val="28"/>
        </w:rPr>
        <w:t>по дисциплине «Операционные системы»</w:t>
      </w:r>
    </w:p>
    <w:p w14:paraId="37C9BED1" w14:textId="4D7F057C" w:rsidR="00812F98" w:rsidRDefault="00812F98">
      <w:pPr>
        <w:jc w:val="center"/>
      </w:pPr>
      <w:r>
        <w:rPr>
          <w:rStyle w:val="Times142"/>
          <w:b/>
        </w:rPr>
        <w:t>Тема</w:t>
      </w:r>
      <w:r>
        <w:rPr>
          <w:rStyle w:val="10"/>
          <w:color w:val="000000"/>
          <w:szCs w:val="28"/>
        </w:rPr>
        <w:t xml:space="preserve">: </w:t>
      </w:r>
      <w:r w:rsidR="00CF7540">
        <w:rPr>
          <w:b/>
          <w:bCs/>
          <w:lang w:eastAsia="zh-CN"/>
        </w:rPr>
        <w:t xml:space="preserve">Построение модуля </w:t>
      </w:r>
      <w:r w:rsidR="00927302">
        <w:rPr>
          <w:b/>
          <w:bCs/>
          <w:lang w:eastAsia="zh-CN"/>
        </w:rPr>
        <w:t>оверлейной</w:t>
      </w:r>
      <w:r w:rsidR="00CF7540">
        <w:rPr>
          <w:b/>
          <w:bCs/>
          <w:lang w:eastAsia="zh-CN"/>
        </w:rPr>
        <w:t xml:space="preserve"> структуры</w:t>
      </w:r>
    </w:p>
    <w:p w14:paraId="51AA1DC2" w14:textId="77777777" w:rsidR="00812F98" w:rsidRDefault="00812F98">
      <w:pPr>
        <w:jc w:val="center"/>
        <w:rPr>
          <w:color w:val="000000"/>
          <w:szCs w:val="28"/>
        </w:rPr>
      </w:pPr>
    </w:p>
    <w:p w14:paraId="06448069" w14:textId="77777777" w:rsidR="00812F98" w:rsidRDefault="00812F98">
      <w:pPr>
        <w:jc w:val="center"/>
        <w:rPr>
          <w:color w:val="000000"/>
          <w:szCs w:val="28"/>
        </w:rPr>
      </w:pPr>
    </w:p>
    <w:p w14:paraId="0CFEE2F6" w14:textId="77777777" w:rsidR="00812F98" w:rsidRDefault="00812F98">
      <w:pPr>
        <w:jc w:val="center"/>
        <w:rPr>
          <w:color w:val="000000"/>
          <w:szCs w:val="28"/>
        </w:rPr>
      </w:pPr>
    </w:p>
    <w:p w14:paraId="2955AE4B" w14:textId="77777777" w:rsidR="00812F98" w:rsidRDefault="00812F98">
      <w:pPr>
        <w:jc w:val="center"/>
        <w:rPr>
          <w:color w:val="000000"/>
          <w:szCs w:val="28"/>
        </w:rPr>
      </w:pPr>
    </w:p>
    <w:p w14:paraId="570C2C31" w14:textId="77777777" w:rsidR="00812F98" w:rsidRDefault="00812F98">
      <w:pPr>
        <w:jc w:val="center"/>
        <w:rPr>
          <w:color w:val="000000"/>
          <w:szCs w:val="28"/>
        </w:rPr>
      </w:pPr>
    </w:p>
    <w:p w14:paraId="09082F71" w14:textId="77777777" w:rsidR="00812F98" w:rsidRDefault="00812F98">
      <w:pPr>
        <w:jc w:val="center"/>
        <w:rPr>
          <w:color w:val="000000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127"/>
        <w:gridCol w:w="2477"/>
        <w:gridCol w:w="2751"/>
      </w:tblGrid>
      <w:tr w:rsidR="00812F98" w14:paraId="4FF2BE72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1A10BB26" w14:textId="77777777" w:rsidR="00812F98" w:rsidRDefault="00B87828" w:rsidP="00B87828">
            <w:r>
              <w:rPr>
                <w:color w:val="000000"/>
                <w:szCs w:val="28"/>
              </w:rPr>
              <w:t>Студент гр. 8381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EE86405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0451C4AC" w14:textId="77777777" w:rsidR="00812F98" w:rsidRPr="00B87828" w:rsidRDefault="00B87828">
            <w:pPr>
              <w:jc w:val="center"/>
            </w:pPr>
            <w:r>
              <w:rPr>
                <w:color w:val="000000"/>
                <w:szCs w:val="28"/>
              </w:rPr>
              <w:t>Киреев К.А.</w:t>
            </w:r>
          </w:p>
        </w:tc>
      </w:tr>
      <w:tr w:rsidR="00812F98" w14:paraId="056B63B7" w14:textId="77777777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14:paraId="2E80EB97" w14:textId="77777777" w:rsidR="00812F98" w:rsidRDefault="00812F98"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2DAC0F8" w14:textId="77777777" w:rsidR="00812F98" w:rsidRDefault="00812F98">
            <w:pPr>
              <w:rPr>
                <w:color w:val="000000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14:paraId="3D29BE04" w14:textId="77777777" w:rsidR="00812F98" w:rsidRDefault="00B87828" w:rsidP="00B87828">
            <w:pPr>
              <w:jc w:val="center"/>
            </w:pPr>
            <w:r>
              <w:rPr>
                <w:color w:val="000000"/>
                <w:szCs w:val="28"/>
              </w:rPr>
              <w:t>Ефремов М</w:t>
            </w:r>
            <w:r w:rsidR="00812F98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А</w:t>
            </w:r>
            <w:r w:rsidR="00812F98">
              <w:rPr>
                <w:color w:val="000000"/>
                <w:szCs w:val="28"/>
              </w:rPr>
              <w:t>.</w:t>
            </w:r>
          </w:p>
        </w:tc>
      </w:tr>
    </w:tbl>
    <w:p w14:paraId="03DD292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56810740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EFFF7AB" w14:textId="77777777" w:rsidR="00812F98" w:rsidRDefault="00812F98">
      <w:pPr>
        <w:jc w:val="center"/>
        <w:rPr>
          <w:bCs/>
          <w:color w:val="000000"/>
          <w:szCs w:val="28"/>
        </w:rPr>
      </w:pPr>
    </w:p>
    <w:p w14:paraId="2CCD37A9" w14:textId="77777777" w:rsidR="00812F98" w:rsidRDefault="00812F98">
      <w:pPr>
        <w:jc w:val="center"/>
      </w:pPr>
      <w:r>
        <w:rPr>
          <w:bCs/>
          <w:color w:val="000000"/>
          <w:szCs w:val="28"/>
        </w:rPr>
        <w:t>Санкт-Петербург</w:t>
      </w:r>
    </w:p>
    <w:p w14:paraId="57DD0E62" w14:textId="77777777" w:rsidR="00812F98" w:rsidRDefault="00B87828">
      <w:pPr>
        <w:jc w:val="center"/>
      </w:pPr>
      <w:r>
        <w:rPr>
          <w:bCs/>
          <w:color w:val="000000"/>
          <w:szCs w:val="28"/>
        </w:rPr>
        <w:t>2020</w:t>
      </w:r>
    </w:p>
    <w:p w14:paraId="567DA416" w14:textId="77777777" w:rsidR="00812F98" w:rsidRDefault="00812F98">
      <w:pPr>
        <w:pageBreakBefore/>
        <w:ind w:firstLine="709"/>
      </w:pPr>
      <w:r>
        <w:rPr>
          <w:b/>
          <w:color w:val="000000"/>
          <w:szCs w:val="28"/>
        </w:rPr>
        <w:lastRenderedPageBreak/>
        <w:t>Цель работы.</w:t>
      </w:r>
    </w:p>
    <w:p w14:paraId="3BD0544C" w14:textId="77777777" w:rsidR="00405524" w:rsidRDefault="00405524" w:rsidP="00405524">
      <w:pPr>
        <w:ind w:firstLine="708"/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>
        <w:rPr>
          <w:color w:val="000000"/>
          <w:szCs w:val="28"/>
          <w:lang w:val="en-US" w:eastAsia="zh-CN"/>
        </w:rPr>
        <w:t>B</w:t>
      </w:r>
      <w:r>
        <w:rPr>
          <w:color w:val="000000"/>
          <w:szCs w:val="28"/>
          <w:lang w:eastAsia="zh-CN"/>
        </w:rPr>
        <w:t>03</w:t>
      </w:r>
      <w:r>
        <w:rPr>
          <w:color w:val="000000"/>
          <w:szCs w:val="28"/>
          <w:lang w:val="en-US" w:eastAsia="zh-CN"/>
        </w:rPr>
        <w:t>h</w:t>
      </w:r>
      <w:r>
        <w:rPr>
          <w:color w:val="000000"/>
          <w:szCs w:val="28"/>
          <w:lang w:eastAsia="zh-CN"/>
        </w:rPr>
        <w:t xml:space="preserve">   прерывания </w:t>
      </w:r>
      <w:r>
        <w:rPr>
          <w:color w:val="000000"/>
          <w:szCs w:val="28"/>
          <w:lang w:val="en-US" w:eastAsia="zh-CN"/>
        </w:rPr>
        <w:t>int</w:t>
      </w:r>
      <w:r>
        <w:rPr>
          <w:color w:val="000000"/>
          <w:szCs w:val="28"/>
          <w:lang w:eastAsia="zh-CN"/>
        </w:rPr>
        <w:t xml:space="preserve"> 21</w:t>
      </w:r>
      <w:r>
        <w:rPr>
          <w:color w:val="000000"/>
          <w:szCs w:val="28"/>
          <w:lang w:val="en-US" w:eastAsia="zh-CN"/>
        </w:rPr>
        <w:t>h</w:t>
      </w:r>
      <w:r>
        <w:rPr>
          <w:color w:val="000000"/>
          <w:szCs w:val="28"/>
          <w:lang w:eastAsia="zh-CN"/>
        </w:rPr>
        <w:t>. Все загруженные и оверлейные модули находятся в одном каталоге.</w:t>
      </w:r>
    </w:p>
    <w:p w14:paraId="423ECCB0" w14:textId="77777777" w:rsidR="00405524" w:rsidRDefault="00405524" w:rsidP="00405524">
      <w:pPr>
        <w:ind w:firstLine="708"/>
        <w:rPr>
          <w:color w:val="000000"/>
          <w:szCs w:val="28"/>
          <w:lang w:eastAsia="zh-CN"/>
        </w:rPr>
      </w:pPr>
      <w:r>
        <w:rPr>
          <w:color w:val="000000"/>
          <w:szCs w:val="28"/>
          <w:lang w:eastAsia="zh-CN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14:paraId="4E3C5F11" w14:textId="7E3F570C" w:rsidR="00812F98" w:rsidRPr="00CF7540" w:rsidRDefault="00405524" w:rsidP="0080236C">
      <w:pPr>
        <w:rPr>
          <w:b/>
          <w:color w:val="000000"/>
          <w:szCs w:val="28"/>
        </w:rPr>
      </w:pPr>
      <w:r>
        <w:rPr>
          <w:b/>
          <w:color w:val="000000"/>
          <w:szCs w:val="28"/>
        </w:rPr>
        <w:tab/>
      </w:r>
    </w:p>
    <w:p w14:paraId="7D17F42D" w14:textId="77777777" w:rsidR="00812F98" w:rsidRDefault="00873CDF">
      <w:pPr>
        <w:ind w:firstLine="709"/>
      </w:pPr>
      <w:r>
        <w:rPr>
          <w:b/>
          <w:color w:val="000000"/>
          <w:szCs w:val="28"/>
        </w:rPr>
        <w:t>Выполнение</w:t>
      </w:r>
      <w:r w:rsidR="00812F98">
        <w:rPr>
          <w:b/>
          <w:color w:val="000000"/>
          <w:szCs w:val="28"/>
        </w:rPr>
        <w:t xml:space="preserve"> работы.</w:t>
      </w:r>
    </w:p>
    <w:p w14:paraId="5E1E6DAD" w14:textId="178AC4F3" w:rsidR="00700234" w:rsidRPr="00602A98" w:rsidRDefault="0080236C" w:rsidP="00700234">
      <w:pPr>
        <w:ind w:firstLine="708"/>
        <w:rPr>
          <w:szCs w:val="28"/>
        </w:rPr>
      </w:pPr>
      <w:r>
        <w:rPr>
          <w:szCs w:val="28"/>
        </w:rPr>
        <w:t>Написан текст исходного</w:t>
      </w:r>
      <w:r w:rsidRPr="0080236C">
        <w:rPr>
          <w:szCs w:val="28"/>
        </w:rPr>
        <w:t xml:space="preserve"> </w:t>
      </w:r>
      <w:r w:rsidR="00700234">
        <w:rPr>
          <w:szCs w:val="28"/>
          <w:lang w:val="en-US"/>
        </w:rPr>
        <w:t>EXE</w:t>
      </w:r>
      <w:r w:rsidR="00812F98">
        <w:rPr>
          <w:szCs w:val="28"/>
        </w:rPr>
        <w:t xml:space="preserve"> модуля</w:t>
      </w:r>
      <w:r w:rsidR="007815E4">
        <w:rPr>
          <w:szCs w:val="28"/>
        </w:rPr>
        <w:t xml:space="preserve">, </w:t>
      </w:r>
      <w:r w:rsidR="007815E4" w:rsidRPr="00BC0885">
        <w:rPr>
          <w:color w:val="000000"/>
          <w:szCs w:val="28"/>
        </w:rPr>
        <w:t xml:space="preserve">который </w:t>
      </w:r>
      <w:r w:rsidR="00700234">
        <w:rPr>
          <w:color w:val="000000"/>
          <w:szCs w:val="28"/>
        </w:rPr>
        <w:t xml:space="preserve">выполняет </w:t>
      </w:r>
      <w:r w:rsidR="00602A98">
        <w:rPr>
          <w:color w:val="000000"/>
          <w:szCs w:val="28"/>
        </w:rPr>
        <w:t xml:space="preserve">следующие </w:t>
      </w:r>
      <w:r w:rsidR="00700234">
        <w:rPr>
          <w:color w:val="000000"/>
          <w:szCs w:val="28"/>
        </w:rPr>
        <w:t xml:space="preserve">функции. </w:t>
      </w:r>
      <w:r w:rsidR="00487566">
        <w:rPr>
          <w:color w:val="000000"/>
          <w:szCs w:val="28"/>
          <w:lang w:eastAsia="zh-CN"/>
        </w:rPr>
        <w:t>Освобождает память для загрузки оверлеев</w:t>
      </w:r>
      <w:r w:rsidR="00487566">
        <w:rPr>
          <w:color w:val="000000"/>
          <w:szCs w:val="28"/>
          <w:lang w:eastAsia="zh-CN"/>
        </w:rPr>
        <w:t xml:space="preserve">. </w:t>
      </w:r>
      <w:r w:rsidR="00487566" w:rsidRPr="00487566">
        <w:rPr>
          <w:color w:val="000000"/>
          <w:szCs w:val="28"/>
          <w:lang w:eastAsia="zh-CN"/>
        </w:rPr>
        <w:t>Читает размер файла оверлея и запрашивает объем памяти, достаточный для его загрузки.</w:t>
      </w:r>
      <w:r w:rsidR="00487566">
        <w:rPr>
          <w:color w:val="000000"/>
          <w:szCs w:val="28"/>
          <w:lang w:eastAsia="zh-CN"/>
        </w:rPr>
        <w:t xml:space="preserve"> </w:t>
      </w:r>
      <w:r w:rsidR="00487566" w:rsidRPr="00487566">
        <w:rPr>
          <w:color w:val="000000"/>
          <w:szCs w:val="28"/>
          <w:lang w:eastAsia="zh-CN"/>
        </w:rPr>
        <w:t>Файл оверлейного сегмента загружается и выполняется.</w:t>
      </w:r>
      <w:r w:rsidR="00487566">
        <w:rPr>
          <w:color w:val="000000"/>
          <w:szCs w:val="28"/>
          <w:lang w:eastAsia="zh-CN"/>
        </w:rPr>
        <w:t xml:space="preserve"> </w:t>
      </w:r>
      <w:r w:rsidR="00487566" w:rsidRPr="00487566">
        <w:rPr>
          <w:color w:val="000000"/>
          <w:szCs w:val="28"/>
          <w:lang w:eastAsia="zh-CN"/>
        </w:rPr>
        <w:t>Освобождается память, отведенная для оверлейного сегмента.</w:t>
      </w:r>
      <w:r w:rsidR="00487566">
        <w:rPr>
          <w:color w:val="000000"/>
          <w:szCs w:val="28"/>
          <w:lang w:eastAsia="zh-CN"/>
        </w:rPr>
        <w:t xml:space="preserve"> </w:t>
      </w:r>
      <w:r w:rsidR="00487566" w:rsidRPr="00487566">
        <w:rPr>
          <w:color w:val="000000"/>
          <w:szCs w:val="28"/>
          <w:lang w:eastAsia="zh-CN"/>
        </w:rPr>
        <w:t xml:space="preserve">Затем </w:t>
      </w:r>
      <w:r w:rsidR="00487566">
        <w:rPr>
          <w:color w:val="000000"/>
          <w:szCs w:val="28"/>
          <w:lang w:eastAsia="zh-CN"/>
        </w:rPr>
        <w:t xml:space="preserve">предыдущие </w:t>
      </w:r>
      <w:r w:rsidR="00487566" w:rsidRPr="00487566">
        <w:rPr>
          <w:color w:val="000000"/>
          <w:szCs w:val="28"/>
          <w:lang w:eastAsia="zh-CN"/>
        </w:rPr>
        <w:t>действия</w:t>
      </w:r>
      <w:r w:rsidR="00487566">
        <w:rPr>
          <w:color w:val="000000"/>
          <w:szCs w:val="28"/>
          <w:lang w:eastAsia="zh-CN"/>
        </w:rPr>
        <w:t xml:space="preserve"> </w:t>
      </w:r>
      <w:r w:rsidR="00487566" w:rsidRPr="00487566">
        <w:rPr>
          <w:color w:val="000000"/>
          <w:szCs w:val="28"/>
          <w:lang w:eastAsia="zh-CN"/>
        </w:rPr>
        <w:t>выполняются для следующего оверлейного сегмента.</w:t>
      </w:r>
      <w:r w:rsidR="00487566">
        <w:rPr>
          <w:color w:val="000000"/>
          <w:szCs w:val="28"/>
          <w:lang w:eastAsia="zh-CN"/>
        </w:rPr>
        <w:t xml:space="preserve"> Также были написаны и отлажены оверлейные сегменты.</w:t>
      </w:r>
    </w:p>
    <w:p w14:paraId="1C546F2F" w14:textId="27DE428D" w:rsidR="00812F98" w:rsidRPr="000D6CC2" w:rsidRDefault="007815E4" w:rsidP="00AE1B03">
      <w:pPr>
        <w:ind w:firstLine="708"/>
      </w:pPr>
      <w:r>
        <w:rPr>
          <w:szCs w:val="28"/>
        </w:rPr>
        <w:t>Полученный модуль был отлажен.</w:t>
      </w:r>
      <w:r w:rsidR="00C678A2">
        <w:rPr>
          <w:szCs w:val="28"/>
        </w:rPr>
        <w:t xml:space="preserve"> </w:t>
      </w:r>
      <w:r w:rsidR="00602A98">
        <w:rPr>
          <w:szCs w:val="28"/>
        </w:rPr>
        <w:t>Далее отлаженная программа была запущена</w:t>
      </w:r>
      <w:r w:rsidR="00064B6C" w:rsidRPr="00487566">
        <w:rPr>
          <w:szCs w:val="28"/>
        </w:rPr>
        <w:t xml:space="preserve">. </w:t>
      </w:r>
      <w:r w:rsidR="00C678A2">
        <w:rPr>
          <w:szCs w:val="28"/>
        </w:rPr>
        <w:t>Результаты выполнения программы представлены</w:t>
      </w:r>
      <w:r w:rsidR="00792805">
        <w:rPr>
          <w:szCs w:val="28"/>
        </w:rPr>
        <w:t xml:space="preserve"> на рис. </w:t>
      </w:r>
      <w:r w:rsidR="00700234">
        <w:rPr>
          <w:szCs w:val="28"/>
        </w:rPr>
        <w:t>1</w:t>
      </w:r>
      <w:r w:rsidR="00792805">
        <w:rPr>
          <w:szCs w:val="28"/>
        </w:rPr>
        <w:t>.</w:t>
      </w:r>
    </w:p>
    <w:p w14:paraId="6E3A2FF8" w14:textId="77777777" w:rsidR="00812F98" w:rsidRDefault="000422B4" w:rsidP="00EB0133">
      <w:pPr>
        <w:ind w:firstLine="709"/>
        <w:jc w:val="center"/>
        <w:rPr>
          <w:szCs w:val="28"/>
        </w:rPr>
      </w:pPr>
      <w:r>
        <w:rPr>
          <w:noProof/>
        </w:rPr>
        <w:drawing>
          <wp:inline distT="0" distB="0" distL="0" distR="0" wp14:anchorId="4D5815A3" wp14:editId="25A53D78">
            <wp:extent cx="5181600" cy="23622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04" cy="236279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BBA65" w14:textId="1B20711F" w:rsidR="00602A98" w:rsidRDefault="00812F98" w:rsidP="00602A98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700234">
        <w:rPr>
          <w:szCs w:val="28"/>
        </w:rPr>
        <w:t>1</w:t>
      </w:r>
      <w:r>
        <w:rPr>
          <w:szCs w:val="28"/>
        </w:rPr>
        <w:t xml:space="preserve"> – </w:t>
      </w:r>
      <w:r w:rsidR="00700234">
        <w:rPr>
          <w:szCs w:val="28"/>
        </w:rPr>
        <w:t>Результат выполнения</w:t>
      </w:r>
      <w:r w:rsidR="00AE1B03">
        <w:rPr>
          <w:szCs w:val="28"/>
        </w:rPr>
        <w:t xml:space="preserve"> </w:t>
      </w:r>
      <w:r w:rsidR="00700234">
        <w:rPr>
          <w:szCs w:val="28"/>
          <w:lang w:val="en-US"/>
        </w:rPr>
        <w:t>OS</w:t>
      </w:r>
      <w:r w:rsidR="00064B6C">
        <w:rPr>
          <w:szCs w:val="28"/>
        </w:rPr>
        <w:t>6</w:t>
      </w:r>
      <w:r w:rsidR="00700234" w:rsidRPr="00700234">
        <w:rPr>
          <w:szCs w:val="28"/>
        </w:rPr>
        <w:t>.</w:t>
      </w:r>
      <w:r w:rsidR="00700234">
        <w:rPr>
          <w:szCs w:val="28"/>
          <w:lang w:val="en-US"/>
        </w:rPr>
        <w:t>EXE</w:t>
      </w:r>
      <w:r w:rsidR="00487566">
        <w:rPr>
          <w:szCs w:val="28"/>
        </w:rPr>
        <w:t>.</w:t>
      </w:r>
    </w:p>
    <w:p w14:paraId="46A07493" w14:textId="77777777" w:rsidR="00487566" w:rsidRPr="00064B6C" w:rsidRDefault="00487566" w:rsidP="00602A98">
      <w:pPr>
        <w:ind w:firstLine="709"/>
        <w:jc w:val="center"/>
        <w:rPr>
          <w:szCs w:val="28"/>
        </w:rPr>
      </w:pPr>
    </w:p>
    <w:p w14:paraId="1842D55D" w14:textId="77777777" w:rsidR="00487566" w:rsidRDefault="00487566" w:rsidP="00064B6C">
      <w:pPr>
        <w:ind w:firstLine="709"/>
        <w:rPr>
          <w:szCs w:val="28"/>
        </w:rPr>
      </w:pPr>
      <w:r>
        <w:rPr>
          <w:szCs w:val="28"/>
        </w:rPr>
        <w:lastRenderedPageBreak/>
        <w:t xml:space="preserve">Видно, что оверлеи запускаются с одного адреса. </w:t>
      </w:r>
    </w:p>
    <w:p w14:paraId="479E2C4A" w14:textId="5F674805" w:rsidR="00EB0133" w:rsidRPr="005455FC" w:rsidRDefault="00064B6C" w:rsidP="00064B6C">
      <w:pPr>
        <w:ind w:firstLine="709"/>
        <w:rPr>
          <w:szCs w:val="28"/>
        </w:rPr>
      </w:pPr>
      <w:r>
        <w:rPr>
          <w:szCs w:val="28"/>
        </w:rPr>
        <w:t>Далее программа была запущена</w:t>
      </w:r>
      <w:r w:rsidR="00487566">
        <w:rPr>
          <w:szCs w:val="28"/>
        </w:rPr>
        <w:t xml:space="preserve"> из другого каталога</w:t>
      </w:r>
      <w:r>
        <w:rPr>
          <w:szCs w:val="28"/>
        </w:rPr>
        <w:t xml:space="preserve">. Результаты выполнения представлены на рис. </w:t>
      </w:r>
      <w:r w:rsidR="00D46ED0" w:rsidRPr="00487566">
        <w:rPr>
          <w:szCs w:val="28"/>
        </w:rPr>
        <w:t>2</w:t>
      </w:r>
      <w:r>
        <w:rPr>
          <w:szCs w:val="28"/>
        </w:rPr>
        <w:t>.</w:t>
      </w:r>
    </w:p>
    <w:p w14:paraId="351BB88A" w14:textId="2DBE94E6" w:rsidR="00C754C5" w:rsidRPr="00C754C5" w:rsidRDefault="00C754C5" w:rsidP="00C754C5">
      <w:pPr>
        <w:ind w:firstLine="709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362FFBE" wp14:editId="4AB07DC5">
            <wp:extent cx="5393638" cy="2308860"/>
            <wp:effectExtent l="19050" t="19050" r="1714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641" cy="231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6D049" w14:textId="5EAD3E65" w:rsidR="00C754C5" w:rsidRPr="0086637C" w:rsidRDefault="00C754C5" w:rsidP="00AA531D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B59FD">
        <w:rPr>
          <w:szCs w:val="28"/>
        </w:rPr>
        <w:t>2</w:t>
      </w:r>
      <w:r>
        <w:rPr>
          <w:szCs w:val="28"/>
        </w:rPr>
        <w:t xml:space="preserve"> – </w:t>
      </w:r>
      <w:r w:rsidR="00D46ED0">
        <w:rPr>
          <w:szCs w:val="28"/>
        </w:rPr>
        <w:t xml:space="preserve">Результат выполнения </w:t>
      </w:r>
      <w:r w:rsidR="00D46ED0">
        <w:rPr>
          <w:szCs w:val="28"/>
          <w:lang w:val="en-US"/>
        </w:rPr>
        <w:t>OS</w:t>
      </w:r>
      <w:r w:rsidR="00D46ED0">
        <w:rPr>
          <w:szCs w:val="28"/>
        </w:rPr>
        <w:t>6</w:t>
      </w:r>
      <w:r w:rsidR="00D46ED0" w:rsidRPr="00700234">
        <w:rPr>
          <w:szCs w:val="28"/>
        </w:rPr>
        <w:t>.</w:t>
      </w:r>
      <w:r w:rsidR="00D46ED0">
        <w:rPr>
          <w:szCs w:val="28"/>
          <w:lang w:val="en-US"/>
        </w:rPr>
        <w:t>EXE</w:t>
      </w:r>
      <w:r w:rsidR="00A362FB">
        <w:rPr>
          <w:szCs w:val="28"/>
        </w:rPr>
        <w:t xml:space="preserve"> из другого каталога.</w:t>
      </w:r>
    </w:p>
    <w:p w14:paraId="4D706276" w14:textId="0985B72D" w:rsidR="0086637C" w:rsidRDefault="00372D31" w:rsidP="0086637C">
      <w:pPr>
        <w:pStyle w:val="ac"/>
        <w:spacing w:line="360" w:lineRule="auto"/>
        <w:ind w:firstLine="708"/>
        <w:jc w:val="both"/>
      </w:pPr>
      <w:r w:rsidRPr="0086637C">
        <w:rPr>
          <w:rFonts w:ascii="Times New Roman" w:hAnsi="Times New Roman"/>
          <w:sz w:val="28"/>
          <w:szCs w:val="28"/>
        </w:rPr>
        <w:t xml:space="preserve">Далее отлаженная программа была запущена, когда </w:t>
      </w:r>
      <w:r w:rsidR="00B80C23">
        <w:rPr>
          <w:rFonts w:ascii="Times New Roman" w:hAnsi="Times New Roman"/>
          <w:sz w:val="28"/>
          <w:szCs w:val="28"/>
        </w:rPr>
        <w:t>одного оверлея не было в каталоге</w:t>
      </w:r>
      <w:r w:rsidRPr="0086637C">
        <w:rPr>
          <w:rFonts w:ascii="Times New Roman" w:hAnsi="Times New Roman"/>
          <w:sz w:val="28"/>
          <w:szCs w:val="28"/>
        </w:rPr>
        <w:t>. Результаты выполнения программы представлены на рис.</w:t>
      </w:r>
      <w:r w:rsidR="0086637C" w:rsidRPr="0086637C">
        <w:rPr>
          <w:rFonts w:ascii="Times New Roman" w:hAnsi="Times New Roman"/>
          <w:sz w:val="28"/>
          <w:szCs w:val="28"/>
        </w:rPr>
        <w:t xml:space="preserve"> 3</w:t>
      </w:r>
      <w:r w:rsidRPr="0086637C">
        <w:t>.</w:t>
      </w:r>
    </w:p>
    <w:p w14:paraId="4567B894" w14:textId="49794C49" w:rsidR="00C56316" w:rsidRPr="00C754C5" w:rsidRDefault="00C56316" w:rsidP="0086637C">
      <w:pPr>
        <w:pStyle w:val="ac"/>
        <w:spacing w:line="360" w:lineRule="auto"/>
        <w:ind w:firstLine="708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5BF637F4" wp14:editId="57290F21">
            <wp:extent cx="5220335" cy="2339239"/>
            <wp:effectExtent l="19050" t="19050" r="18415" b="2349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121" cy="2341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71A395" w14:textId="30ACFBA2" w:rsidR="00C56316" w:rsidRPr="00EE09D3" w:rsidRDefault="00C56316" w:rsidP="00C56316">
      <w:pPr>
        <w:ind w:firstLine="709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58503D">
        <w:rPr>
          <w:szCs w:val="28"/>
        </w:rPr>
        <w:t>3</w:t>
      </w:r>
      <w:r>
        <w:rPr>
          <w:szCs w:val="28"/>
        </w:rPr>
        <w:t xml:space="preserve"> – </w:t>
      </w:r>
      <w:r w:rsidR="00B80C23">
        <w:rPr>
          <w:szCs w:val="28"/>
        </w:rPr>
        <w:t xml:space="preserve">Результат выполнения </w:t>
      </w:r>
      <w:r w:rsidR="00B80C23">
        <w:rPr>
          <w:szCs w:val="28"/>
          <w:lang w:val="en-US"/>
        </w:rPr>
        <w:t>OS</w:t>
      </w:r>
      <w:r w:rsidR="00B80C23">
        <w:rPr>
          <w:szCs w:val="28"/>
        </w:rPr>
        <w:t>6</w:t>
      </w:r>
      <w:r w:rsidR="00B80C23" w:rsidRPr="00700234">
        <w:rPr>
          <w:szCs w:val="28"/>
        </w:rPr>
        <w:t>.</w:t>
      </w:r>
      <w:r w:rsidR="00B80C23">
        <w:rPr>
          <w:szCs w:val="28"/>
          <w:lang w:val="en-US"/>
        </w:rPr>
        <w:t>EXE</w:t>
      </w:r>
      <w:r w:rsidR="00B80C23">
        <w:rPr>
          <w:szCs w:val="28"/>
        </w:rPr>
        <w:t>, когда одного оверлея нет в каталоге</w:t>
      </w:r>
      <w:r w:rsidR="00B80C23">
        <w:rPr>
          <w:szCs w:val="28"/>
        </w:rPr>
        <w:t>.</w:t>
      </w:r>
    </w:p>
    <w:p w14:paraId="3C8D2756" w14:textId="77777777" w:rsidR="00284BA0" w:rsidRDefault="00284BA0" w:rsidP="00691604">
      <w:pPr>
        <w:ind w:firstLine="708"/>
        <w:rPr>
          <w:szCs w:val="28"/>
        </w:rPr>
      </w:pPr>
    </w:p>
    <w:p w14:paraId="4E7B5225" w14:textId="77777777" w:rsidR="00251585" w:rsidRDefault="00251585">
      <w:pPr>
        <w:suppressAutoHyphens w:val="0"/>
        <w:spacing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2943EDAE" w14:textId="54013C83" w:rsidR="00691604" w:rsidRDefault="00691604" w:rsidP="00691604">
      <w:pPr>
        <w:ind w:firstLine="708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Контрольные вопросы</w:t>
      </w:r>
    </w:p>
    <w:p w14:paraId="7462F03F" w14:textId="77777777" w:rsidR="008650E0" w:rsidRPr="008650E0" w:rsidRDefault="008650E0" w:rsidP="008650E0">
      <w:pPr>
        <w:pStyle w:val="ab"/>
        <w:numPr>
          <w:ilvl w:val="0"/>
          <w:numId w:val="17"/>
        </w:numPr>
        <w:suppressAutoHyphens w:val="0"/>
        <w:rPr>
          <w:b/>
          <w:color w:val="auto"/>
          <w:sz w:val="36"/>
          <w:szCs w:val="28"/>
        </w:rPr>
      </w:pPr>
      <w:r w:rsidRPr="008650E0">
        <w:rPr>
          <w:b/>
        </w:rPr>
        <w:t>Как должна быть устроена программа, если в качестве оверлейного сегмента использовать .COM модули?</w:t>
      </w:r>
    </w:p>
    <w:p w14:paraId="71230308" w14:textId="2006AC79" w:rsidR="00BF6507" w:rsidRPr="00640C59" w:rsidRDefault="008650E0" w:rsidP="008650E0">
      <w:pPr>
        <w:suppressAutoHyphens w:val="0"/>
        <w:ind w:left="720"/>
        <w:rPr>
          <w:b/>
          <w:color w:val="auto"/>
          <w:szCs w:val="28"/>
        </w:rPr>
      </w:pPr>
      <w:r>
        <w:t>П</w:t>
      </w:r>
      <w:r>
        <w:rPr>
          <w:szCs w:val="28"/>
        </w:rPr>
        <w:t xml:space="preserve">ри использовании в качестве оверлейного сегмента .COM модуля, необходимо вызывать его по </w:t>
      </w:r>
      <w:r>
        <w:rPr>
          <w:iCs/>
          <w:szCs w:val="28"/>
        </w:rPr>
        <w:t>смещению 100</w:t>
      </w:r>
      <w:r>
        <w:rPr>
          <w:iCs/>
          <w:szCs w:val="28"/>
          <w:lang w:val="en-US"/>
        </w:rPr>
        <w:t>h</w:t>
      </w:r>
      <w:r>
        <w:rPr>
          <w:iCs/>
          <w:szCs w:val="28"/>
        </w:rPr>
        <w:t xml:space="preserve">, так как </w:t>
      </w:r>
      <w:r>
        <w:rPr>
          <w:szCs w:val="28"/>
        </w:rPr>
        <w:t>в .COM файлах код располагается с адреса 100h.</w:t>
      </w:r>
      <w:r w:rsidR="00640C59">
        <w:rPr>
          <w:szCs w:val="28"/>
        </w:rPr>
        <w:t xml:space="preserve"> В ином случае </w:t>
      </w:r>
      <w:r w:rsidR="00640C59">
        <w:rPr>
          <w:szCs w:val="28"/>
          <w:lang w:val="en-US"/>
        </w:rPr>
        <w:t xml:space="preserve">PSP </w:t>
      </w:r>
      <w:r w:rsidR="00640C59">
        <w:rPr>
          <w:szCs w:val="28"/>
        </w:rPr>
        <w:t>не будет сформирован.</w:t>
      </w:r>
      <w:bookmarkStart w:id="0" w:name="_GoBack"/>
      <w:bookmarkEnd w:id="0"/>
    </w:p>
    <w:p w14:paraId="77085882" w14:textId="77777777" w:rsidR="00C01514" w:rsidRDefault="00C01514" w:rsidP="00C01514">
      <w:pPr>
        <w:ind w:left="360"/>
        <w:rPr>
          <w:b/>
          <w:color w:val="000000"/>
          <w:szCs w:val="28"/>
        </w:rPr>
      </w:pPr>
    </w:p>
    <w:p w14:paraId="74AB65CC" w14:textId="331E3A8F" w:rsidR="00D32006" w:rsidRPr="00D32006" w:rsidRDefault="00812F98" w:rsidP="008E76AE">
      <w:pPr>
        <w:suppressAutoHyphens w:val="0"/>
        <w:ind w:firstLine="708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Вывод.</w:t>
      </w:r>
    </w:p>
    <w:p w14:paraId="0796F6AA" w14:textId="5EAE68F6" w:rsidR="00CB59FD" w:rsidRPr="008735B8" w:rsidRDefault="00A325A7" w:rsidP="00C01514">
      <w:pPr>
        <w:pStyle w:val="ab"/>
        <w:ind w:left="0" w:firstLine="708"/>
        <w:rPr>
          <w:szCs w:val="28"/>
        </w:rPr>
      </w:pPr>
      <w:r>
        <w:rPr>
          <w:szCs w:val="28"/>
        </w:rPr>
        <w:t xml:space="preserve">В процессе выполнения данной лабораторной работы была исследована возможность построения загрузочного модуля </w:t>
      </w:r>
      <w:r w:rsidR="008650E0">
        <w:rPr>
          <w:szCs w:val="28"/>
        </w:rPr>
        <w:t>оверлейной</w:t>
      </w:r>
      <w:r>
        <w:rPr>
          <w:szCs w:val="28"/>
        </w:rPr>
        <w:t xml:space="preserve"> структуры.</w:t>
      </w:r>
    </w:p>
    <w:p w14:paraId="6CCB3320" w14:textId="77777777" w:rsidR="000B5A62" w:rsidRDefault="000B5A62">
      <w:pPr>
        <w:suppressAutoHyphens w:val="0"/>
      </w:pPr>
      <w:r>
        <w:br w:type="page"/>
      </w:r>
    </w:p>
    <w:p w14:paraId="4A754723" w14:textId="77777777" w:rsidR="000B5A62" w:rsidRP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>ПРИЛОЖЕНИЕ А</w:t>
      </w:r>
    </w:p>
    <w:p w14:paraId="1036F4F1" w14:textId="34E62974" w:rsidR="000B5A62" w:rsidRDefault="000B5A62" w:rsidP="000B5A62">
      <w:pPr>
        <w:tabs>
          <w:tab w:val="left" w:pos="2968"/>
        </w:tabs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 w:rsidR="00EE2874">
        <w:rPr>
          <w:b/>
          <w:sz w:val="32"/>
          <w:lang w:val="en-US"/>
        </w:rPr>
        <w:t>OS</w:t>
      </w:r>
      <w:r w:rsidR="00B34FF9" w:rsidRPr="00B34FF9">
        <w:rPr>
          <w:b/>
          <w:sz w:val="32"/>
          <w:lang w:val="en-US"/>
        </w:rPr>
        <w:t>7</w:t>
      </w:r>
      <w:r w:rsidRPr="00691604">
        <w:rPr>
          <w:b/>
          <w:sz w:val="32"/>
          <w:lang w:val="en-US"/>
        </w:rPr>
        <w:t>.</w:t>
      </w:r>
      <w:r w:rsidR="003F7444">
        <w:rPr>
          <w:b/>
          <w:sz w:val="32"/>
          <w:lang w:val="en-US"/>
        </w:rPr>
        <w:t>ASM</w:t>
      </w:r>
    </w:p>
    <w:p w14:paraId="446A4C4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Astack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segment stack</w:t>
      </w:r>
    </w:p>
    <w:p w14:paraId="3CFDA05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dw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256 dup(?)</w:t>
      </w:r>
    </w:p>
    <w:p w14:paraId="68FD84F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Astack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ends</w:t>
      </w:r>
    </w:p>
    <w:p w14:paraId="60E3FE7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25A6985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data segment</w:t>
      </w:r>
    </w:p>
    <w:p w14:paraId="032F0B6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dos_4ah_err7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13,10,'Memory control block is destroyed',13,10,'$'</w:t>
      </w:r>
    </w:p>
    <w:p w14:paraId="3ED591C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dos_4ah_err8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13,10,'Not enough memory to execute function',13,10,'$'</w:t>
      </w:r>
    </w:p>
    <w:p w14:paraId="2245BEC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dos_4ah_err9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13,10,'Invalid memory block address',13,10,'$'</w:t>
      </w:r>
    </w:p>
    <w:p w14:paraId="68B4E06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</w:p>
    <w:p w14:paraId="7E13041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dos_4eh_err2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13,10,'File not found$',13,10,'$'</w:t>
      </w:r>
    </w:p>
    <w:p w14:paraId="3A91240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dos_4eh_err3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13,10,'Route not found$',13,10,'$'</w:t>
      </w:r>
    </w:p>
    <w:p w14:paraId="6D1EE3A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5510345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dos_48h_err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13,10,'Failed to allocate memory to load overlay!',13,10,'$'</w:t>
      </w:r>
    </w:p>
    <w:p w14:paraId="69B5C4B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7D47FCF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dos_4b03h_err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13,10,'Overlays did not load',13,10,'$'</w:t>
      </w:r>
    </w:p>
    <w:p w14:paraId="4DC065D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dos_4b03h_err1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13,10,'Function number is invalid',13,10,'$'</w:t>
      </w:r>
    </w:p>
    <w:p w14:paraId="690F1E4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dos_4b03h_err2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13,10,'File not found',13,10,'$'</w:t>
      </w:r>
    </w:p>
    <w:p w14:paraId="04086BD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dos_4b03h_err3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13,10,'File not found',13,10,'$'</w:t>
      </w:r>
    </w:p>
    <w:p w14:paraId="521E1B3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dos_4b03h_err4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13,10,'File not found',13,10,'$'</w:t>
      </w:r>
    </w:p>
    <w:p w14:paraId="68067CA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dos_4b03h_err5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13,10,'Disk error',13,10,'$'</w:t>
      </w:r>
    </w:p>
    <w:p w14:paraId="5BE8AF3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dos_4b03h_err8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13,10,'Insufficient memory',13,10,'$'</w:t>
      </w:r>
    </w:p>
    <w:p w14:paraId="0896B2B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dos_4b03h_err10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13,10,'Wrong environment string',13,10,'$'</w:t>
      </w:r>
    </w:p>
    <w:p w14:paraId="1851DE6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17CD244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keep_psp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dw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0</w:t>
      </w:r>
    </w:p>
    <w:p w14:paraId="33F586F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mesto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16 dup (0)</w:t>
      </w:r>
    </w:p>
    <w:p w14:paraId="6D4897E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overlays_path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64</w:t>
      </w:r>
      <w:r w:rsidRPr="00B34FF9">
        <w:rPr>
          <w:rFonts w:ascii="Consolas" w:hAnsi="Consolas"/>
          <w:szCs w:val="28"/>
          <w:lang w:val="en-US"/>
        </w:rPr>
        <w:tab/>
        <w:t>dup (0),'$'</w:t>
      </w:r>
    </w:p>
    <w:p w14:paraId="14F7C29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DTA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43 DUP (?)</w:t>
      </w:r>
      <w:r w:rsidRPr="00B34FF9">
        <w:rPr>
          <w:rFonts w:ascii="Consolas" w:hAnsi="Consolas"/>
          <w:szCs w:val="28"/>
          <w:lang w:val="en-US"/>
        </w:rPr>
        <w:tab/>
      </w:r>
    </w:p>
    <w:p w14:paraId="7FF1270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overlay_seg_address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dw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0</w:t>
      </w:r>
    </w:p>
    <w:p w14:paraId="6173CB6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overlay_prs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dd 0</w:t>
      </w:r>
    </w:p>
    <w:p w14:paraId="32500D4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lastRenderedPageBreak/>
        <w:tab/>
        <w:t xml:space="preserve">ovrl1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'ovrl1.ovl',0</w:t>
      </w:r>
    </w:p>
    <w:p w14:paraId="441B5B1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ovrl2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'ovrl2.ovl',0</w:t>
      </w:r>
    </w:p>
    <w:p w14:paraId="6881DDC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msg_ovrl1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13,10,'Overlay 1:',13,10,'$'</w:t>
      </w:r>
    </w:p>
    <w:p w14:paraId="5925775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msg_ovrl2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13,10,'Overlay 2:',13,10,'$'</w:t>
      </w:r>
    </w:p>
    <w:p w14:paraId="0D5FA42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msg_overlay_path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db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'Overlay path is ','$'</w:t>
      </w:r>
    </w:p>
    <w:p w14:paraId="2929A02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data ends</w:t>
      </w:r>
    </w:p>
    <w:p w14:paraId="3CF190D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1A4D98E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code segment</w:t>
      </w:r>
    </w:p>
    <w:p w14:paraId="2DF00D9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assume </w:t>
      </w:r>
      <w:proofErr w:type="spellStart"/>
      <w:proofErr w:type="gramStart"/>
      <w:r w:rsidRPr="00B34FF9">
        <w:rPr>
          <w:rFonts w:ascii="Consolas" w:hAnsi="Consolas"/>
          <w:szCs w:val="28"/>
          <w:lang w:val="en-US"/>
        </w:rPr>
        <w:t>cs:code</w:t>
      </w:r>
      <w:proofErr w:type="spellEnd"/>
      <w:proofErr w:type="gramEnd"/>
      <w:r w:rsidRPr="00B34FF9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B34FF9">
        <w:rPr>
          <w:rFonts w:ascii="Consolas" w:hAnsi="Consolas"/>
          <w:szCs w:val="28"/>
          <w:lang w:val="en-US"/>
        </w:rPr>
        <w:t>ds:data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B34FF9">
        <w:rPr>
          <w:rFonts w:ascii="Consolas" w:hAnsi="Consolas"/>
          <w:szCs w:val="28"/>
          <w:lang w:val="en-US"/>
        </w:rPr>
        <w:t>ss:Astack</w:t>
      </w:r>
      <w:proofErr w:type="spellEnd"/>
    </w:p>
    <w:p w14:paraId="6D45553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17E3A54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pushall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macro</w:t>
      </w:r>
    </w:p>
    <w:p w14:paraId="1349785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irp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&lt;</w:t>
      </w:r>
      <w:proofErr w:type="spellStart"/>
      <w:proofErr w:type="gramStart"/>
      <w:r w:rsidRPr="00B34FF9">
        <w:rPr>
          <w:rFonts w:ascii="Consolas" w:hAnsi="Consolas"/>
          <w:szCs w:val="28"/>
          <w:lang w:val="en-US"/>
        </w:rPr>
        <w:t>ax,bx</w:t>
      </w:r>
      <w:proofErr w:type="gramEnd"/>
      <w:r w:rsidRPr="00B34FF9">
        <w:rPr>
          <w:rFonts w:ascii="Consolas" w:hAnsi="Consolas"/>
          <w:szCs w:val="28"/>
          <w:lang w:val="en-US"/>
        </w:rPr>
        <w:t>,cx,dx,si,di,es,ds,sp,bp</w:t>
      </w:r>
      <w:proofErr w:type="spellEnd"/>
      <w:r w:rsidRPr="00B34FF9">
        <w:rPr>
          <w:rFonts w:ascii="Consolas" w:hAnsi="Consolas"/>
          <w:szCs w:val="28"/>
          <w:lang w:val="en-US"/>
        </w:rPr>
        <w:t>&gt;</w:t>
      </w:r>
    </w:p>
    <w:p w14:paraId="049A03F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push &amp;case&amp;</w:t>
      </w:r>
    </w:p>
    <w:p w14:paraId="2395C45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439AE3C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2821016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popall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macro</w:t>
      </w:r>
    </w:p>
    <w:p w14:paraId="15401B3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irp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&lt;</w:t>
      </w:r>
      <w:proofErr w:type="spellStart"/>
      <w:proofErr w:type="gramStart"/>
      <w:r w:rsidRPr="00B34FF9">
        <w:rPr>
          <w:rFonts w:ascii="Consolas" w:hAnsi="Consolas"/>
          <w:szCs w:val="28"/>
          <w:lang w:val="en-US"/>
        </w:rPr>
        <w:t>bp,sp</w:t>
      </w:r>
      <w:proofErr w:type="gramEnd"/>
      <w:r w:rsidRPr="00B34FF9">
        <w:rPr>
          <w:rFonts w:ascii="Consolas" w:hAnsi="Consolas"/>
          <w:szCs w:val="28"/>
          <w:lang w:val="en-US"/>
        </w:rPr>
        <w:t>,ds,es,di,si,dx,cx,bx,ax</w:t>
      </w:r>
      <w:proofErr w:type="spellEnd"/>
      <w:r w:rsidRPr="00B34FF9">
        <w:rPr>
          <w:rFonts w:ascii="Consolas" w:hAnsi="Consolas"/>
          <w:szCs w:val="28"/>
          <w:lang w:val="en-US"/>
        </w:rPr>
        <w:t>&gt;</w:t>
      </w:r>
    </w:p>
    <w:p w14:paraId="576119C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pop &amp;case&amp;</w:t>
      </w:r>
    </w:p>
    <w:p w14:paraId="4326800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370A176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1930D79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01CB511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print proc near</w:t>
      </w:r>
    </w:p>
    <w:p w14:paraId="6FF195C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push ax</w:t>
      </w:r>
    </w:p>
    <w:p w14:paraId="220C9BC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ah, 09h</w:t>
      </w:r>
    </w:p>
    <w:p w14:paraId="58C1555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int 21h</w:t>
      </w:r>
    </w:p>
    <w:p w14:paraId="0BF3FD5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pop ax</w:t>
      </w:r>
    </w:p>
    <w:p w14:paraId="2A49D8E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ret</w:t>
      </w:r>
    </w:p>
    <w:p w14:paraId="6E13E76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print </w:t>
      </w:r>
      <w:proofErr w:type="spellStart"/>
      <w:r w:rsidRPr="00B34FF9">
        <w:rPr>
          <w:rFonts w:ascii="Consolas" w:hAnsi="Consolas"/>
          <w:szCs w:val="28"/>
          <w:lang w:val="en-US"/>
        </w:rPr>
        <w:t>endp</w:t>
      </w:r>
      <w:proofErr w:type="spellEnd"/>
    </w:p>
    <w:p w14:paraId="0CA0EBB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148016E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word_to_str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proc near</w:t>
      </w:r>
    </w:p>
    <w:p w14:paraId="10FBC86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gramStart"/>
      <w:r w:rsidRPr="00B34FF9">
        <w:rPr>
          <w:rFonts w:ascii="Consolas" w:hAnsi="Consolas"/>
          <w:szCs w:val="28"/>
        </w:rPr>
        <w:t>;на</w:t>
      </w:r>
      <w:proofErr w:type="gramEnd"/>
      <w:r w:rsidRPr="00B34FF9">
        <w:rPr>
          <w:rFonts w:ascii="Consolas" w:hAnsi="Consolas"/>
          <w:szCs w:val="28"/>
        </w:rPr>
        <w:t xml:space="preserve"> входе </w:t>
      </w:r>
      <w:r w:rsidRPr="00B34FF9">
        <w:rPr>
          <w:rFonts w:ascii="Consolas" w:hAnsi="Consolas"/>
          <w:szCs w:val="28"/>
          <w:lang w:val="en-US"/>
        </w:rPr>
        <w:t>ax</w:t>
      </w:r>
      <w:r w:rsidRPr="00B34FF9">
        <w:rPr>
          <w:rFonts w:ascii="Consolas" w:hAnsi="Consolas"/>
          <w:szCs w:val="28"/>
        </w:rPr>
        <w:t xml:space="preserve"> число 16 бит</w:t>
      </w:r>
    </w:p>
    <w:p w14:paraId="2643F68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ab/>
      </w:r>
      <w:proofErr w:type="gramStart"/>
      <w:r w:rsidRPr="00B34FF9">
        <w:rPr>
          <w:rFonts w:ascii="Consolas" w:hAnsi="Consolas"/>
          <w:szCs w:val="28"/>
        </w:rPr>
        <w:t>;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proofErr w:type="gramEnd"/>
      <w:r w:rsidRPr="00B34FF9">
        <w:rPr>
          <w:rFonts w:ascii="Consolas" w:hAnsi="Consolas"/>
          <w:szCs w:val="28"/>
        </w:rPr>
        <w:t xml:space="preserve"> указатель на строку</w:t>
      </w:r>
    </w:p>
    <w:p w14:paraId="1854799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ab/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bx</w:t>
      </w:r>
      <w:proofErr w:type="gramEnd"/>
      <w:r w:rsidRPr="00B34FF9">
        <w:rPr>
          <w:rFonts w:ascii="Consolas" w:hAnsi="Consolas"/>
          <w:szCs w:val="28"/>
        </w:rPr>
        <w:t xml:space="preserve"> разрядность результата</w:t>
      </w:r>
    </w:p>
    <w:p w14:paraId="7BC9A80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pushall</w:t>
      </w:r>
      <w:proofErr w:type="spellEnd"/>
    </w:p>
    <w:p w14:paraId="0240701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</w:rPr>
        <w:t xml:space="preserve"> </w:t>
      </w:r>
      <w:r w:rsidRPr="00B34FF9">
        <w:rPr>
          <w:rFonts w:ascii="Consolas" w:hAnsi="Consolas"/>
          <w:szCs w:val="28"/>
          <w:lang w:val="en-US"/>
        </w:rPr>
        <w:t>bx</w:t>
      </w:r>
      <w:r w:rsidRPr="00B34FF9">
        <w:rPr>
          <w:rFonts w:ascii="Consolas" w:hAnsi="Consolas"/>
          <w:szCs w:val="28"/>
        </w:rPr>
        <w:t>, 16</w:t>
      </w:r>
    </w:p>
    <w:p w14:paraId="7D18B78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</w:rPr>
        <w:t xml:space="preserve">    </w:t>
      </w:r>
      <w:r w:rsidRPr="00B34FF9">
        <w:rPr>
          <w:rFonts w:ascii="Consolas" w:hAnsi="Consolas"/>
          <w:szCs w:val="28"/>
          <w:lang w:val="en-US"/>
        </w:rPr>
        <w:t xml:space="preserve">ja </w:t>
      </w:r>
      <w:proofErr w:type="spellStart"/>
      <w:r w:rsidRPr="00B34FF9">
        <w:rPr>
          <w:rFonts w:ascii="Consolas" w:hAnsi="Consolas"/>
          <w:szCs w:val="28"/>
          <w:lang w:val="en-US"/>
        </w:rPr>
        <w:t>end_wts</w:t>
      </w:r>
      <w:proofErr w:type="spellEnd"/>
    </w:p>
    <w:p w14:paraId="3846D24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ax, 7FFFh</w:t>
      </w:r>
    </w:p>
    <w:p w14:paraId="0FFEAD5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jna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plus</w:t>
      </w:r>
    </w:p>
    <w:p w14:paraId="384D970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lastRenderedPageBreak/>
        <w:t xml:space="preserve">    mov byte </w:t>
      </w:r>
      <w:proofErr w:type="spellStart"/>
      <w:r w:rsidRPr="00B34FF9">
        <w:rPr>
          <w:rFonts w:ascii="Consolas" w:hAnsi="Consolas"/>
          <w:szCs w:val="28"/>
          <w:lang w:val="en-US"/>
        </w:rPr>
        <w:t>ptr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], '-'</w:t>
      </w:r>
    </w:p>
    <w:p w14:paraId="13A719D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</w:p>
    <w:p w14:paraId="0C973F7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not ax</w:t>
      </w:r>
    </w:p>
    <w:p w14:paraId="2169D94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ax</w:t>
      </w:r>
    </w:p>
    <w:p w14:paraId="74C20D2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plus:</w:t>
      </w:r>
    </w:p>
    <w:p w14:paraId="537E80A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xor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cx, cx</w:t>
      </w:r>
    </w:p>
    <w:p w14:paraId="3719920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manipulation</w:t>
      </w:r>
    </w:p>
    <w:p w14:paraId="6B03115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manipulation:</w:t>
      </w:r>
    </w:p>
    <w:p w14:paraId="6FBC524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xor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dx, dx</w:t>
      </w:r>
    </w:p>
    <w:p w14:paraId="26AD3F6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>div bx</w:t>
      </w:r>
    </w:p>
    <w:p w14:paraId="5F65B1D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>mov di, ax</w:t>
      </w:r>
    </w:p>
    <w:p w14:paraId="5B63C4F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>mov al, dl</w:t>
      </w:r>
    </w:p>
    <w:p w14:paraId="1D88255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al, 10</w:t>
      </w:r>
    </w:p>
    <w:p w14:paraId="0B0DBD9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sbb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al, 69h</w:t>
      </w:r>
    </w:p>
    <w:p w14:paraId="292E55A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>das</w:t>
      </w:r>
    </w:p>
    <w:p w14:paraId="719858F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  </w:t>
      </w:r>
      <w:r w:rsidRPr="00B34FF9">
        <w:rPr>
          <w:rFonts w:ascii="Consolas" w:hAnsi="Consolas"/>
          <w:szCs w:val="28"/>
          <w:lang w:val="en-US"/>
        </w:rPr>
        <w:tab/>
        <w:t>push di</w:t>
      </w:r>
    </w:p>
    <w:p w14:paraId="7C9A7E4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  </w:t>
      </w:r>
      <w:r w:rsidRPr="00B34FF9">
        <w:rPr>
          <w:rFonts w:ascii="Consolas" w:hAnsi="Consolas"/>
          <w:szCs w:val="28"/>
          <w:lang w:val="en-US"/>
        </w:rPr>
        <w:tab/>
        <w:t>lea di, mesto</w:t>
      </w:r>
    </w:p>
    <w:p w14:paraId="4DEC708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  </w:t>
      </w:r>
      <w:r w:rsidRPr="00B34FF9">
        <w:rPr>
          <w:rFonts w:ascii="Consolas" w:hAnsi="Consolas"/>
          <w:szCs w:val="28"/>
          <w:lang w:val="en-US"/>
        </w:rPr>
        <w:tab/>
        <w:t>add di, cx</w:t>
      </w:r>
    </w:p>
    <w:p w14:paraId="02A6683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B34FF9">
        <w:rPr>
          <w:rFonts w:ascii="Consolas" w:hAnsi="Consolas"/>
          <w:szCs w:val="28"/>
          <w:lang w:val="en-US"/>
        </w:rPr>
        <w:t>ptr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[di], al</w:t>
      </w:r>
    </w:p>
    <w:p w14:paraId="44F949D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  </w:t>
      </w:r>
      <w:r w:rsidRPr="00B34FF9">
        <w:rPr>
          <w:rFonts w:ascii="Consolas" w:hAnsi="Consolas"/>
          <w:szCs w:val="28"/>
          <w:lang w:val="en-US"/>
        </w:rPr>
        <w:tab/>
        <w:t>pop di</w:t>
      </w:r>
    </w:p>
    <w:p w14:paraId="2A92B5F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>mov ax, di</w:t>
      </w:r>
    </w:p>
    <w:p w14:paraId="595BB50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cx</w:t>
      </w:r>
    </w:p>
    <w:p w14:paraId="2E3D71E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test ax, ax</w:t>
      </w:r>
    </w:p>
    <w:p w14:paraId="0647EEB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jz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endrep</w:t>
      </w:r>
      <w:proofErr w:type="spellEnd"/>
    </w:p>
    <w:p w14:paraId="109D614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jmp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manipulation</w:t>
      </w:r>
    </w:p>
    <w:p w14:paraId="00A9E49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endrep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10B3621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r w:rsidRPr="00B34FF9">
        <w:rPr>
          <w:rFonts w:ascii="Consolas" w:hAnsi="Consolas"/>
          <w:szCs w:val="28"/>
          <w:lang w:val="en-US"/>
        </w:rPr>
        <w:tab/>
        <w:t>lea di, mesto</w:t>
      </w:r>
    </w:p>
    <w:p w14:paraId="4CC752D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>add di, cx</w:t>
      </w:r>
    </w:p>
    <w:p w14:paraId="15C1EDD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copyrep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4BCD35B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dec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di</w:t>
      </w:r>
    </w:p>
    <w:p w14:paraId="1A921ED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 xml:space="preserve">mov dl, byte </w:t>
      </w:r>
      <w:proofErr w:type="spellStart"/>
      <w:r w:rsidRPr="00B34FF9">
        <w:rPr>
          <w:rFonts w:ascii="Consolas" w:hAnsi="Consolas"/>
          <w:szCs w:val="28"/>
          <w:lang w:val="en-US"/>
        </w:rPr>
        <w:t>ptr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[di]</w:t>
      </w:r>
    </w:p>
    <w:p w14:paraId="72B71AB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B34FF9">
        <w:rPr>
          <w:rFonts w:ascii="Consolas" w:hAnsi="Consolas"/>
          <w:szCs w:val="28"/>
          <w:lang w:val="en-US"/>
        </w:rPr>
        <w:t>ptr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], dl</w:t>
      </w:r>
    </w:p>
    <w:p w14:paraId="7589BAA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</w:p>
    <w:p w14:paraId="3FCB359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  </w:t>
      </w:r>
      <w:r w:rsidRPr="00B34FF9">
        <w:rPr>
          <w:rFonts w:ascii="Consolas" w:hAnsi="Consolas"/>
          <w:szCs w:val="28"/>
          <w:lang w:val="en-US"/>
        </w:rPr>
        <w:tab/>
        <w:t xml:space="preserve">loop </w:t>
      </w:r>
      <w:proofErr w:type="spellStart"/>
      <w:r w:rsidRPr="00B34FF9">
        <w:rPr>
          <w:rFonts w:ascii="Consolas" w:hAnsi="Consolas"/>
          <w:szCs w:val="28"/>
          <w:lang w:val="en-US"/>
        </w:rPr>
        <w:t>copyrep</w:t>
      </w:r>
      <w:proofErr w:type="spellEnd"/>
    </w:p>
    <w:p w14:paraId="71D4E63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end_wts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0F906A1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popall</w:t>
      </w:r>
      <w:proofErr w:type="spellEnd"/>
    </w:p>
    <w:p w14:paraId="3243422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ret</w:t>
      </w:r>
    </w:p>
    <w:p w14:paraId="594EDDA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word_to_str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endp</w:t>
      </w:r>
      <w:proofErr w:type="spellEnd"/>
    </w:p>
    <w:p w14:paraId="4199AAE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3F3D4C7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prep proc near</w:t>
      </w:r>
    </w:p>
    <w:p w14:paraId="2DAB12B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pushall</w:t>
      </w:r>
      <w:proofErr w:type="spellEnd"/>
    </w:p>
    <w:p w14:paraId="16FA247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bx, offset </w:t>
      </w:r>
      <w:proofErr w:type="spellStart"/>
      <w:r w:rsidRPr="00B34FF9">
        <w:rPr>
          <w:rFonts w:ascii="Consolas" w:hAnsi="Consolas"/>
          <w:szCs w:val="28"/>
          <w:lang w:val="en-US"/>
        </w:rPr>
        <w:t>zseg</w:t>
      </w:r>
      <w:proofErr w:type="spellEnd"/>
    </w:p>
    <w:p w14:paraId="1555BA3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ax, es </w:t>
      </w:r>
    </w:p>
    <w:p w14:paraId="14D62A7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sub bx, ax</w:t>
      </w:r>
    </w:p>
    <w:p w14:paraId="772830E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cl, 4</w:t>
      </w:r>
    </w:p>
    <w:p w14:paraId="5BE9230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shr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bx, cl</w:t>
      </w:r>
    </w:p>
    <w:p w14:paraId="19F1890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ah, 4Ah</w:t>
      </w:r>
    </w:p>
    <w:p w14:paraId="6221AD7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int 21h</w:t>
      </w:r>
    </w:p>
    <w:p w14:paraId="4107F68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exec_dos_4ah</w:t>
      </w:r>
      <w:r w:rsidRPr="00B34FF9">
        <w:rPr>
          <w:rFonts w:ascii="Consolas" w:hAnsi="Consolas"/>
          <w:szCs w:val="28"/>
          <w:lang w:val="en-US"/>
        </w:rPr>
        <w:tab/>
      </w:r>
    </w:p>
    <w:p w14:paraId="698AA75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irpc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789</w:t>
      </w:r>
    </w:p>
    <w:p w14:paraId="0743655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ax, &amp;case&amp;</w:t>
      </w:r>
    </w:p>
    <w:p w14:paraId="3F938A2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je type_dos_4ah_err&amp;case&amp;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1A28DCC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2CAB995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irpc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789</w:t>
      </w:r>
      <w:r w:rsidRPr="00B34FF9">
        <w:rPr>
          <w:rFonts w:ascii="Consolas" w:hAnsi="Consolas"/>
          <w:szCs w:val="28"/>
          <w:lang w:val="en-US"/>
        </w:rPr>
        <w:tab/>
      </w:r>
    </w:p>
    <w:p w14:paraId="4E27460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type_dos_4ah_err&amp;case&amp;:</w:t>
      </w:r>
    </w:p>
    <w:p w14:paraId="53B71C3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lea dx, dos_4ah_err&amp;case&amp;</w:t>
      </w:r>
    </w:p>
    <w:p w14:paraId="32C24C5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call print</w:t>
      </w:r>
    </w:p>
    <w:p w14:paraId="62F8523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mov ax, 4C00h</w:t>
      </w:r>
    </w:p>
    <w:p w14:paraId="6B76FE4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int 21h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4F0655D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4117135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exec_dos_4ah:</w:t>
      </w:r>
    </w:p>
    <w:p w14:paraId="2D4E817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popall</w:t>
      </w:r>
      <w:proofErr w:type="spellEnd"/>
    </w:p>
    <w:p w14:paraId="37CAAD2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ret</w:t>
      </w:r>
    </w:p>
    <w:p w14:paraId="75612D4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prep </w:t>
      </w:r>
      <w:proofErr w:type="spellStart"/>
      <w:r w:rsidRPr="00B34FF9">
        <w:rPr>
          <w:rFonts w:ascii="Consolas" w:hAnsi="Consolas"/>
          <w:szCs w:val="28"/>
          <w:lang w:val="en-US"/>
        </w:rPr>
        <w:t>endp</w:t>
      </w:r>
      <w:proofErr w:type="spellEnd"/>
    </w:p>
    <w:p w14:paraId="2C129F3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6171B64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prep_overlay_path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proc </w:t>
      </w:r>
    </w:p>
    <w:p w14:paraId="626B74D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push ds</w:t>
      </w:r>
    </w:p>
    <w:p w14:paraId="4F6E909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push dx</w:t>
      </w:r>
    </w:p>
    <w:p w14:paraId="5FAE7A1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</w:t>
      </w:r>
      <w:r w:rsidRPr="00B34FF9">
        <w:rPr>
          <w:rFonts w:ascii="Consolas" w:hAnsi="Consolas"/>
          <w:szCs w:val="28"/>
          <w:lang w:val="en-US"/>
        </w:rPr>
        <w:tab/>
        <w:t xml:space="preserve">dx, seg DTA </w:t>
      </w:r>
    </w:p>
    <w:p w14:paraId="438F119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</w:t>
      </w:r>
      <w:r w:rsidRPr="00B34FF9">
        <w:rPr>
          <w:rFonts w:ascii="Consolas" w:hAnsi="Consolas"/>
          <w:szCs w:val="28"/>
          <w:lang w:val="en-US"/>
        </w:rPr>
        <w:tab/>
        <w:t>ds, dx</w:t>
      </w:r>
    </w:p>
    <w:p w14:paraId="62A26EA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lea dx, DTA </w:t>
      </w:r>
    </w:p>
    <w:p w14:paraId="0C7CABC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Dos</w:t>
      </w:r>
      <w:proofErr w:type="gramEnd"/>
      <w:r w:rsidRPr="00B34FF9">
        <w:rPr>
          <w:rFonts w:ascii="Consolas" w:hAnsi="Consolas"/>
          <w:szCs w:val="28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Fn</w:t>
      </w:r>
      <w:proofErr w:type="spellEnd"/>
      <w:r w:rsidRPr="00B34FF9">
        <w:rPr>
          <w:rFonts w:ascii="Consolas" w:hAnsi="Consolas"/>
          <w:szCs w:val="28"/>
        </w:rPr>
        <w:t xml:space="preserve"> 1</w:t>
      </w:r>
      <w:r w:rsidRPr="00B34FF9">
        <w:rPr>
          <w:rFonts w:ascii="Consolas" w:hAnsi="Consolas"/>
          <w:szCs w:val="28"/>
          <w:lang w:val="en-US"/>
        </w:rPr>
        <w:t>Ah</w:t>
      </w:r>
      <w:r w:rsidRPr="00B34FF9">
        <w:rPr>
          <w:rFonts w:ascii="Consolas" w:hAnsi="Consolas"/>
          <w:szCs w:val="28"/>
        </w:rPr>
        <w:t xml:space="preserve"> </w:t>
      </w:r>
      <w:r w:rsidRPr="00B34FF9">
        <w:rPr>
          <w:rFonts w:ascii="Consolas" w:hAnsi="Consolas"/>
          <w:szCs w:val="28"/>
          <w:lang w:val="en-US"/>
        </w:rPr>
        <w:t>Int</w:t>
      </w:r>
      <w:r w:rsidRPr="00B34FF9">
        <w:rPr>
          <w:rFonts w:ascii="Consolas" w:hAnsi="Consolas"/>
          <w:szCs w:val="28"/>
        </w:rPr>
        <w:t xml:space="preserve"> 21</w:t>
      </w:r>
      <w:r w:rsidRPr="00B34FF9">
        <w:rPr>
          <w:rFonts w:ascii="Consolas" w:hAnsi="Consolas"/>
          <w:szCs w:val="28"/>
          <w:lang w:val="en-US"/>
        </w:rPr>
        <w:t>h</w:t>
      </w:r>
      <w:r w:rsidRPr="00B34FF9">
        <w:rPr>
          <w:rFonts w:ascii="Consolas" w:hAnsi="Consolas"/>
          <w:szCs w:val="28"/>
        </w:rPr>
        <w:t xml:space="preserve">: позволяет определить адрес </w:t>
      </w:r>
      <w:r w:rsidRPr="00B34FF9">
        <w:rPr>
          <w:rFonts w:ascii="Consolas" w:hAnsi="Consolas"/>
          <w:szCs w:val="28"/>
          <w:lang w:val="en-US"/>
        </w:rPr>
        <w:t>DTA</w:t>
      </w:r>
      <w:r w:rsidRPr="00B34FF9">
        <w:rPr>
          <w:rFonts w:ascii="Consolas" w:hAnsi="Consolas"/>
          <w:szCs w:val="28"/>
        </w:rPr>
        <w:t xml:space="preserve"> для последующих операций</w:t>
      </w:r>
    </w:p>
    <w:p w14:paraId="25D5DAD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</w:rPr>
        <w:t xml:space="preserve">    </w:t>
      </w:r>
      <w:proofErr w:type="gramStart"/>
      <w:r w:rsidRPr="00B34FF9">
        <w:rPr>
          <w:rFonts w:ascii="Consolas" w:hAnsi="Consolas"/>
          <w:szCs w:val="28"/>
          <w:lang w:val="en-US"/>
        </w:rPr>
        <w:t>;</w:t>
      </w:r>
      <w:proofErr w:type="spellStart"/>
      <w:r w:rsidRPr="00B34FF9">
        <w:rPr>
          <w:rFonts w:ascii="Consolas" w:hAnsi="Consolas"/>
          <w:szCs w:val="28"/>
          <w:lang w:val="en-US"/>
        </w:rPr>
        <w:t>ds</w:t>
      </w:r>
      <w:proofErr w:type="gramEnd"/>
      <w:r w:rsidRPr="00B34FF9">
        <w:rPr>
          <w:rFonts w:ascii="Consolas" w:hAnsi="Consolas"/>
          <w:szCs w:val="28"/>
          <w:lang w:val="en-US"/>
        </w:rPr>
        <w:t>:dx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= </w:t>
      </w:r>
      <w:proofErr w:type="spellStart"/>
      <w:r w:rsidRPr="00B34FF9">
        <w:rPr>
          <w:rFonts w:ascii="Consolas" w:hAnsi="Consolas"/>
          <w:szCs w:val="28"/>
          <w:lang w:val="en-US"/>
        </w:rPr>
        <w:t>адрес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DTA</w:t>
      </w:r>
    </w:p>
    <w:p w14:paraId="183927C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ah, 1Ah </w:t>
      </w:r>
    </w:p>
    <w:p w14:paraId="63B79D3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int 21h </w:t>
      </w:r>
    </w:p>
    <w:p w14:paraId="161708F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lastRenderedPageBreak/>
        <w:tab/>
        <w:t>pop dx</w:t>
      </w:r>
    </w:p>
    <w:p w14:paraId="0CC0D31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pop ds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5C6ED28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pushall</w:t>
      </w:r>
      <w:proofErr w:type="spellEnd"/>
    </w:p>
    <w:p w14:paraId="228F4F3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es, </w:t>
      </w:r>
      <w:proofErr w:type="spellStart"/>
      <w:r w:rsidRPr="00B34FF9">
        <w:rPr>
          <w:rFonts w:ascii="Consolas" w:hAnsi="Consolas"/>
          <w:szCs w:val="28"/>
          <w:lang w:val="en-US"/>
        </w:rPr>
        <w:t>keep_psp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6EDF10C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es, </w:t>
      </w:r>
      <w:proofErr w:type="gramStart"/>
      <w:r w:rsidRPr="00B34FF9">
        <w:rPr>
          <w:rFonts w:ascii="Consolas" w:hAnsi="Consolas"/>
          <w:szCs w:val="28"/>
          <w:lang w:val="en-US"/>
        </w:rPr>
        <w:t>es:[</w:t>
      </w:r>
      <w:proofErr w:type="gramEnd"/>
      <w:r w:rsidRPr="00B34FF9">
        <w:rPr>
          <w:rFonts w:ascii="Consolas" w:hAnsi="Consolas"/>
          <w:szCs w:val="28"/>
          <w:lang w:val="en-US"/>
        </w:rPr>
        <w:t xml:space="preserve">2Ch] </w:t>
      </w:r>
    </w:p>
    <w:p w14:paraId="7E94732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xor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,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</w:p>
    <w:p w14:paraId="20132BA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lea di, </w:t>
      </w:r>
      <w:proofErr w:type="spellStart"/>
      <w:r w:rsidRPr="00B34FF9">
        <w:rPr>
          <w:rFonts w:ascii="Consolas" w:hAnsi="Consolas"/>
          <w:szCs w:val="28"/>
          <w:lang w:val="en-US"/>
        </w:rPr>
        <w:t>overlays_path</w:t>
      </w:r>
      <w:proofErr w:type="spellEnd"/>
    </w:p>
    <w:p w14:paraId="1A7DDF2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skip_env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69E704A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mov dl, </w:t>
      </w:r>
      <w:proofErr w:type="gramStart"/>
      <w:r w:rsidRPr="00B34FF9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]</w:t>
      </w:r>
    </w:p>
    <w:p w14:paraId="5EAA75E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dl, 00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4C7AD73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je </w:t>
      </w:r>
      <w:proofErr w:type="spellStart"/>
      <w:r w:rsidRPr="00B34FF9">
        <w:rPr>
          <w:rFonts w:ascii="Consolas" w:hAnsi="Consolas"/>
          <w:szCs w:val="28"/>
          <w:lang w:val="en-US"/>
        </w:rPr>
        <w:t>end_env</w:t>
      </w:r>
      <w:proofErr w:type="spellEnd"/>
      <w:r w:rsidRPr="00B34FF9">
        <w:rPr>
          <w:rFonts w:ascii="Consolas" w:hAnsi="Consolas"/>
          <w:szCs w:val="28"/>
          <w:lang w:val="en-US"/>
        </w:rPr>
        <w:tab/>
      </w:r>
    </w:p>
    <w:p w14:paraId="1F9F5C2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</w:p>
    <w:p w14:paraId="3FA02C9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skip_env</w:t>
      </w:r>
      <w:proofErr w:type="spellEnd"/>
    </w:p>
    <w:p w14:paraId="7EDAD16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end_env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2BA039A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</w:p>
    <w:p w14:paraId="3CCFADD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mov dl, </w:t>
      </w:r>
      <w:proofErr w:type="gramStart"/>
      <w:r w:rsidRPr="00B34FF9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]</w:t>
      </w:r>
    </w:p>
    <w:p w14:paraId="064C7DC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dl, 00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3F81F40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jne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skip_env</w:t>
      </w:r>
      <w:proofErr w:type="spellEnd"/>
    </w:p>
    <w:p w14:paraId="777B042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add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, 3</w:t>
      </w:r>
      <w:r w:rsidRPr="00B34FF9">
        <w:rPr>
          <w:rFonts w:ascii="Consolas" w:hAnsi="Consolas"/>
          <w:szCs w:val="28"/>
          <w:lang w:val="en-US"/>
        </w:rPr>
        <w:tab/>
      </w:r>
    </w:p>
    <w:p w14:paraId="455C6AE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path_change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057DBBB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mov dl, </w:t>
      </w:r>
      <w:proofErr w:type="gramStart"/>
      <w:r w:rsidRPr="00B34FF9">
        <w:rPr>
          <w:rFonts w:ascii="Consolas" w:hAnsi="Consolas"/>
          <w:szCs w:val="28"/>
          <w:lang w:val="en-US"/>
        </w:rPr>
        <w:t>es:[</w:t>
      </w:r>
      <w:proofErr w:type="spellStart"/>
      <w:proofErr w:type="gramEnd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]</w:t>
      </w:r>
    </w:p>
    <w:p w14:paraId="4397443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dl, 00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1D2162B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je </w:t>
      </w:r>
      <w:proofErr w:type="spellStart"/>
      <w:r w:rsidRPr="00B34FF9">
        <w:rPr>
          <w:rFonts w:ascii="Consolas" w:hAnsi="Consolas"/>
          <w:szCs w:val="28"/>
          <w:lang w:val="en-US"/>
        </w:rPr>
        <w:t>final_name</w:t>
      </w:r>
      <w:proofErr w:type="spellEnd"/>
      <w:r w:rsidRPr="00B34FF9">
        <w:rPr>
          <w:rFonts w:ascii="Consolas" w:hAnsi="Consolas"/>
          <w:szCs w:val="28"/>
          <w:lang w:val="en-US"/>
        </w:rPr>
        <w:tab/>
      </w:r>
    </w:p>
    <w:p w14:paraId="24D5448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mov [di], dl</w:t>
      </w:r>
      <w:r w:rsidRPr="00B34FF9">
        <w:rPr>
          <w:rFonts w:ascii="Consolas" w:hAnsi="Consolas"/>
          <w:szCs w:val="28"/>
          <w:lang w:val="en-US"/>
        </w:rPr>
        <w:tab/>
      </w:r>
    </w:p>
    <w:p w14:paraId="24B1AE8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4F823F1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di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52BA8C4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path_change</w:t>
      </w:r>
      <w:proofErr w:type="spellEnd"/>
    </w:p>
    <w:p w14:paraId="59A53BF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final_name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32FB46D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, bp</w:t>
      </w:r>
    </w:p>
    <w:p w14:paraId="6CD91EC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child_name</w:t>
      </w:r>
      <w:proofErr w:type="spellEnd"/>
      <w:r w:rsidRPr="00B34FF9">
        <w:rPr>
          <w:rFonts w:ascii="Consolas" w:hAnsi="Consolas"/>
          <w:szCs w:val="28"/>
          <w:lang w:val="en-US"/>
        </w:rPr>
        <w:t>:</w:t>
      </w:r>
    </w:p>
    <w:p w14:paraId="607E005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mov dl, byte </w:t>
      </w:r>
      <w:proofErr w:type="spellStart"/>
      <w:r w:rsidRPr="00B34FF9">
        <w:rPr>
          <w:rFonts w:ascii="Consolas" w:hAnsi="Consolas"/>
          <w:szCs w:val="28"/>
          <w:lang w:val="en-US"/>
        </w:rPr>
        <w:t>ptr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[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]</w:t>
      </w:r>
    </w:p>
    <w:p w14:paraId="5CDF2FC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 xml:space="preserve">mov byte </w:t>
      </w:r>
      <w:proofErr w:type="spellStart"/>
      <w:r w:rsidRPr="00B34FF9">
        <w:rPr>
          <w:rFonts w:ascii="Consolas" w:hAnsi="Consolas"/>
          <w:szCs w:val="28"/>
          <w:lang w:val="en-US"/>
        </w:rPr>
        <w:t>ptr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[di-7], dl</w:t>
      </w:r>
    </w:p>
    <w:p w14:paraId="7938543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di</w:t>
      </w:r>
    </w:p>
    <w:p w14:paraId="0103659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</w:p>
    <w:p w14:paraId="7A5C76A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test dl, dl</w:t>
      </w:r>
    </w:p>
    <w:p w14:paraId="484155C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jne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child_name</w:t>
      </w:r>
      <w:proofErr w:type="spellEnd"/>
    </w:p>
    <w:p w14:paraId="0D84F95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popall</w:t>
      </w:r>
      <w:proofErr w:type="spellEnd"/>
    </w:p>
    <w:p w14:paraId="415DE84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ret</w:t>
      </w:r>
    </w:p>
    <w:p w14:paraId="4AA4C0B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lastRenderedPageBreak/>
        <w:t>prep_overlay_path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endp</w:t>
      </w:r>
      <w:proofErr w:type="spellEnd"/>
    </w:p>
    <w:p w14:paraId="2D80F20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6D3064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prep_overlay_size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proc</w:t>
      </w:r>
    </w:p>
    <w:p w14:paraId="28A4FA6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pushall</w:t>
      </w:r>
      <w:proofErr w:type="spellEnd"/>
    </w:p>
    <w:p w14:paraId="5C264F9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xor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cx, cx </w:t>
      </w:r>
    </w:p>
    <w:p w14:paraId="44C8A42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dx, seg </w:t>
      </w:r>
      <w:proofErr w:type="spellStart"/>
      <w:r w:rsidRPr="00B34FF9">
        <w:rPr>
          <w:rFonts w:ascii="Consolas" w:hAnsi="Consolas"/>
          <w:szCs w:val="28"/>
          <w:lang w:val="en-US"/>
        </w:rPr>
        <w:t>overlays_path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604E6AD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ds, dx</w:t>
      </w:r>
    </w:p>
    <w:p w14:paraId="3B66CCC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  <w:lang w:val="en-US"/>
        </w:rPr>
        <w:tab/>
        <w:t>lea</w:t>
      </w:r>
      <w:r w:rsidRPr="00B34FF9">
        <w:rPr>
          <w:rFonts w:ascii="Consolas" w:hAnsi="Consolas"/>
          <w:szCs w:val="28"/>
        </w:rPr>
        <w:t xml:space="preserve"> </w:t>
      </w:r>
      <w:r w:rsidRPr="00B34FF9">
        <w:rPr>
          <w:rFonts w:ascii="Consolas" w:hAnsi="Consolas"/>
          <w:szCs w:val="28"/>
          <w:lang w:val="en-US"/>
        </w:rPr>
        <w:t>dx</w:t>
      </w:r>
      <w:r w:rsidRPr="00B34FF9">
        <w:rPr>
          <w:rFonts w:ascii="Consolas" w:hAnsi="Consolas"/>
          <w:szCs w:val="28"/>
        </w:rPr>
        <w:t xml:space="preserve">, </w:t>
      </w:r>
      <w:r w:rsidRPr="00B34FF9">
        <w:rPr>
          <w:rFonts w:ascii="Consolas" w:hAnsi="Consolas"/>
          <w:szCs w:val="28"/>
          <w:lang w:val="en-US"/>
        </w:rPr>
        <w:t>overlays</w:t>
      </w:r>
      <w:r w:rsidRPr="00B34FF9">
        <w:rPr>
          <w:rFonts w:ascii="Consolas" w:hAnsi="Consolas"/>
          <w:szCs w:val="28"/>
        </w:rPr>
        <w:t>_</w:t>
      </w:r>
      <w:r w:rsidRPr="00B34FF9">
        <w:rPr>
          <w:rFonts w:ascii="Consolas" w:hAnsi="Consolas"/>
          <w:szCs w:val="28"/>
          <w:lang w:val="en-US"/>
        </w:rPr>
        <w:t>path</w:t>
      </w:r>
    </w:p>
    <w:p w14:paraId="71CA80A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Dos</w:t>
      </w:r>
      <w:proofErr w:type="gramEnd"/>
      <w:r w:rsidRPr="00B34FF9">
        <w:rPr>
          <w:rFonts w:ascii="Consolas" w:hAnsi="Consolas"/>
          <w:szCs w:val="28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Fn</w:t>
      </w:r>
      <w:proofErr w:type="spellEnd"/>
      <w:r w:rsidRPr="00B34FF9">
        <w:rPr>
          <w:rFonts w:ascii="Consolas" w:hAnsi="Consolas"/>
          <w:szCs w:val="28"/>
        </w:rPr>
        <w:t xml:space="preserve"> 4</w:t>
      </w:r>
      <w:r w:rsidRPr="00B34FF9">
        <w:rPr>
          <w:rFonts w:ascii="Consolas" w:hAnsi="Consolas"/>
          <w:szCs w:val="28"/>
          <w:lang w:val="en-US"/>
        </w:rPr>
        <w:t>Eh</w:t>
      </w:r>
      <w:r w:rsidRPr="00B34FF9">
        <w:rPr>
          <w:rFonts w:ascii="Consolas" w:hAnsi="Consolas"/>
          <w:szCs w:val="28"/>
        </w:rPr>
        <w:t xml:space="preserve"> </w:t>
      </w:r>
      <w:r w:rsidRPr="00B34FF9">
        <w:rPr>
          <w:rFonts w:ascii="Consolas" w:hAnsi="Consolas"/>
          <w:szCs w:val="28"/>
          <w:lang w:val="en-US"/>
        </w:rPr>
        <w:t>Int</w:t>
      </w:r>
      <w:r w:rsidRPr="00B34FF9">
        <w:rPr>
          <w:rFonts w:ascii="Consolas" w:hAnsi="Consolas"/>
          <w:szCs w:val="28"/>
        </w:rPr>
        <w:t xml:space="preserve"> 21</w:t>
      </w:r>
      <w:r w:rsidRPr="00B34FF9">
        <w:rPr>
          <w:rFonts w:ascii="Consolas" w:hAnsi="Consolas"/>
          <w:szCs w:val="28"/>
          <w:lang w:val="en-US"/>
        </w:rPr>
        <w:t>h</w:t>
      </w:r>
      <w:r w:rsidRPr="00B34FF9">
        <w:rPr>
          <w:rFonts w:ascii="Consolas" w:hAnsi="Consolas"/>
          <w:szCs w:val="28"/>
        </w:rPr>
        <w:t xml:space="preserve">: нахождение первого файла, </w:t>
      </w:r>
      <w:proofErr w:type="spellStart"/>
      <w:r w:rsidRPr="00B34FF9">
        <w:rPr>
          <w:rFonts w:ascii="Consolas" w:hAnsi="Consolas"/>
          <w:szCs w:val="28"/>
        </w:rPr>
        <w:t>соответсвующего</w:t>
      </w:r>
      <w:proofErr w:type="spellEnd"/>
      <w:r w:rsidRPr="00B34FF9">
        <w:rPr>
          <w:rFonts w:ascii="Consolas" w:hAnsi="Consolas"/>
          <w:szCs w:val="28"/>
        </w:rPr>
        <w:t xml:space="preserve"> заданной спецификации</w:t>
      </w:r>
    </w:p>
    <w:p w14:paraId="00B64D6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cx</w:t>
      </w:r>
      <w:proofErr w:type="gramEnd"/>
      <w:r w:rsidRPr="00B34FF9">
        <w:rPr>
          <w:rFonts w:ascii="Consolas" w:hAnsi="Consolas"/>
          <w:szCs w:val="28"/>
        </w:rPr>
        <w:t>=атрибуты искомых файлов</w:t>
      </w:r>
    </w:p>
    <w:p w14:paraId="6CC42DE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ds</w:t>
      </w:r>
      <w:proofErr w:type="gramEnd"/>
      <w:r w:rsidRPr="00B34FF9">
        <w:rPr>
          <w:rFonts w:ascii="Consolas" w:hAnsi="Consolas"/>
          <w:szCs w:val="28"/>
        </w:rPr>
        <w:t>:</w:t>
      </w:r>
      <w:r w:rsidRPr="00B34FF9">
        <w:rPr>
          <w:rFonts w:ascii="Consolas" w:hAnsi="Consolas"/>
          <w:szCs w:val="28"/>
          <w:lang w:val="en-US"/>
        </w:rPr>
        <w:t>dx</w:t>
      </w:r>
      <w:r w:rsidRPr="00B34FF9">
        <w:rPr>
          <w:rFonts w:ascii="Consolas" w:hAnsi="Consolas"/>
          <w:szCs w:val="28"/>
        </w:rPr>
        <w:t>=адрес спецификации искомого файла</w:t>
      </w:r>
    </w:p>
    <w:p w14:paraId="3D20D2D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</w:rPr>
        <w:tab/>
      </w:r>
      <w:r w:rsidRPr="00B34FF9">
        <w:rPr>
          <w:rFonts w:ascii="Consolas" w:hAnsi="Consolas"/>
          <w:szCs w:val="28"/>
          <w:lang w:val="en-US"/>
        </w:rPr>
        <w:t xml:space="preserve">mov ah,4Eh </w:t>
      </w:r>
    </w:p>
    <w:p w14:paraId="2F44D5F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int 21h </w:t>
      </w:r>
    </w:p>
    <w:p w14:paraId="7ED18BD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exec_dos_4eh</w:t>
      </w:r>
    </w:p>
    <w:p w14:paraId="47EDD36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irpc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23</w:t>
      </w:r>
    </w:p>
    <w:p w14:paraId="09D2ECD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ax, &amp;case&amp;</w:t>
      </w:r>
    </w:p>
    <w:p w14:paraId="7BD5655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je type_dos_4eh_err&amp;case&amp;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449EE93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1F65DEF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irpc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23</w:t>
      </w:r>
      <w:r w:rsidRPr="00B34FF9">
        <w:rPr>
          <w:rFonts w:ascii="Consolas" w:hAnsi="Consolas"/>
          <w:szCs w:val="28"/>
          <w:lang w:val="en-US"/>
        </w:rPr>
        <w:tab/>
      </w:r>
    </w:p>
    <w:p w14:paraId="22285AF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type_dos_4eh_err&amp;case&amp;:</w:t>
      </w:r>
    </w:p>
    <w:p w14:paraId="013775E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lea dx, dos_4eh_err&amp;case&amp;</w:t>
      </w:r>
    </w:p>
    <w:p w14:paraId="47B2D82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call print</w:t>
      </w:r>
    </w:p>
    <w:p w14:paraId="331B946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mov ax, 4C00h</w:t>
      </w:r>
    </w:p>
    <w:p w14:paraId="4419343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int 21h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15F52B6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798EC6D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exec_dos_4eh:</w:t>
      </w:r>
    </w:p>
    <w:p w14:paraId="756EF75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mov </w:t>
      </w:r>
      <w:proofErr w:type="spellStart"/>
      <w:r w:rsidRPr="00B34FF9">
        <w:rPr>
          <w:rFonts w:ascii="Consolas" w:hAnsi="Consolas"/>
          <w:szCs w:val="28"/>
          <w:lang w:val="en-US"/>
        </w:rPr>
        <w:t>si</w:t>
      </w:r>
      <w:proofErr w:type="spellEnd"/>
      <w:r w:rsidRPr="00B34FF9">
        <w:rPr>
          <w:rFonts w:ascii="Consolas" w:hAnsi="Consolas"/>
          <w:szCs w:val="28"/>
          <w:lang w:val="en-US"/>
        </w:rPr>
        <w:t>, offset DTA</w:t>
      </w:r>
    </w:p>
    <w:p w14:paraId="3D13277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ax, [si+1Ah]</w:t>
      </w:r>
    </w:p>
    <w:p w14:paraId="22DD9A8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bx, [si+1Ch]</w:t>
      </w:r>
    </w:p>
    <w:p w14:paraId="2A7E23E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</w:t>
      </w:r>
      <w:r w:rsidRPr="00B34FF9">
        <w:rPr>
          <w:rFonts w:ascii="Consolas" w:hAnsi="Consolas"/>
          <w:szCs w:val="28"/>
          <w:lang w:val="en-US"/>
        </w:rPr>
        <w:tab/>
        <w:t>cl, 4</w:t>
      </w:r>
    </w:p>
    <w:p w14:paraId="44334BB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shr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ax, cl</w:t>
      </w:r>
    </w:p>
    <w:p w14:paraId="7EECE20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</w:t>
      </w:r>
      <w:r w:rsidRPr="00B34FF9">
        <w:rPr>
          <w:rFonts w:ascii="Consolas" w:hAnsi="Consolas"/>
          <w:szCs w:val="28"/>
          <w:lang w:val="en-US"/>
        </w:rPr>
        <w:tab/>
        <w:t>cl, 12</w:t>
      </w:r>
    </w:p>
    <w:p w14:paraId="60A72C7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shl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bx, cl</w:t>
      </w:r>
    </w:p>
    <w:p w14:paraId="08626F1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add ax, bx</w:t>
      </w:r>
    </w:p>
    <w:p w14:paraId="434C50E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add ax, 2</w:t>
      </w:r>
    </w:p>
    <w:p w14:paraId="61C839F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mov bx, ax </w:t>
      </w:r>
    </w:p>
    <w:p w14:paraId="5965356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B34FF9">
        <w:rPr>
          <w:rFonts w:ascii="Consolas" w:hAnsi="Consolas"/>
          <w:szCs w:val="28"/>
          <w:lang w:val="en-US"/>
        </w:rPr>
        <w:t>;Dos</w:t>
      </w:r>
      <w:proofErr w:type="gram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Fn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48h Int 21h: </w:t>
      </w:r>
      <w:proofErr w:type="spellStart"/>
      <w:r w:rsidRPr="00B34FF9">
        <w:rPr>
          <w:rFonts w:ascii="Consolas" w:hAnsi="Consolas"/>
          <w:szCs w:val="28"/>
          <w:lang w:val="en-US"/>
        </w:rPr>
        <w:t>выделение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блока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памяти</w:t>
      </w:r>
      <w:proofErr w:type="spellEnd"/>
    </w:p>
    <w:p w14:paraId="1ABE03B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  <w:lang w:val="en-US"/>
        </w:rPr>
        <w:lastRenderedPageBreak/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bx</w:t>
      </w:r>
      <w:proofErr w:type="gramEnd"/>
      <w:r w:rsidRPr="00B34FF9">
        <w:rPr>
          <w:rFonts w:ascii="Consolas" w:hAnsi="Consolas"/>
          <w:szCs w:val="28"/>
        </w:rPr>
        <w:t>=требуемое число параграфов памяти</w:t>
      </w:r>
    </w:p>
    <w:p w14:paraId="06A03FE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;на</w:t>
      </w:r>
      <w:proofErr w:type="gramEnd"/>
      <w:r w:rsidRPr="00B34FF9">
        <w:rPr>
          <w:rFonts w:ascii="Consolas" w:hAnsi="Consolas"/>
          <w:szCs w:val="28"/>
        </w:rPr>
        <w:t xml:space="preserve"> выходе: </w:t>
      </w:r>
      <w:r w:rsidRPr="00B34FF9">
        <w:rPr>
          <w:rFonts w:ascii="Consolas" w:hAnsi="Consolas"/>
          <w:szCs w:val="28"/>
          <w:lang w:val="en-US"/>
        </w:rPr>
        <w:t>ax</w:t>
      </w:r>
      <w:r w:rsidRPr="00B34FF9">
        <w:rPr>
          <w:rFonts w:ascii="Consolas" w:hAnsi="Consolas"/>
          <w:szCs w:val="28"/>
        </w:rPr>
        <w:t>=сегментный адрес выделенного блока</w:t>
      </w:r>
    </w:p>
    <w:p w14:paraId="4CC0F11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</w:rPr>
        <w:tab/>
      </w:r>
      <w:r w:rsidRPr="00B34FF9">
        <w:rPr>
          <w:rFonts w:ascii="Consolas" w:hAnsi="Consolas"/>
          <w:szCs w:val="28"/>
          <w:lang w:val="en-US"/>
        </w:rPr>
        <w:t xml:space="preserve">mov ah, 48h </w:t>
      </w:r>
    </w:p>
    <w:p w14:paraId="20ECD2B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int 21h </w:t>
      </w:r>
    </w:p>
    <w:p w14:paraId="385CC9D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exec_dos_48h </w:t>
      </w:r>
    </w:p>
    <w:p w14:paraId="5AB9082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lea dx, dos_48h_err </w:t>
      </w:r>
    </w:p>
    <w:p w14:paraId="077A134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call print</w:t>
      </w:r>
    </w:p>
    <w:p w14:paraId="7142B8E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ax, 4C00h</w:t>
      </w:r>
    </w:p>
    <w:p w14:paraId="27BD3B0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int 21h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218E812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exec_dos_48h:</w:t>
      </w:r>
    </w:p>
    <w:p w14:paraId="72FD16B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</w:t>
      </w:r>
      <w:proofErr w:type="spellStart"/>
      <w:r w:rsidRPr="00B34FF9">
        <w:rPr>
          <w:rFonts w:ascii="Consolas" w:hAnsi="Consolas"/>
          <w:szCs w:val="28"/>
          <w:lang w:val="en-US"/>
        </w:rPr>
        <w:t>overlay_seg_address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, ax </w:t>
      </w:r>
    </w:p>
    <w:p w14:paraId="725E80F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popall</w:t>
      </w:r>
      <w:proofErr w:type="spellEnd"/>
    </w:p>
    <w:p w14:paraId="2E866D0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ret</w:t>
      </w:r>
    </w:p>
    <w:p w14:paraId="7610A12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prep_overlay_size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endp</w:t>
      </w:r>
      <w:proofErr w:type="spellEnd"/>
    </w:p>
    <w:p w14:paraId="7702E3D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44EC131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load_overlay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proc </w:t>
      </w:r>
    </w:p>
    <w:p w14:paraId="2FA60F2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pushall</w:t>
      </w:r>
      <w:proofErr w:type="spellEnd"/>
    </w:p>
    <w:p w14:paraId="10A15B2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push ss</w:t>
      </w:r>
    </w:p>
    <w:p w14:paraId="1932181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push </w:t>
      </w:r>
      <w:proofErr w:type="spellStart"/>
      <w:r w:rsidRPr="00B34FF9">
        <w:rPr>
          <w:rFonts w:ascii="Consolas" w:hAnsi="Consolas"/>
          <w:szCs w:val="28"/>
          <w:lang w:val="en-US"/>
        </w:rPr>
        <w:t>sp</w:t>
      </w:r>
      <w:proofErr w:type="spellEnd"/>
    </w:p>
    <w:p w14:paraId="31D41EE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bx, seg </w:t>
      </w:r>
      <w:proofErr w:type="spellStart"/>
      <w:r w:rsidRPr="00B34FF9">
        <w:rPr>
          <w:rFonts w:ascii="Consolas" w:hAnsi="Consolas"/>
          <w:szCs w:val="28"/>
          <w:lang w:val="en-US"/>
        </w:rPr>
        <w:t>overlay_seg_address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31B23BE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es, bx</w:t>
      </w:r>
    </w:p>
    <w:p w14:paraId="1DB0679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lea bx, </w:t>
      </w:r>
      <w:proofErr w:type="spellStart"/>
      <w:r w:rsidRPr="00B34FF9">
        <w:rPr>
          <w:rFonts w:ascii="Consolas" w:hAnsi="Consolas"/>
          <w:szCs w:val="28"/>
          <w:lang w:val="en-US"/>
        </w:rPr>
        <w:t>overlay_seg_address</w:t>
      </w:r>
      <w:proofErr w:type="spellEnd"/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13836D9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dx, seg </w:t>
      </w:r>
      <w:proofErr w:type="spellStart"/>
      <w:r w:rsidRPr="00B34FF9">
        <w:rPr>
          <w:rFonts w:ascii="Consolas" w:hAnsi="Consolas"/>
          <w:szCs w:val="28"/>
          <w:lang w:val="en-US"/>
        </w:rPr>
        <w:t>overlays_path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341104B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ds, dx</w:t>
      </w:r>
      <w:r w:rsidRPr="00B34FF9">
        <w:rPr>
          <w:rFonts w:ascii="Consolas" w:hAnsi="Consolas"/>
          <w:szCs w:val="28"/>
          <w:lang w:val="en-US"/>
        </w:rPr>
        <w:tab/>
      </w:r>
    </w:p>
    <w:p w14:paraId="0BEFA54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lea dx, </w:t>
      </w:r>
      <w:proofErr w:type="spellStart"/>
      <w:r w:rsidRPr="00B34FF9">
        <w:rPr>
          <w:rFonts w:ascii="Consolas" w:hAnsi="Consolas"/>
          <w:szCs w:val="28"/>
          <w:lang w:val="en-US"/>
        </w:rPr>
        <w:t>overlays_path</w:t>
      </w:r>
      <w:proofErr w:type="spellEnd"/>
      <w:r w:rsidRPr="00B34FF9">
        <w:rPr>
          <w:rFonts w:ascii="Consolas" w:hAnsi="Consolas"/>
          <w:szCs w:val="28"/>
          <w:lang w:val="en-US"/>
        </w:rPr>
        <w:tab/>
      </w:r>
    </w:p>
    <w:p w14:paraId="03A517E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B34FF9">
        <w:rPr>
          <w:rFonts w:ascii="Consolas" w:hAnsi="Consolas"/>
          <w:szCs w:val="28"/>
          <w:lang w:val="en-US"/>
        </w:rPr>
        <w:t>;Dos</w:t>
      </w:r>
      <w:proofErr w:type="gram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Fn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4803h Int 21h: </w:t>
      </w:r>
      <w:proofErr w:type="spellStart"/>
      <w:r w:rsidRPr="00B34FF9">
        <w:rPr>
          <w:rFonts w:ascii="Consolas" w:hAnsi="Consolas"/>
          <w:szCs w:val="28"/>
          <w:lang w:val="en-US"/>
        </w:rPr>
        <w:t>загрузка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оверлея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в </w:t>
      </w:r>
      <w:proofErr w:type="spellStart"/>
      <w:r w:rsidRPr="00B34FF9">
        <w:rPr>
          <w:rFonts w:ascii="Consolas" w:hAnsi="Consolas"/>
          <w:szCs w:val="28"/>
          <w:lang w:val="en-US"/>
        </w:rPr>
        <w:t>отведенную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область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памяти</w:t>
      </w:r>
      <w:proofErr w:type="spellEnd"/>
    </w:p>
    <w:p w14:paraId="6F928A6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ds</w:t>
      </w:r>
      <w:proofErr w:type="gramEnd"/>
      <w:r w:rsidRPr="00B34FF9">
        <w:rPr>
          <w:rFonts w:ascii="Consolas" w:hAnsi="Consolas"/>
          <w:szCs w:val="28"/>
        </w:rPr>
        <w:t>:</w:t>
      </w:r>
      <w:r w:rsidRPr="00B34FF9">
        <w:rPr>
          <w:rFonts w:ascii="Consolas" w:hAnsi="Consolas"/>
          <w:szCs w:val="28"/>
          <w:lang w:val="en-US"/>
        </w:rPr>
        <w:t>dx</w:t>
      </w:r>
      <w:r w:rsidRPr="00B34FF9">
        <w:rPr>
          <w:rFonts w:ascii="Consolas" w:hAnsi="Consolas"/>
          <w:szCs w:val="28"/>
        </w:rPr>
        <w:t>=строка, содержащая путь к оверлею</w:t>
      </w:r>
    </w:p>
    <w:p w14:paraId="63D36B1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es</w:t>
      </w:r>
      <w:proofErr w:type="gramEnd"/>
      <w:r w:rsidRPr="00B34FF9">
        <w:rPr>
          <w:rFonts w:ascii="Consolas" w:hAnsi="Consolas"/>
          <w:szCs w:val="28"/>
        </w:rPr>
        <w:t>:</w:t>
      </w:r>
      <w:r w:rsidRPr="00B34FF9">
        <w:rPr>
          <w:rFonts w:ascii="Consolas" w:hAnsi="Consolas"/>
          <w:szCs w:val="28"/>
          <w:lang w:val="en-US"/>
        </w:rPr>
        <w:t>bx</w:t>
      </w:r>
      <w:r w:rsidRPr="00B34FF9">
        <w:rPr>
          <w:rFonts w:ascii="Consolas" w:hAnsi="Consolas"/>
          <w:szCs w:val="28"/>
        </w:rPr>
        <w:t>=указатель на блок параметров</w:t>
      </w:r>
    </w:p>
    <w:p w14:paraId="40BFAED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</w:rPr>
        <w:tab/>
      </w:r>
      <w:r w:rsidRPr="00B34FF9">
        <w:rPr>
          <w:rFonts w:ascii="Consolas" w:hAnsi="Consolas"/>
          <w:szCs w:val="28"/>
          <w:lang w:val="en-US"/>
        </w:rPr>
        <w:t xml:space="preserve">mov ax, 4B03h </w:t>
      </w:r>
    </w:p>
    <w:p w14:paraId="14A2458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int 21h</w:t>
      </w:r>
    </w:p>
    <w:p w14:paraId="3051BEA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jnc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exec_dos_4b03h </w:t>
      </w:r>
      <w:r w:rsidRPr="00B34FF9">
        <w:rPr>
          <w:rFonts w:ascii="Consolas" w:hAnsi="Consolas"/>
          <w:szCs w:val="28"/>
          <w:lang w:val="en-US"/>
        </w:rPr>
        <w:tab/>
      </w:r>
    </w:p>
    <w:p w14:paraId="4B0B12F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lea dx, dos_4b03h_err</w:t>
      </w:r>
    </w:p>
    <w:p w14:paraId="02E427F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call print</w:t>
      </w:r>
      <w:r w:rsidRPr="00B34FF9">
        <w:rPr>
          <w:rFonts w:ascii="Consolas" w:hAnsi="Consolas"/>
          <w:szCs w:val="28"/>
          <w:lang w:val="en-US"/>
        </w:rPr>
        <w:tab/>
      </w:r>
    </w:p>
    <w:p w14:paraId="05DED19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irp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&lt;1,2,3,4,5,8,10&gt;</w:t>
      </w:r>
    </w:p>
    <w:p w14:paraId="501BDFB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cmp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ax, &amp;case&amp;</w:t>
      </w:r>
    </w:p>
    <w:p w14:paraId="5862F12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je type_dos_4b03h_err&amp;case&amp;</w:t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</w:p>
    <w:p w14:paraId="66CA22C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73A4522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lastRenderedPageBreak/>
        <w:tab/>
      </w:r>
      <w:proofErr w:type="spellStart"/>
      <w:r w:rsidRPr="00B34FF9">
        <w:rPr>
          <w:rFonts w:ascii="Consolas" w:hAnsi="Consolas"/>
          <w:szCs w:val="28"/>
          <w:lang w:val="en-US"/>
        </w:rPr>
        <w:t>irp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case, &lt;1,2,3,4,5,8,10&gt;</w:t>
      </w:r>
      <w:r w:rsidRPr="00B34FF9">
        <w:rPr>
          <w:rFonts w:ascii="Consolas" w:hAnsi="Consolas"/>
          <w:szCs w:val="28"/>
          <w:lang w:val="en-US"/>
        </w:rPr>
        <w:tab/>
      </w:r>
    </w:p>
    <w:p w14:paraId="01F08EAB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type_dos_4b03h_err&amp;case&amp;:</w:t>
      </w:r>
    </w:p>
    <w:p w14:paraId="049DEA3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lea dx, dos_4b03h_err&amp;case&amp;</w:t>
      </w:r>
    </w:p>
    <w:p w14:paraId="392E633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  <w:t>call print</w:t>
      </w:r>
    </w:p>
    <w:p w14:paraId="43A1511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jmp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OVL_RET</w:t>
      </w:r>
      <w:r w:rsidRPr="00B34FF9">
        <w:rPr>
          <w:rFonts w:ascii="Consolas" w:hAnsi="Consolas"/>
          <w:szCs w:val="28"/>
          <w:lang w:val="en-US"/>
        </w:rPr>
        <w:tab/>
      </w:r>
    </w:p>
    <w:p w14:paraId="1EB1F17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endm</w:t>
      </w:r>
      <w:proofErr w:type="spellEnd"/>
    </w:p>
    <w:p w14:paraId="2B8A69C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exec_dos_4b03h:</w:t>
      </w:r>
    </w:p>
    <w:p w14:paraId="7809E76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ax, </w:t>
      </w:r>
      <w:proofErr w:type="spellStart"/>
      <w:r w:rsidRPr="00B34FF9">
        <w:rPr>
          <w:rFonts w:ascii="Consolas" w:hAnsi="Consolas"/>
          <w:szCs w:val="28"/>
          <w:lang w:val="en-US"/>
        </w:rPr>
        <w:t>overlay_seg_address</w:t>
      </w:r>
      <w:proofErr w:type="spellEnd"/>
    </w:p>
    <w:p w14:paraId="2EFFB6B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mov word </w:t>
      </w:r>
      <w:proofErr w:type="spellStart"/>
      <w:r w:rsidRPr="00B34FF9">
        <w:rPr>
          <w:rFonts w:ascii="Consolas" w:hAnsi="Consolas"/>
          <w:szCs w:val="28"/>
          <w:lang w:val="en-US"/>
        </w:rPr>
        <w:t>ptr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overlay_prs+2, ax</w:t>
      </w:r>
    </w:p>
    <w:p w14:paraId="2311187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B34FF9">
        <w:rPr>
          <w:rFonts w:ascii="Consolas" w:hAnsi="Consolas"/>
          <w:szCs w:val="28"/>
          <w:lang w:val="en-US"/>
        </w:rPr>
        <w:t>overlay_prs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61E5725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es, ax</w:t>
      </w:r>
    </w:p>
    <w:p w14:paraId="3A6041E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Dos</w:t>
      </w:r>
      <w:proofErr w:type="gramEnd"/>
      <w:r w:rsidRPr="00B34FF9">
        <w:rPr>
          <w:rFonts w:ascii="Consolas" w:hAnsi="Consolas"/>
          <w:szCs w:val="28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Fn</w:t>
      </w:r>
      <w:proofErr w:type="spellEnd"/>
      <w:r w:rsidRPr="00B34FF9">
        <w:rPr>
          <w:rFonts w:ascii="Consolas" w:hAnsi="Consolas"/>
          <w:szCs w:val="28"/>
        </w:rPr>
        <w:t xml:space="preserve"> 49</w:t>
      </w:r>
      <w:r w:rsidRPr="00B34FF9">
        <w:rPr>
          <w:rFonts w:ascii="Consolas" w:hAnsi="Consolas"/>
          <w:szCs w:val="28"/>
          <w:lang w:val="en-US"/>
        </w:rPr>
        <w:t>h</w:t>
      </w:r>
      <w:r w:rsidRPr="00B34FF9">
        <w:rPr>
          <w:rFonts w:ascii="Consolas" w:hAnsi="Consolas"/>
          <w:szCs w:val="28"/>
        </w:rPr>
        <w:t xml:space="preserve"> </w:t>
      </w:r>
      <w:r w:rsidRPr="00B34FF9">
        <w:rPr>
          <w:rFonts w:ascii="Consolas" w:hAnsi="Consolas"/>
          <w:szCs w:val="28"/>
          <w:lang w:val="en-US"/>
        </w:rPr>
        <w:t>Int</w:t>
      </w:r>
      <w:r w:rsidRPr="00B34FF9">
        <w:rPr>
          <w:rFonts w:ascii="Consolas" w:hAnsi="Consolas"/>
          <w:szCs w:val="28"/>
        </w:rPr>
        <w:t xml:space="preserve"> 21</w:t>
      </w:r>
      <w:r w:rsidRPr="00B34FF9">
        <w:rPr>
          <w:rFonts w:ascii="Consolas" w:hAnsi="Consolas"/>
          <w:szCs w:val="28"/>
          <w:lang w:val="en-US"/>
        </w:rPr>
        <w:t>h</w:t>
      </w:r>
      <w:r w:rsidRPr="00B34FF9">
        <w:rPr>
          <w:rFonts w:ascii="Consolas" w:hAnsi="Consolas"/>
          <w:szCs w:val="28"/>
        </w:rPr>
        <w:t>: освобождение блока памяти</w:t>
      </w:r>
    </w:p>
    <w:p w14:paraId="19CD340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 xml:space="preserve">    </w:t>
      </w:r>
      <w:proofErr w:type="gramStart"/>
      <w:r w:rsidRPr="00B34FF9">
        <w:rPr>
          <w:rFonts w:ascii="Consolas" w:hAnsi="Consolas"/>
          <w:szCs w:val="28"/>
        </w:rPr>
        <w:t>;</w:t>
      </w:r>
      <w:r w:rsidRPr="00B34FF9">
        <w:rPr>
          <w:rFonts w:ascii="Consolas" w:hAnsi="Consolas"/>
          <w:szCs w:val="28"/>
          <w:lang w:val="en-US"/>
        </w:rPr>
        <w:t>es</w:t>
      </w:r>
      <w:proofErr w:type="gramEnd"/>
      <w:r w:rsidRPr="00B34FF9">
        <w:rPr>
          <w:rFonts w:ascii="Consolas" w:hAnsi="Consolas"/>
          <w:szCs w:val="28"/>
        </w:rPr>
        <w:t>=сегментный адрес освобождаемого блока</w:t>
      </w:r>
    </w:p>
    <w:p w14:paraId="7050D23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</w:rPr>
      </w:pPr>
      <w:r w:rsidRPr="00B34FF9">
        <w:rPr>
          <w:rFonts w:ascii="Consolas" w:hAnsi="Consolas"/>
          <w:szCs w:val="28"/>
        </w:rPr>
        <w:tab/>
      </w:r>
      <w:r w:rsidRPr="00B34FF9">
        <w:rPr>
          <w:rFonts w:ascii="Consolas" w:hAnsi="Consolas"/>
          <w:szCs w:val="28"/>
          <w:lang w:val="en-US"/>
        </w:rPr>
        <w:t>mov</w:t>
      </w:r>
      <w:r w:rsidRPr="00B34FF9">
        <w:rPr>
          <w:rFonts w:ascii="Consolas" w:hAnsi="Consolas"/>
          <w:szCs w:val="28"/>
        </w:rPr>
        <w:t xml:space="preserve"> </w:t>
      </w:r>
      <w:r w:rsidRPr="00B34FF9">
        <w:rPr>
          <w:rFonts w:ascii="Consolas" w:hAnsi="Consolas"/>
          <w:szCs w:val="28"/>
          <w:lang w:val="en-US"/>
        </w:rPr>
        <w:t>ax</w:t>
      </w:r>
      <w:r w:rsidRPr="00B34FF9">
        <w:rPr>
          <w:rFonts w:ascii="Consolas" w:hAnsi="Consolas"/>
          <w:szCs w:val="28"/>
        </w:rPr>
        <w:t>, 4900</w:t>
      </w:r>
      <w:r w:rsidRPr="00B34FF9">
        <w:rPr>
          <w:rFonts w:ascii="Consolas" w:hAnsi="Consolas"/>
          <w:szCs w:val="28"/>
          <w:lang w:val="en-US"/>
        </w:rPr>
        <w:t>h</w:t>
      </w:r>
      <w:r w:rsidRPr="00B34FF9">
        <w:rPr>
          <w:rFonts w:ascii="Consolas" w:hAnsi="Consolas"/>
          <w:szCs w:val="28"/>
        </w:rPr>
        <w:t xml:space="preserve"> </w:t>
      </w:r>
    </w:p>
    <w:p w14:paraId="679D8F9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</w:rPr>
        <w:tab/>
      </w:r>
      <w:r w:rsidRPr="00B34FF9">
        <w:rPr>
          <w:rFonts w:ascii="Consolas" w:hAnsi="Consolas"/>
          <w:szCs w:val="28"/>
          <w:lang w:val="en-US"/>
        </w:rPr>
        <w:t>int 21h</w:t>
      </w:r>
    </w:p>
    <w:p w14:paraId="229AD81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OVL_RET:</w:t>
      </w:r>
    </w:p>
    <w:p w14:paraId="2960DFB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mov es, </w:t>
      </w:r>
      <w:proofErr w:type="spellStart"/>
      <w:r w:rsidRPr="00B34FF9">
        <w:rPr>
          <w:rFonts w:ascii="Consolas" w:hAnsi="Consolas"/>
          <w:szCs w:val="28"/>
          <w:lang w:val="en-US"/>
        </w:rPr>
        <w:t>keep_psp</w:t>
      </w:r>
      <w:proofErr w:type="spellEnd"/>
    </w:p>
    <w:p w14:paraId="0472746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pop </w:t>
      </w:r>
      <w:proofErr w:type="spellStart"/>
      <w:r w:rsidRPr="00B34FF9">
        <w:rPr>
          <w:rFonts w:ascii="Consolas" w:hAnsi="Consolas"/>
          <w:szCs w:val="28"/>
          <w:lang w:val="en-US"/>
        </w:rPr>
        <w:t>sp</w:t>
      </w:r>
      <w:proofErr w:type="spellEnd"/>
    </w:p>
    <w:p w14:paraId="35E7500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pop ss</w:t>
      </w:r>
    </w:p>
    <w:p w14:paraId="05F51AF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</w:r>
      <w:proofErr w:type="spellStart"/>
      <w:r w:rsidRPr="00B34FF9">
        <w:rPr>
          <w:rFonts w:ascii="Consolas" w:hAnsi="Consolas"/>
          <w:szCs w:val="28"/>
          <w:lang w:val="en-US"/>
        </w:rPr>
        <w:t>popall</w:t>
      </w:r>
      <w:proofErr w:type="spellEnd"/>
    </w:p>
    <w:p w14:paraId="271959F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ret</w:t>
      </w:r>
    </w:p>
    <w:p w14:paraId="129C39F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load_overlay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  <w:proofErr w:type="spellStart"/>
      <w:r w:rsidRPr="00B34FF9">
        <w:rPr>
          <w:rFonts w:ascii="Consolas" w:hAnsi="Consolas"/>
          <w:szCs w:val="28"/>
          <w:lang w:val="en-US"/>
        </w:rPr>
        <w:t>endp</w:t>
      </w:r>
      <w:proofErr w:type="spellEnd"/>
    </w:p>
    <w:p w14:paraId="0E6849D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</w:p>
    <w:p w14:paraId="51E49A4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main proc far</w:t>
      </w:r>
    </w:p>
    <w:p w14:paraId="49FFC7A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push ds</w:t>
      </w:r>
    </w:p>
    <w:p w14:paraId="749BF39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</w:t>
      </w:r>
      <w:proofErr w:type="spellStart"/>
      <w:r w:rsidRPr="00B34FF9">
        <w:rPr>
          <w:rFonts w:ascii="Consolas" w:hAnsi="Consolas"/>
          <w:szCs w:val="28"/>
          <w:lang w:val="en-US"/>
        </w:rPr>
        <w:t>xor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ax, ax</w:t>
      </w:r>
    </w:p>
    <w:p w14:paraId="1DDBD29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push ax</w:t>
      </w:r>
    </w:p>
    <w:p w14:paraId="152B180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mov ax, DATA</w:t>
      </w:r>
    </w:p>
    <w:p w14:paraId="31452287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mov ds, ax</w:t>
      </w:r>
      <w:r w:rsidRPr="00B34FF9">
        <w:rPr>
          <w:rFonts w:ascii="Consolas" w:hAnsi="Consolas"/>
          <w:szCs w:val="28"/>
          <w:lang w:val="en-US"/>
        </w:rPr>
        <w:tab/>
      </w:r>
    </w:p>
    <w:p w14:paraId="444A5D0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mov </w:t>
      </w:r>
      <w:proofErr w:type="spellStart"/>
      <w:r w:rsidRPr="00B34FF9">
        <w:rPr>
          <w:rFonts w:ascii="Consolas" w:hAnsi="Consolas"/>
          <w:szCs w:val="28"/>
          <w:lang w:val="en-US"/>
        </w:rPr>
        <w:t>keep_psp</w:t>
      </w:r>
      <w:proofErr w:type="spellEnd"/>
      <w:r w:rsidRPr="00B34FF9">
        <w:rPr>
          <w:rFonts w:ascii="Consolas" w:hAnsi="Consolas"/>
          <w:szCs w:val="28"/>
          <w:lang w:val="en-US"/>
        </w:rPr>
        <w:t>, es</w:t>
      </w:r>
    </w:p>
    <w:p w14:paraId="73E0848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call prep</w:t>
      </w:r>
    </w:p>
    <w:p w14:paraId="074A045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lea dx, msg_ovrl1</w:t>
      </w:r>
    </w:p>
    <w:p w14:paraId="3D9565D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call print</w:t>
      </w:r>
    </w:p>
    <w:p w14:paraId="27706942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lea bp, ovrl1</w:t>
      </w:r>
    </w:p>
    <w:p w14:paraId="1E82CA64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B34FF9">
        <w:rPr>
          <w:rFonts w:ascii="Consolas" w:hAnsi="Consolas"/>
          <w:szCs w:val="28"/>
          <w:lang w:val="en-US"/>
        </w:rPr>
        <w:t>prep_overlay_path</w:t>
      </w:r>
      <w:proofErr w:type="spellEnd"/>
    </w:p>
    <w:p w14:paraId="1A9B27C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lea dx, </w:t>
      </w:r>
      <w:proofErr w:type="spellStart"/>
      <w:r w:rsidRPr="00B34FF9">
        <w:rPr>
          <w:rFonts w:ascii="Consolas" w:hAnsi="Consolas"/>
          <w:szCs w:val="28"/>
          <w:lang w:val="en-US"/>
        </w:rPr>
        <w:t>msg_overlay_path</w:t>
      </w:r>
      <w:proofErr w:type="spellEnd"/>
    </w:p>
    <w:p w14:paraId="4D51179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call print</w:t>
      </w:r>
    </w:p>
    <w:p w14:paraId="3B03CF9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lea dx, </w:t>
      </w:r>
      <w:proofErr w:type="spellStart"/>
      <w:r w:rsidRPr="00B34FF9">
        <w:rPr>
          <w:rFonts w:ascii="Consolas" w:hAnsi="Consolas"/>
          <w:szCs w:val="28"/>
          <w:lang w:val="en-US"/>
        </w:rPr>
        <w:t>overlays_path</w:t>
      </w:r>
      <w:proofErr w:type="spellEnd"/>
    </w:p>
    <w:p w14:paraId="1C3F500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lastRenderedPageBreak/>
        <w:t xml:space="preserve">    call print</w:t>
      </w:r>
    </w:p>
    <w:p w14:paraId="43EE38F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B34FF9">
        <w:rPr>
          <w:rFonts w:ascii="Consolas" w:hAnsi="Consolas"/>
          <w:szCs w:val="28"/>
          <w:lang w:val="en-US"/>
        </w:rPr>
        <w:t>prep_overlay_size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250D4C4E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B34FF9">
        <w:rPr>
          <w:rFonts w:ascii="Consolas" w:hAnsi="Consolas"/>
          <w:szCs w:val="28"/>
          <w:lang w:val="en-US"/>
        </w:rPr>
        <w:t>load_overlay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0A35129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lea dx, msg_ovrl2</w:t>
      </w:r>
    </w:p>
    <w:p w14:paraId="31181FC6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call print</w:t>
      </w:r>
    </w:p>
    <w:p w14:paraId="0587C9B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lea bp, ovrl2</w:t>
      </w:r>
    </w:p>
    <w:p w14:paraId="45535D8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B34FF9">
        <w:rPr>
          <w:rFonts w:ascii="Consolas" w:hAnsi="Consolas"/>
          <w:szCs w:val="28"/>
          <w:lang w:val="en-US"/>
        </w:rPr>
        <w:t>prep_overlay_path</w:t>
      </w:r>
      <w:proofErr w:type="spellEnd"/>
    </w:p>
    <w:p w14:paraId="2A39012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lea dx, </w:t>
      </w:r>
      <w:proofErr w:type="spellStart"/>
      <w:r w:rsidRPr="00B34FF9">
        <w:rPr>
          <w:rFonts w:ascii="Consolas" w:hAnsi="Consolas"/>
          <w:szCs w:val="28"/>
          <w:lang w:val="en-US"/>
        </w:rPr>
        <w:t>msg_overlay_path</w:t>
      </w:r>
      <w:proofErr w:type="spellEnd"/>
    </w:p>
    <w:p w14:paraId="67ED221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call print</w:t>
      </w:r>
    </w:p>
    <w:p w14:paraId="0F416A55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lea dx, </w:t>
      </w:r>
      <w:proofErr w:type="spellStart"/>
      <w:r w:rsidRPr="00B34FF9">
        <w:rPr>
          <w:rFonts w:ascii="Consolas" w:hAnsi="Consolas"/>
          <w:szCs w:val="28"/>
          <w:lang w:val="en-US"/>
        </w:rPr>
        <w:t>overlays_path</w:t>
      </w:r>
      <w:proofErr w:type="spellEnd"/>
    </w:p>
    <w:p w14:paraId="5B98E52A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    call print</w:t>
      </w:r>
    </w:p>
    <w:p w14:paraId="139C757F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B34FF9">
        <w:rPr>
          <w:rFonts w:ascii="Consolas" w:hAnsi="Consolas"/>
          <w:szCs w:val="28"/>
          <w:lang w:val="en-US"/>
        </w:rPr>
        <w:t>prep_overlay_size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7454389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 xml:space="preserve">call </w:t>
      </w:r>
      <w:proofErr w:type="spellStart"/>
      <w:r w:rsidRPr="00B34FF9">
        <w:rPr>
          <w:rFonts w:ascii="Consolas" w:hAnsi="Consolas"/>
          <w:szCs w:val="28"/>
          <w:lang w:val="en-US"/>
        </w:rPr>
        <w:t>load_overlay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</w:t>
      </w:r>
    </w:p>
    <w:p w14:paraId="5E0AEBB0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mov ax, 4C00h</w:t>
      </w:r>
    </w:p>
    <w:p w14:paraId="6400B70C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int 21h</w:t>
      </w:r>
    </w:p>
    <w:p w14:paraId="0A7B27B9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ab/>
        <w:t>ret</w:t>
      </w:r>
    </w:p>
    <w:p w14:paraId="31AF87F3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 xml:space="preserve">main </w:t>
      </w:r>
      <w:proofErr w:type="spellStart"/>
      <w:r w:rsidRPr="00B34FF9">
        <w:rPr>
          <w:rFonts w:ascii="Consolas" w:hAnsi="Consolas"/>
          <w:szCs w:val="28"/>
          <w:lang w:val="en-US"/>
        </w:rPr>
        <w:t>endp</w:t>
      </w:r>
      <w:proofErr w:type="spellEnd"/>
    </w:p>
    <w:p w14:paraId="35FF4168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code ends</w:t>
      </w:r>
    </w:p>
    <w:p w14:paraId="1C7CFB3D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zseg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segment</w:t>
      </w:r>
    </w:p>
    <w:p w14:paraId="01BF1F71" w14:textId="77777777" w:rsidR="00B34FF9" w:rsidRPr="00B34FF9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proofErr w:type="spellStart"/>
      <w:r w:rsidRPr="00B34FF9">
        <w:rPr>
          <w:rFonts w:ascii="Consolas" w:hAnsi="Consolas"/>
          <w:szCs w:val="28"/>
          <w:lang w:val="en-US"/>
        </w:rPr>
        <w:t>zseg</w:t>
      </w:r>
      <w:proofErr w:type="spellEnd"/>
      <w:r w:rsidRPr="00B34FF9">
        <w:rPr>
          <w:rFonts w:ascii="Consolas" w:hAnsi="Consolas"/>
          <w:szCs w:val="28"/>
          <w:lang w:val="en-US"/>
        </w:rPr>
        <w:t xml:space="preserve"> ends</w:t>
      </w:r>
    </w:p>
    <w:p w14:paraId="43712F3F" w14:textId="32643FBB" w:rsidR="003C048E" w:rsidRDefault="00B34FF9" w:rsidP="00B34FF9">
      <w:pPr>
        <w:suppressAutoHyphens w:val="0"/>
        <w:spacing w:line="276" w:lineRule="auto"/>
        <w:rPr>
          <w:rFonts w:ascii="Consolas" w:hAnsi="Consolas"/>
          <w:szCs w:val="28"/>
          <w:lang w:val="en-US"/>
        </w:rPr>
      </w:pPr>
      <w:r w:rsidRPr="00B34FF9">
        <w:rPr>
          <w:rFonts w:ascii="Consolas" w:hAnsi="Consolas"/>
          <w:szCs w:val="28"/>
          <w:lang w:val="en-US"/>
        </w:rPr>
        <w:t>end main</w:t>
      </w:r>
    </w:p>
    <w:p w14:paraId="4AEDB669" w14:textId="77777777" w:rsidR="003C048E" w:rsidRDefault="003C048E">
      <w:pPr>
        <w:suppressAutoHyphens w:val="0"/>
        <w:spacing w:line="240" w:lineRule="auto"/>
        <w:jc w:val="left"/>
        <w:rPr>
          <w:rFonts w:ascii="Consolas" w:hAnsi="Consolas"/>
          <w:szCs w:val="28"/>
          <w:lang w:val="en-US"/>
        </w:rPr>
      </w:pPr>
      <w:r>
        <w:rPr>
          <w:rFonts w:ascii="Consolas" w:hAnsi="Consolas"/>
          <w:szCs w:val="28"/>
          <w:lang w:val="en-US"/>
        </w:rPr>
        <w:br w:type="page"/>
      </w:r>
    </w:p>
    <w:p w14:paraId="1C7BACF1" w14:textId="7BE32C75" w:rsidR="003C048E" w:rsidRPr="000B5A62" w:rsidRDefault="003C048E" w:rsidP="003C048E">
      <w:pPr>
        <w:tabs>
          <w:tab w:val="left" w:pos="2968"/>
        </w:tabs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 xml:space="preserve">ПРИЛОЖЕНИЕ </w:t>
      </w:r>
      <w:r>
        <w:rPr>
          <w:b/>
          <w:sz w:val="32"/>
        </w:rPr>
        <w:t>Б</w:t>
      </w:r>
    </w:p>
    <w:p w14:paraId="4FA66860" w14:textId="3A229967" w:rsidR="003C048E" w:rsidRPr="003C048E" w:rsidRDefault="003C048E" w:rsidP="003C048E">
      <w:pPr>
        <w:tabs>
          <w:tab w:val="left" w:pos="2968"/>
        </w:tabs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>
        <w:rPr>
          <w:b/>
          <w:sz w:val="32"/>
          <w:lang w:val="en-US"/>
        </w:rPr>
        <w:t>O</w:t>
      </w:r>
      <w:r>
        <w:rPr>
          <w:b/>
          <w:sz w:val="32"/>
          <w:lang w:val="en-US"/>
        </w:rPr>
        <w:t>VRL1</w:t>
      </w:r>
      <w:r w:rsidRPr="003C048E">
        <w:rPr>
          <w:b/>
          <w:sz w:val="32"/>
          <w:lang w:val="en-US"/>
        </w:rPr>
        <w:t>.</w:t>
      </w:r>
      <w:r>
        <w:rPr>
          <w:b/>
          <w:sz w:val="32"/>
          <w:lang w:val="en-US"/>
        </w:rPr>
        <w:t>ASM</w:t>
      </w:r>
    </w:p>
    <w:p w14:paraId="02F6970F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>ovrl1 segment</w:t>
      </w:r>
    </w:p>
    <w:p w14:paraId="490DC1C9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assume </w:t>
      </w:r>
      <w:proofErr w:type="gramStart"/>
      <w:r w:rsidRPr="003C048E">
        <w:rPr>
          <w:rFonts w:ascii="Consolas" w:hAnsi="Consolas"/>
          <w:lang w:val="en-US"/>
        </w:rPr>
        <w:t>cs:ovrl</w:t>
      </w:r>
      <w:proofErr w:type="gramEnd"/>
      <w:r w:rsidRPr="003C048E">
        <w:rPr>
          <w:rFonts w:ascii="Consolas" w:hAnsi="Consolas"/>
          <w:lang w:val="en-US"/>
        </w:rPr>
        <w:t>1</w:t>
      </w:r>
    </w:p>
    <w:p w14:paraId="2FD023B9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main: </w:t>
      </w:r>
      <w:proofErr w:type="spellStart"/>
      <w:r w:rsidRPr="003C048E">
        <w:rPr>
          <w:rFonts w:ascii="Consolas" w:hAnsi="Consolas"/>
          <w:lang w:val="en-US"/>
        </w:rPr>
        <w:t>jmp</w:t>
      </w:r>
      <w:proofErr w:type="spellEnd"/>
      <w:r w:rsidRPr="003C048E">
        <w:rPr>
          <w:rFonts w:ascii="Consolas" w:hAnsi="Consolas"/>
          <w:lang w:val="en-US"/>
        </w:rPr>
        <w:t xml:space="preserve"> processing</w:t>
      </w:r>
    </w:p>
    <w:p w14:paraId="5EF749A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4FD220AD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info </w:t>
      </w:r>
      <w:proofErr w:type="spellStart"/>
      <w:r w:rsidRPr="003C048E">
        <w:rPr>
          <w:rFonts w:ascii="Consolas" w:hAnsi="Consolas"/>
          <w:lang w:val="en-US"/>
        </w:rPr>
        <w:t>db</w:t>
      </w:r>
      <w:proofErr w:type="spellEnd"/>
      <w:r w:rsidRPr="003C048E">
        <w:rPr>
          <w:rFonts w:ascii="Consolas" w:hAnsi="Consolas"/>
          <w:lang w:val="en-US"/>
        </w:rPr>
        <w:t xml:space="preserve"> 'First overlay segment address is     ',13,10,'$'</w:t>
      </w:r>
    </w:p>
    <w:p w14:paraId="4B3C7AD8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mesto </w:t>
      </w:r>
      <w:proofErr w:type="spellStart"/>
      <w:r w:rsidRPr="003C048E">
        <w:rPr>
          <w:rFonts w:ascii="Consolas" w:hAnsi="Consolas"/>
          <w:lang w:val="en-US"/>
        </w:rPr>
        <w:t>db</w:t>
      </w:r>
      <w:proofErr w:type="spellEnd"/>
      <w:r w:rsidRPr="003C048E">
        <w:rPr>
          <w:rFonts w:ascii="Consolas" w:hAnsi="Consolas"/>
          <w:lang w:val="en-US"/>
        </w:rPr>
        <w:t xml:space="preserve"> 16 dup (0)</w:t>
      </w:r>
    </w:p>
    <w:p w14:paraId="6A417CD2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6D5E61A6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processing </w:t>
      </w:r>
      <w:proofErr w:type="gramStart"/>
      <w:r w:rsidRPr="003C048E">
        <w:rPr>
          <w:rFonts w:ascii="Consolas" w:hAnsi="Consolas"/>
          <w:lang w:val="en-US"/>
        </w:rPr>
        <w:t>proc</w:t>
      </w:r>
      <w:proofErr w:type="gramEnd"/>
      <w:r w:rsidRPr="003C048E">
        <w:rPr>
          <w:rFonts w:ascii="Consolas" w:hAnsi="Consolas"/>
          <w:lang w:val="en-US"/>
        </w:rPr>
        <w:t xml:space="preserve"> far</w:t>
      </w:r>
    </w:p>
    <w:p w14:paraId="58D5039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push ax</w:t>
      </w:r>
    </w:p>
    <w:p w14:paraId="7EF742B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push bx</w:t>
      </w:r>
    </w:p>
    <w:p w14:paraId="6EC773A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push dx</w:t>
      </w:r>
    </w:p>
    <w:p w14:paraId="74AC62DF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push ds</w:t>
      </w:r>
    </w:p>
    <w:p w14:paraId="1459EE70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push 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</w:p>
    <w:p w14:paraId="591D080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mov ax, cs</w:t>
      </w:r>
    </w:p>
    <w:p w14:paraId="49CA612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mov ds, ax</w:t>
      </w:r>
      <w:r w:rsidRPr="003C048E">
        <w:rPr>
          <w:rFonts w:ascii="Consolas" w:hAnsi="Consolas"/>
          <w:lang w:val="en-US"/>
        </w:rPr>
        <w:tab/>
      </w:r>
    </w:p>
    <w:p w14:paraId="73FE79E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 xml:space="preserve">lea 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  <w:r w:rsidRPr="003C048E">
        <w:rPr>
          <w:rFonts w:ascii="Consolas" w:hAnsi="Consolas"/>
          <w:lang w:val="en-US"/>
        </w:rPr>
        <w:t>, info+33</w:t>
      </w:r>
      <w:r w:rsidRPr="003C048E">
        <w:rPr>
          <w:rFonts w:ascii="Consolas" w:hAnsi="Consolas"/>
          <w:lang w:val="en-US"/>
        </w:rPr>
        <w:tab/>
      </w:r>
      <w:r w:rsidRPr="003C048E">
        <w:rPr>
          <w:rFonts w:ascii="Consolas" w:hAnsi="Consolas"/>
          <w:lang w:val="en-US"/>
        </w:rPr>
        <w:tab/>
      </w:r>
    </w:p>
    <w:p w14:paraId="049841A2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mov bx, 16</w:t>
      </w:r>
      <w:r w:rsidRPr="003C048E">
        <w:rPr>
          <w:rFonts w:ascii="Consolas" w:hAnsi="Consolas"/>
          <w:lang w:val="en-US"/>
        </w:rPr>
        <w:tab/>
      </w:r>
      <w:r w:rsidRPr="003C048E">
        <w:rPr>
          <w:rFonts w:ascii="Consolas" w:hAnsi="Consolas"/>
          <w:lang w:val="en-US"/>
        </w:rPr>
        <w:tab/>
      </w:r>
    </w:p>
    <w:p w14:paraId="601A90B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 xml:space="preserve">call </w:t>
      </w:r>
      <w:proofErr w:type="spellStart"/>
      <w:r w:rsidRPr="003C048E">
        <w:rPr>
          <w:rFonts w:ascii="Consolas" w:hAnsi="Consolas"/>
          <w:lang w:val="en-US"/>
        </w:rPr>
        <w:t>word_to_str</w:t>
      </w:r>
      <w:proofErr w:type="spellEnd"/>
    </w:p>
    <w:p w14:paraId="762F4E91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lea dx, info</w:t>
      </w:r>
      <w:r w:rsidRPr="003C048E">
        <w:rPr>
          <w:rFonts w:ascii="Consolas" w:hAnsi="Consolas"/>
          <w:lang w:val="en-US"/>
        </w:rPr>
        <w:tab/>
      </w:r>
    </w:p>
    <w:p w14:paraId="0FE5FB74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call print</w:t>
      </w:r>
    </w:p>
    <w:p w14:paraId="04EC3E7A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pop 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</w:p>
    <w:p w14:paraId="76257DA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pop ds</w:t>
      </w:r>
    </w:p>
    <w:p w14:paraId="175327E6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pop dx</w:t>
      </w:r>
    </w:p>
    <w:p w14:paraId="6C2E5222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pop bx</w:t>
      </w:r>
    </w:p>
    <w:p w14:paraId="4811C94E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pop ax</w:t>
      </w:r>
    </w:p>
    <w:p w14:paraId="6D647EFD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retf</w:t>
      </w:r>
      <w:proofErr w:type="spellEnd"/>
    </w:p>
    <w:p w14:paraId="43689EF4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processing </w:t>
      </w:r>
      <w:proofErr w:type="spellStart"/>
      <w:r w:rsidRPr="003C048E">
        <w:rPr>
          <w:rFonts w:ascii="Consolas" w:hAnsi="Consolas"/>
          <w:lang w:val="en-US"/>
        </w:rPr>
        <w:t>endp</w:t>
      </w:r>
      <w:proofErr w:type="spellEnd"/>
    </w:p>
    <w:p w14:paraId="1FA6D7FA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5EB8436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>print proc near</w:t>
      </w:r>
    </w:p>
    <w:p w14:paraId="5DFF6983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push ax</w:t>
      </w:r>
    </w:p>
    <w:p w14:paraId="2A7FBA48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mov ah, 09h</w:t>
      </w:r>
    </w:p>
    <w:p w14:paraId="011A210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int 21h</w:t>
      </w:r>
    </w:p>
    <w:p w14:paraId="62716D8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pop ax</w:t>
      </w:r>
    </w:p>
    <w:p w14:paraId="348363B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ret</w:t>
      </w:r>
    </w:p>
    <w:p w14:paraId="2F94D44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print </w:t>
      </w:r>
      <w:proofErr w:type="spellStart"/>
      <w:r w:rsidRPr="003C048E">
        <w:rPr>
          <w:rFonts w:ascii="Consolas" w:hAnsi="Consolas"/>
          <w:lang w:val="en-US"/>
        </w:rPr>
        <w:t>endp</w:t>
      </w:r>
      <w:proofErr w:type="spellEnd"/>
    </w:p>
    <w:p w14:paraId="7BA039C6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4CD5518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proofErr w:type="spellStart"/>
      <w:r w:rsidRPr="003C048E">
        <w:rPr>
          <w:rFonts w:ascii="Consolas" w:hAnsi="Consolas"/>
          <w:lang w:val="en-US"/>
        </w:rPr>
        <w:t>word_to_str</w:t>
      </w:r>
      <w:proofErr w:type="spellEnd"/>
      <w:r w:rsidRPr="003C048E">
        <w:rPr>
          <w:rFonts w:ascii="Consolas" w:hAnsi="Consolas"/>
          <w:lang w:val="en-US"/>
        </w:rPr>
        <w:t xml:space="preserve"> proc near</w:t>
      </w:r>
    </w:p>
    <w:p w14:paraId="2EA64200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</w:rPr>
      </w:pPr>
      <w:r w:rsidRPr="003C048E">
        <w:rPr>
          <w:rFonts w:ascii="Consolas" w:hAnsi="Consolas"/>
          <w:lang w:val="en-US"/>
        </w:rPr>
        <w:tab/>
      </w:r>
      <w:proofErr w:type="gramStart"/>
      <w:r w:rsidRPr="003C048E">
        <w:rPr>
          <w:rFonts w:ascii="Consolas" w:hAnsi="Consolas"/>
        </w:rPr>
        <w:t>;на</w:t>
      </w:r>
      <w:proofErr w:type="gramEnd"/>
      <w:r w:rsidRPr="003C048E">
        <w:rPr>
          <w:rFonts w:ascii="Consolas" w:hAnsi="Consolas"/>
        </w:rPr>
        <w:t xml:space="preserve"> входе </w:t>
      </w:r>
      <w:proofErr w:type="spellStart"/>
      <w:r w:rsidRPr="003C048E">
        <w:rPr>
          <w:rFonts w:ascii="Consolas" w:hAnsi="Consolas"/>
        </w:rPr>
        <w:t>ax</w:t>
      </w:r>
      <w:proofErr w:type="spellEnd"/>
      <w:r w:rsidRPr="003C048E">
        <w:rPr>
          <w:rFonts w:ascii="Consolas" w:hAnsi="Consolas"/>
        </w:rPr>
        <w:t xml:space="preserve"> число 16 бит</w:t>
      </w:r>
    </w:p>
    <w:p w14:paraId="3B3EC12F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</w:rPr>
      </w:pPr>
      <w:r w:rsidRPr="003C048E">
        <w:rPr>
          <w:rFonts w:ascii="Consolas" w:hAnsi="Consolas"/>
        </w:rPr>
        <w:tab/>
      </w:r>
      <w:proofErr w:type="gramStart"/>
      <w:r w:rsidRPr="003C048E">
        <w:rPr>
          <w:rFonts w:ascii="Consolas" w:hAnsi="Consolas"/>
        </w:rPr>
        <w:t>;</w:t>
      </w:r>
      <w:proofErr w:type="spellStart"/>
      <w:r w:rsidRPr="003C048E">
        <w:rPr>
          <w:rFonts w:ascii="Consolas" w:hAnsi="Consolas"/>
        </w:rPr>
        <w:t>si</w:t>
      </w:r>
      <w:proofErr w:type="spellEnd"/>
      <w:proofErr w:type="gramEnd"/>
      <w:r w:rsidRPr="003C048E">
        <w:rPr>
          <w:rFonts w:ascii="Consolas" w:hAnsi="Consolas"/>
        </w:rPr>
        <w:t xml:space="preserve"> указатель на строку</w:t>
      </w:r>
    </w:p>
    <w:p w14:paraId="7185F0FA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</w:rPr>
      </w:pPr>
      <w:r w:rsidRPr="003C048E">
        <w:rPr>
          <w:rFonts w:ascii="Consolas" w:hAnsi="Consolas"/>
        </w:rPr>
        <w:tab/>
      </w:r>
      <w:proofErr w:type="gramStart"/>
      <w:r w:rsidRPr="003C048E">
        <w:rPr>
          <w:rFonts w:ascii="Consolas" w:hAnsi="Consolas"/>
        </w:rPr>
        <w:t>;</w:t>
      </w:r>
      <w:proofErr w:type="spellStart"/>
      <w:r w:rsidRPr="003C048E">
        <w:rPr>
          <w:rFonts w:ascii="Consolas" w:hAnsi="Consolas"/>
        </w:rPr>
        <w:t>bx</w:t>
      </w:r>
      <w:proofErr w:type="spellEnd"/>
      <w:proofErr w:type="gramEnd"/>
      <w:r w:rsidRPr="003C048E">
        <w:rPr>
          <w:rFonts w:ascii="Consolas" w:hAnsi="Consolas"/>
        </w:rPr>
        <w:t xml:space="preserve"> разрядность результата</w:t>
      </w:r>
    </w:p>
    <w:p w14:paraId="3A7A9CE8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</w:rPr>
      </w:pPr>
      <w:r w:rsidRPr="003C048E">
        <w:rPr>
          <w:rFonts w:ascii="Consolas" w:hAnsi="Consolas"/>
        </w:rPr>
        <w:t xml:space="preserve">    </w:t>
      </w:r>
      <w:proofErr w:type="spellStart"/>
      <w:r w:rsidRPr="003C048E">
        <w:rPr>
          <w:rFonts w:ascii="Consolas" w:hAnsi="Consolas"/>
        </w:rPr>
        <w:t>push</w:t>
      </w:r>
      <w:proofErr w:type="spellEnd"/>
      <w:r w:rsidRPr="003C048E">
        <w:rPr>
          <w:rFonts w:ascii="Consolas" w:hAnsi="Consolas"/>
        </w:rPr>
        <w:t xml:space="preserve"> </w:t>
      </w:r>
      <w:proofErr w:type="spellStart"/>
      <w:r w:rsidRPr="003C048E">
        <w:rPr>
          <w:rFonts w:ascii="Consolas" w:hAnsi="Consolas"/>
        </w:rPr>
        <w:t>ax</w:t>
      </w:r>
      <w:proofErr w:type="spellEnd"/>
    </w:p>
    <w:p w14:paraId="0CE25450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</w:rPr>
      </w:pPr>
      <w:r w:rsidRPr="003C048E">
        <w:rPr>
          <w:rFonts w:ascii="Consolas" w:hAnsi="Consolas"/>
        </w:rPr>
        <w:tab/>
      </w:r>
      <w:proofErr w:type="spellStart"/>
      <w:r w:rsidRPr="003C048E">
        <w:rPr>
          <w:rFonts w:ascii="Consolas" w:hAnsi="Consolas"/>
        </w:rPr>
        <w:t>push</w:t>
      </w:r>
      <w:proofErr w:type="spellEnd"/>
      <w:r w:rsidRPr="003C048E">
        <w:rPr>
          <w:rFonts w:ascii="Consolas" w:hAnsi="Consolas"/>
        </w:rPr>
        <w:t xml:space="preserve"> </w:t>
      </w:r>
      <w:proofErr w:type="spellStart"/>
      <w:r w:rsidRPr="003C048E">
        <w:rPr>
          <w:rFonts w:ascii="Consolas" w:hAnsi="Consolas"/>
        </w:rPr>
        <w:t>bx</w:t>
      </w:r>
      <w:proofErr w:type="spellEnd"/>
    </w:p>
    <w:p w14:paraId="61C94758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</w:rPr>
        <w:tab/>
      </w:r>
      <w:r w:rsidRPr="003C048E">
        <w:rPr>
          <w:rFonts w:ascii="Consolas" w:hAnsi="Consolas"/>
          <w:lang w:val="en-US"/>
        </w:rPr>
        <w:t>push cx</w:t>
      </w:r>
    </w:p>
    <w:p w14:paraId="01C2E359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push dx</w:t>
      </w:r>
    </w:p>
    <w:p w14:paraId="2C9881C9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push di</w:t>
      </w:r>
    </w:p>
    <w:p w14:paraId="71B7B531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 xml:space="preserve">push 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</w:p>
    <w:p w14:paraId="2FAEF9F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cmp</w:t>
      </w:r>
      <w:proofErr w:type="spellEnd"/>
      <w:r w:rsidRPr="003C048E">
        <w:rPr>
          <w:rFonts w:ascii="Consolas" w:hAnsi="Consolas"/>
          <w:lang w:val="en-US"/>
        </w:rPr>
        <w:t xml:space="preserve"> bx, 16</w:t>
      </w:r>
    </w:p>
    <w:p w14:paraId="66B902A6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ja </w:t>
      </w:r>
      <w:proofErr w:type="spellStart"/>
      <w:r w:rsidRPr="003C048E">
        <w:rPr>
          <w:rFonts w:ascii="Consolas" w:hAnsi="Consolas"/>
          <w:lang w:val="en-US"/>
        </w:rPr>
        <w:t>end_wts</w:t>
      </w:r>
      <w:proofErr w:type="spellEnd"/>
    </w:p>
    <w:p w14:paraId="62A78CC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cmp</w:t>
      </w:r>
      <w:proofErr w:type="spellEnd"/>
      <w:r w:rsidRPr="003C048E">
        <w:rPr>
          <w:rFonts w:ascii="Consolas" w:hAnsi="Consolas"/>
          <w:lang w:val="en-US"/>
        </w:rPr>
        <w:t xml:space="preserve"> ax, 7FFFh</w:t>
      </w:r>
    </w:p>
    <w:p w14:paraId="50D13690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jna</w:t>
      </w:r>
      <w:proofErr w:type="spellEnd"/>
      <w:r w:rsidRPr="003C048E">
        <w:rPr>
          <w:rFonts w:ascii="Consolas" w:hAnsi="Consolas"/>
          <w:lang w:val="en-US"/>
        </w:rPr>
        <w:t xml:space="preserve"> plus</w:t>
      </w:r>
    </w:p>
    <w:p w14:paraId="052724F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mov byte </w:t>
      </w:r>
      <w:proofErr w:type="spellStart"/>
      <w:r w:rsidRPr="003C048E">
        <w:rPr>
          <w:rFonts w:ascii="Consolas" w:hAnsi="Consolas"/>
          <w:lang w:val="en-US"/>
        </w:rPr>
        <w:t>ptr</w:t>
      </w:r>
      <w:proofErr w:type="spellEnd"/>
      <w:r w:rsidRPr="003C048E">
        <w:rPr>
          <w:rFonts w:ascii="Consolas" w:hAnsi="Consolas"/>
          <w:lang w:val="en-US"/>
        </w:rPr>
        <w:t xml:space="preserve"> [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  <w:r w:rsidRPr="003C048E">
        <w:rPr>
          <w:rFonts w:ascii="Consolas" w:hAnsi="Consolas"/>
          <w:lang w:val="en-US"/>
        </w:rPr>
        <w:t>], '-'</w:t>
      </w:r>
    </w:p>
    <w:p w14:paraId="49C17B08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inc</w:t>
      </w:r>
      <w:proofErr w:type="spellEnd"/>
      <w:r w:rsidRPr="003C048E">
        <w:rPr>
          <w:rFonts w:ascii="Consolas" w:hAnsi="Consolas"/>
          <w:lang w:val="en-US"/>
        </w:rPr>
        <w:t xml:space="preserve"> 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</w:p>
    <w:p w14:paraId="1E99CC4F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not ax</w:t>
      </w:r>
    </w:p>
    <w:p w14:paraId="0D3FA37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inc</w:t>
      </w:r>
      <w:proofErr w:type="spellEnd"/>
      <w:r w:rsidRPr="003C048E">
        <w:rPr>
          <w:rFonts w:ascii="Consolas" w:hAnsi="Consolas"/>
          <w:lang w:val="en-US"/>
        </w:rPr>
        <w:t xml:space="preserve"> ax</w:t>
      </w:r>
    </w:p>
    <w:p w14:paraId="5D6F62A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plus:</w:t>
      </w:r>
    </w:p>
    <w:p w14:paraId="15295B2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xor</w:t>
      </w:r>
      <w:proofErr w:type="spellEnd"/>
      <w:r w:rsidRPr="003C048E">
        <w:rPr>
          <w:rFonts w:ascii="Consolas" w:hAnsi="Consolas"/>
          <w:lang w:val="en-US"/>
        </w:rPr>
        <w:t xml:space="preserve"> cx, cx</w:t>
      </w:r>
    </w:p>
    <w:p w14:paraId="6E9A5B2D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jmp</w:t>
      </w:r>
      <w:proofErr w:type="spellEnd"/>
      <w:r w:rsidRPr="003C048E">
        <w:rPr>
          <w:rFonts w:ascii="Consolas" w:hAnsi="Consolas"/>
          <w:lang w:val="en-US"/>
        </w:rPr>
        <w:t xml:space="preserve"> manipulation</w:t>
      </w:r>
    </w:p>
    <w:p w14:paraId="32A8CB2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manipulation:</w:t>
      </w:r>
    </w:p>
    <w:p w14:paraId="1086701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xor</w:t>
      </w:r>
      <w:proofErr w:type="spellEnd"/>
      <w:r w:rsidRPr="003C048E">
        <w:rPr>
          <w:rFonts w:ascii="Consolas" w:hAnsi="Consolas"/>
          <w:lang w:val="en-US"/>
        </w:rPr>
        <w:t xml:space="preserve"> dx, dx</w:t>
      </w:r>
    </w:p>
    <w:p w14:paraId="1087ACF4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>div bx</w:t>
      </w:r>
    </w:p>
    <w:p w14:paraId="4002CAC2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>mov di, ax</w:t>
      </w:r>
    </w:p>
    <w:p w14:paraId="46293E35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>mov al, dl</w:t>
      </w:r>
    </w:p>
    <w:p w14:paraId="374446E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cmp</w:t>
      </w:r>
      <w:proofErr w:type="spellEnd"/>
      <w:r w:rsidRPr="003C048E">
        <w:rPr>
          <w:rFonts w:ascii="Consolas" w:hAnsi="Consolas"/>
          <w:lang w:val="en-US"/>
        </w:rPr>
        <w:t xml:space="preserve"> al, 10</w:t>
      </w:r>
    </w:p>
    <w:p w14:paraId="5160E8FA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sbb</w:t>
      </w:r>
      <w:proofErr w:type="spellEnd"/>
      <w:r w:rsidRPr="003C048E">
        <w:rPr>
          <w:rFonts w:ascii="Consolas" w:hAnsi="Consolas"/>
          <w:lang w:val="en-US"/>
        </w:rPr>
        <w:t xml:space="preserve"> al, 69h</w:t>
      </w:r>
    </w:p>
    <w:p w14:paraId="0DD6AF9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>das</w:t>
      </w:r>
    </w:p>
    <w:p w14:paraId="001AF57F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 xml:space="preserve">  </w:t>
      </w:r>
      <w:r w:rsidRPr="003C048E">
        <w:rPr>
          <w:rFonts w:ascii="Consolas" w:hAnsi="Consolas"/>
          <w:lang w:val="en-US"/>
        </w:rPr>
        <w:tab/>
        <w:t>push di</w:t>
      </w:r>
    </w:p>
    <w:p w14:paraId="2548C11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 xml:space="preserve">  </w:t>
      </w:r>
      <w:r w:rsidRPr="003C048E">
        <w:rPr>
          <w:rFonts w:ascii="Consolas" w:hAnsi="Consolas"/>
          <w:lang w:val="en-US"/>
        </w:rPr>
        <w:tab/>
        <w:t>lea di, mesto</w:t>
      </w:r>
    </w:p>
    <w:p w14:paraId="73251CF2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 xml:space="preserve">  </w:t>
      </w:r>
      <w:r w:rsidRPr="003C048E">
        <w:rPr>
          <w:rFonts w:ascii="Consolas" w:hAnsi="Consolas"/>
          <w:lang w:val="en-US"/>
        </w:rPr>
        <w:tab/>
        <w:t>add di, cx</w:t>
      </w:r>
    </w:p>
    <w:p w14:paraId="71D46CF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 xml:space="preserve">mov byte </w:t>
      </w:r>
      <w:proofErr w:type="spellStart"/>
      <w:r w:rsidRPr="003C048E">
        <w:rPr>
          <w:rFonts w:ascii="Consolas" w:hAnsi="Consolas"/>
          <w:lang w:val="en-US"/>
        </w:rPr>
        <w:t>ptr</w:t>
      </w:r>
      <w:proofErr w:type="spellEnd"/>
      <w:r w:rsidRPr="003C048E">
        <w:rPr>
          <w:rFonts w:ascii="Consolas" w:hAnsi="Consolas"/>
          <w:lang w:val="en-US"/>
        </w:rPr>
        <w:t xml:space="preserve"> [di], al</w:t>
      </w:r>
    </w:p>
    <w:p w14:paraId="7D654613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 xml:space="preserve">  </w:t>
      </w:r>
      <w:r w:rsidRPr="003C048E">
        <w:rPr>
          <w:rFonts w:ascii="Consolas" w:hAnsi="Consolas"/>
          <w:lang w:val="en-US"/>
        </w:rPr>
        <w:tab/>
        <w:t>pop di</w:t>
      </w:r>
    </w:p>
    <w:p w14:paraId="313E3AF8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>mov ax, di</w:t>
      </w:r>
    </w:p>
    <w:p w14:paraId="3B68FD82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inc</w:t>
      </w:r>
      <w:proofErr w:type="spellEnd"/>
      <w:r w:rsidRPr="003C048E">
        <w:rPr>
          <w:rFonts w:ascii="Consolas" w:hAnsi="Consolas"/>
          <w:lang w:val="en-US"/>
        </w:rPr>
        <w:t xml:space="preserve"> cx</w:t>
      </w:r>
    </w:p>
    <w:p w14:paraId="45D22DA8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test ax, ax</w:t>
      </w:r>
    </w:p>
    <w:p w14:paraId="2B2E602C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3C048E">
        <w:rPr>
          <w:rFonts w:ascii="Consolas" w:hAnsi="Consolas"/>
          <w:lang w:val="en-US"/>
        </w:rPr>
        <w:t>jz</w:t>
      </w:r>
      <w:proofErr w:type="spellEnd"/>
      <w:r w:rsidRPr="003C048E">
        <w:rPr>
          <w:rFonts w:ascii="Consolas" w:hAnsi="Consolas"/>
          <w:lang w:val="en-US"/>
        </w:rPr>
        <w:t xml:space="preserve"> </w:t>
      </w:r>
      <w:proofErr w:type="spellStart"/>
      <w:r w:rsidRPr="003C048E">
        <w:rPr>
          <w:rFonts w:ascii="Consolas" w:hAnsi="Consolas"/>
          <w:lang w:val="en-US"/>
        </w:rPr>
        <w:t>endrep</w:t>
      </w:r>
      <w:proofErr w:type="spellEnd"/>
    </w:p>
    <w:p w14:paraId="2D2C3F2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jmp</w:t>
      </w:r>
      <w:proofErr w:type="spellEnd"/>
      <w:r w:rsidRPr="003C048E">
        <w:rPr>
          <w:rFonts w:ascii="Consolas" w:hAnsi="Consolas"/>
          <w:lang w:val="en-US"/>
        </w:rPr>
        <w:t xml:space="preserve"> manipulation</w:t>
      </w:r>
    </w:p>
    <w:p w14:paraId="15801D8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endrep</w:t>
      </w:r>
      <w:proofErr w:type="spellEnd"/>
      <w:r w:rsidRPr="003C048E">
        <w:rPr>
          <w:rFonts w:ascii="Consolas" w:hAnsi="Consolas"/>
          <w:lang w:val="en-US"/>
        </w:rPr>
        <w:t>:</w:t>
      </w:r>
    </w:p>
    <w:p w14:paraId="6EF993C4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r w:rsidRPr="003C048E">
        <w:rPr>
          <w:rFonts w:ascii="Consolas" w:hAnsi="Consolas"/>
          <w:lang w:val="en-US"/>
        </w:rPr>
        <w:tab/>
        <w:t>lea di, mesto</w:t>
      </w:r>
    </w:p>
    <w:p w14:paraId="77A6AA3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>add di, cx</w:t>
      </w:r>
    </w:p>
    <w:p w14:paraId="4FDD862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copyrep</w:t>
      </w:r>
      <w:proofErr w:type="spellEnd"/>
      <w:r w:rsidRPr="003C048E">
        <w:rPr>
          <w:rFonts w:ascii="Consolas" w:hAnsi="Consolas"/>
          <w:lang w:val="en-US"/>
        </w:rPr>
        <w:t>:</w:t>
      </w:r>
    </w:p>
    <w:p w14:paraId="0070759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dec</w:t>
      </w:r>
      <w:proofErr w:type="spellEnd"/>
      <w:r w:rsidRPr="003C048E">
        <w:rPr>
          <w:rFonts w:ascii="Consolas" w:hAnsi="Consolas"/>
          <w:lang w:val="en-US"/>
        </w:rPr>
        <w:t xml:space="preserve"> di</w:t>
      </w:r>
    </w:p>
    <w:p w14:paraId="755BD926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 xml:space="preserve">mov dl, byte </w:t>
      </w:r>
      <w:proofErr w:type="spellStart"/>
      <w:r w:rsidRPr="003C048E">
        <w:rPr>
          <w:rFonts w:ascii="Consolas" w:hAnsi="Consolas"/>
          <w:lang w:val="en-US"/>
        </w:rPr>
        <w:t>ptr</w:t>
      </w:r>
      <w:proofErr w:type="spellEnd"/>
      <w:r w:rsidRPr="003C048E">
        <w:rPr>
          <w:rFonts w:ascii="Consolas" w:hAnsi="Consolas"/>
          <w:lang w:val="en-US"/>
        </w:rPr>
        <w:t xml:space="preserve"> [di]</w:t>
      </w:r>
    </w:p>
    <w:p w14:paraId="5FA688F4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 xml:space="preserve">mov byte </w:t>
      </w:r>
      <w:proofErr w:type="spellStart"/>
      <w:r w:rsidRPr="003C048E">
        <w:rPr>
          <w:rFonts w:ascii="Consolas" w:hAnsi="Consolas"/>
          <w:lang w:val="en-US"/>
        </w:rPr>
        <w:t>ptr</w:t>
      </w:r>
      <w:proofErr w:type="spellEnd"/>
      <w:r w:rsidRPr="003C048E">
        <w:rPr>
          <w:rFonts w:ascii="Consolas" w:hAnsi="Consolas"/>
          <w:lang w:val="en-US"/>
        </w:rPr>
        <w:t xml:space="preserve"> [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  <w:r w:rsidRPr="003C048E">
        <w:rPr>
          <w:rFonts w:ascii="Consolas" w:hAnsi="Consolas"/>
          <w:lang w:val="en-US"/>
        </w:rPr>
        <w:t>], dl</w:t>
      </w:r>
    </w:p>
    <w:p w14:paraId="12E0F1A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</w:r>
      <w:proofErr w:type="spellStart"/>
      <w:r w:rsidRPr="003C048E">
        <w:rPr>
          <w:rFonts w:ascii="Consolas" w:hAnsi="Consolas"/>
          <w:lang w:val="en-US"/>
        </w:rPr>
        <w:t>inc</w:t>
      </w:r>
      <w:proofErr w:type="spellEnd"/>
      <w:r w:rsidRPr="003C048E">
        <w:rPr>
          <w:rFonts w:ascii="Consolas" w:hAnsi="Consolas"/>
          <w:lang w:val="en-US"/>
        </w:rPr>
        <w:t xml:space="preserve"> 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</w:p>
    <w:p w14:paraId="5AA3548E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  </w:t>
      </w:r>
      <w:r w:rsidRPr="003C048E">
        <w:rPr>
          <w:rFonts w:ascii="Consolas" w:hAnsi="Consolas"/>
          <w:lang w:val="en-US"/>
        </w:rPr>
        <w:tab/>
        <w:t xml:space="preserve">loop </w:t>
      </w:r>
      <w:proofErr w:type="spellStart"/>
      <w:r w:rsidRPr="003C048E">
        <w:rPr>
          <w:rFonts w:ascii="Consolas" w:hAnsi="Consolas"/>
          <w:lang w:val="en-US"/>
        </w:rPr>
        <w:t>copyrep</w:t>
      </w:r>
      <w:proofErr w:type="spellEnd"/>
    </w:p>
    <w:p w14:paraId="46EFB0F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</w:t>
      </w:r>
      <w:proofErr w:type="spellStart"/>
      <w:r w:rsidRPr="003C048E">
        <w:rPr>
          <w:rFonts w:ascii="Consolas" w:hAnsi="Consolas"/>
          <w:lang w:val="en-US"/>
        </w:rPr>
        <w:t>end_wts</w:t>
      </w:r>
      <w:proofErr w:type="spellEnd"/>
      <w:r w:rsidRPr="003C048E">
        <w:rPr>
          <w:rFonts w:ascii="Consolas" w:hAnsi="Consolas"/>
          <w:lang w:val="en-US"/>
        </w:rPr>
        <w:t>:</w:t>
      </w:r>
    </w:p>
    <w:p w14:paraId="7464C45A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pop </w:t>
      </w:r>
      <w:proofErr w:type="spellStart"/>
      <w:r w:rsidRPr="003C048E">
        <w:rPr>
          <w:rFonts w:ascii="Consolas" w:hAnsi="Consolas"/>
          <w:lang w:val="en-US"/>
        </w:rPr>
        <w:t>si</w:t>
      </w:r>
      <w:proofErr w:type="spellEnd"/>
    </w:p>
    <w:p w14:paraId="58CD9B9E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pop di</w:t>
      </w:r>
    </w:p>
    <w:p w14:paraId="62D7DE07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pop dx</w:t>
      </w:r>
    </w:p>
    <w:p w14:paraId="0E6DA663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pop cx</w:t>
      </w:r>
    </w:p>
    <w:p w14:paraId="1F94D066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pop bx</w:t>
      </w:r>
    </w:p>
    <w:p w14:paraId="2B0BA7E1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ab/>
        <w:t>pop ax</w:t>
      </w:r>
    </w:p>
    <w:p w14:paraId="79343FDF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r w:rsidRPr="003C048E">
        <w:rPr>
          <w:rFonts w:ascii="Consolas" w:hAnsi="Consolas"/>
          <w:lang w:val="en-US"/>
        </w:rPr>
        <w:t xml:space="preserve">    ret</w:t>
      </w:r>
    </w:p>
    <w:p w14:paraId="648345BF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  <w:lang w:val="en-US"/>
        </w:rPr>
      </w:pPr>
      <w:proofErr w:type="spellStart"/>
      <w:r w:rsidRPr="003C048E">
        <w:rPr>
          <w:rFonts w:ascii="Consolas" w:hAnsi="Consolas"/>
          <w:lang w:val="en-US"/>
        </w:rPr>
        <w:t>word_to_str</w:t>
      </w:r>
      <w:proofErr w:type="spellEnd"/>
      <w:r w:rsidRPr="003C048E">
        <w:rPr>
          <w:rFonts w:ascii="Consolas" w:hAnsi="Consolas"/>
          <w:lang w:val="en-US"/>
        </w:rPr>
        <w:t xml:space="preserve"> </w:t>
      </w:r>
      <w:proofErr w:type="spellStart"/>
      <w:r w:rsidRPr="003C048E">
        <w:rPr>
          <w:rFonts w:ascii="Consolas" w:hAnsi="Consolas"/>
          <w:lang w:val="en-US"/>
        </w:rPr>
        <w:t>endp</w:t>
      </w:r>
      <w:proofErr w:type="spellEnd"/>
    </w:p>
    <w:p w14:paraId="1B17946B" w14:textId="77777777" w:rsidR="003C048E" w:rsidRPr="003C048E" w:rsidRDefault="003C048E" w:rsidP="003C048E">
      <w:pPr>
        <w:suppressAutoHyphens w:val="0"/>
        <w:spacing w:line="276" w:lineRule="auto"/>
        <w:rPr>
          <w:rFonts w:ascii="Consolas" w:hAnsi="Consolas"/>
        </w:rPr>
      </w:pPr>
      <w:r w:rsidRPr="003C048E">
        <w:rPr>
          <w:rFonts w:ascii="Consolas" w:hAnsi="Consolas"/>
        </w:rPr>
        <w:t xml:space="preserve">ovrl1 </w:t>
      </w:r>
      <w:proofErr w:type="spellStart"/>
      <w:r w:rsidRPr="003C048E">
        <w:rPr>
          <w:rFonts w:ascii="Consolas" w:hAnsi="Consolas"/>
        </w:rPr>
        <w:t>ends</w:t>
      </w:r>
      <w:proofErr w:type="spellEnd"/>
    </w:p>
    <w:p w14:paraId="11D1A2EE" w14:textId="78470062" w:rsidR="003C048E" w:rsidRDefault="003C048E" w:rsidP="003C048E">
      <w:pPr>
        <w:suppressAutoHyphens w:val="0"/>
        <w:spacing w:line="276" w:lineRule="auto"/>
        <w:rPr>
          <w:rFonts w:ascii="Consolas" w:hAnsi="Consolas"/>
        </w:rPr>
      </w:pPr>
      <w:proofErr w:type="spellStart"/>
      <w:r w:rsidRPr="003C048E">
        <w:rPr>
          <w:rFonts w:ascii="Consolas" w:hAnsi="Consolas"/>
        </w:rPr>
        <w:t>end</w:t>
      </w:r>
      <w:proofErr w:type="spellEnd"/>
      <w:r w:rsidRPr="003C048E">
        <w:rPr>
          <w:rFonts w:ascii="Consolas" w:hAnsi="Consolas"/>
        </w:rPr>
        <w:t xml:space="preserve"> </w:t>
      </w:r>
      <w:proofErr w:type="spellStart"/>
      <w:r w:rsidRPr="003C048E">
        <w:rPr>
          <w:rFonts w:ascii="Consolas" w:hAnsi="Consolas"/>
        </w:rPr>
        <w:t>main</w:t>
      </w:r>
      <w:proofErr w:type="spellEnd"/>
    </w:p>
    <w:p w14:paraId="56E694D4" w14:textId="77777777" w:rsidR="003C048E" w:rsidRDefault="003C048E">
      <w:pPr>
        <w:suppressAutoHyphens w:val="0"/>
        <w:spacing w:line="240" w:lineRule="auto"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6E87223" w14:textId="45432B51" w:rsidR="003C048E" w:rsidRPr="000B5A62" w:rsidRDefault="003C048E" w:rsidP="003C048E">
      <w:pPr>
        <w:tabs>
          <w:tab w:val="left" w:pos="2968"/>
        </w:tabs>
        <w:ind w:left="360"/>
        <w:jc w:val="center"/>
        <w:rPr>
          <w:b/>
          <w:sz w:val="32"/>
        </w:rPr>
      </w:pPr>
      <w:r w:rsidRPr="000B5A62">
        <w:rPr>
          <w:b/>
          <w:sz w:val="32"/>
        </w:rPr>
        <w:lastRenderedPageBreak/>
        <w:t xml:space="preserve">ПРИЛОЖЕНИЕ </w:t>
      </w:r>
      <w:r>
        <w:rPr>
          <w:b/>
          <w:sz w:val="32"/>
        </w:rPr>
        <w:t>В</w:t>
      </w:r>
    </w:p>
    <w:p w14:paraId="7E6FA2D8" w14:textId="36B6088E" w:rsidR="003C048E" w:rsidRPr="00291D2D" w:rsidRDefault="003C048E" w:rsidP="003C048E">
      <w:pPr>
        <w:tabs>
          <w:tab w:val="left" w:pos="2968"/>
        </w:tabs>
        <w:ind w:left="360"/>
        <w:jc w:val="center"/>
        <w:rPr>
          <w:b/>
          <w:sz w:val="32"/>
          <w:lang w:val="en-US"/>
        </w:rPr>
      </w:pPr>
      <w:r w:rsidRPr="000B5A62">
        <w:rPr>
          <w:b/>
          <w:sz w:val="32"/>
        </w:rPr>
        <w:t xml:space="preserve">ИСХОДНЫЙ КОД ПРОГРАММЫ. </w:t>
      </w:r>
      <w:r>
        <w:rPr>
          <w:b/>
          <w:sz w:val="32"/>
          <w:lang w:val="en-US"/>
        </w:rPr>
        <w:t>OVRL</w:t>
      </w:r>
      <w:r w:rsidRPr="00291D2D">
        <w:rPr>
          <w:b/>
          <w:sz w:val="32"/>
          <w:lang w:val="en-US"/>
        </w:rPr>
        <w:t>2</w:t>
      </w:r>
      <w:r w:rsidRPr="00291D2D">
        <w:rPr>
          <w:b/>
          <w:sz w:val="32"/>
          <w:lang w:val="en-US"/>
        </w:rPr>
        <w:t>.</w:t>
      </w:r>
      <w:r>
        <w:rPr>
          <w:b/>
          <w:sz w:val="32"/>
          <w:lang w:val="en-US"/>
        </w:rPr>
        <w:t>ASM</w:t>
      </w:r>
    </w:p>
    <w:p w14:paraId="4F88CCE4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>ovrl2 segment</w:t>
      </w:r>
    </w:p>
    <w:p w14:paraId="4E29347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assume </w:t>
      </w:r>
      <w:proofErr w:type="gramStart"/>
      <w:r w:rsidRPr="00291D2D">
        <w:rPr>
          <w:rFonts w:ascii="Consolas" w:hAnsi="Consolas"/>
          <w:lang w:val="en-US"/>
        </w:rPr>
        <w:t>cs:ovrl</w:t>
      </w:r>
      <w:proofErr w:type="gramEnd"/>
      <w:r w:rsidRPr="00291D2D">
        <w:rPr>
          <w:rFonts w:ascii="Consolas" w:hAnsi="Consolas"/>
          <w:lang w:val="en-US"/>
        </w:rPr>
        <w:t>2</w:t>
      </w:r>
    </w:p>
    <w:p w14:paraId="1DCDEFA7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main: </w:t>
      </w:r>
      <w:proofErr w:type="spellStart"/>
      <w:r w:rsidRPr="00291D2D">
        <w:rPr>
          <w:rFonts w:ascii="Consolas" w:hAnsi="Consolas"/>
          <w:lang w:val="en-US"/>
        </w:rPr>
        <w:t>jmp</w:t>
      </w:r>
      <w:proofErr w:type="spellEnd"/>
      <w:r w:rsidRPr="00291D2D">
        <w:rPr>
          <w:rFonts w:ascii="Consolas" w:hAnsi="Consolas"/>
          <w:lang w:val="en-US"/>
        </w:rPr>
        <w:t xml:space="preserve"> processing</w:t>
      </w:r>
    </w:p>
    <w:p w14:paraId="006FA54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56242C78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info2 </w:t>
      </w:r>
      <w:proofErr w:type="spellStart"/>
      <w:r w:rsidRPr="00291D2D">
        <w:rPr>
          <w:rFonts w:ascii="Consolas" w:hAnsi="Consolas"/>
          <w:lang w:val="en-US"/>
        </w:rPr>
        <w:t>db</w:t>
      </w:r>
      <w:proofErr w:type="spellEnd"/>
      <w:r w:rsidRPr="00291D2D">
        <w:rPr>
          <w:rFonts w:ascii="Consolas" w:hAnsi="Consolas"/>
          <w:lang w:val="en-US"/>
        </w:rPr>
        <w:t xml:space="preserve"> 'Second overlay segment address is     ',13,10,'$'</w:t>
      </w:r>
    </w:p>
    <w:p w14:paraId="44CAE0B8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mesto </w:t>
      </w:r>
      <w:proofErr w:type="spellStart"/>
      <w:r w:rsidRPr="00291D2D">
        <w:rPr>
          <w:rFonts w:ascii="Consolas" w:hAnsi="Consolas"/>
          <w:lang w:val="en-US"/>
        </w:rPr>
        <w:t>db</w:t>
      </w:r>
      <w:proofErr w:type="spellEnd"/>
      <w:r w:rsidRPr="00291D2D">
        <w:rPr>
          <w:rFonts w:ascii="Consolas" w:hAnsi="Consolas"/>
          <w:lang w:val="en-US"/>
        </w:rPr>
        <w:t xml:space="preserve"> 16 dup (0)</w:t>
      </w:r>
    </w:p>
    <w:p w14:paraId="361BD214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64571DEF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processing </w:t>
      </w:r>
      <w:proofErr w:type="gramStart"/>
      <w:r w:rsidRPr="00291D2D">
        <w:rPr>
          <w:rFonts w:ascii="Consolas" w:hAnsi="Consolas"/>
          <w:lang w:val="en-US"/>
        </w:rPr>
        <w:t>proc</w:t>
      </w:r>
      <w:proofErr w:type="gramEnd"/>
      <w:r w:rsidRPr="00291D2D">
        <w:rPr>
          <w:rFonts w:ascii="Consolas" w:hAnsi="Consolas"/>
          <w:lang w:val="en-US"/>
        </w:rPr>
        <w:t xml:space="preserve"> far</w:t>
      </w:r>
    </w:p>
    <w:p w14:paraId="7D243D67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push ax</w:t>
      </w:r>
    </w:p>
    <w:p w14:paraId="7254819D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push bx</w:t>
      </w:r>
    </w:p>
    <w:p w14:paraId="2EFD652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push dx</w:t>
      </w:r>
    </w:p>
    <w:p w14:paraId="4A1DC85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push ds</w:t>
      </w:r>
    </w:p>
    <w:p w14:paraId="739C205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push 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</w:p>
    <w:p w14:paraId="4791051E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mov ax, cs</w:t>
      </w:r>
    </w:p>
    <w:p w14:paraId="217E183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mov ds, ax</w:t>
      </w:r>
      <w:r w:rsidRPr="00291D2D">
        <w:rPr>
          <w:rFonts w:ascii="Consolas" w:hAnsi="Consolas"/>
          <w:lang w:val="en-US"/>
        </w:rPr>
        <w:tab/>
      </w:r>
    </w:p>
    <w:p w14:paraId="7D736797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 xml:space="preserve">lea 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  <w:r w:rsidRPr="00291D2D">
        <w:rPr>
          <w:rFonts w:ascii="Consolas" w:hAnsi="Consolas"/>
          <w:lang w:val="en-US"/>
        </w:rPr>
        <w:t>, info2+34</w:t>
      </w:r>
      <w:r w:rsidRPr="00291D2D">
        <w:rPr>
          <w:rFonts w:ascii="Consolas" w:hAnsi="Consolas"/>
          <w:lang w:val="en-US"/>
        </w:rPr>
        <w:tab/>
      </w:r>
      <w:r w:rsidRPr="00291D2D">
        <w:rPr>
          <w:rFonts w:ascii="Consolas" w:hAnsi="Consolas"/>
          <w:lang w:val="en-US"/>
        </w:rPr>
        <w:tab/>
      </w:r>
    </w:p>
    <w:p w14:paraId="4F5A10D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mov bx, 16</w:t>
      </w:r>
      <w:r w:rsidRPr="00291D2D">
        <w:rPr>
          <w:rFonts w:ascii="Consolas" w:hAnsi="Consolas"/>
          <w:lang w:val="en-US"/>
        </w:rPr>
        <w:tab/>
      </w:r>
      <w:r w:rsidRPr="00291D2D">
        <w:rPr>
          <w:rFonts w:ascii="Consolas" w:hAnsi="Consolas"/>
          <w:lang w:val="en-US"/>
        </w:rPr>
        <w:tab/>
      </w:r>
    </w:p>
    <w:p w14:paraId="4D4564E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 xml:space="preserve">call </w:t>
      </w:r>
      <w:proofErr w:type="spellStart"/>
      <w:r w:rsidRPr="00291D2D">
        <w:rPr>
          <w:rFonts w:ascii="Consolas" w:hAnsi="Consolas"/>
          <w:lang w:val="en-US"/>
        </w:rPr>
        <w:t>word_to_str</w:t>
      </w:r>
      <w:proofErr w:type="spellEnd"/>
    </w:p>
    <w:p w14:paraId="7A3D708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lea dx, info2</w:t>
      </w:r>
      <w:r w:rsidRPr="00291D2D">
        <w:rPr>
          <w:rFonts w:ascii="Consolas" w:hAnsi="Consolas"/>
          <w:lang w:val="en-US"/>
        </w:rPr>
        <w:tab/>
      </w:r>
    </w:p>
    <w:p w14:paraId="2212A6C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call print</w:t>
      </w:r>
    </w:p>
    <w:p w14:paraId="409457D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pop 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</w:p>
    <w:p w14:paraId="15FA942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pop ds</w:t>
      </w:r>
    </w:p>
    <w:p w14:paraId="49121C64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pop dx</w:t>
      </w:r>
    </w:p>
    <w:p w14:paraId="56D81712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pop bx</w:t>
      </w:r>
    </w:p>
    <w:p w14:paraId="3AF9F93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pop ax</w:t>
      </w:r>
    </w:p>
    <w:p w14:paraId="22DA6722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retf</w:t>
      </w:r>
      <w:proofErr w:type="spellEnd"/>
    </w:p>
    <w:p w14:paraId="2FB3470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processing </w:t>
      </w:r>
      <w:proofErr w:type="spellStart"/>
      <w:r w:rsidRPr="00291D2D">
        <w:rPr>
          <w:rFonts w:ascii="Consolas" w:hAnsi="Consolas"/>
          <w:lang w:val="en-US"/>
        </w:rPr>
        <w:t>endp</w:t>
      </w:r>
      <w:proofErr w:type="spellEnd"/>
    </w:p>
    <w:p w14:paraId="0BB818C2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309A75B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>print proc near</w:t>
      </w:r>
    </w:p>
    <w:p w14:paraId="30A2998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push ax</w:t>
      </w:r>
    </w:p>
    <w:p w14:paraId="68E9157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mov ah, 09h</w:t>
      </w:r>
    </w:p>
    <w:p w14:paraId="50E9DB1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int 21h</w:t>
      </w:r>
    </w:p>
    <w:p w14:paraId="3685C45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pop ax</w:t>
      </w:r>
    </w:p>
    <w:p w14:paraId="44C9003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ret</w:t>
      </w:r>
    </w:p>
    <w:p w14:paraId="6E19041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print </w:t>
      </w:r>
      <w:proofErr w:type="spellStart"/>
      <w:r w:rsidRPr="00291D2D">
        <w:rPr>
          <w:rFonts w:ascii="Consolas" w:hAnsi="Consolas"/>
          <w:lang w:val="en-US"/>
        </w:rPr>
        <w:t>endp</w:t>
      </w:r>
      <w:proofErr w:type="spellEnd"/>
    </w:p>
    <w:p w14:paraId="50BE80E1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</w:p>
    <w:p w14:paraId="37631D44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proofErr w:type="spellStart"/>
      <w:r w:rsidRPr="00291D2D">
        <w:rPr>
          <w:rFonts w:ascii="Consolas" w:hAnsi="Consolas"/>
          <w:lang w:val="en-US"/>
        </w:rPr>
        <w:t>word_to_str</w:t>
      </w:r>
      <w:proofErr w:type="spellEnd"/>
      <w:r w:rsidRPr="00291D2D">
        <w:rPr>
          <w:rFonts w:ascii="Consolas" w:hAnsi="Consolas"/>
          <w:lang w:val="en-US"/>
        </w:rPr>
        <w:t xml:space="preserve"> proc near</w:t>
      </w:r>
    </w:p>
    <w:p w14:paraId="7066984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</w:rPr>
      </w:pPr>
      <w:r w:rsidRPr="00291D2D">
        <w:rPr>
          <w:rFonts w:ascii="Consolas" w:hAnsi="Consolas"/>
          <w:lang w:val="en-US"/>
        </w:rPr>
        <w:tab/>
      </w:r>
      <w:proofErr w:type="gramStart"/>
      <w:r w:rsidRPr="00291D2D">
        <w:rPr>
          <w:rFonts w:ascii="Consolas" w:hAnsi="Consolas"/>
        </w:rPr>
        <w:t>;на</w:t>
      </w:r>
      <w:proofErr w:type="gramEnd"/>
      <w:r w:rsidRPr="00291D2D">
        <w:rPr>
          <w:rFonts w:ascii="Consolas" w:hAnsi="Consolas"/>
        </w:rPr>
        <w:t xml:space="preserve"> входе </w:t>
      </w:r>
      <w:proofErr w:type="spellStart"/>
      <w:r w:rsidRPr="00291D2D">
        <w:rPr>
          <w:rFonts w:ascii="Consolas" w:hAnsi="Consolas"/>
        </w:rPr>
        <w:t>ax</w:t>
      </w:r>
      <w:proofErr w:type="spellEnd"/>
      <w:r w:rsidRPr="00291D2D">
        <w:rPr>
          <w:rFonts w:ascii="Consolas" w:hAnsi="Consolas"/>
        </w:rPr>
        <w:t xml:space="preserve"> число 16 бит</w:t>
      </w:r>
    </w:p>
    <w:p w14:paraId="2AEC250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</w:rPr>
      </w:pPr>
      <w:r w:rsidRPr="00291D2D">
        <w:rPr>
          <w:rFonts w:ascii="Consolas" w:hAnsi="Consolas"/>
        </w:rPr>
        <w:tab/>
      </w:r>
      <w:proofErr w:type="gramStart"/>
      <w:r w:rsidRPr="00291D2D">
        <w:rPr>
          <w:rFonts w:ascii="Consolas" w:hAnsi="Consolas"/>
        </w:rPr>
        <w:t>;</w:t>
      </w:r>
      <w:proofErr w:type="spellStart"/>
      <w:r w:rsidRPr="00291D2D">
        <w:rPr>
          <w:rFonts w:ascii="Consolas" w:hAnsi="Consolas"/>
        </w:rPr>
        <w:t>si</w:t>
      </w:r>
      <w:proofErr w:type="spellEnd"/>
      <w:proofErr w:type="gramEnd"/>
      <w:r w:rsidRPr="00291D2D">
        <w:rPr>
          <w:rFonts w:ascii="Consolas" w:hAnsi="Consolas"/>
        </w:rPr>
        <w:t xml:space="preserve"> указатель на строку</w:t>
      </w:r>
    </w:p>
    <w:p w14:paraId="4055133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</w:rPr>
      </w:pPr>
      <w:r w:rsidRPr="00291D2D">
        <w:rPr>
          <w:rFonts w:ascii="Consolas" w:hAnsi="Consolas"/>
        </w:rPr>
        <w:tab/>
      </w:r>
      <w:proofErr w:type="gramStart"/>
      <w:r w:rsidRPr="00291D2D">
        <w:rPr>
          <w:rFonts w:ascii="Consolas" w:hAnsi="Consolas"/>
        </w:rPr>
        <w:t>;</w:t>
      </w:r>
      <w:proofErr w:type="spellStart"/>
      <w:r w:rsidRPr="00291D2D">
        <w:rPr>
          <w:rFonts w:ascii="Consolas" w:hAnsi="Consolas"/>
        </w:rPr>
        <w:t>bx</w:t>
      </w:r>
      <w:proofErr w:type="spellEnd"/>
      <w:proofErr w:type="gramEnd"/>
      <w:r w:rsidRPr="00291D2D">
        <w:rPr>
          <w:rFonts w:ascii="Consolas" w:hAnsi="Consolas"/>
        </w:rPr>
        <w:t xml:space="preserve"> разрядность результата</w:t>
      </w:r>
    </w:p>
    <w:p w14:paraId="1ACE51F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</w:rPr>
      </w:pPr>
      <w:r w:rsidRPr="00291D2D">
        <w:rPr>
          <w:rFonts w:ascii="Consolas" w:hAnsi="Consolas"/>
        </w:rPr>
        <w:t xml:space="preserve">    </w:t>
      </w:r>
      <w:proofErr w:type="spellStart"/>
      <w:r w:rsidRPr="00291D2D">
        <w:rPr>
          <w:rFonts w:ascii="Consolas" w:hAnsi="Consolas"/>
        </w:rPr>
        <w:t>push</w:t>
      </w:r>
      <w:proofErr w:type="spellEnd"/>
      <w:r w:rsidRPr="00291D2D">
        <w:rPr>
          <w:rFonts w:ascii="Consolas" w:hAnsi="Consolas"/>
        </w:rPr>
        <w:t xml:space="preserve"> </w:t>
      </w:r>
      <w:proofErr w:type="spellStart"/>
      <w:r w:rsidRPr="00291D2D">
        <w:rPr>
          <w:rFonts w:ascii="Consolas" w:hAnsi="Consolas"/>
        </w:rPr>
        <w:t>ax</w:t>
      </w:r>
      <w:proofErr w:type="spellEnd"/>
    </w:p>
    <w:p w14:paraId="782B1A5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</w:rPr>
      </w:pPr>
      <w:r w:rsidRPr="00291D2D">
        <w:rPr>
          <w:rFonts w:ascii="Consolas" w:hAnsi="Consolas"/>
        </w:rPr>
        <w:tab/>
      </w:r>
      <w:proofErr w:type="spellStart"/>
      <w:r w:rsidRPr="00291D2D">
        <w:rPr>
          <w:rFonts w:ascii="Consolas" w:hAnsi="Consolas"/>
        </w:rPr>
        <w:t>push</w:t>
      </w:r>
      <w:proofErr w:type="spellEnd"/>
      <w:r w:rsidRPr="00291D2D">
        <w:rPr>
          <w:rFonts w:ascii="Consolas" w:hAnsi="Consolas"/>
        </w:rPr>
        <w:t xml:space="preserve"> </w:t>
      </w:r>
      <w:proofErr w:type="spellStart"/>
      <w:r w:rsidRPr="00291D2D">
        <w:rPr>
          <w:rFonts w:ascii="Consolas" w:hAnsi="Consolas"/>
        </w:rPr>
        <w:t>bx</w:t>
      </w:r>
      <w:proofErr w:type="spellEnd"/>
    </w:p>
    <w:p w14:paraId="289D680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</w:rPr>
        <w:tab/>
      </w:r>
      <w:r w:rsidRPr="00291D2D">
        <w:rPr>
          <w:rFonts w:ascii="Consolas" w:hAnsi="Consolas"/>
          <w:lang w:val="en-US"/>
        </w:rPr>
        <w:t>push cx</w:t>
      </w:r>
    </w:p>
    <w:p w14:paraId="39AB8212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push dx</w:t>
      </w:r>
    </w:p>
    <w:p w14:paraId="03A9BD9E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push di</w:t>
      </w:r>
    </w:p>
    <w:p w14:paraId="21DBF80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 xml:space="preserve">push 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</w:p>
    <w:p w14:paraId="0EC786D4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cmp</w:t>
      </w:r>
      <w:proofErr w:type="spellEnd"/>
      <w:r w:rsidRPr="00291D2D">
        <w:rPr>
          <w:rFonts w:ascii="Consolas" w:hAnsi="Consolas"/>
          <w:lang w:val="en-US"/>
        </w:rPr>
        <w:t xml:space="preserve"> bx, 16</w:t>
      </w:r>
    </w:p>
    <w:p w14:paraId="178C3BC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ja </w:t>
      </w:r>
      <w:proofErr w:type="spellStart"/>
      <w:r w:rsidRPr="00291D2D">
        <w:rPr>
          <w:rFonts w:ascii="Consolas" w:hAnsi="Consolas"/>
          <w:lang w:val="en-US"/>
        </w:rPr>
        <w:t>end_wts</w:t>
      </w:r>
      <w:proofErr w:type="spellEnd"/>
    </w:p>
    <w:p w14:paraId="79DDDCB7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cmp</w:t>
      </w:r>
      <w:proofErr w:type="spellEnd"/>
      <w:r w:rsidRPr="00291D2D">
        <w:rPr>
          <w:rFonts w:ascii="Consolas" w:hAnsi="Consolas"/>
          <w:lang w:val="en-US"/>
        </w:rPr>
        <w:t xml:space="preserve"> ax, 7FFFh</w:t>
      </w:r>
    </w:p>
    <w:p w14:paraId="4F6944C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jna</w:t>
      </w:r>
      <w:proofErr w:type="spellEnd"/>
      <w:r w:rsidRPr="00291D2D">
        <w:rPr>
          <w:rFonts w:ascii="Consolas" w:hAnsi="Consolas"/>
          <w:lang w:val="en-US"/>
        </w:rPr>
        <w:t xml:space="preserve"> plus</w:t>
      </w:r>
    </w:p>
    <w:p w14:paraId="147F65B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mov byte </w:t>
      </w:r>
      <w:proofErr w:type="spellStart"/>
      <w:r w:rsidRPr="00291D2D">
        <w:rPr>
          <w:rFonts w:ascii="Consolas" w:hAnsi="Consolas"/>
          <w:lang w:val="en-US"/>
        </w:rPr>
        <w:t>ptr</w:t>
      </w:r>
      <w:proofErr w:type="spellEnd"/>
      <w:r w:rsidRPr="00291D2D">
        <w:rPr>
          <w:rFonts w:ascii="Consolas" w:hAnsi="Consolas"/>
          <w:lang w:val="en-US"/>
        </w:rPr>
        <w:t xml:space="preserve"> [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  <w:r w:rsidRPr="00291D2D">
        <w:rPr>
          <w:rFonts w:ascii="Consolas" w:hAnsi="Consolas"/>
          <w:lang w:val="en-US"/>
        </w:rPr>
        <w:t>], '-'</w:t>
      </w:r>
    </w:p>
    <w:p w14:paraId="766E3A3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inc</w:t>
      </w:r>
      <w:proofErr w:type="spellEnd"/>
      <w:r w:rsidRPr="00291D2D">
        <w:rPr>
          <w:rFonts w:ascii="Consolas" w:hAnsi="Consolas"/>
          <w:lang w:val="en-US"/>
        </w:rPr>
        <w:t xml:space="preserve"> 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</w:p>
    <w:p w14:paraId="7DBCC2F8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not ax</w:t>
      </w:r>
    </w:p>
    <w:p w14:paraId="4D90A6B1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inc</w:t>
      </w:r>
      <w:proofErr w:type="spellEnd"/>
      <w:r w:rsidRPr="00291D2D">
        <w:rPr>
          <w:rFonts w:ascii="Consolas" w:hAnsi="Consolas"/>
          <w:lang w:val="en-US"/>
        </w:rPr>
        <w:t xml:space="preserve"> ax</w:t>
      </w:r>
    </w:p>
    <w:p w14:paraId="4157C538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plus:</w:t>
      </w:r>
    </w:p>
    <w:p w14:paraId="5F35C4E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xor</w:t>
      </w:r>
      <w:proofErr w:type="spellEnd"/>
      <w:r w:rsidRPr="00291D2D">
        <w:rPr>
          <w:rFonts w:ascii="Consolas" w:hAnsi="Consolas"/>
          <w:lang w:val="en-US"/>
        </w:rPr>
        <w:t xml:space="preserve"> cx, cx</w:t>
      </w:r>
    </w:p>
    <w:p w14:paraId="2CD04177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jmp</w:t>
      </w:r>
      <w:proofErr w:type="spellEnd"/>
      <w:r w:rsidRPr="00291D2D">
        <w:rPr>
          <w:rFonts w:ascii="Consolas" w:hAnsi="Consolas"/>
          <w:lang w:val="en-US"/>
        </w:rPr>
        <w:t xml:space="preserve"> manipulation</w:t>
      </w:r>
    </w:p>
    <w:p w14:paraId="4C6C40C1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manipulation:</w:t>
      </w:r>
    </w:p>
    <w:p w14:paraId="6FFD13BD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xor</w:t>
      </w:r>
      <w:proofErr w:type="spellEnd"/>
      <w:r w:rsidRPr="00291D2D">
        <w:rPr>
          <w:rFonts w:ascii="Consolas" w:hAnsi="Consolas"/>
          <w:lang w:val="en-US"/>
        </w:rPr>
        <w:t xml:space="preserve"> dx, dx</w:t>
      </w:r>
    </w:p>
    <w:p w14:paraId="5AEB1B84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>div bx</w:t>
      </w:r>
    </w:p>
    <w:p w14:paraId="088B797D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>mov di, ax</w:t>
      </w:r>
    </w:p>
    <w:p w14:paraId="69C05E6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>mov al, dl</w:t>
      </w:r>
    </w:p>
    <w:p w14:paraId="13F2F69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cmp</w:t>
      </w:r>
      <w:proofErr w:type="spellEnd"/>
      <w:r w:rsidRPr="00291D2D">
        <w:rPr>
          <w:rFonts w:ascii="Consolas" w:hAnsi="Consolas"/>
          <w:lang w:val="en-US"/>
        </w:rPr>
        <w:t xml:space="preserve"> al, 10</w:t>
      </w:r>
    </w:p>
    <w:p w14:paraId="6AEA5F1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sbb</w:t>
      </w:r>
      <w:proofErr w:type="spellEnd"/>
      <w:r w:rsidRPr="00291D2D">
        <w:rPr>
          <w:rFonts w:ascii="Consolas" w:hAnsi="Consolas"/>
          <w:lang w:val="en-US"/>
        </w:rPr>
        <w:t xml:space="preserve"> al, 69h</w:t>
      </w:r>
    </w:p>
    <w:p w14:paraId="3C4EA83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>das</w:t>
      </w:r>
    </w:p>
    <w:p w14:paraId="3098C629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 xml:space="preserve">  </w:t>
      </w:r>
      <w:r w:rsidRPr="00291D2D">
        <w:rPr>
          <w:rFonts w:ascii="Consolas" w:hAnsi="Consolas"/>
          <w:lang w:val="en-US"/>
        </w:rPr>
        <w:tab/>
        <w:t>push di</w:t>
      </w:r>
    </w:p>
    <w:p w14:paraId="6FF6EDD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 xml:space="preserve">  </w:t>
      </w:r>
      <w:r w:rsidRPr="00291D2D">
        <w:rPr>
          <w:rFonts w:ascii="Consolas" w:hAnsi="Consolas"/>
          <w:lang w:val="en-US"/>
        </w:rPr>
        <w:tab/>
        <w:t>lea di, mesto</w:t>
      </w:r>
    </w:p>
    <w:p w14:paraId="6F0FD807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 xml:space="preserve">  </w:t>
      </w:r>
      <w:r w:rsidRPr="00291D2D">
        <w:rPr>
          <w:rFonts w:ascii="Consolas" w:hAnsi="Consolas"/>
          <w:lang w:val="en-US"/>
        </w:rPr>
        <w:tab/>
        <w:t>add di, cx</w:t>
      </w:r>
    </w:p>
    <w:p w14:paraId="4DDF6CE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 xml:space="preserve">mov byte </w:t>
      </w:r>
      <w:proofErr w:type="spellStart"/>
      <w:r w:rsidRPr="00291D2D">
        <w:rPr>
          <w:rFonts w:ascii="Consolas" w:hAnsi="Consolas"/>
          <w:lang w:val="en-US"/>
        </w:rPr>
        <w:t>ptr</w:t>
      </w:r>
      <w:proofErr w:type="spellEnd"/>
      <w:r w:rsidRPr="00291D2D">
        <w:rPr>
          <w:rFonts w:ascii="Consolas" w:hAnsi="Consolas"/>
          <w:lang w:val="en-US"/>
        </w:rPr>
        <w:t xml:space="preserve"> [di], al</w:t>
      </w:r>
    </w:p>
    <w:p w14:paraId="0F624E4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 xml:space="preserve">  </w:t>
      </w:r>
      <w:r w:rsidRPr="00291D2D">
        <w:rPr>
          <w:rFonts w:ascii="Consolas" w:hAnsi="Consolas"/>
          <w:lang w:val="en-US"/>
        </w:rPr>
        <w:tab/>
        <w:t>pop di</w:t>
      </w:r>
    </w:p>
    <w:p w14:paraId="4961207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>mov ax, di</w:t>
      </w:r>
    </w:p>
    <w:p w14:paraId="2E27D4BE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inc</w:t>
      </w:r>
      <w:proofErr w:type="spellEnd"/>
      <w:r w:rsidRPr="00291D2D">
        <w:rPr>
          <w:rFonts w:ascii="Consolas" w:hAnsi="Consolas"/>
          <w:lang w:val="en-US"/>
        </w:rPr>
        <w:t xml:space="preserve"> cx</w:t>
      </w:r>
    </w:p>
    <w:p w14:paraId="4919507E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test ax, ax</w:t>
      </w:r>
    </w:p>
    <w:p w14:paraId="6B31D8F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291D2D">
        <w:rPr>
          <w:rFonts w:ascii="Consolas" w:hAnsi="Consolas"/>
          <w:lang w:val="en-US"/>
        </w:rPr>
        <w:t>jz</w:t>
      </w:r>
      <w:proofErr w:type="spellEnd"/>
      <w:r w:rsidRPr="00291D2D">
        <w:rPr>
          <w:rFonts w:ascii="Consolas" w:hAnsi="Consolas"/>
          <w:lang w:val="en-US"/>
        </w:rPr>
        <w:t xml:space="preserve"> </w:t>
      </w:r>
      <w:proofErr w:type="spellStart"/>
      <w:r w:rsidRPr="00291D2D">
        <w:rPr>
          <w:rFonts w:ascii="Consolas" w:hAnsi="Consolas"/>
          <w:lang w:val="en-US"/>
        </w:rPr>
        <w:t>endrep</w:t>
      </w:r>
      <w:proofErr w:type="spellEnd"/>
    </w:p>
    <w:p w14:paraId="725CC0AF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jmp</w:t>
      </w:r>
      <w:proofErr w:type="spellEnd"/>
      <w:r w:rsidRPr="00291D2D">
        <w:rPr>
          <w:rFonts w:ascii="Consolas" w:hAnsi="Consolas"/>
          <w:lang w:val="en-US"/>
        </w:rPr>
        <w:t xml:space="preserve"> manipulation</w:t>
      </w:r>
    </w:p>
    <w:p w14:paraId="6B58F4AE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endrep</w:t>
      </w:r>
      <w:proofErr w:type="spellEnd"/>
      <w:r w:rsidRPr="00291D2D">
        <w:rPr>
          <w:rFonts w:ascii="Consolas" w:hAnsi="Consolas"/>
          <w:lang w:val="en-US"/>
        </w:rPr>
        <w:t>:</w:t>
      </w:r>
    </w:p>
    <w:p w14:paraId="4EAFA1D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r w:rsidRPr="00291D2D">
        <w:rPr>
          <w:rFonts w:ascii="Consolas" w:hAnsi="Consolas"/>
          <w:lang w:val="en-US"/>
        </w:rPr>
        <w:tab/>
        <w:t>lea di, mesto</w:t>
      </w:r>
    </w:p>
    <w:p w14:paraId="42E0548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>add di, cx</w:t>
      </w:r>
    </w:p>
    <w:p w14:paraId="3316907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copyrep</w:t>
      </w:r>
      <w:proofErr w:type="spellEnd"/>
      <w:r w:rsidRPr="00291D2D">
        <w:rPr>
          <w:rFonts w:ascii="Consolas" w:hAnsi="Consolas"/>
          <w:lang w:val="en-US"/>
        </w:rPr>
        <w:t>:</w:t>
      </w:r>
    </w:p>
    <w:p w14:paraId="03B0D02B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dec</w:t>
      </w:r>
      <w:proofErr w:type="spellEnd"/>
      <w:r w:rsidRPr="00291D2D">
        <w:rPr>
          <w:rFonts w:ascii="Consolas" w:hAnsi="Consolas"/>
          <w:lang w:val="en-US"/>
        </w:rPr>
        <w:t xml:space="preserve"> di</w:t>
      </w:r>
    </w:p>
    <w:p w14:paraId="312EB82C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 xml:space="preserve">mov dl, byte </w:t>
      </w:r>
      <w:proofErr w:type="spellStart"/>
      <w:r w:rsidRPr="00291D2D">
        <w:rPr>
          <w:rFonts w:ascii="Consolas" w:hAnsi="Consolas"/>
          <w:lang w:val="en-US"/>
        </w:rPr>
        <w:t>ptr</w:t>
      </w:r>
      <w:proofErr w:type="spellEnd"/>
      <w:r w:rsidRPr="00291D2D">
        <w:rPr>
          <w:rFonts w:ascii="Consolas" w:hAnsi="Consolas"/>
          <w:lang w:val="en-US"/>
        </w:rPr>
        <w:t xml:space="preserve"> [di]</w:t>
      </w:r>
    </w:p>
    <w:p w14:paraId="685C2C73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 xml:space="preserve">mov byte </w:t>
      </w:r>
      <w:proofErr w:type="spellStart"/>
      <w:r w:rsidRPr="00291D2D">
        <w:rPr>
          <w:rFonts w:ascii="Consolas" w:hAnsi="Consolas"/>
          <w:lang w:val="en-US"/>
        </w:rPr>
        <w:t>ptr</w:t>
      </w:r>
      <w:proofErr w:type="spellEnd"/>
      <w:r w:rsidRPr="00291D2D">
        <w:rPr>
          <w:rFonts w:ascii="Consolas" w:hAnsi="Consolas"/>
          <w:lang w:val="en-US"/>
        </w:rPr>
        <w:t xml:space="preserve"> [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  <w:r w:rsidRPr="00291D2D">
        <w:rPr>
          <w:rFonts w:ascii="Consolas" w:hAnsi="Consolas"/>
          <w:lang w:val="en-US"/>
        </w:rPr>
        <w:t>], dl</w:t>
      </w:r>
    </w:p>
    <w:p w14:paraId="33222805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</w:r>
      <w:proofErr w:type="spellStart"/>
      <w:r w:rsidRPr="00291D2D">
        <w:rPr>
          <w:rFonts w:ascii="Consolas" w:hAnsi="Consolas"/>
          <w:lang w:val="en-US"/>
        </w:rPr>
        <w:t>inc</w:t>
      </w:r>
      <w:proofErr w:type="spellEnd"/>
      <w:r w:rsidRPr="00291D2D">
        <w:rPr>
          <w:rFonts w:ascii="Consolas" w:hAnsi="Consolas"/>
          <w:lang w:val="en-US"/>
        </w:rPr>
        <w:t xml:space="preserve"> 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</w:p>
    <w:p w14:paraId="40662567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  </w:t>
      </w:r>
      <w:r w:rsidRPr="00291D2D">
        <w:rPr>
          <w:rFonts w:ascii="Consolas" w:hAnsi="Consolas"/>
          <w:lang w:val="en-US"/>
        </w:rPr>
        <w:tab/>
        <w:t xml:space="preserve">loop </w:t>
      </w:r>
      <w:proofErr w:type="spellStart"/>
      <w:r w:rsidRPr="00291D2D">
        <w:rPr>
          <w:rFonts w:ascii="Consolas" w:hAnsi="Consolas"/>
          <w:lang w:val="en-US"/>
        </w:rPr>
        <w:t>copyrep</w:t>
      </w:r>
      <w:proofErr w:type="spellEnd"/>
    </w:p>
    <w:p w14:paraId="29B5B53D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</w:t>
      </w:r>
      <w:proofErr w:type="spellStart"/>
      <w:r w:rsidRPr="00291D2D">
        <w:rPr>
          <w:rFonts w:ascii="Consolas" w:hAnsi="Consolas"/>
          <w:lang w:val="en-US"/>
        </w:rPr>
        <w:t>end_wts</w:t>
      </w:r>
      <w:proofErr w:type="spellEnd"/>
      <w:r w:rsidRPr="00291D2D">
        <w:rPr>
          <w:rFonts w:ascii="Consolas" w:hAnsi="Consolas"/>
          <w:lang w:val="en-US"/>
        </w:rPr>
        <w:t>:</w:t>
      </w:r>
    </w:p>
    <w:p w14:paraId="3AF6B05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pop </w:t>
      </w:r>
      <w:proofErr w:type="spellStart"/>
      <w:r w:rsidRPr="00291D2D">
        <w:rPr>
          <w:rFonts w:ascii="Consolas" w:hAnsi="Consolas"/>
          <w:lang w:val="en-US"/>
        </w:rPr>
        <w:t>si</w:t>
      </w:r>
      <w:proofErr w:type="spellEnd"/>
    </w:p>
    <w:p w14:paraId="24D6CE06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pop di</w:t>
      </w:r>
    </w:p>
    <w:p w14:paraId="5FAA714D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pop dx</w:t>
      </w:r>
    </w:p>
    <w:p w14:paraId="28C98EDC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pop cx</w:t>
      </w:r>
    </w:p>
    <w:p w14:paraId="577A5960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pop bx</w:t>
      </w:r>
    </w:p>
    <w:p w14:paraId="0BC38E59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ab/>
        <w:t>pop ax</w:t>
      </w:r>
    </w:p>
    <w:p w14:paraId="683890F8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r w:rsidRPr="00291D2D">
        <w:rPr>
          <w:rFonts w:ascii="Consolas" w:hAnsi="Consolas"/>
          <w:lang w:val="en-US"/>
        </w:rPr>
        <w:t xml:space="preserve">    ret</w:t>
      </w:r>
    </w:p>
    <w:p w14:paraId="5D1E737A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  <w:lang w:val="en-US"/>
        </w:rPr>
      </w:pPr>
      <w:proofErr w:type="spellStart"/>
      <w:r w:rsidRPr="00291D2D">
        <w:rPr>
          <w:rFonts w:ascii="Consolas" w:hAnsi="Consolas"/>
          <w:lang w:val="en-US"/>
        </w:rPr>
        <w:t>word_to_str</w:t>
      </w:r>
      <w:proofErr w:type="spellEnd"/>
      <w:r w:rsidRPr="00291D2D">
        <w:rPr>
          <w:rFonts w:ascii="Consolas" w:hAnsi="Consolas"/>
          <w:lang w:val="en-US"/>
        </w:rPr>
        <w:t xml:space="preserve"> </w:t>
      </w:r>
      <w:proofErr w:type="spellStart"/>
      <w:r w:rsidRPr="00291D2D">
        <w:rPr>
          <w:rFonts w:ascii="Consolas" w:hAnsi="Consolas"/>
          <w:lang w:val="en-US"/>
        </w:rPr>
        <w:t>endp</w:t>
      </w:r>
      <w:proofErr w:type="spellEnd"/>
    </w:p>
    <w:p w14:paraId="7440F30C" w14:textId="77777777" w:rsidR="00291D2D" w:rsidRPr="00291D2D" w:rsidRDefault="00291D2D" w:rsidP="00291D2D">
      <w:pPr>
        <w:suppressAutoHyphens w:val="0"/>
        <w:spacing w:line="276" w:lineRule="auto"/>
        <w:rPr>
          <w:rFonts w:ascii="Consolas" w:hAnsi="Consolas"/>
        </w:rPr>
      </w:pPr>
      <w:r w:rsidRPr="00291D2D">
        <w:rPr>
          <w:rFonts w:ascii="Consolas" w:hAnsi="Consolas"/>
        </w:rPr>
        <w:t xml:space="preserve">ovrl2 </w:t>
      </w:r>
      <w:proofErr w:type="spellStart"/>
      <w:r w:rsidRPr="00291D2D">
        <w:rPr>
          <w:rFonts w:ascii="Consolas" w:hAnsi="Consolas"/>
        </w:rPr>
        <w:t>ends</w:t>
      </w:r>
      <w:proofErr w:type="spellEnd"/>
    </w:p>
    <w:p w14:paraId="7086A3CE" w14:textId="7AB90A7E" w:rsidR="000B5A62" w:rsidRPr="003C048E" w:rsidRDefault="00291D2D" w:rsidP="00291D2D">
      <w:pPr>
        <w:suppressAutoHyphens w:val="0"/>
        <w:spacing w:line="276" w:lineRule="auto"/>
        <w:rPr>
          <w:rFonts w:ascii="Consolas" w:hAnsi="Consolas"/>
        </w:rPr>
      </w:pPr>
      <w:proofErr w:type="spellStart"/>
      <w:r w:rsidRPr="00291D2D">
        <w:rPr>
          <w:rFonts w:ascii="Consolas" w:hAnsi="Consolas"/>
        </w:rPr>
        <w:t>end</w:t>
      </w:r>
      <w:proofErr w:type="spellEnd"/>
      <w:r w:rsidRPr="00291D2D">
        <w:rPr>
          <w:rFonts w:ascii="Consolas" w:hAnsi="Consolas"/>
        </w:rPr>
        <w:t xml:space="preserve"> </w:t>
      </w:r>
      <w:proofErr w:type="spellStart"/>
      <w:r w:rsidRPr="00291D2D">
        <w:rPr>
          <w:rFonts w:ascii="Consolas" w:hAnsi="Consolas"/>
        </w:rPr>
        <w:t>main</w:t>
      </w:r>
      <w:proofErr w:type="spellEnd"/>
    </w:p>
    <w:sectPr w:rsidR="000B5A62" w:rsidRPr="003C048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 w15:restartNumberingAfterBreak="0">
    <w:nsid w:val="00000004"/>
    <w:multiLevelType w:val="multilevel"/>
    <w:tmpl w:val="00000004"/>
    <w:name w:val="WWNum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0586039"/>
    <w:multiLevelType w:val="hybridMultilevel"/>
    <w:tmpl w:val="04E0435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20E69"/>
    <w:multiLevelType w:val="hybridMultilevel"/>
    <w:tmpl w:val="B2329A56"/>
    <w:lvl w:ilvl="0" w:tplc="D200F90A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03237C47"/>
    <w:multiLevelType w:val="hybridMultilevel"/>
    <w:tmpl w:val="5CFC9E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E70CA"/>
    <w:multiLevelType w:val="hybridMultilevel"/>
    <w:tmpl w:val="F5DA5EF0"/>
    <w:lvl w:ilvl="0" w:tplc="702EFF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B716DD"/>
    <w:multiLevelType w:val="multilevel"/>
    <w:tmpl w:val="BE6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96FEF"/>
    <w:multiLevelType w:val="hybridMultilevel"/>
    <w:tmpl w:val="FDF2DEF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29C24DA"/>
    <w:multiLevelType w:val="hybridMultilevel"/>
    <w:tmpl w:val="3130885A"/>
    <w:lvl w:ilvl="0" w:tplc="580E94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74071"/>
    <w:multiLevelType w:val="hybridMultilevel"/>
    <w:tmpl w:val="D9DA0D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3EA2ED1"/>
    <w:multiLevelType w:val="hybridMultilevel"/>
    <w:tmpl w:val="AEC40A3E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1A322671"/>
    <w:multiLevelType w:val="hybridMultilevel"/>
    <w:tmpl w:val="CE8A1002"/>
    <w:lvl w:ilvl="0" w:tplc="0419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5" w15:restartNumberingAfterBreak="0">
    <w:nsid w:val="379B6F2A"/>
    <w:multiLevelType w:val="hybridMultilevel"/>
    <w:tmpl w:val="A8BCDB1C"/>
    <w:lvl w:ilvl="0" w:tplc="E2A8FC10">
      <w:start w:val="3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584303"/>
    <w:multiLevelType w:val="hybridMultilevel"/>
    <w:tmpl w:val="FB989DC6"/>
    <w:lvl w:ilvl="0" w:tplc="6810C102">
      <w:start w:val="2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1A7286"/>
    <w:multiLevelType w:val="hybridMultilevel"/>
    <w:tmpl w:val="4C9A0CF6"/>
    <w:lvl w:ilvl="0" w:tplc="B63A75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95E3B"/>
    <w:multiLevelType w:val="hybridMultilevel"/>
    <w:tmpl w:val="E22431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A0B58DA"/>
    <w:multiLevelType w:val="hybridMultilevel"/>
    <w:tmpl w:val="E0EC49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D7646C3"/>
    <w:multiLevelType w:val="hybridMultilevel"/>
    <w:tmpl w:val="EFE6E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E55F0"/>
    <w:multiLevelType w:val="multilevel"/>
    <w:tmpl w:val="4C98D5E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9CA099E"/>
    <w:multiLevelType w:val="hybridMultilevel"/>
    <w:tmpl w:val="70968CCE"/>
    <w:lvl w:ilvl="0" w:tplc="24981E3C">
      <w:start w:val="1"/>
      <w:numFmt w:val="decimal"/>
      <w:lvlText w:val="%1."/>
      <w:lvlJc w:val="left"/>
      <w:pPr>
        <w:ind w:left="100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1234DC"/>
    <w:multiLevelType w:val="hybridMultilevel"/>
    <w:tmpl w:val="B34E45B6"/>
    <w:lvl w:ilvl="0" w:tplc="906645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79711B"/>
    <w:multiLevelType w:val="hybridMultilevel"/>
    <w:tmpl w:val="4B240074"/>
    <w:lvl w:ilvl="0" w:tplc="859C240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3C6BEA"/>
    <w:multiLevelType w:val="hybridMultilevel"/>
    <w:tmpl w:val="5D7272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15"/>
  </w:num>
  <w:num w:numId="8">
    <w:abstractNumId w:val="11"/>
  </w:num>
  <w:num w:numId="9">
    <w:abstractNumId w:val="6"/>
  </w:num>
  <w:num w:numId="10">
    <w:abstractNumId w:val="24"/>
  </w:num>
  <w:num w:numId="11">
    <w:abstractNumId w:val="23"/>
  </w:num>
  <w:num w:numId="12">
    <w:abstractNumId w:val="18"/>
  </w:num>
  <w:num w:numId="13">
    <w:abstractNumId w:val="25"/>
  </w:num>
  <w:num w:numId="14">
    <w:abstractNumId w:val="22"/>
  </w:num>
  <w:num w:numId="15">
    <w:abstractNumId w:val="13"/>
  </w:num>
  <w:num w:numId="16">
    <w:abstractNumId w:val="14"/>
  </w:num>
  <w:num w:numId="17">
    <w:abstractNumId w:val="17"/>
  </w:num>
  <w:num w:numId="18">
    <w:abstractNumId w:val="10"/>
  </w:num>
  <w:num w:numId="19">
    <w:abstractNumId w:val="9"/>
  </w:num>
  <w:num w:numId="20">
    <w:abstractNumId w:val="5"/>
  </w:num>
  <w:num w:numId="21">
    <w:abstractNumId w:val="20"/>
  </w:num>
  <w:num w:numId="22">
    <w:abstractNumId w:val="21"/>
  </w:num>
  <w:num w:numId="23">
    <w:abstractNumId w:val="7"/>
  </w:num>
  <w:num w:numId="24">
    <w:abstractNumId w:val="19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1"/>
    <w:rsid w:val="000225F1"/>
    <w:rsid w:val="00036FED"/>
    <w:rsid w:val="000422B4"/>
    <w:rsid w:val="00064B6C"/>
    <w:rsid w:val="000A6755"/>
    <w:rsid w:val="000A7520"/>
    <w:rsid w:val="000B2630"/>
    <w:rsid w:val="000B5A62"/>
    <w:rsid w:val="000C18BB"/>
    <w:rsid w:val="000C44A0"/>
    <w:rsid w:val="000D28AB"/>
    <w:rsid w:val="000D6CC2"/>
    <w:rsid w:val="000E0D04"/>
    <w:rsid w:val="000F520A"/>
    <w:rsid w:val="00135764"/>
    <w:rsid w:val="00151128"/>
    <w:rsid w:val="0015159F"/>
    <w:rsid w:val="00170678"/>
    <w:rsid w:val="001D455E"/>
    <w:rsid w:val="002024FB"/>
    <w:rsid w:val="002029F5"/>
    <w:rsid w:val="00205D65"/>
    <w:rsid w:val="002116D6"/>
    <w:rsid w:val="00251585"/>
    <w:rsid w:val="002817E3"/>
    <w:rsid w:val="00284BA0"/>
    <w:rsid w:val="00291D2D"/>
    <w:rsid w:val="00292871"/>
    <w:rsid w:val="002C267C"/>
    <w:rsid w:val="002C62C1"/>
    <w:rsid w:val="00333A81"/>
    <w:rsid w:val="003561ED"/>
    <w:rsid w:val="00372D31"/>
    <w:rsid w:val="003C048E"/>
    <w:rsid w:val="003C2CCF"/>
    <w:rsid w:val="003C5295"/>
    <w:rsid w:val="003E5A0A"/>
    <w:rsid w:val="003F7444"/>
    <w:rsid w:val="00405524"/>
    <w:rsid w:val="00444738"/>
    <w:rsid w:val="0046750A"/>
    <w:rsid w:val="00487566"/>
    <w:rsid w:val="004C5B5A"/>
    <w:rsid w:val="00501C4A"/>
    <w:rsid w:val="00503617"/>
    <w:rsid w:val="005455FC"/>
    <w:rsid w:val="00552A8A"/>
    <w:rsid w:val="00567D54"/>
    <w:rsid w:val="0058503D"/>
    <w:rsid w:val="005D2D9C"/>
    <w:rsid w:val="005D5938"/>
    <w:rsid w:val="005D739C"/>
    <w:rsid w:val="005E01AB"/>
    <w:rsid w:val="005F3681"/>
    <w:rsid w:val="00602A98"/>
    <w:rsid w:val="00621124"/>
    <w:rsid w:val="00624D03"/>
    <w:rsid w:val="00640C59"/>
    <w:rsid w:val="00691604"/>
    <w:rsid w:val="006F6EED"/>
    <w:rsid w:val="00700234"/>
    <w:rsid w:val="00704A44"/>
    <w:rsid w:val="00711F19"/>
    <w:rsid w:val="00720BA5"/>
    <w:rsid w:val="00743A86"/>
    <w:rsid w:val="00757F07"/>
    <w:rsid w:val="007815E4"/>
    <w:rsid w:val="00787752"/>
    <w:rsid w:val="00792805"/>
    <w:rsid w:val="0080149D"/>
    <w:rsid w:val="0080236C"/>
    <w:rsid w:val="00812F98"/>
    <w:rsid w:val="00826180"/>
    <w:rsid w:val="0084127C"/>
    <w:rsid w:val="00846995"/>
    <w:rsid w:val="008650E0"/>
    <w:rsid w:val="0086637C"/>
    <w:rsid w:val="00873CDF"/>
    <w:rsid w:val="00877C05"/>
    <w:rsid w:val="008C00F1"/>
    <w:rsid w:val="008E1429"/>
    <w:rsid w:val="008E2C82"/>
    <w:rsid w:val="008E4B0B"/>
    <w:rsid w:val="008E76AE"/>
    <w:rsid w:val="00927302"/>
    <w:rsid w:val="00961FD5"/>
    <w:rsid w:val="00963762"/>
    <w:rsid w:val="00966658"/>
    <w:rsid w:val="009901D6"/>
    <w:rsid w:val="009B118F"/>
    <w:rsid w:val="009B4CAE"/>
    <w:rsid w:val="00A325A7"/>
    <w:rsid w:val="00A34568"/>
    <w:rsid w:val="00A362FB"/>
    <w:rsid w:val="00A577EB"/>
    <w:rsid w:val="00A944B7"/>
    <w:rsid w:val="00AA2846"/>
    <w:rsid w:val="00AA531D"/>
    <w:rsid w:val="00AB5F6A"/>
    <w:rsid w:val="00AD612B"/>
    <w:rsid w:val="00AE1B03"/>
    <w:rsid w:val="00B00F38"/>
    <w:rsid w:val="00B02C7B"/>
    <w:rsid w:val="00B34FF9"/>
    <w:rsid w:val="00B43214"/>
    <w:rsid w:val="00B47C2B"/>
    <w:rsid w:val="00B80103"/>
    <w:rsid w:val="00B80C23"/>
    <w:rsid w:val="00B84DB5"/>
    <w:rsid w:val="00B87828"/>
    <w:rsid w:val="00BC0885"/>
    <w:rsid w:val="00BC470F"/>
    <w:rsid w:val="00BE2860"/>
    <w:rsid w:val="00BF6507"/>
    <w:rsid w:val="00C01514"/>
    <w:rsid w:val="00C03381"/>
    <w:rsid w:val="00C15FC9"/>
    <w:rsid w:val="00C45C52"/>
    <w:rsid w:val="00C465F8"/>
    <w:rsid w:val="00C51875"/>
    <w:rsid w:val="00C55399"/>
    <w:rsid w:val="00C56316"/>
    <w:rsid w:val="00C678A2"/>
    <w:rsid w:val="00C70C80"/>
    <w:rsid w:val="00C754C5"/>
    <w:rsid w:val="00CA4D75"/>
    <w:rsid w:val="00CA7C8D"/>
    <w:rsid w:val="00CB59FD"/>
    <w:rsid w:val="00CC56A4"/>
    <w:rsid w:val="00CF1CF8"/>
    <w:rsid w:val="00CF7540"/>
    <w:rsid w:val="00D03B18"/>
    <w:rsid w:val="00D045F4"/>
    <w:rsid w:val="00D32006"/>
    <w:rsid w:val="00D46C00"/>
    <w:rsid w:val="00D46ED0"/>
    <w:rsid w:val="00D47CE5"/>
    <w:rsid w:val="00D7168F"/>
    <w:rsid w:val="00D71A67"/>
    <w:rsid w:val="00D77544"/>
    <w:rsid w:val="00D85419"/>
    <w:rsid w:val="00D85648"/>
    <w:rsid w:val="00D86DE4"/>
    <w:rsid w:val="00DF1ADB"/>
    <w:rsid w:val="00E01F15"/>
    <w:rsid w:val="00E03A37"/>
    <w:rsid w:val="00E14C81"/>
    <w:rsid w:val="00E202E2"/>
    <w:rsid w:val="00E2715D"/>
    <w:rsid w:val="00E65DC9"/>
    <w:rsid w:val="00E714E2"/>
    <w:rsid w:val="00E75772"/>
    <w:rsid w:val="00E80014"/>
    <w:rsid w:val="00EA07CD"/>
    <w:rsid w:val="00EB0133"/>
    <w:rsid w:val="00EB0E08"/>
    <w:rsid w:val="00EB54EA"/>
    <w:rsid w:val="00EE09D3"/>
    <w:rsid w:val="00EE1CE5"/>
    <w:rsid w:val="00EE2874"/>
    <w:rsid w:val="00F03B4A"/>
    <w:rsid w:val="00F22EEA"/>
    <w:rsid w:val="00F469B2"/>
    <w:rsid w:val="00F74622"/>
    <w:rsid w:val="00FA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78519F8"/>
  <w15:docId w15:val="{A316EBA8-E642-4948-A8DD-5DEA4239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048E"/>
    <w:pPr>
      <w:suppressAutoHyphens/>
      <w:spacing w:line="360" w:lineRule="auto"/>
      <w:jc w:val="both"/>
    </w:pPr>
    <w:rPr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Times142">
    <w:name w:val="Times14_РИО2 Знак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Название книги1"/>
    <w:rPr>
      <w:b/>
      <w:bCs/>
      <w:smallCaps/>
      <w:spacing w:val="5"/>
    </w:rPr>
  </w:style>
  <w:style w:type="character" w:customStyle="1" w:styleId="a3">
    <w:name w:val="Текст Знак"/>
    <w:link w:val="a4"/>
    <w:rPr>
      <w:rFonts w:ascii="Consolas" w:eastAsia="Calibri" w:hAnsi="Consolas" w:cs="Times New Roman"/>
      <w:sz w:val="21"/>
      <w:szCs w:val="20"/>
      <w:lang w:val="en-US"/>
    </w:rPr>
  </w:style>
  <w:style w:type="character" w:customStyle="1" w:styleId="a5">
    <w:name w:val="Текст выноски Знак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rPr>
      <w:rFonts w:cs="Times New Roman"/>
      <w:b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  <w:b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  <w:b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rFonts w:cs="Times New Roman"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paragraph" w:customStyle="1" w:styleId="Heading">
    <w:name w:val="Heading"/>
    <w:basedOn w:val="a"/>
    <w:next w:val="a6"/>
    <w:pPr>
      <w:keepNext/>
      <w:spacing w:before="240" w:after="120"/>
    </w:pPr>
    <w:rPr>
      <w:rFonts w:ascii="Liberation Sans" w:eastAsia="Noto Sans CJK SC DemiLight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</w:pPr>
  </w:style>
  <w:style w:type="paragraph" w:customStyle="1" w:styleId="11">
    <w:name w:val="Текст1"/>
    <w:basedOn w:val="a"/>
    <w:rPr>
      <w:rFonts w:ascii="Consolas" w:eastAsia="Calibri" w:hAnsi="Consolas"/>
      <w:sz w:val="21"/>
      <w:szCs w:val="20"/>
      <w:lang w:val="en-US" w:eastAsia="en-US"/>
    </w:rPr>
  </w:style>
  <w:style w:type="paragraph" w:customStyle="1" w:styleId="12">
    <w:name w:val="Абзац списка1"/>
    <w:basedOn w:val="a"/>
    <w:pPr>
      <w:ind w:left="720"/>
      <w:contextualSpacing/>
    </w:p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0F5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14"/>
    <w:uiPriority w:val="99"/>
    <w:semiHidden/>
    <w:unhideWhenUsed/>
    <w:rsid w:val="0015159F"/>
    <w:rPr>
      <w:rFonts w:ascii="Tahoma" w:hAnsi="Tahoma" w:cs="Tahoma"/>
      <w:sz w:val="16"/>
      <w:szCs w:val="16"/>
    </w:rPr>
  </w:style>
  <w:style w:type="character" w:customStyle="1" w:styleId="14">
    <w:name w:val="Текст выноски Знак1"/>
    <w:basedOn w:val="a0"/>
    <w:link w:val="aa"/>
    <w:uiPriority w:val="99"/>
    <w:semiHidden/>
    <w:rsid w:val="0015159F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3C5295"/>
    <w:pPr>
      <w:ind w:left="720"/>
      <w:contextualSpacing/>
    </w:pPr>
  </w:style>
  <w:style w:type="paragraph" w:styleId="ac">
    <w:name w:val="No Spacing"/>
    <w:uiPriority w:val="1"/>
    <w:qFormat/>
    <w:rsid w:val="00691604"/>
    <w:rPr>
      <w:rFonts w:ascii="Calibri" w:eastAsia="Calibri" w:hAnsi="Calibri"/>
      <w:sz w:val="22"/>
      <w:szCs w:val="22"/>
      <w:lang w:eastAsia="en-US"/>
    </w:rPr>
  </w:style>
  <w:style w:type="paragraph" w:styleId="a4">
    <w:name w:val="Plain Text"/>
    <w:basedOn w:val="a"/>
    <w:link w:val="a3"/>
    <w:unhideWhenUsed/>
    <w:rsid w:val="00A34568"/>
    <w:pPr>
      <w:suppressAutoHyphens w:val="0"/>
    </w:pPr>
    <w:rPr>
      <w:rFonts w:ascii="Consolas" w:eastAsia="Calibri" w:hAnsi="Consolas"/>
      <w:sz w:val="21"/>
      <w:szCs w:val="20"/>
      <w:lang w:val="en-US"/>
    </w:rPr>
  </w:style>
  <w:style w:type="character" w:customStyle="1" w:styleId="15">
    <w:name w:val="Текст Знак1"/>
    <w:basedOn w:val="a0"/>
    <w:uiPriority w:val="99"/>
    <w:semiHidden/>
    <w:rsid w:val="00A34568"/>
    <w:rPr>
      <w:rFonts w:ascii="Consolas" w:hAnsi="Consolas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D85419"/>
    <w:pPr>
      <w:suppressAutoHyphens w:val="0"/>
      <w:spacing w:before="100" w:beforeAutospacing="1" w:after="100" w:afterAutospacing="1"/>
    </w:pPr>
  </w:style>
  <w:style w:type="character" w:customStyle="1" w:styleId="2">
    <w:name w:val="Основной текст (2)_"/>
    <w:link w:val="20"/>
    <w:rsid w:val="00826180"/>
    <w:rPr>
      <w:sz w:val="23"/>
      <w:szCs w:val="23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826180"/>
    <w:pPr>
      <w:widowControl w:val="0"/>
      <w:shd w:val="clear" w:color="auto" w:fill="FFFFFF"/>
      <w:suppressAutoHyphens w:val="0"/>
      <w:spacing w:after="240" w:line="259" w:lineRule="exact"/>
      <w:ind w:hanging="800"/>
    </w:pPr>
    <w:rPr>
      <w:sz w:val="23"/>
      <w:szCs w:val="23"/>
    </w:rPr>
  </w:style>
  <w:style w:type="character" w:customStyle="1" w:styleId="ae">
    <w:name w:val="Основной текст_"/>
    <w:link w:val="16"/>
    <w:rsid w:val="00700234"/>
    <w:rPr>
      <w:sz w:val="23"/>
      <w:szCs w:val="23"/>
      <w:shd w:val="clear" w:color="auto" w:fill="FFFFFF"/>
    </w:rPr>
  </w:style>
  <w:style w:type="paragraph" w:customStyle="1" w:styleId="16">
    <w:name w:val="Основной текст1"/>
    <w:basedOn w:val="a"/>
    <w:link w:val="ae"/>
    <w:rsid w:val="00700234"/>
    <w:pPr>
      <w:widowControl w:val="0"/>
      <w:shd w:val="clear" w:color="auto" w:fill="FFFFFF"/>
      <w:suppressAutoHyphens w:val="0"/>
      <w:spacing w:line="274" w:lineRule="exact"/>
      <w:ind w:hanging="380"/>
    </w:pPr>
    <w:rPr>
      <w:color w:val="auto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290CD-0DFD-4E0B-8C31-9441DCA2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1692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 Gandhi</dc:creator>
  <cp:lastModifiedBy>El Gandhi</cp:lastModifiedBy>
  <cp:revision>13</cp:revision>
  <cp:lastPrinted>2020-03-10T12:24:00Z</cp:lastPrinted>
  <dcterms:created xsi:type="dcterms:W3CDTF">2020-05-03T10:49:00Z</dcterms:created>
  <dcterms:modified xsi:type="dcterms:W3CDTF">2020-05-03T11:04:00Z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