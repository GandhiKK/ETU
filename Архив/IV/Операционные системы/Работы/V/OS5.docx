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D735C" w14:textId="77777777" w:rsidR="00812F98" w:rsidRDefault="00812F98">
      <w:pPr>
        <w:jc w:val="center"/>
      </w:pPr>
      <w:r>
        <w:rPr>
          <w:b/>
          <w:caps/>
          <w:color w:val="000000"/>
          <w:szCs w:val="28"/>
        </w:rPr>
        <w:t>МИНОБРНАУКИ РОССИИ</w:t>
      </w:r>
    </w:p>
    <w:p w14:paraId="557F6910" w14:textId="77777777" w:rsidR="00812F98" w:rsidRDefault="00812F98">
      <w:pPr>
        <w:jc w:val="center"/>
      </w:pPr>
      <w:r>
        <w:rPr>
          <w:b/>
          <w:caps/>
          <w:color w:val="000000"/>
          <w:szCs w:val="28"/>
        </w:rPr>
        <w:t>Санкт-Петербургский государственный</w:t>
      </w:r>
    </w:p>
    <w:p w14:paraId="13EE6015" w14:textId="77777777" w:rsidR="00812F98" w:rsidRDefault="00812F98">
      <w:pPr>
        <w:jc w:val="center"/>
      </w:pPr>
      <w:r>
        <w:rPr>
          <w:b/>
          <w:caps/>
          <w:color w:val="000000"/>
          <w:szCs w:val="28"/>
        </w:rPr>
        <w:t>электротехнический университет</w:t>
      </w:r>
    </w:p>
    <w:p w14:paraId="3AE8D43B" w14:textId="77777777" w:rsidR="00812F98" w:rsidRDefault="00812F98">
      <w:pPr>
        <w:jc w:val="center"/>
      </w:pPr>
      <w:r>
        <w:rPr>
          <w:b/>
          <w:caps/>
          <w:color w:val="000000"/>
          <w:szCs w:val="28"/>
        </w:rPr>
        <w:t>«ЛЭТИ» им. В.И. Ульянова (Ленина)</w:t>
      </w:r>
    </w:p>
    <w:p w14:paraId="1122A3AB" w14:textId="77777777" w:rsidR="00812F98" w:rsidRDefault="00812F98">
      <w:pPr>
        <w:jc w:val="center"/>
      </w:pPr>
      <w:r>
        <w:rPr>
          <w:b/>
          <w:color w:val="000000"/>
          <w:szCs w:val="28"/>
        </w:rPr>
        <w:t>Кафедра математического обеспечения и применения ЭВМ</w:t>
      </w:r>
    </w:p>
    <w:p w14:paraId="78ED8E7D" w14:textId="77777777" w:rsidR="00812F98" w:rsidRDefault="00812F98">
      <w:pPr>
        <w:jc w:val="center"/>
        <w:rPr>
          <w:b/>
          <w:caps/>
          <w:color w:val="000000"/>
          <w:szCs w:val="28"/>
        </w:rPr>
      </w:pPr>
    </w:p>
    <w:p w14:paraId="4C805A87" w14:textId="77777777" w:rsidR="00812F98" w:rsidRDefault="00812F98">
      <w:pPr>
        <w:jc w:val="center"/>
        <w:rPr>
          <w:color w:val="000000"/>
          <w:szCs w:val="28"/>
        </w:rPr>
      </w:pPr>
    </w:p>
    <w:p w14:paraId="731DD677" w14:textId="77777777" w:rsidR="00812F98" w:rsidRDefault="00812F98">
      <w:pPr>
        <w:jc w:val="center"/>
        <w:rPr>
          <w:color w:val="000000"/>
          <w:szCs w:val="28"/>
        </w:rPr>
      </w:pPr>
    </w:p>
    <w:p w14:paraId="5AB982DF" w14:textId="77777777" w:rsidR="00812F98" w:rsidRDefault="00812F98">
      <w:pPr>
        <w:jc w:val="center"/>
        <w:rPr>
          <w:color w:val="000000"/>
          <w:szCs w:val="28"/>
        </w:rPr>
      </w:pPr>
    </w:p>
    <w:p w14:paraId="19DE97BB" w14:textId="77777777" w:rsidR="00812F98" w:rsidRDefault="00812F98">
      <w:pPr>
        <w:jc w:val="center"/>
        <w:rPr>
          <w:color w:val="000000"/>
          <w:szCs w:val="28"/>
        </w:rPr>
      </w:pPr>
    </w:p>
    <w:p w14:paraId="0B6F97EF" w14:textId="77777777" w:rsidR="00812F98" w:rsidRDefault="00812F98">
      <w:pPr>
        <w:jc w:val="center"/>
        <w:rPr>
          <w:color w:val="000000"/>
          <w:szCs w:val="28"/>
        </w:rPr>
      </w:pPr>
    </w:p>
    <w:p w14:paraId="53246BBD" w14:textId="77777777" w:rsidR="00812F98" w:rsidRDefault="00812F98">
      <w:pPr>
        <w:jc w:val="center"/>
        <w:rPr>
          <w:color w:val="000000"/>
          <w:szCs w:val="28"/>
        </w:rPr>
      </w:pPr>
    </w:p>
    <w:p w14:paraId="3746092D" w14:textId="77777777" w:rsidR="00812F98" w:rsidRDefault="00812F98">
      <w:pPr>
        <w:pStyle w:val="Times1420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14:paraId="14DAE32F" w14:textId="7DA41EB1" w:rsidR="00812F98" w:rsidRPr="00C034CE" w:rsidRDefault="00444738">
      <w:pPr>
        <w:jc w:val="center"/>
      </w:pPr>
      <w:r>
        <w:rPr>
          <w:b/>
          <w:color w:val="000000"/>
          <w:szCs w:val="28"/>
        </w:rPr>
        <w:t>по практической работе №</w:t>
      </w:r>
      <w:r w:rsidR="00C034CE" w:rsidRPr="00C034CE">
        <w:rPr>
          <w:b/>
          <w:color w:val="000000"/>
          <w:szCs w:val="28"/>
        </w:rPr>
        <w:t>5</w:t>
      </w:r>
    </w:p>
    <w:p w14:paraId="2C4A41C4" w14:textId="77777777" w:rsidR="00812F98" w:rsidRDefault="00812F98">
      <w:pPr>
        <w:jc w:val="center"/>
      </w:pPr>
      <w:r>
        <w:rPr>
          <w:b/>
          <w:color w:val="000000"/>
          <w:szCs w:val="28"/>
        </w:rPr>
        <w:t>по дисциплине «Операционные системы»</w:t>
      </w:r>
    </w:p>
    <w:p w14:paraId="37C9BED1" w14:textId="02FBE174" w:rsidR="00812F98" w:rsidRDefault="00812F98">
      <w:pPr>
        <w:jc w:val="center"/>
      </w:pPr>
      <w:r>
        <w:rPr>
          <w:rStyle w:val="Times142"/>
          <w:b/>
        </w:rPr>
        <w:t>Тема</w:t>
      </w:r>
      <w:r>
        <w:rPr>
          <w:rStyle w:val="10"/>
          <w:color w:val="000000"/>
          <w:szCs w:val="28"/>
        </w:rPr>
        <w:t xml:space="preserve">: </w:t>
      </w:r>
      <w:r w:rsidR="00C034CE" w:rsidRPr="00DE5DDA">
        <w:rPr>
          <w:b/>
          <w:bCs/>
          <w:lang w:eastAsia="zh-CN"/>
        </w:rPr>
        <w:t>Сопряжение стандартного и пользовательского обработчиков прерываний</w:t>
      </w:r>
    </w:p>
    <w:p w14:paraId="51AA1DC2" w14:textId="77777777" w:rsidR="00812F98" w:rsidRDefault="00812F98">
      <w:pPr>
        <w:jc w:val="center"/>
        <w:rPr>
          <w:color w:val="000000"/>
          <w:szCs w:val="28"/>
        </w:rPr>
      </w:pPr>
    </w:p>
    <w:p w14:paraId="06448069" w14:textId="77777777" w:rsidR="00812F98" w:rsidRDefault="00812F98">
      <w:pPr>
        <w:jc w:val="center"/>
        <w:rPr>
          <w:color w:val="000000"/>
          <w:szCs w:val="28"/>
        </w:rPr>
      </w:pPr>
    </w:p>
    <w:p w14:paraId="2955AE4B" w14:textId="77777777" w:rsidR="00812F98" w:rsidRDefault="00812F98">
      <w:pPr>
        <w:jc w:val="center"/>
        <w:rPr>
          <w:color w:val="000000"/>
          <w:szCs w:val="28"/>
        </w:rPr>
      </w:pPr>
    </w:p>
    <w:p w14:paraId="570C2C31" w14:textId="77777777" w:rsidR="00812F98" w:rsidRDefault="00812F98">
      <w:pPr>
        <w:jc w:val="center"/>
        <w:rPr>
          <w:color w:val="000000"/>
          <w:szCs w:val="28"/>
        </w:rPr>
      </w:pPr>
    </w:p>
    <w:p w14:paraId="09082F71" w14:textId="77777777" w:rsidR="00812F98" w:rsidRDefault="00812F98">
      <w:pPr>
        <w:jc w:val="center"/>
        <w:rPr>
          <w:color w:val="000000"/>
          <w:szCs w:val="28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127"/>
        <w:gridCol w:w="2477"/>
        <w:gridCol w:w="2751"/>
      </w:tblGrid>
      <w:tr w:rsidR="00812F98" w14:paraId="4FF2BE72" w14:textId="77777777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14:paraId="1A10BB26" w14:textId="77777777" w:rsidR="00812F98" w:rsidRDefault="00B87828" w:rsidP="00B87828">
            <w:r>
              <w:rPr>
                <w:color w:val="000000"/>
                <w:szCs w:val="28"/>
              </w:rPr>
              <w:t>Студент гр. 8381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EE86405" w14:textId="77777777" w:rsidR="00812F98" w:rsidRDefault="00812F98">
            <w:pPr>
              <w:rPr>
                <w:color w:val="000000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14:paraId="0451C4AC" w14:textId="77777777" w:rsidR="00812F98" w:rsidRPr="00B87828" w:rsidRDefault="00B87828">
            <w:pPr>
              <w:jc w:val="center"/>
            </w:pPr>
            <w:r>
              <w:rPr>
                <w:color w:val="000000"/>
                <w:szCs w:val="28"/>
              </w:rPr>
              <w:t>Киреев К.А.</w:t>
            </w:r>
          </w:p>
        </w:tc>
      </w:tr>
      <w:tr w:rsidR="00812F98" w14:paraId="056B63B7" w14:textId="77777777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14:paraId="2E80EB97" w14:textId="77777777" w:rsidR="00812F98" w:rsidRDefault="00812F98"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2DAC0F8" w14:textId="77777777" w:rsidR="00812F98" w:rsidRDefault="00812F98">
            <w:pPr>
              <w:rPr>
                <w:color w:val="000000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14:paraId="3D29BE04" w14:textId="77777777" w:rsidR="00812F98" w:rsidRDefault="00B87828" w:rsidP="00B87828">
            <w:pPr>
              <w:jc w:val="center"/>
            </w:pPr>
            <w:r>
              <w:rPr>
                <w:color w:val="000000"/>
                <w:szCs w:val="28"/>
              </w:rPr>
              <w:t>Ефремов М</w:t>
            </w:r>
            <w:r w:rsidR="00812F98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>А</w:t>
            </w:r>
            <w:r w:rsidR="00812F98">
              <w:rPr>
                <w:color w:val="000000"/>
                <w:szCs w:val="28"/>
              </w:rPr>
              <w:t>.</w:t>
            </w:r>
          </w:p>
        </w:tc>
      </w:tr>
    </w:tbl>
    <w:p w14:paraId="03DD292B" w14:textId="77777777" w:rsidR="00812F98" w:rsidRDefault="00812F98">
      <w:pPr>
        <w:jc w:val="center"/>
        <w:rPr>
          <w:bCs/>
          <w:color w:val="000000"/>
          <w:szCs w:val="28"/>
        </w:rPr>
      </w:pPr>
    </w:p>
    <w:p w14:paraId="56810740" w14:textId="77777777" w:rsidR="00812F98" w:rsidRDefault="00812F98">
      <w:pPr>
        <w:jc w:val="center"/>
        <w:rPr>
          <w:bCs/>
          <w:color w:val="000000"/>
          <w:szCs w:val="28"/>
        </w:rPr>
      </w:pPr>
    </w:p>
    <w:p w14:paraId="2EFFF7AB" w14:textId="77777777" w:rsidR="00812F98" w:rsidRDefault="00812F98">
      <w:pPr>
        <w:jc w:val="center"/>
        <w:rPr>
          <w:bCs/>
          <w:color w:val="000000"/>
          <w:szCs w:val="28"/>
        </w:rPr>
      </w:pPr>
    </w:p>
    <w:p w14:paraId="2CCD37A9" w14:textId="77777777" w:rsidR="00812F98" w:rsidRDefault="00812F98">
      <w:pPr>
        <w:jc w:val="center"/>
      </w:pPr>
      <w:r>
        <w:rPr>
          <w:bCs/>
          <w:color w:val="000000"/>
          <w:szCs w:val="28"/>
        </w:rPr>
        <w:t>Санкт-Петербург</w:t>
      </w:r>
    </w:p>
    <w:p w14:paraId="57DD0E62" w14:textId="77777777" w:rsidR="00812F98" w:rsidRDefault="00B87828">
      <w:pPr>
        <w:jc w:val="center"/>
      </w:pPr>
      <w:r>
        <w:rPr>
          <w:bCs/>
          <w:color w:val="000000"/>
          <w:szCs w:val="28"/>
        </w:rPr>
        <w:t>2020</w:t>
      </w:r>
    </w:p>
    <w:p w14:paraId="567DA416" w14:textId="77777777" w:rsidR="00812F98" w:rsidRDefault="00812F98">
      <w:pPr>
        <w:pageBreakBefore/>
        <w:ind w:firstLine="709"/>
      </w:pPr>
      <w:r>
        <w:rPr>
          <w:b/>
          <w:color w:val="000000"/>
          <w:szCs w:val="28"/>
        </w:rPr>
        <w:lastRenderedPageBreak/>
        <w:t>Цель работы.</w:t>
      </w:r>
    </w:p>
    <w:p w14:paraId="2A1C8C47" w14:textId="4B3E3EA1" w:rsidR="00C15FC9" w:rsidRDefault="00F5044D" w:rsidP="00C15FC9">
      <w:pPr>
        <w:ind w:firstLine="708"/>
        <w:rPr>
          <w:lang w:eastAsia="ar-SA"/>
        </w:rPr>
      </w:pPr>
      <w:r w:rsidRPr="007C371E">
        <w:rPr>
          <w:lang w:eastAsia="ar-SA"/>
        </w:rPr>
        <w:t>Исследование возможности встраивания пользовательского обработчика прерываний в стандартный обработчик от клавиатуры. Пользовательский обработчик прерываний получает управление по прерыванию (int 09h) при нажатии клавиши на клавиатуре. Он обрабатывает скан-код и осуществляет определенные действия, если скан-код совпадает с определен</w:t>
      </w:r>
      <w:r>
        <w:rPr>
          <w:lang w:eastAsia="ar-SA"/>
        </w:rPr>
        <w:t>ны</w:t>
      </w:r>
      <w:r w:rsidRPr="007C371E">
        <w:rPr>
          <w:lang w:eastAsia="ar-SA"/>
        </w:rPr>
        <w:t>ми кодами, которые он должен обрабатывать. Если скан-код не совпадает с этими кодами, то у</w:t>
      </w:r>
      <w:r>
        <w:rPr>
          <w:lang w:eastAsia="ar-SA"/>
        </w:rPr>
        <w:t>правление передается стандартно</w:t>
      </w:r>
      <w:r w:rsidRPr="007C371E">
        <w:rPr>
          <w:lang w:eastAsia="ar-SA"/>
        </w:rPr>
        <w:t>м прерыванию.</w:t>
      </w:r>
    </w:p>
    <w:p w14:paraId="2DF576BD" w14:textId="77777777" w:rsidR="00F5044D" w:rsidRDefault="00F5044D" w:rsidP="00C15FC9">
      <w:pPr>
        <w:ind w:firstLine="708"/>
        <w:rPr>
          <w:color w:val="000000"/>
          <w:szCs w:val="28"/>
        </w:rPr>
      </w:pPr>
    </w:p>
    <w:p w14:paraId="2DD00D61" w14:textId="73FF76ED" w:rsidR="00812F98" w:rsidRDefault="00B87828">
      <w:pPr>
        <w:ind w:firstLine="709"/>
        <w:rPr>
          <w:b/>
          <w:color w:val="000000"/>
          <w:szCs w:val="28"/>
        </w:rPr>
      </w:pPr>
      <w:r>
        <w:rPr>
          <w:b/>
          <w:color w:val="000000"/>
          <w:szCs w:val="28"/>
        </w:rPr>
        <w:t>Основные теоретические положения</w:t>
      </w:r>
      <w:r w:rsidR="00812F98">
        <w:rPr>
          <w:b/>
          <w:color w:val="000000"/>
          <w:szCs w:val="28"/>
        </w:rPr>
        <w:t>.</w:t>
      </w:r>
    </w:p>
    <w:p w14:paraId="699C31BF" w14:textId="77777777" w:rsidR="004E3077" w:rsidRDefault="004E3077">
      <w:pPr>
        <w:ind w:firstLine="709"/>
      </w:pPr>
      <w:r>
        <w:t>Клавиатура содержит микропроцессор, который воспринимает каждое нажатие на клавишу и посылает скан-код в порт микросхемы интерфейса с периферией. Когда скан-код поступает в порт, то вызывается аппаратное прерывание клавиатуры (</w:t>
      </w:r>
      <w:r>
        <w:rPr>
          <w:lang w:val="en-US"/>
        </w:rPr>
        <w:t>INT</w:t>
      </w:r>
      <w:r w:rsidRPr="004E3077">
        <w:t xml:space="preserve"> 09</w:t>
      </w:r>
      <w:r>
        <w:rPr>
          <w:lang w:val="en-US"/>
        </w:rPr>
        <w:t>H</w:t>
      </w:r>
      <w:r>
        <w:t xml:space="preserve">). Процедура обработки этого прерывания считывает номер клавиши из порта </w:t>
      </w:r>
      <w:r w:rsidRPr="004E3077">
        <w:t>60</w:t>
      </w:r>
      <w:r>
        <w:rPr>
          <w:lang w:val="en-US"/>
        </w:rPr>
        <w:t>H</w:t>
      </w:r>
      <w:r>
        <w:t>, преобразует номер клавиши в соответствующий код, выполняет установку флагов в байтах состояния, загружает номер клавиши и полученный код в буфер клавиатуры.</w:t>
      </w:r>
    </w:p>
    <w:p w14:paraId="7201EAA5" w14:textId="207EEA86" w:rsidR="004E3077" w:rsidRDefault="004E3077">
      <w:pPr>
        <w:ind w:firstLine="709"/>
        <w:rPr>
          <w:lang w:val="en-US"/>
        </w:rPr>
      </w:pPr>
      <w:r>
        <w:t>В прерывании клавиатуры можно выделить три основных шага</w:t>
      </w:r>
      <w:r w:rsidRPr="004E3077">
        <w:t>:</w:t>
      </w:r>
    </w:p>
    <w:p w14:paraId="3FF7E86D" w14:textId="571D106C" w:rsidR="004E3077" w:rsidRDefault="004E3077">
      <w:pPr>
        <w:ind w:firstLine="709"/>
      </w:pPr>
      <w:r w:rsidRPr="004E3077">
        <w:t xml:space="preserve">1. </w:t>
      </w:r>
      <w:r>
        <w:t>Прочитать скан-код и послать клавиатуре подтверждающий сигнал.</w:t>
      </w:r>
    </w:p>
    <w:p w14:paraId="110BE5E4" w14:textId="42DE56AE" w:rsidR="004E3077" w:rsidRDefault="004E3077">
      <w:pPr>
        <w:ind w:firstLine="709"/>
      </w:pPr>
      <w:r>
        <w:t>2. Преобразовать скан-код в номер кода или в установку регистра статуса клавиш-переключателей.</w:t>
      </w:r>
    </w:p>
    <w:p w14:paraId="66B038E9" w14:textId="1DD9CFC1" w:rsidR="004E3077" w:rsidRDefault="004E3077">
      <w:pPr>
        <w:ind w:firstLine="709"/>
      </w:pPr>
      <w:r>
        <w:t>3. Поместить код клавиши в буфер клавиатуры.</w:t>
      </w:r>
    </w:p>
    <w:p w14:paraId="3DB41184" w14:textId="38E91942" w:rsidR="00A6323C" w:rsidRDefault="004E3077" w:rsidP="00A6323C">
      <w:pPr>
        <w:ind w:firstLine="709"/>
      </w:pPr>
      <w:r>
        <w:t>Текущее содержимое буфера клавиатуры определяется указателями на начало и конец записи. Расположение в памяти необходимых данных представлено в таблице</w:t>
      </w:r>
      <w:r w:rsidR="00A6323C">
        <w:t xml:space="preserve"> 1</w:t>
      </w:r>
      <w:r>
        <w:t>.</w:t>
      </w:r>
    </w:p>
    <w:p w14:paraId="617ACDB8" w14:textId="3112B9B8" w:rsidR="00A6323C" w:rsidRPr="004E3077" w:rsidRDefault="00A909D2" w:rsidP="00A6323C">
      <w:pPr>
        <w:ind w:firstLine="709"/>
      </w:pPr>
      <w:r>
        <w:t xml:space="preserve"> </w:t>
      </w:r>
      <w:r w:rsidR="00A6323C">
        <w:t>Таблица 1 – Буфер клавиатуры</w:t>
      </w:r>
    </w:p>
    <w:p w14:paraId="134CB8B6" w14:textId="30583389" w:rsidR="004E3077" w:rsidRDefault="00A6323C" w:rsidP="00A6323C">
      <w:pPr>
        <w:ind w:firstLine="709"/>
        <w:jc w:val="center"/>
      </w:pPr>
      <w:r>
        <w:rPr>
          <w:noProof/>
        </w:rPr>
        <w:drawing>
          <wp:inline distT="0" distB="0" distL="0" distR="0" wp14:anchorId="3B664314" wp14:editId="34E0D9DD">
            <wp:extent cx="5394960" cy="9677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EE87" w14:textId="55C30994" w:rsidR="00A6323C" w:rsidRDefault="00F6407B" w:rsidP="00F6407B">
      <w:pPr>
        <w:ind w:firstLine="709"/>
      </w:pPr>
      <w:r>
        <w:lastRenderedPageBreak/>
        <w:t>Флаги в байтах состояния устанавливаются в 1, если нажата соответствующая клавиша или установлен режим. Соответствие флагов и клавиш показано ниже на рис. 1.</w:t>
      </w:r>
    </w:p>
    <w:p w14:paraId="365345DD" w14:textId="33ABF39F" w:rsidR="00F6407B" w:rsidRDefault="00F6407B" w:rsidP="00F6407B">
      <w:pPr>
        <w:ind w:firstLine="709"/>
      </w:pPr>
      <w:r>
        <w:rPr>
          <w:noProof/>
          <w:szCs w:val="28"/>
        </w:rPr>
        <w:drawing>
          <wp:inline distT="0" distB="0" distL="0" distR="0" wp14:anchorId="66ADE769" wp14:editId="19A2DFA2">
            <wp:extent cx="5494020" cy="3307080"/>
            <wp:effectExtent l="19050" t="19050" r="11430" b="266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826" cy="3307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204298" w14:textId="60FD5792" w:rsidR="00F6407B" w:rsidRDefault="00F6407B" w:rsidP="00F6407B">
      <w:pPr>
        <w:ind w:firstLine="709"/>
        <w:jc w:val="center"/>
      </w:pPr>
      <w:r>
        <w:t>Рисунок 1 – Соответствие флагов и клавиш</w:t>
      </w:r>
    </w:p>
    <w:p w14:paraId="4E3C5F11" w14:textId="23CA7D2E" w:rsidR="00812F98" w:rsidRDefault="00812F98" w:rsidP="0080236C">
      <w:pPr>
        <w:rPr>
          <w:b/>
          <w:color w:val="000000"/>
          <w:szCs w:val="28"/>
        </w:rPr>
      </w:pPr>
    </w:p>
    <w:p w14:paraId="7D17F42D" w14:textId="47037BDA" w:rsidR="00812F98" w:rsidRDefault="00873CDF">
      <w:pPr>
        <w:ind w:firstLine="709"/>
        <w:rPr>
          <w:b/>
          <w:color w:val="000000"/>
          <w:szCs w:val="28"/>
        </w:rPr>
      </w:pPr>
      <w:r>
        <w:rPr>
          <w:b/>
          <w:color w:val="000000"/>
          <w:szCs w:val="28"/>
        </w:rPr>
        <w:t>Выполнение</w:t>
      </w:r>
      <w:r w:rsidR="00812F98">
        <w:rPr>
          <w:b/>
          <w:color w:val="000000"/>
          <w:szCs w:val="28"/>
        </w:rPr>
        <w:t xml:space="preserve"> работы.</w:t>
      </w:r>
    </w:p>
    <w:p w14:paraId="5E1E6DAD" w14:textId="0DE1E0CC" w:rsidR="00700234" w:rsidRPr="008735B8" w:rsidRDefault="0080236C" w:rsidP="00700234">
      <w:pPr>
        <w:ind w:firstLine="708"/>
        <w:rPr>
          <w:szCs w:val="28"/>
        </w:rPr>
      </w:pPr>
      <w:r>
        <w:rPr>
          <w:szCs w:val="28"/>
        </w:rPr>
        <w:t>Написан текст исходного</w:t>
      </w:r>
      <w:r w:rsidRPr="0080236C">
        <w:rPr>
          <w:szCs w:val="28"/>
        </w:rPr>
        <w:t xml:space="preserve"> </w:t>
      </w:r>
      <w:r w:rsidR="00700234">
        <w:rPr>
          <w:szCs w:val="28"/>
          <w:lang w:val="en-US"/>
        </w:rPr>
        <w:t>EXE</w:t>
      </w:r>
      <w:r w:rsidR="00812F98">
        <w:rPr>
          <w:szCs w:val="28"/>
        </w:rPr>
        <w:t xml:space="preserve"> модуля</w:t>
      </w:r>
      <w:r w:rsidR="007815E4">
        <w:rPr>
          <w:szCs w:val="28"/>
        </w:rPr>
        <w:t xml:space="preserve">, </w:t>
      </w:r>
      <w:r w:rsidR="007815E4" w:rsidRPr="00BC0885">
        <w:rPr>
          <w:color w:val="000000"/>
          <w:szCs w:val="28"/>
        </w:rPr>
        <w:t xml:space="preserve">который </w:t>
      </w:r>
      <w:r w:rsidR="00700234">
        <w:rPr>
          <w:color w:val="000000"/>
          <w:szCs w:val="28"/>
        </w:rPr>
        <w:t xml:space="preserve">выполняет некоторые функции. </w:t>
      </w:r>
      <w:r w:rsidR="00700234" w:rsidRPr="008735B8">
        <w:rPr>
          <w:color w:val="000000"/>
          <w:szCs w:val="28"/>
        </w:rPr>
        <w:t xml:space="preserve">Проверяет, установлено ли пользовательское прерывание с вектором </w:t>
      </w:r>
      <w:r w:rsidR="009B1CE5" w:rsidRPr="00602E34">
        <w:rPr>
          <w:color w:val="000000"/>
          <w:szCs w:val="28"/>
        </w:rPr>
        <w:t>09</w:t>
      </w:r>
      <w:r w:rsidR="00602E34">
        <w:rPr>
          <w:color w:val="000000"/>
          <w:szCs w:val="28"/>
          <w:lang w:val="en-US"/>
        </w:rPr>
        <w:t>H</w:t>
      </w:r>
      <w:r w:rsidR="00700234" w:rsidRPr="008735B8">
        <w:rPr>
          <w:color w:val="000000"/>
          <w:szCs w:val="28"/>
        </w:rPr>
        <w:t>.</w:t>
      </w:r>
      <w:r w:rsidR="00700234">
        <w:rPr>
          <w:color w:val="000000"/>
          <w:szCs w:val="28"/>
        </w:rPr>
        <w:t xml:space="preserve"> </w:t>
      </w:r>
      <w:r w:rsidR="00700234" w:rsidRPr="008735B8">
        <w:rPr>
          <w:color w:val="000000"/>
          <w:szCs w:val="28"/>
        </w:rPr>
        <w:t xml:space="preserve">Устанавливает резидентную функцию для обработки прерывания и настраивает вектор прерываний, если прерывание не установлено, и осуществляется выход о функции </w:t>
      </w:r>
      <w:r w:rsidR="00602E34" w:rsidRPr="00602E34">
        <w:rPr>
          <w:color w:val="000000"/>
          <w:szCs w:val="28"/>
        </w:rPr>
        <w:t>4</w:t>
      </w:r>
      <w:r w:rsidR="00602E34">
        <w:rPr>
          <w:color w:val="000000"/>
          <w:szCs w:val="28"/>
          <w:lang w:val="en-US"/>
        </w:rPr>
        <w:t>C</w:t>
      </w:r>
      <w:r w:rsidR="00700234" w:rsidRPr="008735B8">
        <w:rPr>
          <w:color w:val="000000"/>
          <w:szCs w:val="28"/>
          <w:lang w:val="en-US"/>
        </w:rPr>
        <w:t>h</w:t>
      </w:r>
      <w:r w:rsidR="00700234" w:rsidRPr="008735B8">
        <w:rPr>
          <w:color w:val="000000"/>
          <w:szCs w:val="28"/>
        </w:rPr>
        <w:t xml:space="preserve"> прерывания </w:t>
      </w:r>
      <w:r w:rsidR="00700234" w:rsidRPr="008735B8">
        <w:rPr>
          <w:color w:val="000000"/>
          <w:szCs w:val="28"/>
          <w:lang w:val="en-US"/>
        </w:rPr>
        <w:t>int</w:t>
      </w:r>
      <w:r w:rsidR="00700234" w:rsidRPr="008735B8">
        <w:rPr>
          <w:color w:val="000000"/>
          <w:szCs w:val="28"/>
        </w:rPr>
        <w:t xml:space="preserve"> 21</w:t>
      </w:r>
      <w:r w:rsidR="00700234" w:rsidRPr="008735B8">
        <w:rPr>
          <w:color w:val="000000"/>
          <w:szCs w:val="28"/>
          <w:lang w:val="en-US"/>
        </w:rPr>
        <w:t>h</w:t>
      </w:r>
      <w:r w:rsidR="00700234" w:rsidRPr="008735B8">
        <w:rPr>
          <w:color w:val="000000"/>
          <w:szCs w:val="28"/>
        </w:rPr>
        <w:t>.</w:t>
      </w:r>
      <w:r w:rsidR="00700234">
        <w:rPr>
          <w:color w:val="000000"/>
          <w:szCs w:val="28"/>
        </w:rPr>
        <w:t xml:space="preserve"> </w:t>
      </w:r>
      <w:r w:rsidR="00700234" w:rsidRPr="008735B8">
        <w:rPr>
          <w:color w:val="000000"/>
          <w:szCs w:val="28"/>
        </w:rPr>
        <w:t>Если прерывание установлено, то выводится соответствующее сообщение и осуществляется выход по функции 4</w:t>
      </w:r>
      <w:r w:rsidR="00700234" w:rsidRPr="008735B8">
        <w:rPr>
          <w:color w:val="000000"/>
          <w:szCs w:val="28"/>
          <w:lang w:val="en-US"/>
        </w:rPr>
        <w:t>Ch</w:t>
      </w:r>
      <w:r w:rsidR="00700234" w:rsidRPr="008735B8">
        <w:rPr>
          <w:color w:val="000000"/>
          <w:szCs w:val="28"/>
        </w:rPr>
        <w:t xml:space="preserve"> прерывания </w:t>
      </w:r>
      <w:r w:rsidR="00700234" w:rsidRPr="008735B8">
        <w:rPr>
          <w:color w:val="000000"/>
          <w:szCs w:val="28"/>
          <w:lang w:val="en-US"/>
        </w:rPr>
        <w:t>int</w:t>
      </w:r>
      <w:r w:rsidR="00700234" w:rsidRPr="008735B8">
        <w:rPr>
          <w:color w:val="000000"/>
          <w:szCs w:val="28"/>
        </w:rPr>
        <w:t xml:space="preserve"> 21</w:t>
      </w:r>
      <w:r w:rsidR="00700234" w:rsidRPr="008735B8">
        <w:rPr>
          <w:color w:val="000000"/>
          <w:szCs w:val="28"/>
          <w:lang w:val="en-US"/>
        </w:rPr>
        <w:t>h</w:t>
      </w:r>
      <w:r w:rsidR="00700234" w:rsidRPr="008735B8">
        <w:rPr>
          <w:color w:val="000000"/>
          <w:szCs w:val="28"/>
        </w:rPr>
        <w:t>.</w:t>
      </w:r>
      <w:r w:rsidR="00700234">
        <w:rPr>
          <w:color w:val="000000"/>
          <w:szCs w:val="28"/>
        </w:rPr>
        <w:t xml:space="preserve"> </w:t>
      </w:r>
      <w:r w:rsidR="00700234" w:rsidRPr="008735B8">
        <w:rPr>
          <w:color w:val="000000"/>
          <w:szCs w:val="28"/>
        </w:rPr>
        <w:t>Выгрузка прерывания о соответствующему значению параметра в командной строке /</w:t>
      </w:r>
      <w:r w:rsidR="00700234" w:rsidRPr="008735B8">
        <w:rPr>
          <w:color w:val="000000"/>
          <w:szCs w:val="28"/>
          <w:lang w:val="en-US"/>
        </w:rPr>
        <w:t>un</w:t>
      </w:r>
      <w:r w:rsidR="00700234" w:rsidRPr="008735B8">
        <w:rPr>
          <w:color w:val="000000"/>
          <w:szCs w:val="28"/>
        </w:rPr>
        <w:t xml:space="preserve">. Выгрузка прерывания состоит в восстановлении стандартного вектора прерываний и освобождении памяти, занимаемой резидентом. Затем осуществляется выход по функции </w:t>
      </w:r>
      <w:r w:rsidR="00700234" w:rsidRPr="00C034CE">
        <w:rPr>
          <w:color w:val="000000"/>
          <w:szCs w:val="28"/>
        </w:rPr>
        <w:t>4</w:t>
      </w:r>
      <w:r w:rsidR="00700234" w:rsidRPr="008735B8">
        <w:rPr>
          <w:color w:val="000000"/>
          <w:szCs w:val="28"/>
          <w:lang w:val="en-US"/>
        </w:rPr>
        <w:t>Ch</w:t>
      </w:r>
      <w:r w:rsidR="00700234" w:rsidRPr="00C034CE">
        <w:rPr>
          <w:color w:val="000000"/>
          <w:szCs w:val="28"/>
        </w:rPr>
        <w:t xml:space="preserve"> </w:t>
      </w:r>
      <w:r w:rsidR="00700234" w:rsidRPr="008735B8">
        <w:rPr>
          <w:color w:val="000000"/>
          <w:szCs w:val="28"/>
        </w:rPr>
        <w:t xml:space="preserve">прерывания </w:t>
      </w:r>
      <w:r w:rsidR="00700234" w:rsidRPr="008735B8">
        <w:rPr>
          <w:color w:val="000000"/>
          <w:szCs w:val="28"/>
          <w:lang w:val="en-US"/>
        </w:rPr>
        <w:t>int</w:t>
      </w:r>
      <w:r w:rsidR="00700234" w:rsidRPr="00C034CE">
        <w:rPr>
          <w:color w:val="000000"/>
          <w:szCs w:val="28"/>
        </w:rPr>
        <w:t xml:space="preserve"> 21</w:t>
      </w:r>
      <w:r w:rsidR="00700234" w:rsidRPr="008735B8">
        <w:rPr>
          <w:color w:val="000000"/>
          <w:szCs w:val="28"/>
          <w:lang w:val="en-US"/>
        </w:rPr>
        <w:t>h</w:t>
      </w:r>
      <w:r w:rsidR="00700234" w:rsidRPr="00C034CE">
        <w:rPr>
          <w:color w:val="000000"/>
          <w:szCs w:val="28"/>
        </w:rPr>
        <w:t>.</w:t>
      </w:r>
    </w:p>
    <w:p w14:paraId="1C546F2F" w14:textId="30B8074F" w:rsidR="00812F98" w:rsidRPr="000D6CC2" w:rsidRDefault="007815E4" w:rsidP="00AE1B03">
      <w:pPr>
        <w:ind w:firstLine="708"/>
      </w:pPr>
      <w:r>
        <w:rPr>
          <w:szCs w:val="28"/>
        </w:rPr>
        <w:t>Полученный исходный модуль был отлажен.</w:t>
      </w:r>
      <w:r w:rsidR="00C678A2">
        <w:rPr>
          <w:szCs w:val="28"/>
        </w:rPr>
        <w:t xml:space="preserve"> Результаты выполнения программы представлены</w:t>
      </w:r>
      <w:r w:rsidR="00792805">
        <w:rPr>
          <w:szCs w:val="28"/>
        </w:rPr>
        <w:t xml:space="preserve"> на рис. </w:t>
      </w:r>
      <w:r w:rsidR="00602E34" w:rsidRPr="00602E34">
        <w:rPr>
          <w:szCs w:val="28"/>
        </w:rPr>
        <w:t>2</w:t>
      </w:r>
      <w:r w:rsidR="00792805">
        <w:rPr>
          <w:szCs w:val="28"/>
        </w:rPr>
        <w:t>.</w:t>
      </w:r>
    </w:p>
    <w:p w14:paraId="6E3A2FF8" w14:textId="77777777" w:rsidR="00812F98" w:rsidRDefault="000422B4" w:rsidP="00EB0133">
      <w:pPr>
        <w:ind w:firstLine="709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D5815A3" wp14:editId="4BA82BA3">
            <wp:extent cx="3771900" cy="708660"/>
            <wp:effectExtent l="19050" t="19050" r="19050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687" cy="71181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A61D47" w14:textId="655CA276" w:rsidR="00A90C2A" w:rsidRPr="00AC11BA" w:rsidRDefault="00812F98" w:rsidP="00A90C2A">
      <w:pPr>
        <w:ind w:firstLine="709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602E34" w:rsidRPr="00AC11BA">
        <w:rPr>
          <w:szCs w:val="28"/>
        </w:rPr>
        <w:t>2</w:t>
      </w:r>
      <w:r>
        <w:rPr>
          <w:szCs w:val="28"/>
        </w:rPr>
        <w:t xml:space="preserve"> – </w:t>
      </w:r>
      <w:r w:rsidR="00700234">
        <w:rPr>
          <w:szCs w:val="28"/>
        </w:rPr>
        <w:t>Результат выполнения</w:t>
      </w:r>
      <w:r w:rsidR="00AE1B03">
        <w:rPr>
          <w:szCs w:val="28"/>
        </w:rPr>
        <w:t xml:space="preserve"> </w:t>
      </w:r>
      <w:r w:rsidR="00700234">
        <w:rPr>
          <w:szCs w:val="28"/>
          <w:lang w:val="en-US"/>
        </w:rPr>
        <w:t>OS</w:t>
      </w:r>
      <w:r w:rsidR="00602E34" w:rsidRPr="00AC11BA">
        <w:rPr>
          <w:szCs w:val="28"/>
        </w:rPr>
        <w:t>5</w:t>
      </w:r>
      <w:r w:rsidR="00700234" w:rsidRPr="00700234">
        <w:rPr>
          <w:szCs w:val="28"/>
        </w:rPr>
        <w:t>.</w:t>
      </w:r>
      <w:r w:rsidR="00700234">
        <w:rPr>
          <w:szCs w:val="28"/>
          <w:lang w:val="en-US"/>
        </w:rPr>
        <w:t>EXE</w:t>
      </w:r>
    </w:p>
    <w:p w14:paraId="2C25FD2D" w14:textId="77777777" w:rsidR="00D3268A" w:rsidRDefault="00EB0133" w:rsidP="00A90C2A">
      <w:pPr>
        <w:ind w:firstLine="709"/>
        <w:rPr>
          <w:szCs w:val="28"/>
        </w:rPr>
      </w:pPr>
      <w:r>
        <w:rPr>
          <w:szCs w:val="28"/>
        </w:rPr>
        <w:t>Работа п</w:t>
      </w:r>
      <w:r w:rsidR="005455FC">
        <w:rPr>
          <w:szCs w:val="28"/>
        </w:rPr>
        <w:t xml:space="preserve">рерывания </w:t>
      </w:r>
      <w:r w:rsidR="00AC11BA">
        <w:rPr>
          <w:szCs w:val="28"/>
        </w:rPr>
        <w:t>была проверена введением различных символов, обрабатываемых установленным обработчиком и стандартным обработчиком</w:t>
      </w:r>
      <w:r w:rsidR="008E5290">
        <w:rPr>
          <w:szCs w:val="28"/>
        </w:rPr>
        <w:t>.</w:t>
      </w:r>
      <w:r w:rsidR="005455FC">
        <w:rPr>
          <w:szCs w:val="28"/>
        </w:rPr>
        <w:t xml:space="preserve"> </w:t>
      </w:r>
    </w:p>
    <w:p w14:paraId="5F8E010A" w14:textId="77777777" w:rsidR="00D3268A" w:rsidRPr="003F5D1A" w:rsidRDefault="00D3268A" w:rsidP="00D3268A">
      <w:pPr>
        <w:ind w:firstLine="708"/>
        <w:rPr>
          <w:b/>
          <w:lang w:val="en-US"/>
        </w:rPr>
      </w:pPr>
      <w:r w:rsidRPr="003F5D1A">
        <w:rPr>
          <w:b/>
        </w:rPr>
        <w:t>Обработка прерывания</w:t>
      </w:r>
      <w:r w:rsidRPr="003F5D1A">
        <w:rPr>
          <w:b/>
          <w:lang w:val="en-US"/>
        </w:rPr>
        <w:t>:</w:t>
      </w:r>
    </w:p>
    <w:p w14:paraId="65CAC994" w14:textId="77777777" w:rsidR="00D3268A" w:rsidRDefault="00D3268A" w:rsidP="00D3268A">
      <w:pPr>
        <w:pStyle w:val="ab"/>
        <w:numPr>
          <w:ilvl w:val="0"/>
          <w:numId w:val="28"/>
        </w:numPr>
      </w:pPr>
      <w:r>
        <w:t xml:space="preserve">Клавиши нечетных цифр выводят символ </w:t>
      </w:r>
      <w:r w:rsidRPr="00574188">
        <w:t>‘</w:t>
      </w:r>
      <w:r>
        <w:t>!</w:t>
      </w:r>
      <w:r w:rsidRPr="00574188">
        <w:t>’</w:t>
      </w:r>
    </w:p>
    <w:p w14:paraId="2FA410A7" w14:textId="77777777" w:rsidR="00D3268A" w:rsidRDefault="00D3268A" w:rsidP="00D3268A">
      <w:pPr>
        <w:pStyle w:val="ab"/>
        <w:numPr>
          <w:ilvl w:val="0"/>
          <w:numId w:val="30"/>
        </w:numPr>
      </w:pPr>
      <w:r>
        <w:t xml:space="preserve">Клавиши четных цифр выводят символ </w:t>
      </w:r>
      <w:r w:rsidRPr="00574188">
        <w:t>‘?’</w:t>
      </w:r>
    </w:p>
    <w:p w14:paraId="441FA0FF" w14:textId="77777777" w:rsidR="00D3268A" w:rsidRDefault="00D3268A" w:rsidP="00D3268A">
      <w:pPr>
        <w:pStyle w:val="ab"/>
        <w:numPr>
          <w:ilvl w:val="0"/>
          <w:numId w:val="30"/>
        </w:numPr>
      </w:pPr>
      <w:r>
        <w:t xml:space="preserve">Клавиши </w:t>
      </w:r>
      <w:r w:rsidRPr="003F5D1A">
        <w:rPr>
          <w:lang w:val="en-US"/>
        </w:rPr>
        <w:t>q</w:t>
      </w:r>
      <w:proofErr w:type="spellStart"/>
      <w:r w:rsidRPr="00574188">
        <w:t>werty</w:t>
      </w:r>
      <w:proofErr w:type="spellEnd"/>
      <w:r w:rsidRPr="00574188">
        <w:t xml:space="preserve"> заменя</w:t>
      </w:r>
      <w:r>
        <w:t>ю</w:t>
      </w:r>
      <w:r w:rsidRPr="00574188">
        <w:t>тся на 012345</w:t>
      </w:r>
      <w:r>
        <w:t xml:space="preserve"> соответственно</w:t>
      </w:r>
    </w:p>
    <w:p w14:paraId="0C7037AC" w14:textId="77777777" w:rsidR="00D3268A" w:rsidRDefault="00D3268A" w:rsidP="00D3268A">
      <w:pPr>
        <w:pStyle w:val="ab"/>
        <w:numPr>
          <w:ilvl w:val="0"/>
          <w:numId w:val="30"/>
        </w:numPr>
      </w:pPr>
      <w:r>
        <w:t>П</w:t>
      </w:r>
      <w:r w:rsidRPr="00574188">
        <w:t xml:space="preserve">о клавише ‘c’ включается </w:t>
      </w:r>
      <w:proofErr w:type="spellStart"/>
      <w:r w:rsidRPr="00574188">
        <w:t>CapsL</w:t>
      </w:r>
      <w:r w:rsidRPr="003F5D1A">
        <w:rPr>
          <w:lang w:val="en-US"/>
        </w:rPr>
        <w:t>oc</w:t>
      </w:r>
      <w:proofErr w:type="spellEnd"/>
      <w:r w:rsidRPr="00574188">
        <w:t>k и печатается пробел</w:t>
      </w:r>
    </w:p>
    <w:p w14:paraId="48147D94" w14:textId="65FB1EF2" w:rsidR="00D3268A" w:rsidRDefault="00D3268A" w:rsidP="00D3268A">
      <w:pPr>
        <w:pStyle w:val="ab"/>
        <w:numPr>
          <w:ilvl w:val="0"/>
          <w:numId w:val="30"/>
        </w:numPr>
      </w:pPr>
      <w:r>
        <w:t>П</w:t>
      </w:r>
      <w:r w:rsidRPr="00574188">
        <w:t>о клавише ‘</w:t>
      </w:r>
      <w:r w:rsidRPr="003F5D1A">
        <w:rPr>
          <w:lang w:val="en-US"/>
        </w:rPr>
        <w:t>b</w:t>
      </w:r>
      <w:r w:rsidRPr="00574188">
        <w:t>’ в</w:t>
      </w:r>
      <w:r>
        <w:t>ы</w:t>
      </w:r>
      <w:r w:rsidRPr="00574188">
        <w:t xml:space="preserve">ключается </w:t>
      </w:r>
      <w:proofErr w:type="spellStart"/>
      <w:r w:rsidRPr="00574188">
        <w:t>CapsL</w:t>
      </w:r>
      <w:r w:rsidRPr="003F5D1A">
        <w:rPr>
          <w:lang w:val="en-US"/>
        </w:rPr>
        <w:t>oc</w:t>
      </w:r>
      <w:proofErr w:type="spellEnd"/>
      <w:r w:rsidRPr="00574188">
        <w:t>k и печатается пробел</w:t>
      </w:r>
    </w:p>
    <w:p w14:paraId="6DDF2791" w14:textId="77777777" w:rsidR="00DF0696" w:rsidRPr="008E5290" w:rsidRDefault="00DF0696" w:rsidP="00075EDA">
      <w:pPr>
        <w:pStyle w:val="ab"/>
        <w:ind w:left="1428"/>
      </w:pPr>
      <w:bookmarkStart w:id="0" w:name="_GoBack"/>
      <w:bookmarkEnd w:id="0"/>
    </w:p>
    <w:p w14:paraId="479E2C4A" w14:textId="6E493E47" w:rsidR="00EB0133" w:rsidRPr="005455FC" w:rsidRDefault="005455FC" w:rsidP="00A90C2A">
      <w:pPr>
        <w:ind w:firstLine="709"/>
        <w:rPr>
          <w:szCs w:val="28"/>
        </w:rPr>
      </w:pPr>
      <w:r>
        <w:rPr>
          <w:szCs w:val="28"/>
        </w:rPr>
        <w:t xml:space="preserve">Необходимо было проверить размещение прерывания в памяти. Для этого была запущена программа </w:t>
      </w:r>
      <w:r>
        <w:rPr>
          <w:szCs w:val="28"/>
          <w:lang w:val="en-US"/>
        </w:rPr>
        <w:t>OS</w:t>
      </w:r>
      <w:r w:rsidRPr="005455FC">
        <w:rPr>
          <w:szCs w:val="28"/>
        </w:rPr>
        <w:t>3</w:t>
      </w:r>
      <w:r>
        <w:rPr>
          <w:szCs w:val="28"/>
          <w:lang w:val="en-US"/>
        </w:rPr>
        <w:t>A</w:t>
      </w:r>
      <w:r w:rsidRPr="005455FC">
        <w:rPr>
          <w:szCs w:val="28"/>
        </w:rPr>
        <w:t>.</w:t>
      </w:r>
      <w:r>
        <w:rPr>
          <w:szCs w:val="28"/>
          <w:lang w:val="en-US"/>
        </w:rPr>
        <w:t>COM</w:t>
      </w:r>
      <w:r>
        <w:rPr>
          <w:szCs w:val="28"/>
        </w:rPr>
        <w:t xml:space="preserve">, которая отображает карту памяти в виде списка блоков </w:t>
      </w:r>
      <w:r>
        <w:rPr>
          <w:szCs w:val="28"/>
          <w:lang w:val="en-US"/>
        </w:rPr>
        <w:t>MCB</w:t>
      </w:r>
      <w:r w:rsidRPr="005455FC">
        <w:rPr>
          <w:szCs w:val="28"/>
        </w:rPr>
        <w:t xml:space="preserve">. </w:t>
      </w:r>
      <w:r>
        <w:rPr>
          <w:szCs w:val="28"/>
        </w:rPr>
        <w:t xml:space="preserve">Результат выполнения программы представлен на рис. </w:t>
      </w:r>
      <w:r w:rsidR="00AC11BA">
        <w:rPr>
          <w:szCs w:val="28"/>
        </w:rPr>
        <w:t>3</w:t>
      </w:r>
      <w:r>
        <w:rPr>
          <w:szCs w:val="28"/>
        </w:rPr>
        <w:t>.</w:t>
      </w:r>
    </w:p>
    <w:p w14:paraId="351BB88A" w14:textId="2DBE94E6" w:rsidR="00C754C5" w:rsidRPr="00C754C5" w:rsidRDefault="00C754C5" w:rsidP="00C754C5">
      <w:pPr>
        <w:ind w:firstLine="709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0362FFBE" wp14:editId="45DBCEF1">
            <wp:extent cx="5101590" cy="2606040"/>
            <wp:effectExtent l="19050" t="19050" r="22860" b="228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526" cy="26070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F6D049" w14:textId="7ADAE8AA" w:rsidR="00C754C5" w:rsidRDefault="00C754C5" w:rsidP="00AB5F6A">
      <w:pPr>
        <w:ind w:firstLine="709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AC11BA">
        <w:rPr>
          <w:szCs w:val="28"/>
        </w:rPr>
        <w:t>3</w:t>
      </w:r>
      <w:r>
        <w:rPr>
          <w:szCs w:val="28"/>
        </w:rPr>
        <w:t xml:space="preserve"> – </w:t>
      </w:r>
      <w:r w:rsidR="006F6EED">
        <w:rPr>
          <w:szCs w:val="28"/>
        </w:rPr>
        <w:t>Состояние памяти после загрузки прерывания</w:t>
      </w:r>
    </w:p>
    <w:p w14:paraId="00B6AB70" w14:textId="4ADE836B" w:rsidR="00C56316" w:rsidRDefault="0058503D" w:rsidP="00C56316">
      <w:pPr>
        <w:ind w:firstLine="709"/>
        <w:rPr>
          <w:szCs w:val="28"/>
        </w:rPr>
      </w:pPr>
      <w:r>
        <w:rPr>
          <w:szCs w:val="28"/>
        </w:rPr>
        <w:t>После повторного запуска программа определила установленный обработчик прерываний</w:t>
      </w:r>
      <w:r w:rsidR="00C56316">
        <w:rPr>
          <w:szCs w:val="28"/>
        </w:rPr>
        <w:t xml:space="preserve">. Результат выполнения программы представлен на рис. </w:t>
      </w:r>
      <w:r w:rsidR="00EE2B7D">
        <w:rPr>
          <w:szCs w:val="28"/>
        </w:rPr>
        <w:t>4</w:t>
      </w:r>
      <w:r w:rsidR="00C56316">
        <w:rPr>
          <w:szCs w:val="28"/>
        </w:rPr>
        <w:t>.</w:t>
      </w:r>
    </w:p>
    <w:p w14:paraId="4567B894" w14:textId="56C08596" w:rsidR="00C56316" w:rsidRPr="00C754C5" w:rsidRDefault="00C56316" w:rsidP="00C56316">
      <w:pPr>
        <w:ind w:firstLine="708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5BF637F4" wp14:editId="703AAFA2">
            <wp:extent cx="3632835" cy="502920"/>
            <wp:effectExtent l="19050" t="19050" r="24765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327" cy="503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71A395" w14:textId="0E7E42CE" w:rsidR="00C56316" w:rsidRPr="00AE1B03" w:rsidRDefault="00C56316" w:rsidP="00C56316">
      <w:pPr>
        <w:ind w:firstLine="709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EE2B7D">
        <w:rPr>
          <w:szCs w:val="28"/>
        </w:rPr>
        <w:t>4</w:t>
      </w:r>
      <w:r>
        <w:rPr>
          <w:szCs w:val="28"/>
        </w:rPr>
        <w:t xml:space="preserve"> – </w:t>
      </w:r>
      <w:r w:rsidR="0058503D">
        <w:rPr>
          <w:szCs w:val="28"/>
        </w:rPr>
        <w:t>Повторный запуск программы</w:t>
      </w:r>
    </w:p>
    <w:p w14:paraId="243B68FC" w14:textId="0C86B6CF" w:rsidR="00C56316" w:rsidRDefault="00C55399" w:rsidP="00C56316">
      <w:pPr>
        <w:ind w:firstLine="709"/>
        <w:rPr>
          <w:szCs w:val="28"/>
        </w:rPr>
      </w:pPr>
      <w:r>
        <w:rPr>
          <w:szCs w:val="28"/>
        </w:rPr>
        <w:t xml:space="preserve">Далее программа была запущена с ключом выгрузки, чтобы убедиться, что резидентный обработчик прерывания выгружен, то есть сообщения на экран не выводятся, а память, занятая резидентом освобождена. Для этого также была запущена программа </w:t>
      </w:r>
      <w:r>
        <w:rPr>
          <w:szCs w:val="28"/>
          <w:lang w:val="en-US"/>
        </w:rPr>
        <w:t>OS</w:t>
      </w:r>
      <w:r w:rsidRPr="00C55399">
        <w:rPr>
          <w:szCs w:val="28"/>
        </w:rPr>
        <w:t>3</w:t>
      </w:r>
      <w:r>
        <w:rPr>
          <w:szCs w:val="28"/>
          <w:lang w:val="en-US"/>
        </w:rPr>
        <w:t>A</w:t>
      </w:r>
      <w:r w:rsidRPr="00C55399">
        <w:rPr>
          <w:szCs w:val="28"/>
        </w:rPr>
        <w:t>.</w:t>
      </w:r>
      <w:r>
        <w:rPr>
          <w:szCs w:val="28"/>
          <w:lang w:val="en-US"/>
        </w:rPr>
        <w:t>COM</w:t>
      </w:r>
      <w:r w:rsidRPr="00C55399">
        <w:rPr>
          <w:szCs w:val="28"/>
        </w:rPr>
        <w:t xml:space="preserve">. </w:t>
      </w:r>
      <w:r w:rsidR="00C56316">
        <w:rPr>
          <w:szCs w:val="28"/>
        </w:rPr>
        <w:t>Результат</w:t>
      </w:r>
      <w:r>
        <w:rPr>
          <w:szCs w:val="28"/>
        </w:rPr>
        <w:t>ы</w:t>
      </w:r>
      <w:r w:rsidR="00C56316">
        <w:rPr>
          <w:szCs w:val="28"/>
        </w:rPr>
        <w:t xml:space="preserve"> выполнения программы представлен на рис. </w:t>
      </w:r>
      <w:r w:rsidR="00EE2B7D">
        <w:rPr>
          <w:szCs w:val="28"/>
        </w:rPr>
        <w:t>5</w:t>
      </w:r>
      <w:r w:rsidR="00C56316">
        <w:rPr>
          <w:szCs w:val="28"/>
        </w:rPr>
        <w:t>.</w:t>
      </w:r>
    </w:p>
    <w:p w14:paraId="5DB95B75" w14:textId="4D5E1802" w:rsidR="00C56316" w:rsidRDefault="00C56316" w:rsidP="00C56316">
      <w:pPr>
        <w:ind w:firstLine="709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2DCBE5D6" wp14:editId="212DA677">
            <wp:extent cx="5250296" cy="2903220"/>
            <wp:effectExtent l="19050" t="19050" r="26670" b="114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235" cy="29114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C36C99" w14:textId="09E90EA1" w:rsidR="00C56316" w:rsidRPr="00AE1B03" w:rsidRDefault="00C56316" w:rsidP="00C56316">
      <w:pPr>
        <w:ind w:firstLine="709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EE2B7D">
        <w:rPr>
          <w:szCs w:val="28"/>
        </w:rPr>
        <w:t>5</w:t>
      </w:r>
      <w:r>
        <w:rPr>
          <w:szCs w:val="28"/>
        </w:rPr>
        <w:t xml:space="preserve"> – </w:t>
      </w:r>
      <w:r w:rsidR="00B00F38">
        <w:rPr>
          <w:szCs w:val="28"/>
        </w:rPr>
        <w:t>Состояние памяти после выгрузки прерывания</w:t>
      </w:r>
    </w:p>
    <w:p w14:paraId="11A0206F" w14:textId="56E7C1DD" w:rsidR="008E5290" w:rsidRDefault="008E5290">
      <w:pPr>
        <w:suppressAutoHyphens w:val="0"/>
        <w:spacing w:line="240" w:lineRule="auto"/>
        <w:jc w:val="left"/>
        <w:rPr>
          <w:b/>
          <w:bCs/>
          <w:szCs w:val="28"/>
        </w:rPr>
      </w:pPr>
    </w:p>
    <w:p w14:paraId="14052563" w14:textId="77777777" w:rsidR="00E53448" w:rsidRDefault="00E53448">
      <w:pPr>
        <w:suppressAutoHyphens w:val="0"/>
        <w:spacing w:line="240" w:lineRule="auto"/>
        <w:jc w:val="left"/>
        <w:rPr>
          <w:b/>
          <w:bCs/>
          <w:szCs w:val="28"/>
        </w:rPr>
      </w:pPr>
    </w:p>
    <w:p w14:paraId="4BD70220" w14:textId="258F9DA9" w:rsidR="002C62C1" w:rsidRPr="00521649" w:rsidRDefault="00691604" w:rsidP="00521649">
      <w:pPr>
        <w:ind w:firstLine="708"/>
        <w:rPr>
          <w:b/>
          <w:bCs/>
          <w:szCs w:val="28"/>
        </w:rPr>
      </w:pPr>
      <w:r>
        <w:rPr>
          <w:b/>
          <w:bCs/>
          <w:szCs w:val="28"/>
        </w:rPr>
        <w:t>Контрольные вопросы</w:t>
      </w:r>
    </w:p>
    <w:p w14:paraId="2B1F8E86" w14:textId="15185DED" w:rsidR="00D32006" w:rsidRDefault="00743A86" w:rsidP="00743A86">
      <w:pPr>
        <w:pStyle w:val="a6"/>
        <w:widowControl w:val="0"/>
        <w:numPr>
          <w:ilvl w:val="0"/>
          <w:numId w:val="17"/>
        </w:numPr>
        <w:spacing w:after="0" w:line="360" w:lineRule="auto"/>
        <w:rPr>
          <w:b/>
          <w:color w:val="000000"/>
          <w:szCs w:val="28"/>
        </w:rPr>
      </w:pPr>
      <w:r w:rsidRPr="00743A86">
        <w:rPr>
          <w:b/>
          <w:szCs w:val="28"/>
        </w:rPr>
        <w:t>Какого типа прерывания использовались в работе?</w:t>
      </w:r>
      <w:r w:rsidRPr="00743A86">
        <w:rPr>
          <w:b/>
          <w:color w:val="000000"/>
          <w:szCs w:val="28"/>
        </w:rPr>
        <w:t xml:space="preserve"> </w:t>
      </w:r>
    </w:p>
    <w:p w14:paraId="62D7FF00" w14:textId="54DCC589" w:rsidR="00B80103" w:rsidRPr="00B80103" w:rsidRDefault="00B80103" w:rsidP="00B80103">
      <w:pPr>
        <w:pStyle w:val="a6"/>
        <w:widowControl w:val="0"/>
        <w:numPr>
          <w:ilvl w:val="0"/>
          <w:numId w:val="24"/>
        </w:numPr>
        <w:spacing w:after="0" w:line="360" w:lineRule="auto"/>
        <w:rPr>
          <w:b/>
          <w:color w:val="000000"/>
          <w:szCs w:val="28"/>
        </w:rPr>
      </w:pPr>
      <w:r>
        <w:rPr>
          <w:color w:val="000000"/>
          <w:szCs w:val="28"/>
        </w:rPr>
        <w:t>Аппаратные прерывания (</w:t>
      </w:r>
      <w:r>
        <w:rPr>
          <w:color w:val="000000"/>
          <w:szCs w:val="28"/>
          <w:lang w:val="en-US"/>
        </w:rPr>
        <w:t xml:space="preserve">INT </w:t>
      </w:r>
      <w:r w:rsidR="0062160F">
        <w:rPr>
          <w:color w:val="000000"/>
          <w:szCs w:val="28"/>
          <w:lang w:val="en-US"/>
        </w:rPr>
        <w:t>09</w:t>
      </w:r>
      <w:r>
        <w:rPr>
          <w:color w:val="000000"/>
          <w:szCs w:val="28"/>
          <w:lang w:val="en-US"/>
        </w:rPr>
        <w:t>H</w:t>
      </w:r>
      <w:r>
        <w:rPr>
          <w:color w:val="000000"/>
          <w:szCs w:val="28"/>
        </w:rPr>
        <w:t>)</w:t>
      </w:r>
    </w:p>
    <w:p w14:paraId="0984BFD1" w14:textId="06B6C239" w:rsidR="00B80103" w:rsidRPr="00B80103" w:rsidRDefault="00B80103" w:rsidP="00B80103">
      <w:pPr>
        <w:pStyle w:val="a6"/>
        <w:widowControl w:val="0"/>
        <w:numPr>
          <w:ilvl w:val="0"/>
          <w:numId w:val="24"/>
        </w:numPr>
        <w:spacing w:after="0" w:line="360" w:lineRule="auto"/>
        <w:rPr>
          <w:b/>
          <w:color w:val="000000"/>
          <w:szCs w:val="28"/>
        </w:rPr>
      </w:pPr>
      <w:r>
        <w:rPr>
          <w:color w:val="000000"/>
          <w:szCs w:val="28"/>
        </w:rPr>
        <w:t xml:space="preserve">Прерывания </w:t>
      </w:r>
      <w:r w:rsidR="00D045F4">
        <w:rPr>
          <w:color w:val="000000"/>
          <w:szCs w:val="28"/>
        </w:rPr>
        <w:t xml:space="preserve">функций </w:t>
      </w:r>
      <w:r>
        <w:rPr>
          <w:color w:val="000000"/>
          <w:szCs w:val="28"/>
          <w:lang w:val="en-US"/>
        </w:rPr>
        <w:t>BIOS</w:t>
      </w:r>
      <w:r w:rsidRPr="00B80103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для обслуживания аппаратуры компьютера (</w:t>
      </w:r>
      <w:r>
        <w:rPr>
          <w:color w:val="000000"/>
          <w:szCs w:val="28"/>
          <w:lang w:val="en-US"/>
        </w:rPr>
        <w:t>INT</w:t>
      </w:r>
      <w:r w:rsidRPr="00B80103">
        <w:rPr>
          <w:color w:val="000000"/>
          <w:szCs w:val="28"/>
        </w:rPr>
        <w:t xml:space="preserve"> 1</w:t>
      </w:r>
      <w:r w:rsidR="0062160F" w:rsidRPr="0062160F">
        <w:rPr>
          <w:color w:val="000000"/>
          <w:szCs w:val="28"/>
        </w:rPr>
        <w:t>6</w:t>
      </w:r>
      <w:r>
        <w:rPr>
          <w:color w:val="000000"/>
          <w:szCs w:val="28"/>
          <w:lang w:val="en-US"/>
        </w:rPr>
        <w:t>H</w:t>
      </w:r>
      <w:r>
        <w:rPr>
          <w:color w:val="000000"/>
          <w:szCs w:val="28"/>
        </w:rPr>
        <w:t>)</w:t>
      </w:r>
    </w:p>
    <w:p w14:paraId="014656B1" w14:textId="4256D1F6" w:rsidR="00B80103" w:rsidRPr="00521649" w:rsidRDefault="00B80103" w:rsidP="00B80103">
      <w:pPr>
        <w:pStyle w:val="a6"/>
        <w:widowControl w:val="0"/>
        <w:numPr>
          <w:ilvl w:val="0"/>
          <w:numId w:val="24"/>
        </w:numPr>
        <w:spacing w:after="0" w:line="360" w:lineRule="auto"/>
        <w:rPr>
          <w:b/>
          <w:color w:val="000000"/>
          <w:szCs w:val="28"/>
        </w:rPr>
      </w:pPr>
      <w:r>
        <w:rPr>
          <w:color w:val="000000"/>
          <w:szCs w:val="28"/>
        </w:rPr>
        <w:t xml:space="preserve">Прерывания </w:t>
      </w:r>
      <w:r w:rsidR="00D045F4">
        <w:rPr>
          <w:color w:val="000000"/>
          <w:szCs w:val="28"/>
        </w:rPr>
        <w:t xml:space="preserve">функций </w:t>
      </w:r>
      <w:r>
        <w:rPr>
          <w:color w:val="000000"/>
          <w:szCs w:val="28"/>
          <w:lang w:val="en-US"/>
        </w:rPr>
        <w:t>DOS</w:t>
      </w:r>
      <w:r w:rsidRPr="00FA10EA">
        <w:rPr>
          <w:color w:val="000000"/>
          <w:szCs w:val="28"/>
        </w:rPr>
        <w:t xml:space="preserve"> (</w:t>
      </w:r>
      <w:r>
        <w:rPr>
          <w:color w:val="000000"/>
          <w:szCs w:val="28"/>
          <w:lang w:val="en-US"/>
        </w:rPr>
        <w:t>INT</w:t>
      </w:r>
      <w:r w:rsidRPr="00FA10EA">
        <w:rPr>
          <w:color w:val="000000"/>
          <w:szCs w:val="28"/>
        </w:rPr>
        <w:t xml:space="preserve"> 21</w:t>
      </w:r>
      <w:r>
        <w:rPr>
          <w:color w:val="000000"/>
          <w:szCs w:val="28"/>
          <w:lang w:val="en-US"/>
        </w:rPr>
        <w:t>H</w:t>
      </w:r>
      <w:r w:rsidRPr="00FA10EA">
        <w:rPr>
          <w:color w:val="000000"/>
          <w:szCs w:val="28"/>
        </w:rPr>
        <w:t>)</w:t>
      </w:r>
    </w:p>
    <w:p w14:paraId="2AFA8546" w14:textId="67D7A139" w:rsidR="00521649" w:rsidRDefault="00E53448" w:rsidP="00E53448">
      <w:pPr>
        <w:suppressAutoHyphens w:val="0"/>
        <w:spacing w:line="240" w:lineRule="auto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br w:type="page"/>
      </w:r>
    </w:p>
    <w:p w14:paraId="7A5C0928" w14:textId="76AD27E9" w:rsidR="00612974" w:rsidRPr="00612974" w:rsidRDefault="00521649" w:rsidP="00612974">
      <w:pPr>
        <w:pStyle w:val="ab"/>
        <w:numPr>
          <w:ilvl w:val="0"/>
          <w:numId w:val="17"/>
        </w:numPr>
        <w:rPr>
          <w:b/>
        </w:rPr>
      </w:pPr>
      <w:r w:rsidRPr="00612974">
        <w:rPr>
          <w:b/>
        </w:rPr>
        <w:lastRenderedPageBreak/>
        <w:t xml:space="preserve">Чем отличается скан-код от кода </w:t>
      </w:r>
      <w:r w:rsidRPr="00612974">
        <w:rPr>
          <w:b/>
          <w:lang w:val="en-US"/>
        </w:rPr>
        <w:t>ASCII</w:t>
      </w:r>
      <w:r w:rsidRPr="00612974">
        <w:rPr>
          <w:b/>
        </w:rPr>
        <w:t>?</w:t>
      </w:r>
    </w:p>
    <w:p w14:paraId="4842C023" w14:textId="5386EC64" w:rsidR="00521649" w:rsidRPr="00743A86" w:rsidRDefault="00612974" w:rsidP="00612974">
      <w:pPr>
        <w:ind w:firstLine="360"/>
      </w:pPr>
      <w:r>
        <w:t>Е</w:t>
      </w:r>
      <w:r w:rsidR="00131668" w:rsidRPr="00131668">
        <w:t>сли скан-код характеризует клавишу</w:t>
      </w:r>
      <w:r>
        <w:t>, которая была нажата</w:t>
      </w:r>
      <w:r w:rsidR="00131668" w:rsidRPr="00131668">
        <w:t>, то код ASCII определяет закрепленный за ней символ.</w:t>
      </w:r>
    </w:p>
    <w:p w14:paraId="39EB5B3F" w14:textId="77777777" w:rsidR="00B80103" w:rsidRDefault="00B80103" w:rsidP="008E76AE">
      <w:pPr>
        <w:suppressAutoHyphens w:val="0"/>
        <w:ind w:firstLine="708"/>
        <w:rPr>
          <w:b/>
          <w:color w:val="000000"/>
          <w:szCs w:val="28"/>
        </w:rPr>
      </w:pPr>
    </w:p>
    <w:p w14:paraId="74AB65CC" w14:textId="78C508B1" w:rsidR="00D32006" w:rsidRPr="00D32006" w:rsidRDefault="00812F98" w:rsidP="008E76AE">
      <w:pPr>
        <w:suppressAutoHyphens w:val="0"/>
        <w:ind w:firstLine="708"/>
        <w:rPr>
          <w:b/>
          <w:color w:val="000000"/>
          <w:szCs w:val="28"/>
        </w:rPr>
      </w:pPr>
      <w:r>
        <w:rPr>
          <w:b/>
          <w:color w:val="000000"/>
          <w:szCs w:val="28"/>
        </w:rPr>
        <w:t>Вывод.</w:t>
      </w:r>
    </w:p>
    <w:p w14:paraId="61B99B5C" w14:textId="77777777" w:rsidR="00EE2B7D" w:rsidRPr="004B0F61" w:rsidRDefault="00EE2B7D" w:rsidP="00EE2B7D">
      <w:pPr>
        <w:ind w:firstLine="708"/>
        <w:rPr>
          <w:szCs w:val="28"/>
        </w:rPr>
      </w:pPr>
      <w:r w:rsidRPr="004B0F61">
        <w:rPr>
          <w:szCs w:val="28"/>
        </w:rPr>
        <w:t>В результате выполнения данной лабораторной работы были исследованы возможности встраивания пользовательского обработчика прерываний в стандартный обработчик от клавиатуры.</w:t>
      </w:r>
    </w:p>
    <w:p w14:paraId="6CCB3320" w14:textId="77777777" w:rsidR="000B5A62" w:rsidRDefault="000B5A62">
      <w:pPr>
        <w:suppressAutoHyphens w:val="0"/>
      </w:pPr>
      <w:r>
        <w:br w:type="page"/>
      </w:r>
    </w:p>
    <w:p w14:paraId="4A754723" w14:textId="77777777" w:rsidR="000B5A62" w:rsidRPr="000B5A62" w:rsidRDefault="000B5A62" w:rsidP="000B5A62">
      <w:pPr>
        <w:tabs>
          <w:tab w:val="left" w:pos="2968"/>
        </w:tabs>
        <w:ind w:left="360"/>
        <w:jc w:val="center"/>
        <w:rPr>
          <w:b/>
          <w:sz w:val="32"/>
        </w:rPr>
      </w:pPr>
      <w:r w:rsidRPr="000B5A62">
        <w:rPr>
          <w:b/>
          <w:sz w:val="32"/>
        </w:rPr>
        <w:lastRenderedPageBreak/>
        <w:t>ПРИЛОЖЕНИЕ А</w:t>
      </w:r>
    </w:p>
    <w:p w14:paraId="1036F4F1" w14:textId="0BD105AF" w:rsidR="000B5A62" w:rsidRDefault="000B5A62" w:rsidP="000B5A62">
      <w:pPr>
        <w:tabs>
          <w:tab w:val="left" w:pos="2968"/>
        </w:tabs>
        <w:ind w:left="360"/>
        <w:jc w:val="center"/>
        <w:rPr>
          <w:b/>
          <w:sz w:val="32"/>
          <w:lang w:val="en-US"/>
        </w:rPr>
      </w:pPr>
      <w:r w:rsidRPr="000B5A62">
        <w:rPr>
          <w:b/>
          <w:sz w:val="32"/>
        </w:rPr>
        <w:t xml:space="preserve">ИСХОДНЫЙ КОД ПРОГРАММЫ. </w:t>
      </w:r>
      <w:r w:rsidR="00EE2874">
        <w:rPr>
          <w:b/>
          <w:sz w:val="32"/>
          <w:lang w:val="en-US"/>
        </w:rPr>
        <w:t>OS</w:t>
      </w:r>
      <w:r w:rsidR="00CB59FD" w:rsidRPr="005F3681">
        <w:rPr>
          <w:b/>
          <w:sz w:val="32"/>
          <w:lang w:val="en-US"/>
        </w:rPr>
        <w:t>4</w:t>
      </w:r>
      <w:r w:rsidRPr="00691604">
        <w:rPr>
          <w:b/>
          <w:sz w:val="32"/>
          <w:lang w:val="en-US"/>
        </w:rPr>
        <w:t>.</w:t>
      </w:r>
      <w:r w:rsidR="003F7444">
        <w:rPr>
          <w:b/>
          <w:sz w:val="32"/>
          <w:lang w:val="en-US"/>
        </w:rPr>
        <w:t>ASM</w:t>
      </w:r>
    </w:p>
    <w:p w14:paraId="7096B2D4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proofErr w:type="spellStart"/>
      <w:r w:rsidRPr="002E4210">
        <w:rPr>
          <w:rFonts w:ascii="Consolas" w:hAnsi="Consolas"/>
          <w:szCs w:val="28"/>
          <w:lang w:val="en-US"/>
        </w:rPr>
        <w:t>Astack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segment stack</w:t>
      </w:r>
    </w:p>
    <w:p w14:paraId="60575AB0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2E4210">
        <w:rPr>
          <w:rFonts w:ascii="Consolas" w:hAnsi="Consolas"/>
          <w:szCs w:val="28"/>
          <w:lang w:val="en-US"/>
        </w:rPr>
        <w:t>dw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256 dup(?)</w:t>
      </w:r>
    </w:p>
    <w:p w14:paraId="123EEC87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proofErr w:type="spellStart"/>
      <w:r w:rsidRPr="002E4210">
        <w:rPr>
          <w:rFonts w:ascii="Consolas" w:hAnsi="Consolas"/>
          <w:szCs w:val="28"/>
          <w:lang w:val="en-US"/>
        </w:rPr>
        <w:t>Astack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ends</w:t>
      </w:r>
    </w:p>
    <w:p w14:paraId="1304C1AD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</w:p>
    <w:p w14:paraId="3886BA07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>data segment</w:t>
      </w:r>
    </w:p>
    <w:p w14:paraId="239B7084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2E4210">
        <w:rPr>
          <w:rFonts w:ascii="Consolas" w:hAnsi="Consolas"/>
          <w:szCs w:val="28"/>
          <w:lang w:val="en-US"/>
        </w:rPr>
        <w:t>load_msg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2E4210">
        <w:rPr>
          <w:rFonts w:ascii="Consolas" w:hAnsi="Consolas"/>
          <w:szCs w:val="28"/>
          <w:lang w:val="en-US"/>
        </w:rPr>
        <w:t>db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'Resident Interrupt Handler was loaded', 13, 10, '$'</w:t>
      </w:r>
    </w:p>
    <w:p w14:paraId="1D3846DB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</w:r>
      <w:proofErr w:type="spellStart"/>
      <w:r w:rsidRPr="002E4210">
        <w:rPr>
          <w:rFonts w:ascii="Consolas" w:hAnsi="Consolas"/>
          <w:szCs w:val="28"/>
          <w:lang w:val="en-US"/>
        </w:rPr>
        <w:t>alrd_load_msg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2E4210">
        <w:rPr>
          <w:rFonts w:ascii="Consolas" w:hAnsi="Consolas"/>
          <w:szCs w:val="28"/>
          <w:lang w:val="en-US"/>
        </w:rPr>
        <w:t>db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'Resident Int Handler is already loaded', 13, 10, '$'</w:t>
      </w:r>
    </w:p>
    <w:p w14:paraId="1302FD4D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2E4210">
        <w:rPr>
          <w:rFonts w:ascii="Consolas" w:hAnsi="Consolas"/>
          <w:szCs w:val="28"/>
          <w:lang w:val="en-US"/>
        </w:rPr>
        <w:t>unload_msg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2E4210">
        <w:rPr>
          <w:rFonts w:ascii="Consolas" w:hAnsi="Consolas"/>
          <w:szCs w:val="28"/>
          <w:lang w:val="en-US"/>
        </w:rPr>
        <w:t>db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'Resident interrupt handler was unloaded', 13, 10, '$'</w:t>
      </w:r>
    </w:p>
    <w:p w14:paraId="74BC4039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>data ends</w:t>
      </w:r>
    </w:p>
    <w:p w14:paraId="74F8AEF5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</w:p>
    <w:p w14:paraId="035CEEB5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>code segment</w:t>
      </w:r>
    </w:p>
    <w:p w14:paraId="1F3E596B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 xml:space="preserve">    assume </w:t>
      </w:r>
      <w:proofErr w:type="spellStart"/>
      <w:proofErr w:type="gramStart"/>
      <w:r w:rsidRPr="002E4210">
        <w:rPr>
          <w:rFonts w:ascii="Consolas" w:hAnsi="Consolas"/>
          <w:szCs w:val="28"/>
          <w:lang w:val="en-US"/>
        </w:rPr>
        <w:t>cs:code</w:t>
      </w:r>
      <w:proofErr w:type="spellEnd"/>
      <w:proofErr w:type="gramEnd"/>
      <w:r w:rsidRPr="002E4210">
        <w:rPr>
          <w:rFonts w:ascii="Consolas" w:hAnsi="Consolas"/>
          <w:szCs w:val="28"/>
          <w:lang w:val="en-US"/>
        </w:rPr>
        <w:t xml:space="preserve">, </w:t>
      </w:r>
      <w:proofErr w:type="spellStart"/>
      <w:r w:rsidRPr="002E4210">
        <w:rPr>
          <w:rFonts w:ascii="Consolas" w:hAnsi="Consolas"/>
          <w:szCs w:val="28"/>
          <w:lang w:val="en-US"/>
        </w:rPr>
        <w:t>ds:data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, </w:t>
      </w:r>
      <w:proofErr w:type="spellStart"/>
      <w:r w:rsidRPr="002E4210">
        <w:rPr>
          <w:rFonts w:ascii="Consolas" w:hAnsi="Consolas"/>
          <w:szCs w:val="28"/>
          <w:lang w:val="en-US"/>
        </w:rPr>
        <w:t>ss:Astack</w:t>
      </w:r>
      <w:proofErr w:type="spellEnd"/>
    </w:p>
    <w:p w14:paraId="35F9122C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>rout proc far</w:t>
      </w:r>
    </w:p>
    <w:p w14:paraId="2F3AF395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2E4210">
        <w:rPr>
          <w:rFonts w:ascii="Consolas" w:hAnsi="Consolas"/>
          <w:szCs w:val="28"/>
          <w:lang w:val="en-US"/>
        </w:rPr>
        <w:t>jmp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2E4210">
        <w:rPr>
          <w:rFonts w:ascii="Consolas" w:hAnsi="Consolas"/>
          <w:szCs w:val="28"/>
          <w:lang w:val="en-US"/>
        </w:rPr>
        <w:t>rout_start</w:t>
      </w:r>
      <w:proofErr w:type="spellEnd"/>
    </w:p>
    <w:p w14:paraId="039F6D8E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  <w:lang w:val="en-US"/>
        </w:rPr>
        <w:tab/>
        <w:t>signature</w:t>
      </w:r>
      <w:r w:rsidRPr="002E4210">
        <w:rPr>
          <w:rFonts w:ascii="Consolas" w:hAnsi="Consolas"/>
          <w:szCs w:val="28"/>
        </w:rPr>
        <w:t xml:space="preserve"> </w:t>
      </w:r>
      <w:proofErr w:type="spellStart"/>
      <w:r w:rsidRPr="002E4210">
        <w:rPr>
          <w:rFonts w:ascii="Consolas" w:hAnsi="Consolas"/>
          <w:szCs w:val="28"/>
          <w:lang w:val="en-US"/>
        </w:rPr>
        <w:t>dw</w:t>
      </w:r>
      <w:proofErr w:type="spellEnd"/>
      <w:r w:rsidRPr="002E4210">
        <w:rPr>
          <w:rFonts w:ascii="Consolas" w:hAnsi="Consolas"/>
          <w:szCs w:val="28"/>
        </w:rPr>
        <w:t xml:space="preserve"> 4321</w:t>
      </w:r>
      <w:proofErr w:type="gramStart"/>
      <w:r w:rsidRPr="002E4210">
        <w:rPr>
          <w:rFonts w:ascii="Consolas" w:hAnsi="Consolas"/>
          <w:szCs w:val="28"/>
          <w:lang w:val="en-US"/>
        </w:rPr>
        <w:t>h</w:t>
      </w:r>
      <w:r w:rsidRPr="002E4210">
        <w:rPr>
          <w:rFonts w:ascii="Consolas" w:hAnsi="Consolas"/>
          <w:szCs w:val="28"/>
        </w:rPr>
        <w:t xml:space="preserve"> ;сигнатура</w:t>
      </w:r>
      <w:proofErr w:type="gramEnd"/>
      <w:r w:rsidRPr="002E4210">
        <w:rPr>
          <w:rFonts w:ascii="Consolas" w:hAnsi="Consolas"/>
          <w:szCs w:val="28"/>
        </w:rPr>
        <w:t>, которая идентифицирует резидент</w:t>
      </w:r>
    </w:p>
    <w:p w14:paraId="163A8C92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</w:rPr>
        <w:tab/>
      </w:r>
      <w:proofErr w:type="spellStart"/>
      <w:r w:rsidRPr="002E4210">
        <w:rPr>
          <w:rFonts w:ascii="Consolas" w:hAnsi="Consolas"/>
          <w:szCs w:val="28"/>
          <w:lang w:val="en-US"/>
        </w:rPr>
        <w:t>keep_psp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</w:t>
      </w:r>
      <w:proofErr w:type="spellStart"/>
      <w:proofErr w:type="gramStart"/>
      <w:r w:rsidRPr="002E4210">
        <w:rPr>
          <w:rFonts w:ascii="Consolas" w:hAnsi="Consolas"/>
          <w:szCs w:val="28"/>
          <w:lang w:val="en-US"/>
        </w:rPr>
        <w:t>dw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?</w:t>
      </w:r>
      <w:proofErr w:type="gramEnd"/>
    </w:p>
    <w:p w14:paraId="5F2F886A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2E4210">
        <w:rPr>
          <w:rFonts w:ascii="Consolas" w:hAnsi="Consolas"/>
          <w:szCs w:val="28"/>
          <w:lang w:val="en-US"/>
        </w:rPr>
        <w:t>keep_ip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</w:t>
      </w:r>
      <w:proofErr w:type="spellStart"/>
      <w:proofErr w:type="gramStart"/>
      <w:r w:rsidRPr="002E4210">
        <w:rPr>
          <w:rFonts w:ascii="Consolas" w:hAnsi="Consolas"/>
          <w:szCs w:val="28"/>
          <w:lang w:val="en-US"/>
        </w:rPr>
        <w:t>dw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?</w:t>
      </w:r>
      <w:proofErr w:type="gramEnd"/>
    </w:p>
    <w:p w14:paraId="3D91405F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2E4210">
        <w:rPr>
          <w:rFonts w:ascii="Consolas" w:hAnsi="Consolas"/>
          <w:szCs w:val="28"/>
          <w:lang w:val="en-US"/>
        </w:rPr>
        <w:t>keep_cs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</w:t>
      </w:r>
      <w:proofErr w:type="spellStart"/>
      <w:proofErr w:type="gramStart"/>
      <w:r w:rsidRPr="002E4210">
        <w:rPr>
          <w:rFonts w:ascii="Consolas" w:hAnsi="Consolas"/>
          <w:szCs w:val="28"/>
          <w:lang w:val="en-US"/>
        </w:rPr>
        <w:t>dw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?</w:t>
      </w:r>
      <w:proofErr w:type="gramEnd"/>
      <w:r w:rsidRPr="002E4210">
        <w:rPr>
          <w:rFonts w:ascii="Consolas" w:hAnsi="Consolas"/>
          <w:szCs w:val="28"/>
          <w:lang w:val="en-US"/>
        </w:rPr>
        <w:t xml:space="preserve"> </w:t>
      </w:r>
      <w:r w:rsidRPr="002E4210">
        <w:rPr>
          <w:rFonts w:ascii="Consolas" w:hAnsi="Consolas"/>
          <w:szCs w:val="28"/>
          <w:lang w:val="en-US"/>
        </w:rPr>
        <w:tab/>
      </w:r>
      <w:r w:rsidRPr="002E4210">
        <w:rPr>
          <w:rFonts w:ascii="Consolas" w:hAnsi="Consolas"/>
          <w:szCs w:val="28"/>
          <w:lang w:val="en-US"/>
        </w:rPr>
        <w:tab/>
      </w:r>
    </w:p>
    <w:p w14:paraId="085F4BA4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 xml:space="preserve">sign </w:t>
      </w:r>
      <w:proofErr w:type="spellStart"/>
      <w:proofErr w:type="gramStart"/>
      <w:r w:rsidRPr="002E4210">
        <w:rPr>
          <w:rFonts w:ascii="Consolas" w:hAnsi="Consolas"/>
          <w:szCs w:val="28"/>
          <w:lang w:val="en-US"/>
        </w:rPr>
        <w:t>db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?</w:t>
      </w:r>
      <w:proofErr w:type="gramEnd"/>
    </w:p>
    <w:p w14:paraId="4AE57EDC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</w:r>
      <w:proofErr w:type="spellStart"/>
      <w:r w:rsidRPr="002E4210">
        <w:rPr>
          <w:rFonts w:ascii="Consolas" w:hAnsi="Consolas"/>
          <w:szCs w:val="28"/>
          <w:lang w:val="en-US"/>
        </w:rPr>
        <w:t>rout_start</w:t>
      </w:r>
      <w:proofErr w:type="spellEnd"/>
      <w:r w:rsidRPr="002E4210">
        <w:rPr>
          <w:rFonts w:ascii="Consolas" w:hAnsi="Consolas"/>
          <w:szCs w:val="28"/>
          <w:lang w:val="en-US"/>
        </w:rPr>
        <w:t>:</w:t>
      </w:r>
    </w:p>
    <w:p w14:paraId="6140A52C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 xml:space="preserve">    push ax</w:t>
      </w:r>
    </w:p>
    <w:p w14:paraId="080D6E5E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 xml:space="preserve">    push bx</w:t>
      </w:r>
    </w:p>
    <w:p w14:paraId="064FB669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 xml:space="preserve">    push cx</w:t>
      </w:r>
    </w:p>
    <w:p w14:paraId="3B159EB4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 xml:space="preserve">    push dx</w:t>
      </w:r>
    </w:p>
    <w:p w14:paraId="477640F2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 xml:space="preserve">    push </w:t>
      </w:r>
      <w:proofErr w:type="spellStart"/>
      <w:r w:rsidRPr="002E4210">
        <w:rPr>
          <w:rFonts w:ascii="Consolas" w:hAnsi="Consolas"/>
          <w:szCs w:val="28"/>
          <w:lang w:val="en-US"/>
        </w:rPr>
        <w:t>si</w:t>
      </w:r>
      <w:proofErr w:type="spellEnd"/>
    </w:p>
    <w:p w14:paraId="1EA670CA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 xml:space="preserve">    push di</w:t>
      </w:r>
    </w:p>
    <w:p w14:paraId="7241A5EF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 xml:space="preserve">    push es</w:t>
      </w:r>
    </w:p>
    <w:p w14:paraId="5B87B6A3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 xml:space="preserve">    push ds</w:t>
      </w:r>
    </w:p>
    <w:p w14:paraId="00766BF4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mov ax, seg sign</w:t>
      </w:r>
    </w:p>
    <w:p w14:paraId="5A180FDC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mov ds, ax</w:t>
      </w:r>
    </w:p>
    <w:p w14:paraId="682548CE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 xml:space="preserve">in </w:t>
      </w:r>
      <w:proofErr w:type="spellStart"/>
      <w:r w:rsidRPr="002E4210">
        <w:rPr>
          <w:rFonts w:ascii="Consolas" w:hAnsi="Consolas"/>
          <w:szCs w:val="28"/>
          <w:lang w:val="en-US"/>
        </w:rPr>
        <w:t>al</w:t>
      </w:r>
      <w:proofErr w:type="spellEnd"/>
      <w:r w:rsidRPr="002E4210">
        <w:rPr>
          <w:rFonts w:ascii="Consolas" w:hAnsi="Consolas"/>
          <w:szCs w:val="28"/>
          <w:lang w:val="en-US"/>
        </w:rPr>
        <w:t>, 60h</w:t>
      </w:r>
    </w:p>
    <w:p w14:paraId="796702FD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</w:p>
    <w:p w14:paraId="7FEAA349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</w:r>
      <w:proofErr w:type="spellStart"/>
      <w:r w:rsidRPr="002E4210">
        <w:rPr>
          <w:rFonts w:ascii="Consolas" w:hAnsi="Consolas"/>
          <w:szCs w:val="28"/>
          <w:lang w:val="en-US"/>
        </w:rPr>
        <w:t>irpc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case, 2468</w:t>
      </w:r>
      <w:proofErr w:type="gramStart"/>
      <w:r w:rsidRPr="002E4210">
        <w:rPr>
          <w:rFonts w:ascii="Consolas" w:hAnsi="Consolas"/>
          <w:szCs w:val="28"/>
          <w:lang w:val="en-US"/>
        </w:rPr>
        <w:t>A ;</w:t>
      </w:r>
      <w:proofErr w:type="spellStart"/>
      <w:r w:rsidRPr="002E4210">
        <w:rPr>
          <w:rFonts w:ascii="Consolas" w:hAnsi="Consolas"/>
          <w:szCs w:val="28"/>
          <w:lang w:val="en-US"/>
        </w:rPr>
        <w:t>клавиши</w:t>
      </w:r>
      <w:proofErr w:type="spellEnd"/>
      <w:proofErr w:type="gramEnd"/>
      <w:r w:rsidRPr="002E4210">
        <w:rPr>
          <w:rFonts w:ascii="Consolas" w:hAnsi="Consolas"/>
          <w:szCs w:val="28"/>
          <w:lang w:val="en-US"/>
        </w:rPr>
        <w:t xml:space="preserve"> нечетных </w:t>
      </w:r>
      <w:proofErr w:type="spellStart"/>
      <w:r w:rsidRPr="002E4210">
        <w:rPr>
          <w:rFonts w:ascii="Consolas" w:hAnsi="Consolas"/>
          <w:szCs w:val="28"/>
          <w:lang w:val="en-US"/>
        </w:rPr>
        <w:t>цифр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2E4210">
        <w:rPr>
          <w:rFonts w:ascii="Consolas" w:hAnsi="Consolas"/>
          <w:szCs w:val="28"/>
          <w:lang w:val="en-US"/>
        </w:rPr>
        <w:t>выводят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!</w:t>
      </w:r>
    </w:p>
    <w:p w14:paraId="67871FA1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</w:r>
      <w:proofErr w:type="spellStart"/>
      <w:r w:rsidRPr="002E4210">
        <w:rPr>
          <w:rFonts w:ascii="Consolas" w:hAnsi="Consolas"/>
          <w:szCs w:val="28"/>
          <w:lang w:val="en-US"/>
        </w:rPr>
        <w:t>cmp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al, 0&amp;case&amp;h</w:t>
      </w:r>
    </w:p>
    <w:p w14:paraId="45D543EC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 xml:space="preserve">je </w:t>
      </w:r>
      <w:proofErr w:type="spellStart"/>
      <w:r w:rsidRPr="002E4210">
        <w:rPr>
          <w:rFonts w:ascii="Consolas" w:hAnsi="Consolas"/>
          <w:szCs w:val="28"/>
          <w:lang w:val="en-US"/>
        </w:rPr>
        <w:t>type_M</w:t>
      </w:r>
      <w:proofErr w:type="spellEnd"/>
      <w:r w:rsidRPr="002E4210">
        <w:rPr>
          <w:rFonts w:ascii="Consolas" w:hAnsi="Consolas"/>
          <w:szCs w:val="28"/>
          <w:lang w:val="en-US"/>
        </w:rPr>
        <w:tab/>
      </w:r>
      <w:r w:rsidRPr="002E4210">
        <w:rPr>
          <w:rFonts w:ascii="Consolas" w:hAnsi="Consolas"/>
          <w:szCs w:val="28"/>
          <w:lang w:val="en-US"/>
        </w:rPr>
        <w:tab/>
      </w:r>
      <w:r w:rsidRPr="002E4210">
        <w:rPr>
          <w:rFonts w:ascii="Consolas" w:hAnsi="Consolas"/>
          <w:szCs w:val="28"/>
          <w:lang w:val="en-US"/>
        </w:rPr>
        <w:tab/>
      </w:r>
    </w:p>
    <w:p w14:paraId="219B85CF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  <w:lang w:val="en-US"/>
        </w:rPr>
        <w:tab/>
      </w:r>
      <w:proofErr w:type="spellStart"/>
      <w:r w:rsidRPr="002E4210">
        <w:rPr>
          <w:rFonts w:ascii="Consolas" w:hAnsi="Consolas"/>
          <w:szCs w:val="28"/>
          <w:lang w:val="en-US"/>
        </w:rPr>
        <w:t>endm</w:t>
      </w:r>
      <w:proofErr w:type="spellEnd"/>
    </w:p>
    <w:p w14:paraId="66691E34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tab/>
      </w:r>
      <w:proofErr w:type="spellStart"/>
      <w:r w:rsidRPr="002E4210">
        <w:rPr>
          <w:rFonts w:ascii="Consolas" w:hAnsi="Consolas"/>
          <w:szCs w:val="28"/>
          <w:lang w:val="en-US"/>
        </w:rPr>
        <w:t>irpc</w:t>
      </w:r>
      <w:proofErr w:type="spellEnd"/>
      <w:r w:rsidRPr="002E4210">
        <w:rPr>
          <w:rFonts w:ascii="Consolas" w:hAnsi="Consolas"/>
          <w:szCs w:val="28"/>
        </w:rPr>
        <w:t xml:space="preserve"> </w:t>
      </w:r>
      <w:r w:rsidRPr="002E4210">
        <w:rPr>
          <w:rFonts w:ascii="Consolas" w:hAnsi="Consolas"/>
          <w:szCs w:val="28"/>
          <w:lang w:val="en-US"/>
        </w:rPr>
        <w:t>case</w:t>
      </w:r>
      <w:r w:rsidRPr="002E4210">
        <w:rPr>
          <w:rFonts w:ascii="Consolas" w:hAnsi="Consolas"/>
          <w:szCs w:val="28"/>
        </w:rPr>
        <w:t xml:space="preserve">, </w:t>
      </w:r>
      <w:proofErr w:type="gramStart"/>
      <w:r w:rsidRPr="002E4210">
        <w:rPr>
          <w:rFonts w:ascii="Consolas" w:hAnsi="Consolas"/>
          <w:szCs w:val="28"/>
        </w:rPr>
        <w:t>3579 ;клавиши</w:t>
      </w:r>
      <w:proofErr w:type="gramEnd"/>
      <w:r w:rsidRPr="002E4210">
        <w:rPr>
          <w:rFonts w:ascii="Consolas" w:hAnsi="Consolas"/>
          <w:szCs w:val="28"/>
        </w:rPr>
        <w:t xml:space="preserve"> четных цифр выводят ?</w:t>
      </w:r>
    </w:p>
    <w:p w14:paraId="69B8A015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</w:rPr>
        <w:tab/>
      </w:r>
      <w:proofErr w:type="spellStart"/>
      <w:r w:rsidRPr="002E4210">
        <w:rPr>
          <w:rFonts w:ascii="Consolas" w:hAnsi="Consolas"/>
          <w:szCs w:val="28"/>
          <w:lang w:val="en-US"/>
        </w:rPr>
        <w:t>cmp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al, 0&amp;case&amp;h</w:t>
      </w:r>
    </w:p>
    <w:p w14:paraId="6AE234BF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 xml:space="preserve">je </w:t>
      </w:r>
      <w:proofErr w:type="spellStart"/>
      <w:r w:rsidRPr="002E4210">
        <w:rPr>
          <w:rFonts w:ascii="Consolas" w:hAnsi="Consolas"/>
          <w:szCs w:val="28"/>
          <w:lang w:val="en-US"/>
        </w:rPr>
        <w:t>type_Z</w:t>
      </w:r>
      <w:proofErr w:type="spellEnd"/>
      <w:r w:rsidRPr="002E4210">
        <w:rPr>
          <w:rFonts w:ascii="Consolas" w:hAnsi="Consolas"/>
          <w:szCs w:val="28"/>
          <w:lang w:val="en-US"/>
        </w:rPr>
        <w:tab/>
      </w:r>
      <w:r w:rsidRPr="002E4210">
        <w:rPr>
          <w:rFonts w:ascii="Consolas" w:hAnsi="Consolas"/>
          <w:szCs w:val="28"/>
          <w:lang w:val="en-US"/>
        </w:rPr>
        <w:tab/>
      </w:r>
      <w:r w:rsidRPr="002E4210">
        <w:rPr>
          <w:rFonts w:ascii="Consolas" w:hAnsi="Consolas"/>
          <w:szCs w:val="28"/>
          <w:lang w:val="en-US"/>
        </w:rPr>
        <w:tab/>
      </w:r>
    </w:p>
    <w:p w14:paraId="030E6B8B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  <w:lang w:val="en-US"/>
        </w:rPr>
        <w:tab/>
      </w:r>
      <w:proofErr w:type="spellStart"/>
      <w:r w:rsidRPr="002E4210">
        <w:rPr>
          <w:rFonts w:ascii="Consolas" w:hAnsi="Consolas"/>
          <w:szCs w:val="28"/>
          <w:lang w:val="en-US"/>
        </w:rPr>
        <w:t>endm</w:t>
      </w:r>
      <w:proofErr w:type="spellEnd"/>
    </w:p>
    <w:p w14:paraId="5B405330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tab/>
      </w:r>
      <w:proofErr w:type="spellStart"/>
      <w:r w:rsidRPr="002E4210">
        <w:rPr>
          <w:rFonts w:ascii="Consolas" w:hAnsi="Consolas"/>
          <w:szCs w:val="28"/>
          <w:lang w:val="en-US"/>
        </w:rPr>
        <w:t>irpc</w:t>
      </w:r>
      <w:proofErr w:type="spellEnd"/>
      <w:r w:rsidRPr="002E4210">
        <w:rPr>
          <w:rFonts w:ascii="Consolas" w:hAnsi="Consolas"/>
          <w:szCs w:val="28"/>
        </w:rPr>
        <w:t xml:space="preserve"> </w:t>
      </w:r>
      <w:r w:rsidRPr="002E4210">
        <w:rPr>
          <w:rFonts w:ascii="Consolas" w:hAnsi="Consolas"/>
          <w:szCs w:val="28"/>
          <w:lang w:val="en-US"/>
        </w:rPr>
        <w:t>case</w:t>
      </w:r>
      <w:r w:rsidRPr="002E4210">
        <w:rPr>
          <w:rFonts w:ascii="Consolas" w:hAnsi="Consolas"/>
          <w:szCs w:val="28"/>
        </w:rPr>
        <w:t xml:space="preserve">, </w:t>
      </w:r>
      <w:proofErr w:type="gramStart"/>
      <w:r w:rsidRPr="002E4210">
        <w:rPr>
          <w:rFonts w:ascii="Consolas" w:hAnsi="Consolas"/>
          <w:szCs w:val="28"/>
        </w:rPr>
        <w:t>012345 ;</w:t>
      </w:r>
      <w:r w:rsidRPr="002E4210">
        <w:rPr>
          <w:rFonts w:ascii="Consolas" w:hAnsi="Consolas"/>
          <w:szCs w:val="28"/>
          <w:lang w:val="en-US"/>
        </w:rPr>
        <w:t>qwerty</w:t>
      </w:r>
      <w:proofErr w:type="gramEnd"/>
      <w:r w:rsidRPr="002E4210">
        <w:rPr>
          <w:rFonts w:ascii="Consolas" w:hAnsi="Consolas"/>
          <w:szCs w:val="28"/>
        </w:rPr>
        <w:t xml:space="preserve"> заменяется на 012345</w:t>
      </w:r>
    </w:p>
    <w:p w14:paraId="4DC45246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</w:rPr>
        <w:tab/>
      </w:r>
      <w:proofErr w:type="spellStart"/>
      <w:r w:rsidRPr="002E4210">
        <w:rPr>
          <w:rFonts w:ascii="Consolas" w:hAnsi="Consolas"/>
          <w:szCs w:val="28"/>
          <w:lang w:val="en-US"/>
        </w:rPr>
        <w:t>cmp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al, 1&amp;case&amp;h</w:t>
      </w:r>
    </w:p>
    <w:p w14:paraId="7F951F3E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 xml:space="preserve">je </w:t>
      </w:r>
      <w:proofErr w:type="spellStart"/>
      <w:r w:rsidRPr="002E4210">
        <w:rPr>
          <w:rFonts w:ascii="Consolas" w:hAnsi="Consolas"/>
          <w:szCs w:val="28"/>
          <w:lang w:val="en-US"/>
        </w:rPr>
        <w:t>type_qy&amp;case</w:t>
      </w:r>
      <w:proofErr w:type="spellEnd"/>
      <w:r w:rsidRPr="002E4210">
        <w:rPr>
          <w:rFonts w:ascii="Consolas" w:hAnsi="Consolas"/>
          <w:szCs w:val="28"/>
          <w:lang w:val="en-US"/>
        </w:rPr>
        <w:t>&amp;</w:t>
      </w:r>
      <w:r w:rsidRPr="002E4210">
        <w:rPr>
          <w:rFonts w:ascii="Consolas" w:hAnsi="Consolas"/>
          <w:szCs w:val="28"/>
          <w:lang w:val="en-US"/>
        </w:rPr>
        <w:tab/>
      </w:r>
      <w:r w:rsidRPr="002E4210">
        <w:rPr>
          <w:rFonts w:ascii="Consolas" w:hAnsi="Consolas"/>
          <w:szCs w:val="28"/>
          <w:lang w:val="en-US"/>
        </w:rPr>
        <w:tab/>
      </w:r>
      <w:r w:rsidRPr="002E4210">
        <w:rPr>
          <w:rFonts w:ascii="Consolas" w:hAnsi="Consolas"/>
          <w:szCs w:val="28"/>
          <w:lang w:val="en-US"/>
        </w:rPr>
        <w:tab/>
      </w:r>
    </w:p>
    <w:p w14:paraId="16DC893C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  <w:lang w:val="en-US"/>
        </w:rPr>
        <w:tab/>
      </w:r>
      <w:proofErr w:type="spellStart"/>
      <w:r w:rsidRPr="002E4210">
        <w:rPr>
          <w:rFonts w:ascii="Consolas" w:hAnsi="Consolas"/>
          <w:szCs w:val="28"/>
          <w:lang w:val="en-US"/>
        </w:rPr>
        <w:t>endm</w:t>
      </w:r>
      <w:proofErr w:type="spellEnd"/>
    </w:p>
    <w:p w14:paraId="25897214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</w:p>
    <w:p w14:paraId="24EA3459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tab/>
      </w:r>
      <w:proofErr w:type="spellStart"/>
      <w:r w:rsidRPr="002E4210">
        <w:rPr>
          <w:rFonts w:ascii="Consolas" w:hAnsi="Consolas"/>
          <w:szCs w:val="28"/>
          <w:lang w:val="en-US"/>
        </w:rPr>
        <w:t>cmp</w:t>
      </w:r>
      <w:proofErr w:type="spellEnd"/>
      <w:r w:rsidRPr="002E4210">
        <w:rPr>
          <w:rFonts w:ascii="Consolas" w:hAnsi="Consolas"/>
          <w:szCs w:val="28"/>
        </w:rPr>
        <w:t xml:space="preserve"> </w:t>
      </w:r>
      <w:r w:rsidRPr="002E4210">
        <w:rPr>
          <w:rFonts w:ascii="Consolas" w:hAnsi="Consolas"/>
          <w:szCs w:val="28"/>
          <w:lang w:val="en-US"/>
        </w:rPr>
        <w:t>al</w:t>
      </w:r>
      <w:r w:rsidRPr="002E4210">
        <w:rPr>
          <w:rFonts w:ascii="Consolas" w:hAnsi="Consolas"/>
          <w:szCs w:val="28"/>
        </w:rPr>
        <w:t>, 2</w:t>
      </w:r>
      <w:proofErr w:type="gramStart"/>
      <w:r w:rsidRPr="002E4210">
        <w:rPr>
          <w:rFonts w:ascii="Consolas" w:hAnsi="Consolas"/>
          <w:szCs w:val="28"/>
          <w:lang w:val="en-US"/>
        </w:rPr>
        <w:t>Eh</w:t>
      </w:r>
      <w:r w:rsidRPr="002E4210">
        <w:rPr>
          <w:rFonts w:ascii="Consolas" w:hAnsi="Consolas"/>
          <w:szCs w:val="28"/>
        </w:rPr>
        <w:t xml:space="preserve"> ;по</w:t>
      </w:r>
      <w:proofErr w:type="gramEnd"/>
      <w:r w:rsidRPr="002E4210">
        <w:rPr>
          <w:rFonts w:ascii="Consolas" w:hAnsi="Consolas"/>
          <w:szCs w:val="28"/>
        </w:rPr>
        <w:t xml:space="preserve"> клавише </w:t>
      </w:r>
      <w:r w:rsidRPr="002E4210">
        <w:rPr>
          <w:rFonts w:ascii="Consolas" w:hAnsi="Consolas"/>
          <w:szCs w:val="28"/>
          <w:lang w:val="en-US"/>
        </w:rPr>
        <w:t>c</w:t>
      </w:r>
      <w:r w:rsidRPr="002E4210">
        <w:rPr>
          <w:rFonts w:ascii="Consolas" w:hAnsi="Consolas"/>
          <w:szCs w:val="28"/>
        </w:rPr>
        <w:t xml:space="preserve"> включается </w:t>
      </w:r>
      <w:proofErr w:type="spellStart"/>
      <w:r w:rsidRPr="002E4210">
        <w:rPr>
          <w:rFonts w:ascii="Consolas" w:hAnsi="Consolas"/>
          <w:szCs w:val="28"/>
          <w:lang w:val="en-US"/>
        </w:rPr>
        <w:t>CapsLk</w:t>
      </w:r>
      <w:proofErr w:type="spellEnd"/>
      <w:r w:rsidRPr="002E4210">
        <w:rPr>
          <w:rFonts w:ascii="Consolas" w:hAnsi="Consolas"/>
          <w:szCs w:val="28"/>
        </w:rPr>
        <w:t xml:space="preserve"> и печатается пробел</w:t>
      </w:r>
    </w:p>
    <w:p w14:paraId="47E6EDF5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t xml:space="preserve"> </w:t>
      </w: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  <w:lang w:val="en-US"/>
        </w:rPr>
        <w:t>je</w:t>
      </w:r>
      <w:r w:rsidRPr="002E4210">
        <w:rPr>
          <w:rFonts w:ascii="Consolas" w:hAnsi="Consolas"/>
          <w:szCs w:val="28"/>
        </w:rPr>
        <w:t xml:space="preserve"> </w:t>
      </w:r>
      <w:r w:rsidRPr="002E4210">
        <w:rPr>
          <w:rFonts w:ascii="Consolas" w:hAnsi="Consolas"/>
          <w:szCs w:val="28"/>
          <w:lang w:val="en-US"/>
        </w:rPr>
        <w:t>on</w:t>
      </w:r>
      <w:r w:rsidRPr="002E4210">
        <w:rPr>
          <w:rFonts w:ascii="Consolas" w:hAnsi="Consolas"/>
          <w:szCs w:val="28"/>
        </w:rPr>
        <w:t>_</w:t>
      </w:r>
      <w:r w:rsidRPr="002E4210">
        <w:rPr>
          <w:rFonts w:ascii="Consolas" w:hAnsi="Consolas"/>
          <w:szCs w:val="28"/>
          <w:lang w:val="en-US"/>
        </w:rPr>
        <w:t>CL</w:t>
      </w:r>
      <w:r w:rsidRPr="002E4210">
        <w:rPr>
          <w:rFonts w:ascii="Consolas" w:hAnsi="Consolas"/>
          <w:szCs w:val="28"/>
        </w:rPr>
        <w:tab/>
      </w:r>
    </w:p>
    <w:p w14:paraId="0143AF9E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tab/>
      </w:r>
      <w:proofErr w:type="spellStart"/>
      <w:r w:rsidRPr="002E4210">
        <w:rPr>
          <w:rFonts w:ascii="Consolas" w:hAnsi="Consolas"/>
          <w:szCs w:val="28"/>
          <w:lang w:val="en-US"/>
        </w:rPr>
        <w:t>cmp</w:t>
      </w:r>
      <w:proofErr w:type="spellEnd"/>
      <w:r w:rsidRPr="002E4210">
        <w:rPr>
          <w:rFonts w:ascii="Consolas" w:hAnsi="Consolas"/>
          <w:szCs w:val="28"/>
        </w:rPr>
        <w:t xml:space="preserve"> </w:t>
      </w:r>
      <w:r w:rsidRPr="002E4210">
        <w:rPr>
          <w:rFonts w:ascii="Consolas" w:hAnsi="Consolas"/>
          <w:szCs w:val="28"/>
          <w:lang w:val="en-US"/>
        </w:rPr>
        <w:t>al</w:t>
      </w:r>
      <w:r w:rsidRPr="002E4210">
        <w:rPr>
          <w:rFonts w:ascii="Consolas" w:hAnsi="Consolas"/>
          <w:szCs w:val="28"/>
        </w:rPr>
        <w:t>, 30</w:t>
      </w:r>
      <w:proofErr w:type="gramStart"/>
      <w:r w:rsidRPr="002E4210">
        <w:rPr>
          <w:rFonts w:ascii="Consolas" w:hAnsi="Consolas"/>
          <w:szCs w:val="28"/>
          <w:lang w:val="en-US"/>
        </w:rPr>
        <w:t>h</w:t>
      </w:r>
      <w:r w:rsidRPr="002E4210">
        <w:rPr>
          <w:rFonts w:ascii="Consolas" w:hAnsi="Consolas"/>
          <w:szCs w:val="28"/>
        </w:rPr>
        <w:t xml:space="preserve"> ;по</w:t>
      </w:r>
      <w:proofErr w:type="gramEnd"/>
      <w:r w:rsidRPr="002E4210">
        <w:rPr>
          <w:rFonts w:ascii="Consolas" w:hAnsi="Consolas"/>
          <w:szCs w:val="28"/>
        </w:rPr>
        <w:t xml:space="preserve"> клавише </w:t>
      </w:r>
      <w:r w:rsidRPr="002E4210">
        <w:rPr>
          <w:rFonts w:ascii="Consolas" w:hAnsi="Consolas"/>
          <w:szCs w:val="28"/>
          <w:lang w:val="en-US"/>
        </w:rPr>
        <w:t>b</w:t>
      </w:r>
      <w:r w:rsidRPr="002E4210">
        <w:rPr>
          <w:rFonts w:ascii="Consolas" w:hAnsi="Consolas"/>
          <w:szCs w:val="28"/>
        </w:rPr>
        <w:t xml:space="preserve"> выключается </w:t>
      </w:r>
      <w:proofErr w:type="spellStart"/>
      <w:r w:rsidRPr="002E4210">
        <w:rPr>
          <w:rFonts w:ascii="Consolas" w:hAnsi="Consolas"/>
          <w:szCs w:val="28"/>
          <w:lang w:val="en-US"/>
        </w:rPr>
        <w:t>CapsLk</w:t>
      </w:r>
      <w:proofErr w:type="spellEnd"/>
      <w:r w:rsidRPr="002E4210">
        <w:rPr>
          <w:rFonts w:ascii="Consolas" w:hAnsi="Consolas"/>
          <w:szCs w:val="28"/>
        </w:rPr>
        <w:t xml:space="preserve"> и печатается пробел</w:t>
      </w:r>
    </w:p>
    <w:p w14:paraId="1CB4EB2F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  <w:lang w:val="en-US"/>
        </w:rPr>
        <w:t xml:space="preserve">je </w:t>
      </w:r>
      <w:proofErr w:type="spellStart"/>
      <w:r w:rsidRPr="002E4210">
        <w:rPr>
          <w:rFonts w:ascii="Consolas" w:hAnsi="Consolas"/>
          <w:szCs w:val="28"/>
          <w:lang w:val="en-US"/>
        </w:rPr>
        <w:t>off_CL</w:t>
      </w:r>
      <w:proofErr w:type="spellEnd"/>
    </w:p>
    <w:p w14:paraId="63AF390C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</w:p>
    <w:p w14:paraId="542C77EF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</w:r>
      <w:proofErr w:type="spellStart"/>
      <w:r w:rsidRPr="002E4210">
        <w:rPr>
          <w:rFonts w:ascii="Consolas" w:hAnsi="Consolas"/>
          <w:szCs w:val="28"/>
          <w:lang w:val="en-US"/>
        </w:rPr>
        <w:t>pushf</w:t>
      </w:r>
      <w:proofErr w:type="spellEnd"/>
    </w:p>
    <w:p w14:paraId="4901E3A4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 xml:space="preserve">call </w:t>
      </w:r>
      <w:proofErr w:type="spellStart"/>
      <w:r w:rsidRPr="002E4210">
        <w:rPr>
          <w:rFonts w:ascii="Consolas" w:hAnsi="Consolas"/>
          <w:szCs w:val="28"/>
          <w:lang w:val="en-US"/>
        </w:rPr>
        <w:t>dword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2E4210">
        <w:rPr>
          <w:rFonts w:ascii="Consolas" w:hAnsi="Consolas"/>
          <w:szCs w:val="28"/>
          <w:lang w:val="en-US"/>
        </w:rPr>
        <w:t>ptr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</w:t>
      </w:r>
      <w:proofErr w:type="spellStart"/>
      <w:proofErr w:type="gramStart"/>
      <w:r w:rsidRPr="002E4210">
        <w:rPr>
          <w:rFonts w:ascii="Consolas" w:hAnsi="Consolas"/>
          <w:szCs w:val="28"/>
          <w:lang w:val="en-US"/>
        </w:rPr>
        <w:t>cs:keep</w:t>
      </w:r>
      <w:proofErr w:type="gramEnd"/>
      <w:r w:rsidRPr="002E4210">
        <w:rPr>
          <w:rFonts w:ascii="Consolas" w:hAnsi="Consolas"/>
          <w:szCs w:val="28"/>
          <w:lang w:val="en-US"/>
        </w:rPr>
        <w:t>_ip</w:t>
      </w:r>
      <w:proofErr w:type="spellEnd"/>
    </w:p>
    <w:p w14:paraId="6886DFEB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</w:r>
      <w:proofErr w:type="spellStart"/>
      <w:r w:rsidRPr="002E4210">
        <w:rPr>
          <w:rFonts w:ascii="Consolas" w:hAnsi="Consolas"/>
          <w:szCs w:val="28"/>
          <w:lang w:val="en-US"/>
        </w:rPr>
        <w:t>jmp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2E4210">
        <w:rPr>
          <w:rFonts w:ascii="Consolas" w:hAnsi="Consolas"/>
          <w:szCs w:val="28"/>
          <w:lang w:val="en-US"/>
        </w:rPr>
        <w:t>rout_ending</w:t>
      </w:r>
      <w:proofErr w:type="spellEnd"/>
    </w:p>
    <w:p w14:paraId="1949364E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</w:r>
      <w:r w:rsidRPr="002E4210">
        <w:rPr>
          <w:rFonts w:ascii="Consolas" w:hAnsi="Consolas"/>
          <w:szCs w:val="28"/>
          <w:lang w:val="en-US"/>
        </w:rPr>
        <w:tab/>
      </w:r>
    </w:p>
    <w:p w14:paraId="28B51273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</w:r>
      <w:proofErr w:type="spellStart"/>
      <w:r w:rsidRPr="002E4210">
        <w:rPr>
          <w:rFonts w:ascii="Consolas" w:hAnsi="Consolas"/>
          <w:szCs w:val="28"/>
          <w:lang w:val="en-US"/>
        </w:rPr>
        <w:t>irpc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met, 012345</w:t>
      </w:r>
    </w:p>
    <w:p w14:paraId="45917D86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</w:r>
      <w:proofErr w:type="spellStart"/>
      <w:r w:rsidRPr="002E4210">
        <w:rPr>
          <w:rFonts w:ascii="Consolas" w:hAnsi="Consolas"/>
          <w:szCs w:val="28"/>
          <w:lang w:val="en-US"/>
        </w:rPr>
        <w:t>type_qy&amp;met</w:t>
      </w:r>
      <w:proofErr w:type="spellEnd"/>
      <w:r w:rsidRPr="002E4210">
        <w:rPr>
          <w:rFonts w:ascii="Consolas" w:hAnsi="Consolas"/>
          <w:szCs w:val="28"/>
          <w:lang w:val="en-US"/>
        </w:rPr>
        <w:t>&amp;:</w:t>
      </w:r>
    </w:p>
    <w:p w14:paraId="79895CE9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</w:r>
      <w:r w:rsidRPr="002E4210">
        <w:rPr>
          <w:rFonts w:ascii="Consolas" w:hAnsi="Consolas"/>
          <w:szCs w:val="28"/>
          <w:lang w:val="en-US"/>
        </w:rPr>
        <w:tab/>
        <w:t>mov sign, 3&amp;met&amp;h</w:t>
      </w:r>
    </w:p>
    <w:p w14:paraId="25BE51AE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</w:r>
      <w:r w:rsidRPr="002E4210">
        <w:rPr>
          <w:rFonts w:ascii="Consolas" w:hAnsi="Consolas"/>
          <w:szCs w:val="28"/>
          <w:lang w:val="en-US"/>
        </w:rPr>
        <w:tab/>
      </w:r>
      <w:proofErr w:type="spellStart"/>
      <w:r w:rsidRPr="002E4210">
        <w:rPr>
          <w:rFonts w:ascii="Consolas" w:hAnsi="Consolas"/>
          <w:szCs w:val="28"/>
          <w:lang w:val="en-US"/>
        </w:rPr>
        <w:t>jmp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signal</w:t>
      </w:r>
      <w:r w:rsidRPr="002E4210">
        <w:rPr>
          <w:rFonts w:ascii="Consolas" w:hAnsi="Consolas"/>
          <w:szCs w:val="28"/>
          <w:lang w:val="en-US"/>
        </w:rPr>
        <w:tab/>
      </w:r>
      <w:r w:rsidRPr="002E4210">
        <w:rPr>
          <w:rFonts w:ascii="Consolas" w:hAnsi="Consolas"/>
          <w:szCs w:val="28"/>
          <w:lang w:val="en-US"/>
        </w:rPr>
        <w:tab/>
      </w:r>
    </w:p>
    <w:p w14:paraId="11503D95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</w:r>
      <w:proofErr w:type="spellStart"/>
      <w:r w:rsidRPr="002E4210">
        <w:rPr>
          <w:rFonts w:ascii="Consolas" w:hAnsi="Consolas"/>
          <w:szCs w:val="28"/>
          <w:lang w:val="en-US"/>
        </w:rPr>
        <w:t>endm</w:t>
      </w:r>
      <w:proofErr w:type="spellEnd"/>
    </w:p>
    <w:p w14:paraId="4E57278A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</w:r>
      <w:proofErr w:type="spellStart"/>
      <w:r w:rsidRPr="002E4210">
        <w:rPr>
          <w:rFonts w:ascii="Consolas" w:hAnsi="Consolas"/>
          <w:szCs w:val="28"/>
          <w:lang w:val="en-US"/>
        </w:rPr>
        <w:t>type_M</w:t>
      </w:r>
      <w:proofErr w:type="spellEnd"/>
      <w:r w:rsidRPr="002E4210">
        <w:rPr>
          <w:rFonts w:ascii="Consolas" w:hAnsi="Consolas"/>
          <w:szCs w:val="28"/>
          <w:lang w:val="en-US"/>
        </w:rPr>
        <w:t>:</w:t>
      </w:r>
    </w:p>
    <w:p w14:paraId="0094ABA2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</w:r>
      <w:r w:rsidRPr="002E4210">
        <w:rPr>
          <w:rFonts w:ascii="Consolas" w:hAnsi="Consolas"/>
          <w:szCs w:val="28"/>
          <w:lang w:val="en-US"/>
        </w:rPr>
        <w:tab/>
        <w:t>mov</w:t>
      </w:r>
      <w:r w:rsidRPr="002E4210">
        <w:rPr>
          <w:rFonts w:ascii="Consolas" w:hAnsi="Consolas"/>
          <w:szCs w:val="28"/>
          <w:lang w:val="en-US"/>
        </w:rPr>
        <w:tab/>
        <w:t>sign, '!'</w:t>
      </w:r>
    </w:p>
    <w:p w14:paraId="628918CD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</w:r>
      <w:r w:rsidRPr="002E4210">
        <w:rPr>
          <w:rFonts w:ascii="Consolas" w:hAnsi="Consolas"/>
          <w:szCs w:val="28"/>
          <w:lang w:val="en-US"/>
        </w:rPr>
        <w:tab/>
      </w:r>
      <w:proofErr w:type="spellStart"/>
      <w:r w:rsidRPr="002E4210">
        <w:rPr>
          <w:rFonts w:ascii="Consolas" w:hAnsi="Consolas"/>
          <w:szCs w:val="28"/>
          <w:lang w:val="en-US"/>
        </w:rPr>
        <w:t>jmp</w:t>
      </w:r>
      <w:proofErr w:type="spellEnd"/>
      <w:r w:rsidRPr="002E4210">
        <w:rPr>
          <w:rFonts w:ascii="Consolas" w:hAnsi="Consolas"/>
          <w:szCs w:val="28"/>
          <w:lang w:val="en-US"/>
        </w:rPr>
        <w:tab/>
        <w:t>signal</w:t>
      </w:r>
    </w:p>
    <w:p w14:paraId="40895E18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</w:r>
      <w:proofErr w:type="spellStart"/>
      <w:r w:rsidRPr="002E4210">
        <w:rPr>
          <w:rFonts w:ascii="Consolas" w:hAnsi="Consolas"/>
          <w:szCs w:val="28"/>
          <w:lang w:val="en-US"/>
        </w:rPr>
        <w:t>type_Z</w:t>
      </w:r>
      <w:proofErr w:type="spellEnd"/>
      <w:r w:rsidRPr="002E4210">
        <w:rPr>
          <w:rFonts w:ascii="Consolas" w:hAnsi="Consolas"/>
          <w:szCs w:val="28"/>
          <w:lang w:val="en-US"/>
        </w:rPr>
        <w:t>:</w:t>
      </w:r>
    </w:p>
    <w:p w14:paraId="70EB9A0E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</w:r>
      <w:r w:rsidRPr="002E4210">
        <w:rPr>
          <w:rFonts w:ascii="Consolas" w:hAnsi="Consolas"/>
          <w:szCs w:val="28"/>
          <w:lang w:val="en-US"/>
        </w:rPr>
        <w:tab/>
        <w:t>mov</w:t>
      </w:r>
      <w:r w:rsidRPr="002E4210">
        <w:rPr>
          <w:rFonts w:ascii="Consolas" w:hAnsi="Consolas"/>
          <w:szCs w:val="28"/>
          <w:lang w:val="en-US"/>
        </w:rPr>
        <w:tab/>
        <w:t>sign, '?'</w:t>
      </w:r>
    </w:p>
    <w:p w14:paraId="1981F50A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</w:r>
      <w:r w:rsidRPr="002E4210">
        <w:rPr>
          <w:rFonts w:ascii="Consolas" w:hAnsi="Consolas"/>
          <w:szCs w:val="28"/>
          <w:lang w:val="en-US"/>
        </w:rPr>
        <w:tab/>
      </w:r>
      <w:proofErr w:type="spellStart"/>
      <w:r w:rsidRPr="002E4210">
        <w:rPr>
          <w:rFonts w:ascii="Consolas" w:hAnsi="Consolas"/>
          <w:szCs w:val="28"/>
          <w:lang w:val="en-US"/>
        </w:rPr>
        <w:t>jmp</w:t>
      </w:r>
      <w:proofErr w:type="spellEnd"/>
      <w:r w:rsidRPr="002E4210">
        <w:rPr>
          <w:rFonts w:ascii="Consolas" w:hAnsi="Consolas"/>
          <w:szCs w:val="28"/>
          <w:lang w:val="en-US"/>
        </w:rPr>
        <w:tab/>
        <w:t>signal</w:t>
      </w:r>
    </w:p>
    <w:p w14:paraId="29A22E1E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</w:p>
    <w:p w14:paraId="4DCFF230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</w:r>
      <w:proofErr w:type="spellStart"/>
      <w:r w:rsidRPr="002E4210">
        <w:rPr>
          <w:rFonts w:ascii="Consolas" w:hAnsi="Consolas"/>
          <w:szCs w:val="28"/>
          <w:lang w:val="en-US"/>
        </w:rPr>
        <w:t>on_CL</w:t>
      </w:r>
      <w:proofErr w:type="spellEnd"/>
      <w:r w:rsidRPr="002E4210">
        <w:rPr>
          <w:rFonts w:ascii="Consolas" w:hAnsi="Consolas"/>
          <w:szCs w:val="28"/>
          <w:lang w:val="en-US"/>
        </w:rPr>
        <w:t>:</w:t>
      </w:r>
    </w:p>
    <w:p w14:paraId="3D8B0B9B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lastRenderedPageBreak/>
        <w:tab/>
      </w:r>
      <w:r w:rsidRPr="002E4210">
        <w:rPr>
          <w:rFonts w:ascii="Consolas" w:hAnsi="Consolas"/>
          <w:szCs w:val="28"/>
          <w:lang w:val="en-US"/>
        </w:rPr>
        <w:tab/>
      </w:r>
      <w:proofErr w:type="spellStart"/>
      <w:r w:rsidRPr="002E4210">
        <w:rPr>
          <w:rFonts w:ascii="Consolas" w:hAnsi="Consolas"/>
          <w:szCs w:val="28"/>
          <w:lang w:val="en-US"/>
        </w:rPr>
        <w:t>xor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ax, ax</w:t>
      </w:r>
    </w:p>
    <w:p w14:paraId="1A490FEE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</w:r>
      <w:r w:rsidRPr="002E4210">
        <w:rPr>
          <w:rFonts w:ascii="Consolas" w:hAnsi="Consolas"/>
          <w:szCs w:val="28"/>
          <w:lang w:val="en-US"/>
        </w:rPr>
        <w:tab/>
        <w:t>mov es, ax</w:t>
      </w:r>
    </w:p>
    <w:p w14:paraId="7FF4D009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</w:r>
      <w:r w:rsidRPr="002E4210">
        <w:rPr>
          <w:rFonts w:ascii="Consolas" w:hAnsi="Consolas"/>
          <w:szCs w:val="28"/>
          <w:lang w:val="en-US"/>
        </w:rPr>
        <w:tab/>
        <w:t>mov al, 01000000</w:t>
      </w:r>
      <w:proofErr w:type="gramStart"/>
      <w:r w:rsidRPr="002E4210">
        <w:rPr>
          <w:rFonts w:ascii="Consolas" w:hAnsi="Consolas"/>
          <w:szCs w:val="28"/>
          <w:lang w:val="en-US"/>
        </w:rPr>
        <w:t>b ;</w:t>
      </w:r>
      <w:proofErr w:type="spellStart"/>
      <w:r w:rsidRPr="002E4210">
        <w:rPr>
          <w:rFonts w:ascii="Consolas" w:hAnsi="Consolas"/>
          <w:szCs w:val="28"/>
          <w:lang w:val="en-US"/>
        </w:rPr>
        <w:t>готовим</w:t>
      </w:r>
      <w:proofErr w:type="spellEnd"/>
      <w:proofErr w:type="gramEnd"/>
      <w:r w:rsidRPr="002E4210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2E4210">
        <w:rPr>
          <w:rFonts w:ascii="Consolas" w:hAnsi="Consolas"/>
          <w:szCs w:val="28"/>
          <w:lang w:val="en-US"/>
        </w:rPr>
        <w:t>бит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6 (</w:t>
      </w:r>
      <w:proofErr w:type="spellStart"/>
      <w:r w:rsidRPr="002E4210">
        <w:rPr>
          <w:rFonts w:ascii="Consolas" w:hAnsi="Consolas"/>
          <w:szCs w:val="28"/>
          <w:lang w:val="en-US"/>
        </w:rPr>
        <w:t>CapsLk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) к </w:t>
      </w:r>
      <w:proofErr w:type="spellStart"/>
      <w:r w:rsidRPr="002E4210">
        <w:rPr>
          <w:rFonts w:ascii="Consolas" w:hAnsi="Consolas"/>
          <w:szCs w:val="28"/>
          <w:lang w:val="en-US"/>
        </w:rPr>
        <w:t>установке</w:t>
      </w:r>
      <w:proofErr w:type="spellEnd"/>
    </w:p>
    <w:p w14:paraId="6DDDDA69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  <w:lang w:val="en-US"/>
        </w:rPr>
        <w:tab/>
      </w:r>
      <w:r w:rsidRPr="002E4210">
        <w:rPr>
          <w:rFonts w:ascii="Consolas" w:hAnsi="Consolas"/>
          <w:szCs w:val="28"/>
          <w:lang w:val="en-US"/>
        </w:rPr>
        <w:tab/>
        <w:t>or</w:t>
      </w:r>
      <w:r w:rsidRPr="002E4210">
        <w:rPr>
          <w:rFonts w:ascii="Consolas" w:hAnsi="Consolas"/>
          <w:szCs w:val="28"/>
        </w:rPr>
        <w:t xml:space="preserve"> </w:t>
      </w:r>
      <w:proofErr w:type="gramStart"/>
      <w:r w:rsidRPr="002E4210">
        <w:rPr>
          <w:rFonts w:ascii="Consolas" w:hAnsi="Consolas"/>
          <w:szCs w:val="28"/>
          <w:lang w:val="en-US"/>
        </w:rPr>
        <w:t>es</w:t>
      </w:r>
      <w:r w:rsidRPr="002E4210">
        <w:rPr>
          <w:rFonts w:ascii="Consolas" w:hAnsi="Consolas"/>
          <w:szCs w:val="28"/>
        </w:rPr>
        <w:t>:[</w:t>
      </w:r>
      <w:proofErr w:type="gramEnd"/>
      <w:r w:rsidRPr="002E4210">
        <w:rPr>
          <w:rFonts w:ascii="Consolas" w:hAnsi="Consolas"/>
          <w:szCs w:val="28"/>
        </w:rPr>
        <w:t>417</w:t>
      </w:r>
      <w:r w:rsidRPr="002E4210">
        <w:rPr>
          <w:rFonts w:ascii="Consolas" w:hAnsi="Consolas"/>
          <w:szCs w:val="28"/>
          <w:lang w:val="en-US"/>
        </w:rPr>
        <w:t>h</w:t>
      </w:r>
      <w:r w:rsidRPr="002E4210">
        <w:rPr>
          <w:rFonts w:ascii="Consolas" w:hAnsi="Consolas"/>
          <w:szCs w:val="28"/>
        </w:rPr>
        <w:t xml:space="preserve">], </w:t>
      </w:r>
      <w:r w:rsidRPr="002E4210">
        <w:rPr>
          <w:rFonts w:ascii="Consolas" w:hAnsi="Consolas"/>
          <w:szCs w:val="28"/>
          <w:lang w:val="en-US"/>
        </w:rPr>
        <w:t>al</w:t>
      </w:r>
      <w:r w:rsidRPr="002E4210">
        <w:rPr>
          <w:rFonts w:ascii="Consolas" w:hAnsi="Consolas"/>
          <w:szCs w:val="28"/>
        </w:rPr>
        <w:t xml:space="preserve"> ;меняем байт статуса</w:t>
      </w:r>
    </w:p>
    <w:p w14:paraId="7310D2C5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  <w:lang w:val="en-US"/>
        </w:rPr>
        <w:t>mov</w:t>
      </w:r>
      <w:r w:rsidRPr="002E4210">
        <w:rPr>
          <w:rFonts w:ascii="Consolas" w:hAnsi="Consolas"/>
          <w:szCs w:val="28"/>
          <w:lang w:val="en-US"/>
        </w:rPr>
        <w:tab/>
        <w:t>sign, ' '</w:t>
      </w:r>
    </w:p>
    <w:p w14:paraId="6772CDAB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</w:r>
      <w:r w:rsidRPr="002E4210">
        <w:rPr>
          <w:rFonts w:ascii="Consolas" w:hAnsi="Consolas"/>
          <w:szCs w:val="28"/>
          <w:lang w:val="en-US"/>
        </w:rPr>
        <w:tab/>
      </w:r>
      <w:proofErr w:type="spellStart"/>
      <w:r w:rsidRPr="002E4210">
        <w:rPr>
          <w:rFonts w:ascii="Consolas" w:hAnsi="Consolas"/>
          <w:szCs w:val="28"/>
          <w:lang w:val="en-US"/>
        </w:rPr>
        <w:t>jmp</w:t>
      </w:r>
      <w:proofErr w:type="spellEnd"/>
      <w:r w:rsidRPr="002E4210">
        <w:rPr>
          <w:rFonts w:ascii="Consolas" w:hAnsi="Consolas"/>
          <w:szCs w:val="28"/>
          <w:lang w:val="en-US"/>
        </w:rPr>
        <w:tab/>
        <w:t>signal</w:t>
      </w:r>
    </w:p>
    <w:p w14:paraId="3A490DEF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</w:r>
      <w:proofErr w:type="spellStart"/>
      <w:r w:rsidRPr="002E4210">
        <w:rPr>
          <w:rFonts w:ascii="Consolas" w:hAnsi="Consolas"/>
          <w:szCs w:val="28"/>
          <w:lang w:val="en-US"/>
        </w:rPr>
        <w:t>off_CL</w:t>
      </w:r>
      <w:proofErr w:type="spellEnd"/>
      <w:r w:rsidRPr="002E4210">
        <w:rPr>
          <w:rFonts w:ascii="Consolas" w:hAnsi="Consolas"/>
          <w:szCs w:val="28"/>
          <w:lang w:val="en-US"/>
        </w:rPr>
        <w:t>:</w:t>
      </w:r>
    </w:p>
    <w:p w14:paraId="1FA86A7C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</w:r>
      <w:r w:rsidRPr="002E4210">
        <w:rPr>
          <w:rFonts w:ascii="Consolas" w:hAnsi="Consolas"/>
          <w:szCs w:val="28"/>
          <w:lang w:val="en-US"/>
        </w:rPr>
        <w:tab/>
      </w:r>
      <w:proofErr w:type="spellStart"/>
      <w:r w:rsidRPr="002E4210">
        <w:rPr>
          <w:rFonts w:ascii="Consolas" w:hAnsi="Consolas"/>
          <w:szCs w:val="28"/>
          <w:lang w:val="en-US"/>
        </w:rPr>
        <w:t>xor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ax, ax</w:t>
      </w:r>
    </w:p>
    <w:p w14:paraId="1B09D6AA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</w:r>
      <w:r w:rsidRPr="002E4210">
        <w:rPr>
          <w:rFonts w:ascii="Consolas" w:hAnsi="Consolas"/>
          <w:szCs w:val="28"/>
          <w:lang w:val="en-US"/>
        </w:rPr>
        <w:tab/>
        <w:t>mov es, ax</w:t>
      </w:r>
    </w:p>
    <w:p w14:paraId="637CF366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  <w:lang w:val="en-US"/>
        </w:rPr>
        <w:tab/>
      </w:r>
      <w:r w:rsidRPr="002E4210">
        <w:rPr>
          <w:rFonts w:ascii="Consolas" w:hAnsi="Consolas"/>
          <w:szCs w:val="28"/>
          <w:lang w:val="en-US"/>
        </w:rPr>
        <w:tab/>
        <w:t>mov</w:t>
      </w:r>
      <w:r w:rsidRPr="002E4210">
        <w:rPr>
          <w:rFonts w:ascii="Consolas" w:hAnsi="Consolas"/>
          <w:szCs w:val="28"/>
        </w:rPr>
        <w:t xml:space="preserve"> </w:t>
      </w:r>
      <w:r w:rsidRPr="002E4210">
        <w:rPr>
          <w:rFonts w:ascii="Consolas" w:hAnsi="Consolas"/>
          <w:szCs w:val="28"/>
          <w:lang w:val="en-US"/>
        </w:rPr>
        <w:t>al</w:t>
      </w:r>
      <w:r w:rsidRPr="002E4210">
        <w:rPr>
          <w:rFonts w:ascii="Consolas" w:hAnsi="Consolas"/>
          <w:szCs w:val="28"/>
        </w:rPr>
        <w:t>, 10111111</w:t>
      </w:r>
      <w:proofErr w:type="gramStart"/>
      <w:r w:rsidRPr="002E4210">
        <w:rPr>
          <w:rFonts w:ascii="Consolas" w:hAnsi="Consolas"/>
          <w:szCs w:val="28"/>
          <w:lang w:val="en-US"/>
        </w:rPr>
        <w:t>b</w:t>
      </w:r>
      <w:r w:rsidRPr="002E4210">
        <w:rPr>
          <w:rFonts w:ascii="Consolas" w:hAnsi="Consolas"/>
          <w:szCs w:val="28"/>
        </w:rPr>
        <w:t xml:space="preserve"> ;сбрасываем</w:t>
      </w:r>
      <w:proofErr w:type="gramEnd"/>
      <w:r w:rsidRPr="002E4210">
        <w:rPr>
          <w:rFonts w:ascii="Consolas" w:hAnsi="Consolas"/>
          <w:szCs w:val="28"/>
        </w:rPr>
        <w:t xml:space="preserve"> бит 6</w:t>
      </w:r>
    </w:p>
    <w:p w14:paraId="4B92805F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  <w:lang w:val="en-US"/>
        </w:rPr>
        <w:t>and</w:t>
      </w:r>
      <w:r w:rsidRPr="002E4210">
        <w:rPr>
          <w:rFonts w:ascii="Consolas" w:hAnsi="Consolas"/>
          <w:szCs w:val="28"/>
        </w:rPr>
        <w:t xml:space="preserve"> </w:t>
      </w:r>
      <w:proofErr w:type="gramStart"/>
      <w:r w:rsidRPr="002E4210">
        <w:rPr>
          <w:rFonts w:ascii="Consolas" w:hAnsi="Consolas"/>
          <w:szCs w:val="28"/>
          <w:lang w:val="en-US"/>
        </w:rPr>
        <w:t>es</w:t>
      </w:r>
      <w:r w:rsidRPr="002E4210">
        <w:rPr>
          <w:rFonts w:ascii="Consolas" w:hAnsi="Consolas"/>
          <w:szCs w:val="28"/>
        </w:rPr>
        <w:t>:[</w:t>
      </w:r>
      <w:proofErr w:type="gramEnd"/>
      <w:r w:rsidRPr="002E4210">
        <w:rPr>
          <w:rFonts w:ascii="Consolas" w:hAnsi="Consolas"/>
          <w:szCs w:val="28"/>
        </w:rPr>
        <w:t>417</w:t>
      </w:r>
      <w:r w:rsidRPr="002E4210">
        <w:rPr>
          <w:rFonts w:ascii="Consolas" w:hAnsi="Consolas"/>
          <w:szCs w:val="28"/>
          <w:lang w:val="en-US"/>
        </w:rPr>
        <w:t>h</w:t>
      </w:r>
      <w:r w:rsidRPr="002E4210">
        <w:rPr>
          <w:rFonts w:ascii="Consolas" w:hAnsi="Consolas"/>
          <w:szCs w:val="28"/>
        </w:rPr>
        <w:t xml:space="preserve">], </w:t>
      </w:r>
      <w:r w:rsidRPr="002E4210">
        <w:rPr>
          <w:rFonts w:ascii="Consolas" w:hAnsi="Consolas"/>
          <w:szCs w:val="28"/>
          <w:lang w:val="en-US"/>
        </w:rPr>
        <w:t>al</w:t>
      </w:r>
      <w:r w:rsidRPr="002E4210">
        <w:rPr>
          <w:rFonts w:ascii="Consolas" w:hAnsi="Consolas"/>
          <w:szCs w:val="28"/>
        </w:rPr>
        <w:t xml:space="preserve"> ;меняем байт статуса</w:t>
      </w:r>
    </w:p>
    <w:p w14:paraId="4E53A111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  <w:lang w:val="en-US"/>
        </w:rPr>
        <w:t>mov</w:t>
      </w:r>
      <w:r w:rsidRPr="002E4210">
        <w:rPr>
          <w:rFonts w:ascii="Consolas" w:hAnsi="Consolas"/>
          <w:szCs w:val="28"/>
          <w:lang w:val="en-US"/>
        </w:rPr>
        <w:tab/>
        <w:t>sign, ' '</w:t>
      </w:r>
    </w:p>
    <w:p w14:paraId="7956D9DF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</w:r>
      <w:r w:rsidRPr="002E4210">
        <w:rPr>
          <w:rFonts w:ascii="Consolas" w:hAnsi="Consolas"/>
          <w:szCs w:val="28"/>
          <w:lang w:val="en-US"/>
        </w:rPr>
        <w:tab/>
      </w:r>
      <w:proofErr w:type="spellStart"/>
      <w:r w:rsidRPr="002E4210">
        <w:rPr>
          <w:rFonts w:ascii="Consolas" w:hAnsi="Consolas"/>
          <w:szCs w:val="28"/>
          <w:lang w:val="en-US"/>
        </w:rPr>
        <w:t>jmp</w:t>
      </w:r>
      <w:proofErr w:type="spellEnd"/>
      <w:r w:rsidRPr="002E4210">
        <w:rPr>
          <w:rFonts w:ascii="Consolas" w:hAnsi="Consolas"/>
          <w:szCs w:val="28"/>
          <w:lang w:val="en-US"/>
        </w:rPr>
        <w:tab/>
        <w:t>signal</w:t>
      </w:r>
    </w:p>
    <w:p w14:paraId="13F131E8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  <w:lang w:val="en-US"/>
        </w:rPr>
        <w:tab/>
      </w:r>
      <w:proofErr w:type="gramStart"/>
      <w:r w:rsidRPr="002E4210">
        <w:rPr>
          <w:rFonts w:ascii="Consolas" w:hAnsi="Consolas"/>
          <w:szCs w:val="28"/>
        </w:rPr>
        <w:t>;сигнал</w:t>
      </w:r>
      <w:proofErr w:type="gramEnd"/>
      <w:r w:rsidRPr="002E4210">
        <w:rPr>
          <w:rFonts w:ascii="Consolas" w:hAnsi="Consolas"/>
          <w:szCs w:val="28"/>
        </w:rPr>
        <w:t xml:space="preserve"> подтверждения микропроцессору клавиатуры</w:t>
      </w:r>
    </w:p>
    <w:p w14:paraId="2714485B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  <w:lang w:val="en-US"/>
        </w:rPr>
        <w:t>signal</w:t>
      </w:r>
      <w:r w:rsidRPr="002E4210">
        <w:rPr>
          <w:rFonts w:ascii="Consolas" w:hAnsi="Consolas"/>
          <w:szCs w:val="28"/>
        </w:rPr>
        <w:t>:</w:t>
      </w:r>
    </w:p>
    <w:p w14:paraId="502891F1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  <w:lang w:val="en-US"/>
        </w:rPr>
        <w:t>in</w:t>
      </w:r>
      <w:r w:rsidRPr="002E4210">
        <w:rPr>
          <w:rFonts w:ascii="Consolas" w:hAnsi="Consolas"/>
          <w:szCs w:val="28"/>
        </w:rPr>
        <w:t xml:space="preserve"> </w:t>
      </w:r>
      <w:r w:rsidRPr="002E4210">
        <w:rPr>
          <w:rFonts w:ascii="Consolas" w:hAnsi="Consolas"/>
          <w:szCs w:val="28"/>
          <w:lang w:val="en-US"/>
        </w:rPr>
        <w:t>al</w:t>
      </w:r>
      <w:r w:rsidRPr="002E4210">
        <w:rPr>
          <w:rFonts w:ascii="Consolas" w:hAnsi="Consolas"/>
          <w:szCs w:val="28"/>
        </w:rPr>
        <w:t>, 61</w:t>
      </w:r>
      <w:proofErr w:type="gramStart"/>
      <w:r w:rsidRPr="002E4210">
        <w:rPr>
          <w:rFonts w:ascii="Consolas" w:hAnsi="Consolas"/>
          <w:szCs w:val="28"/>
          <w:lang w:val="en-US"/>
        </w:rPr>
        <w:t>h</w:t>
      </w:r>
      <w:r w:rsidRPr="002E4210">
        <w:rPr>
          <w:rFonts w:ascii="Consolas" w:hAnsi="Consolas"/>
          <w:szCs w:val="28"/>
        </w:rPr>
        <w:t xml:space="preserve"> ;читаем</w:t>
      </w:r>
      <w:proofErr w:type="gramEnd"/>
      <w:r w:rsidRPr="002E4210">
        <w:rPr>
          <w:rFonts w:ascii="Consolas" w:hAnsi="Consolas"/>
          <w:szCs w:val="28"/>
        </w:rPr>
        <w:t xml:space="preserve"> состояние порта 61</w:t>
      </w:r>
      <w:r w:rsidRPr="002E4210">
        <w:rPr>
          <w:rFonts w:ascii="Consolas" w:hAnsi="Consolas"/>
          <w:szCs w:val="28"/>
          <w:lang w:val="en-US"/>
        </w:rPr>
        <w:t>h</w:t>
      </w:r>
    </w:p>
    <w:p w14:paraId="3F739DF2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  <w:lang w:val="en-US"/>
        </w:rPr>
        <w:t>mov</w:t>
      </w:r>
      <w:r w:rsidRPr="002E4210">
        <w:rPr>
          <w:rFonts w:ascii="Consolas" w:hAnsi="Consolas"/>
          <w:szCs w:val="28"/>
        </w:rPr>
        <w:t xml:space="preserve"> </w:t>
      </w:r>
      <w:r w:rsidRPr="002E4210">
        <w:rPr>
          <w:rFonts w:ascii="Consolas" w:hAnsi="Consolas"/>
          <w:szCs w:val="28"/>
          <w:lang w:val="en-US"/>
        </w:rPr>
        <w:t>ah</w:t>
      </w:r>
      <w:r w:rsidRPr="002E4210">
        <w:rPr>
          <w:rFonts w:ascii="Consolas" w:hAnsi="Consolas"/>
          <w:szCs w:val="28"/>
        </w:rPr>
        <w:t xml:space="preserve">, </w:t>
      </w:r>
      <w:r w:rsidRPr="002E4210">
        <w:rPr>
          <w:rFonts w:ascii="Consolas" w:hAnsi="Consolas"/>
          <w:szCs w:val="28"/>
          <w:lang w:val="en-US"/>
        </w:rPr>
        <w:t>al</w:t>
      </w:r>
    </w:p>
    <w:p w14:paraId="517F2D1F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  <w:lang w:val="en-US"/>
        </w:rPr>
        <w:t>or</w:t>
      </w:r>
      <w:r w:rsidRPr="002E4210">
        <w:rPr>
          <w:rFonts w:ascii="Consolas" w:hAnsi="Consolas"/>
          <w:szCs w:val="28"/>
        </w:rPr>
        <w:t xml:space="preserve"> </w:t>
      </w:r>
      <w:r w:rsidRPr="002E4210">
        <w:rPr>
          <w:rFonts w:ascii="Consolas" w:hAnsi="Consolas"/>
          <w:szCs w:val="28"/>
          <w:lang w:val="en-US"/>
        </w:rPr>
        <w:t>al</w:t>
      </w:r>
      <w:r w:rsidRPr="002E4210">
        <w:rPr>
          <w:rFonts w:ascii="Consolas" w:hAnsi="Consolas"/>
          <w:szCs w:val="28"/>
        </w:rPr>
        <w:t>, 80</w:t>
      </w:r>
      <w:proofErr w:type="gramStart"/>
      <w:r w:rsidRPr="002E4210">
        <w:rPr>
          <w:rFonts w:ascii="Consolas" w:hAnsi="Consolas"/>
          <w:szCs w:val="28"/>
          <w:lang w:val="en-US"/>
        </w:rPr>
        <w:t>h</w:t>
      </w:r>
      <w:r w:rsidRPr="002E4210">
        <w:rPr>
          <w:rFonts w:ascii="Consolas" w:hAnsi="Consolas"/>
          <w:szCs w:val="28"/>
        </w:rPr>
        <w:t xml:space="preserve"> ;устанавливаем</w:t>
      </w:r>
      <w:proofErr w:type="gramEnd"/>
      <w:r w:rsidRPr="002E4210">
        <w:rPr>
          <w:rFonts w:ascii="Consolas" w:hAnsi="Consolas"/>
          <w:szCs w:val="28"/>
        </w:rPr>
        <w:t xml:space="preserve"> бит 7</w:t>
      </w:r>
    </w:p>
    <w:p w14:paraId="16F2E0CC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  <w:lang w:val="en-US"/>
        </w:rPr>
        <w:t>out</w:t>
      </w:r>
      <w:r w:rsidRPr="002E4210">
        <w:rPr>
          <w:rFonts w:ascii="Consolas" w:hAnsi="Consolas"/>
          <w:szCs w:val="28"/>
        </w:rPr>
        <w:t xml:space="preserve"> 61</w:t>
      </w:r>
      <w:r w:rsidRPr="002E4210">
        <w:rPr>
          <w:rFonts w:ascii="Consolas" w:hAnsi="Consolas"/>
          <w:szCs w:val="28"/>
          <w:lang w:val="en-US"/>
        </w:rPr>
        <w:t>h</w:t>
      </w:r>
      <w:r w:rsidRPr="002E4210">
        <w:rPr>
          <w:rFonts w:ascii="Consolas" w:hAnsi="Consolas"/>
          <w:szCs w:val="28"/>
        </w:rPr>
        <w:t xml:space="preserve">, </w:t>
      </w:r>
      <w:proofErr w:type="gramStart"/>
      <w:r w:rsidRPr="002E4210">
        <w:rPr>
          <w:rFonts w:ascii="Consolas" w:hAnsi="Consolas"/>
          <w:szCs w:val="28"/>
          <w:lang w:val="en-US"/>
        </w:rPr>
        <w:t>al</w:t>
      </w:r>
      <w:r w:rsidRPr="002E4210">
        <w:rPr>
          <w:rFonts w:ascii="Consolas" w:hAnsi="Consolas"/>
          <w:szCs w:val="28"/>
        </w:rPr>
        <w:t xml:space="preserve"> ;посылаем</w:t>
      </w:r>
      <w:proofErr w:type="gramEnd"/>
      <w:r w:rsidRPr="002E4210">
        <w:rPr>
          <w:rFonts w:ascii="Consolas" w:hAnsi="Consolas"/>
          <w:szCs w:val="28"/>
        </w:rPr>
        <w:t xml:space="preserve"> измененный байт в порт</w:t>
      </w:r>
    </w:p>
    <w:p w14:paraId="7EA6A01D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</w:rPr>
        <w:tab/>
      </w:r>
      <w:proofErr w:type="spellStart"/>
      <w:r w:rsidRPr="002E4210">
        <w:rPr>
          <w:rFonts w:ascii="Consolas" w:hAnsi="Consolas"/>
          <w:szCs w:val="28"/>
          <w:lang w:val="en-US"/>
        </w:rPr>
        <w:t>xchg</w:t>
      </w:r>
      <w:proofErr w:type="spellEnd"/>
      <w:r w:rsidRPr="002E4210">
        <w:rPr>
          <w:rFonts w:ascii="Consolas" w:hAnsi="Consolas"/>
          <w:szCs w:val="28"/>
        </w:rPr>
        <w:t xml:space="preserve"> </w:t>
      </w:r>
      <w:r w:rsidRPr="002E4210">
        <w:rPr>
          <w:rFonts w:ascii="Consolas" w:hAnsi="Consolas"/>
          <w:szCs w:val="28"/>
          <w:lang w:val="en-US"/>
        </w:rPr>
        <w:t>ah</w:t>
      </w:r>
      <w:r w:rsidRPr="002E4210">
        <w:rPr>
          <w:rFonts w:ascii="Consolas" w:hAnsi="Consolas"/>
          <w:szCs w:val="28"/>
        </w:rPr>
        <w:t xml:space="preserve">, </w:t>
      </w:r>
      <w:r w:rsidRPr="002E4210">
        <w:rPr>
          <w:rFonts w:ascii="Consolas" w:hAnsi="Consolas"/>
          <w:szCs w:val="28"/>
          <w:lang w:val="en-US"/>
        </w:rPr>
        <w:t>al</w:t>
      </w:r>
      <w:r w:rsidRPr="002E4210">
        <w:rPr>
          <w:rFonts w:ascii="Consolas" w:hAnsi="Consolas"/>
          <w:szCs w:val="28"/>
        </w:rPr>
        <w:t xml:space="preserve"> </w:t>
      </w:r>
    </w:p>
    <w:p w14:paraId="5959669B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  <w:lang w:val="en-US"/>
        </w:rPr>
        <w:t>out</w:t>
      </w:r>
      <w:r w:rsidRPr="002E4210">
        <w:rPr>
          <w:rFonts w:ascii="Consolas" w:hAnsi="Consolas"/>
          <w:szCs w:val="28"/>
        </w:rPr>
        <w:t xml:space="preserve"> 61</w:t>
      </w:r>
      <w:r w:rsidRPr="002E4210">
        <w:rPr>
          <w:rFonts w:ascii="Consolas" w:hAnsi="Consolas"/>
          <w:szCs w:val="28"/>
          <w:lang w:val="en-US"/>
        </w:rPr>
        <w:t>h</w:t>
      </w:r>
      <w:r w:rsidRPr="002E4210">
        <w:rPr>
          <w:rFonts w:ascii="Consolas" w:hAnsi="Consolas"/>
          <w:szCs w:val="28"/>
        </w:rPr>
        <w:t xml:space="preserve">, </w:t>
      </w:r>
      <w:proofErr w:type="gramStart"/>
      <w:r w:rsidRPr="002E4210">
        <w:rPr>
          <w:rFonts w:ascii="Consolas" w:hAnsi="Consolas"/>
          <w:szCs w:val="28"/>
          <w:lang w:val="en-US"/>
        </w:rPr>
        <w:t>al</w:t>
      </w:r>
      <w:r w:rsidRPr="002E4210">
        <w:rPr>
          <w:rFonts w:ascii="Consolas" w:hAnsi="Consolas"/>
          <w:szCs w:val="28"/>
        </w:rPr>
        <w:t xml:space="preserve"> ;возвращаем</w:t>
      </w:r>
      <w:proofErr w:type="gramEnd"/>
      <w:r w:rsidRPr="002E4210">
        <w:rPr>
          <w:rFonts w:ascii="Consolas" w:hAnsi="Consolas"/>
          <w:szCs w:val="28"/>
        </w:rPr>
        <w:t xml:space="preserve"> </w:t>
      </w:r>
      <w:proofErr w:type="spellStart"/>
      <w:r w:rsidRPr="002E4210">
        <w:rPr>
          <w:rFonts w:ascii="Consolas" w:hAnsi="Consolas"/>
          <w:szCs w:val="28"/>
        </w:rPr>
        <w:t>состочние</w:t>
      </w:r>
      <w:proofErr w:type="spellEnd"/>
      <w:r w:rsidRPr="002E4210">
        <w:rPr>
          <w:rFonts w:ascii="Consolas" w:hAnsi="Consolas"/>
          <w:szCs w:val="28"/>
        </w:rPr>
        <w:t xml:space="preserve"> порта 61</w:t>
      </w:r>
      <w:r w:rsidRPr="002E4210">
        <w:rPr>
          <w:rFonts w:ascii="Consolas" w:hAnsi="Consolas"/>
          <w:szCs w:val="28"/>
          <w:lang w:val="en-US"/>
        </w:rPr>
        <w:t>h</w:t>
      </w:r>
    </w:p>
    <w:p w14:paraId="55C21BB4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  <w:lang w:val="en-US"/>
        </w:rPr>
        <w:t>mov al, 20h</w:t>
      </w:r>
    </w:p>
    <w:p w14:paraId="12ADA89A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</w:r>
      <w:r w:rsidRPr="002E4210">
        <w:rPr>
          <w:rFonts w:ascii="Consolas" w:hAnsi="Consolas"/>
          <w:szCs w:val="28"/>
          <w:lang w:val="en-US"/>
        </w:rPr>
        <w:tab/>
        <w:t>out 20h, al</w:t>
      </w:r>
      <w:r w:rsidRPr="002E4210">
        <w:rPr>
          <w:rFonts w:ascii="Consolas" w:hAnsi="Consolas"/>
          <w:szCs w:val="28"/>
          <w:lang w:val="en-US"/>
        </w:rPr>
        <w:tab/>
      </w:r>
      <w:r w:rsidRPr="002E4210">
        <w:rPr>
          <w:rFonts w:ascii="Consolas" w:hAnsi="Consolas"/>
          <w:szCs w:val="28"/>
          <w:lang w:val="en-US"/>
        </w:rPr>
        <w:tab/>
      </w:r>
    </w:p>
    <w:p w14:paraId="2B29D81D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</w:r>
      <w:proofErr w:type="spellStart"/>
      <w:r w:rsidRPr="002E4210">
        <w:rPr>
          <w:rFonts w:ascii="Consolas" w:hAnsi="Consolas"/>
          <w:szCs w:val="28"/>
          <w:lang w:val="en-US"/>
        </w:rPr>
        <w:t>record_sign</w:t>
      </w:r>
      <w:proofErr w:type="spellEnd"/>
      <w:r w:rsidRPr="002E4210">
        <w:rPr>
          <w:rFonts w:ascii="Consolas" w:hAnsi="Consolas"/>
          <w:szCs w:val="28"/>
          <w:lang w:val="en-US"/>
        </w:rPr>
        <w:t>:</w:t>
      </w:r>
    </w:p>
    <w:p w14:paraId="7F54A4E7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</w:r>
      <w:r w:rsidRPr="002E4210">
        <w:rPr>
          <w:rFonts w:ascii="Consolas" w:hAnsi="Consolas"/>
          <w:szCs w:val="28"/>
          <w:lang w:val="en-US"/>
        </w:rPr>
        <w:tab/>
        <w:t>mov ah, 05h</w:t>
      </w:r>
    </w:p>
    <w:p w14:paraId="6D471FFC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</w:r>
      <w:r w:rsidRPr="002E4210">
        <w:rPr>
          <w:rFonts w:ascii="Consolas" w:hAnsi="Consolas"/>
          <w:szCs w:val="28"/>
          <w:lang w:val="en-US"/>
        </w:rPr>
        <w:tab/>
        <w:t xml:space="preserve">mov cl, </w:t>
      </w:r>
      <w:proofErr w:type="gramStart"/>
      <w:r w:rsidRPr="002E4210">
        <w:rPr>
          <w:rFonts w:ascii="Consolas" w:hAnsi="Consolas"/>
          <w:szCs w:val="28"/>
          <w:lang w:val="en-US"/>
        </w:rPr>
        <w:t>sign ;</w:t>
      </w:r>
      <w:proofErr w:type="spellStart"/>
      <w:r w:rsidRPr="002E4210">
        <w:rPr>
          <w:rFonts w:ascii="Consolas" w:hAnsi="Consolas"/>
          <w:szCs w:val="28"/>
          <w:lang w:val="en-US"/>
        </w:rPr>
        <w:t>пишем</w:t>
      </w:r>
      <w:proofErr w:type="spellEnd"/>
      <w:proofErr w:type="gramEnd"/>
      <w:r w:rsidRPr="002E4210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2E4210">
        <w:rPr>
          <w:rFonts w:ascii="Consolas" w:hAnsi="Consolas"/>
          <w:szCs w:val="28"/>
          <w:lang w:val="en-US"/>
        </w:rPr>
        <w:t>символ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в </w:t>
      </w:r>
      <w:proofErr w:type="spellStart"/>
      <w:r w:rsidRPr="002E4210">
        <w:rPr>
          <w:rFonts w:ascii="Consolas" w:hAnsi="Consolas"/>
          <w:szCs w:val="28"/>
          <w:lang w:val="en-US"/>
        </w:rPr>
        <w:t>буфер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2E4210">
        <w:rPr>
          <w:rFonts w:ascii="Consolas" w:hAnsi="Consolas"/>
          <w:szCs w:val="28"/>
          <w:lang w:val="en-US"/>
        </w:rPr>
        <w:t>клавиатуры</w:t>
      </w:r>
      <w:proofErr w:type="spellEnd"/>
    </w:p>
    <w:p w14:paraId="5CA3004E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  <w:lang w:val="en-US"/>
        </w:rPr>
        <w:tab/>
      </w:r>
      <w:r w:rsidRPr="002E4210">
        <w:rPr>
          <w:rFonts w:ascii="Consolas" w:hAnsi="Consolas"/>
          <w:szCs w:val="28"/>
          <w:lang w:val="en-US"/>
        </w:rPr>
        <w:tab/>
        <w:t>mov</w:t>
      </w:r>
      <w:r w:rsidRPr="002E4210">
        <w:rPr>
          <w:rFonts w:ascii="Consolas" w:hAnsi="Consolas"/>
          <w:szCs w:val="28"/>
        </w:rPr>
        <w:t xml:space="preserve"> </w:t>
      </w:r>
      <w:proofErr w:type="spellStart"/>
      <w:r w:rsidRPr="002E4210">
        <w:rPr>
          <w:rFonts w:ascii="Consolas" w:hAnsi="Consolas"/>
          <w:szCs w:val="28"/>
          <w:lang w:val="en-US"/>
        </w:rPr>
        <w:t>ch</w:t>
      </w:r>
      <w:proofErr w:type="spellEnd"/>
      <w:r w:rsidRPr="002E4210">
        <w:rPr>
          <w:rFonts w:ascii="Consolas" w:hAnsi="Consolas"/>
          <w:szCs w:val="28"/>
        </w:rPr>
        <w:t>, 00</w:t>
      </w:r>
      <w:r w:rsidRPr="002E4210">
        <w:rPr>
          <w:rFonts w:ascii="Consolas" w:hAnsi="Consolas"/>
          <w:szCs w:val="28"/>
          <w:lang w:val="en-US"/>
        </w:rPr>
        <w:t>h</w:t>
      </w:r>
    </w:p>
    <w:p w14:paraId="744F909E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  <w:lang w:val="en-US"/>
        </w:rPr>
        <w:t>int</w:t>
      </w:r>
      <w:r w:rsidRPr="002E4210">
        <w:rPr>
          <w:rFonts w:ascii="Consolas" w:hAnsi="Consolas"/>
          <w:szCs w:val="28"/>
        </w:rPr>
        <w:t xml:space="preserve"> 16</w:t>
      </w:r>
      <w:r w:rsidRPr="002E4210">
        <w:rPr>
          <w:rFonts w:ascii="Consolas" w:hAnsi="Consolas"/>
          <w:szCs w:val="28"/>
          <w:lang w:val="en-US"/>
        </w:rPr>
        <w:t>h</w:t>
      </w:r>
    </w:p>
    <w:p w14:paraId="2B6BE6E6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  <w:lang w:val="en-US"/>
        </w:rPr>
        <w:t>or</w:t>
      </w:r>
      <w:r w:rsidRPr="002E4210">
        <w:rPr>
          <w:rFonts w:ascii="Consolas" w:hAnsi="Consolas"/>
          <w:szCs w:val="28"/>
        </w:rPr>
        <w:t xml:space="preserve"> </w:t>
      </w:r>
      <w:r w:rsidRPr="002E4210">
        <w:rPr>
          <w:rFonts w:ascii="Consolas" w:hAnsi="Consolas"/>
          <w:szCs w:val="28"/>
          <w:lang w:val="en-US"/>
        </w:rPr>
        <w:t>al</w:t>
      </w:r>
      <w:r w:rsidRPr="002E4210">
        <w:rPr>
          <w:rFonts w:ascii="Consolas" w:hAnsi="Consolas"/>
          <w:szCs w:val="28"/>
        </w:rPr>
        <w:t xml:space="preserve">, </w:t>
      </w:r>
      <w:proofErr w:type="gramStart"/>
      <w:r w:rsidRPr="002E4210">
        <w:rPr>
          <w:rFonts w:ascii="Consolas" w:hAnsi="Consolas"/>
          <w:szCs w:val="28"/>
          <w:lang w:val="en-US"/>
        </w:rPr>
        <w:t>al</w:t>
      </w:r>
      <w:r w:rsidRPr="002E4210">
        <w:rPr>
          <w:rFonts w:ascii="Consolas" w:hAnsi="Consolas"/>
          <w:szCs w:val="28"/>
        </w:rPr>
        <w:t xml:space="preserve"> ;проверка</w:t>
      </w:r>
      <w:proofErr w:type="gramEnd"/>
      <w:r w:rsidRPr="002E4210">
        <w:rPr>
          <w:rFonts w:ascii="Consolas" w:hAnsi="Consolas"/>
          <w:szCs w:val="28"/>
        </w:rPr>
        <w:t xml:space="preserve"> переполнения буфера</w:t>
      </w:r>
    </w:p>
    <w:p w14:paraId="6585D5CD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</w:rPr>
        <w:tab/>
      </w:r>
      <w:proofErr w:type="spellStart"/>
      <w:r w:rsidRPr="002E4210">
        <w:rPr>
          <w:rFonts w:ascii="Consolas" w:hAnsi="Consolas"/>
          <w:szCs w:val="28"/>
          <w:lang w:val="en-US"/>
        </w:rPr>
        <w:t>jz</w:t>
      </w:r>
      <w:proofErr w:type="spellEnd"/>
      <w:r w:rsidRPr="002E4210">
        <w:rPr>
          <w:rFonts w:ascii="Consolas" w:hAnsi="Consolas"/>
          <w:szCs w:val="28"/>
        </w:rPr>
        <w:t xml:space="preserve"> </w:t>
      </w:r>
      <w:r w:rsidRPr="002E4210">
        <w:rPr>
          <w:rFonts w:ascii="Consolas" w:hAnsi="Consolas"/>
          <w:szCs w:val="28"/>
          <w:lang w:val="en-US"/>
        </w:rPr>
        <w:t>rout</w:t>
      </w:r>
      <w:r w:rsidRPr="002E4210">
        <w:rPr>
          <w:rFonts w:ascii="Consolas" w:hAnsi="Consolas"/>
          <w:szCs w:val="28"/>
        </w:rPr>
        <w:t>_</w:t>
      </w:r>
      <w:r w:rsidRPr="002E4210">
        <w:rPr>
          <w:rFonts w:ascii="Consolas" w:hAnsi="Consolas"/>
          <w:szCs w:val="28"/>
          <w:lang w:val="en-US"/>
        </w:rPr>
        <w:t>ending</w:t>
      </w: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</w:rPr>
        <w:tab/>
      </w:r>
    </w:p>
    <w:p w14:paraId="5A6807EA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</w:rPr>
        <w:tab/>
      </w:r>
      <w:proofErr w:type="gramStart"/>
      <w:r w:rsidRPr="002E4210">
        <w:rPr>
          <w:rFonts w:ascii="Consolas" w:hAnsi="Consolas"/>
          <w:szCs w:val="28"/>
          <w:lang w:val="en-US"/>
        </w:rPr>
        <w:t>cli</w:t>
      </w:r>
      <w:r w:rsidRPr="002E4210">
        <w:rPr>
          <w:rFonts w:ascii="Consolas" w:hAnsi="Consolas"/>
          <w:szCs w:val="28"/>
        </w:rPr>
        <w:t xml:space="preserve"> ;запрещаем</w:t>
      </w:r>
      <w:proofErr w:type="gramEnd"/>
      <w:r w:rsidRPr="002E4210">
        <w:rPr>
          <w:rFonts w:ascii="Consolas" w:hAnsi="Consolas"/>
          <w:szCs w:val="28"/>
        </w:rPr>
        <w:t xml:space="preserve"> прерывания</w:t>
      </w:r>
    </w:p>
    <w:p w14:paraId="6404922B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</w:rPr>
        <w:tab/>
      </w:r>
      <w:proofErr w:type="spellStart"/>
      <w:r w:rsidRPr="002E4210">
        <w:rPr>
          <w:rFonts w:ascii="Consolas" w:hAnsi="Consolas"/>
          <w:szCs w:val="28"/>
          <w:lang w:val="en-US"/>
        </w:rPr>
        <w:t>xor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ax, ax </w:t>
      </w:r>
    </w:p>
    <w:p w14:paraId="1E68669F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</w:r>
      <w:r w:rsidRPr="002E4210">
        <w:rPr>
          <w:rFonts w:ascii="Consolas" w:hAnsi="Consolas"/>
          <w:szCs w:val="28"/>
          <w:lang w:val="en-US"/>
        </w:rPr>
        <w:tab/>
        <w:t xml:space="preserve">mov es, ax </w:t>
      </w:r>
    </w:p>
    <w:p w14:paraId="2635A3ED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  <w:lang w:val="en-US"/>
        </w:rPr>
        <w:tab/>
      </w:r>
      <w:r w:rsidRPr="002E4210">
        <w:rPr>
          <w:rFonts w:ascii="Consolas" w:hAnsi="Consolas"/>
          <w:szCs w:val="28"/>
          <w:lang w:val="en-US"/>
        </w:rPr>
        <w:tab/>
        <w:t>mov</w:t>
      </w:r>
      <w:r w:rsidRPr="002E4210">
        <w:rPr>
          <w:rFonts w:ascii="Consolas" w:hAnsi="Consolas"/>
          <w:szCs w:val="28"/>
        </w:rPr>
        <w:t xml:space="preserve"> </w:t>
      </w:r>
      <w:r w:rsidRPr="002E4210">
        <w:rPr>
          <w:rFonts w:ascii="Consolas" w:hAnsi="Consolas"/>
          <w:szCs w:val="28"/>
          <w:lang w:val="en-US"/>
        </w:rPr>
        <w:t>al</w:t>
      </w:r>
      <w:r w:rsidRPr="002E4210">
        <w:rPr>
          <w:rFonts w:ascii="Consolas" w:hAnsi="Consolas"/>
          <w:szCs w:val="28"/>
        </w:rPr>
        <w:t xml:space="preserve">, </w:t>
      </w:r>
      <w:proofErr w:type="gramStart"/>
      <w:r w:rsidRPr="002E4210">
        <w:rPr>
          <w:rFonts w:ascii="Consolas" w:hAnsi="Consolas"/>
          <w:szCs w:val="28"/>
          <w:lang w:val="en-US"/>
        </w:rPr>
        <w:t>es</w:t>
      </w:r>
      <w:r w:rsidRPr="002E4210">
        <w:rPr>
          <w:rFonts w:ascii="Consolas" w:hAnsi="Consolas"/>
          <w:szCs w:val="28"/>
        </w:rPr>
        <w:t>:[</w:t>
      </w:r>
      <w:proofErr w:type="gramEnd"/>
      <w:r w:rsidRPr="002E4210">
        <w:rPr>
          <w:rFonts w:ascii="Consolas" w:hAnsi="Consolas"/>
          <w:szCs w:val="28"/>
        </w:rPr>
        <w:t>41</w:t>
      </w:r>
      <w:r w:rsidRPr="002E4210">
        <w:rPr>
          <w:rFonts w:ascii="Consolas" w:hAnsi="Consolas"/>
          <w:szCs w:val="28"/>
          <w:lang w:val="en-US"/>
        </w:rPr>
        <w:t>Ah</w:t>
      </w:r>
      <w:r w:rsidRPr="002E4210">
        <w:rPr>
          <w:rFonts w:ascii="Consolas" w:hAnsi="Consolas"/>
          <w:szCs w:val="28"/>
        </w:rPr>
        <w:t>] ;указатель на голову буфера</w:t>
      </w:r>
    </w:p>
    <w:p w14:paraId="72DE7D7B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  <w:lang w:val="en-US"/>
        </w:rPr>
        <w:t>mov</w:t>
      </w:r>
      <w:r w:rsidRPr="002E4210">
        <w:rPr>
          <w:rFonts w:ascii="Consolas" w:hAnsi="Consolas"/>
          <w:szCs w:val="28"/>
        </w:rPr>
        <w:t xml:space="preserve"> </w:t>
      </w:r>
      <w:proofErr w:type="gramStart"/>
      <w:r w:rsidRPr="002E4210">
        <w:rPr>
          <w:rFonts w:ascii="Consolas" w:hAnsi="Consolas"/>
          <w:szCs w:val="28"/>
          <w:lang w:val="en-US"/>
        </w:rPr>
        <w:t>es</w:t>
      </w:r>
      <w:r w:rsidRPr="002E4210">
        <w:rPr>
          <w:rFonts w:ascii="Consolas" w:hAnsi="Consolas"/>
          <w:szCs w:val="28"/>
        </w:rPr>
        <w:t>:[</w:t>
      </w:r>
      <w:proofErr w:type="gramEnd"/>
      <w:r w:rsidRPr="002E4210">
        <w:rPr>
          <w:rFonts w:ascii="Consolas" w:hAnsi="Consolas"/>
          <w:szCs w:val="28"/>
        </w:rPr>
        <w:t>41</w:t>
      </w:r>
      <w:r w:rsidRPr="002E4210">
        <w:rPr>
          <w:rFonts w:ascii="Consolas" w:hAnsi="Consolas"/>
          <w:szCs w:val="28"/>
          <w:lang w:val="en-US"/>
        </w:rPr>
        <w:t>Ch</w:t>
      </w:r>
      <w:r w:rsidRPr="002E4210">
        <w:rPr>
          <w:rFonts w:ascii="Consolas" w:hAnsi="Consolas"/>
          <w:szCs w:val="28"/>
        </w:rPr>
        <w:t xml:space="preserve">], </w:t>
      </w:r>
      <w:r w:rsidRPr="002E4210">
        <w:rPr>
          <w:rFonts w:ascii="Consolas" w:hAnsi="Consolas"/>
          <w:szCs w:val="28"/>
          <w:lang w:val="en-US"/>
        </w:rPr>
        <w:t>al</w:t>
      </w:r>
      <w:r w:rsidRPr="002E4210">
        <w:rPr>
          <w:rFonts w:ascii="Consolas" w:hAnsi="Consolas"/>
          <w:szCs w:val="28"/>
        </w:rPr>
        <w:t xml:space="preserve"> ;посылаем его в указатель хвоста</w:t>
      </w:r>
    </w:p>
    <w:p w14:paraId="5C80D556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</w:rPr>
        <w:tab/>
      </w:r>
      <w:proofErr w:type="spellStart"/>
      <w:proofErr w:type="gramStart"/>
      <w:r w:rsidRPr="002E4210">
        <w:rPr>
          <w:rFonts w:ascii="Consolas" w:hAnsi="Consolas"/>
          <w:szCs w:val="28"/>
          <w:lang w:val="en-US"/>
        </w:rPr>
        <w:t>sti</w:t>
      </w:r>
      <w:proofErr w:type="spellEnd"/>
      <w:r w:rsidRPr="002E4210">
        <w:rPr>
          <w:rFonts w:ascii="Consolas" w:hAnsi="Consolas"/>
          <w:szCs w:val="28"/>
        </w:rPr>
        <w:t xml:space="preserve"> ;разрешаем</w:t>
      </w:r>
      <w:proofErr w:type="gramEnd"/>
      <w:r w:rsidRPr="002E4210">
        <w:rPr>
          <w:rFonts w:ascii="Consolas" w:hAnsi="Consolas"/>
          <w:szCs w:val="28"/>
        </w:rPr>
        <w:t xml:space="preserve"> прерывания</w:t>
      </w:r>
    </w:p>
    <w:p w14:paraId="5585359C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</w:rPr>
        <w:tab/>
      </w:r>
      <w:proofErr w:type="spellStart"/>
      <w:r w:rsidRPr="002E4210">
        <w:rPr>
          <w:rFonts w:ascii="Consolas" w:hAnsi="Consolas"/>
          <w:szCs w:val="28"/>
          <w:lang w:val="en-US"/>
        </w:rPr>
        <w:t>jmp</w:t>
      </w:r>
      <w:proofErr w:type="spellEnd"/>
      <w:r w:rsidRPr="002E4210">
        <w:rPr>
          <w:rFonts w:ascii="Consolas" w:hAnsi="Consolas"/>
          <w:szCs w:val="28"/>
        </w:rPr>
        <w:t xml:space="preserve"> </w:t>
      </w:r>
      <w:r w:rsidRPr="002E4210">
        <w:rPr>
          <w:rFonts w:ascii="Consolas" w:hAnsi="Consolas"/>
          <w:szCs w:val="28"/>
          <w:lang w:val="en-US"/>
        </w:rPr>
        <w:t>record</w:t>
      </w:r>
      <w:r w:rsidRPr="002E4210">
        <w:rPr>
          <w:rFonts w:ascii="Consolas" w:hAnsi="Consolas"/>
          <w:szCs w:val="28"/>
        </w:rPr>
        <w:t>_</w:t>
      </w:r>
      <w:r w:rsidRPr="002E4210">
        <w:rPr>
          <w:rFonts w:ascii="Consolas" w:hAnsi="Consolas"/>
          <w:szCs w:val="28"/>
          <w:lang w:val="en-US"/>
        </w:rPr>
        <w:t>sign</w:t>
      </w:r>
    </w:p>
    <w:p w14:paraId="726674B1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</w:rPr>
        <w:tab/>
      </w:r>
      <w:proofErr w:type="spellStart"/>
      <w:r w:rsidRPr="002E4210">
        <w:rPr>
          <w:rFonts w:ascii="Consolas" w:hAnsi="Consolas"/>
          <w:szCs w:val="28"/>
          <w:lang w:val="en-US"/>
        </w:rPr>
        <w:t>rout_ending</w:t>
      </w:r>
      <w:proofErr w:type="spellEnd"/>
      <w:r w:rsidRPr="002E4210">
        <w:rPr>
          <w:rFonts w:ascii="Consolas" w:hAnsi="Consolas"/>
          <w:szCs w:val="28"/>
          <w:lang w:val="en-US"/>
        </w:rPr>
        <w:t>:</w:t>
      </w:r>
    </w:p>
    <w:p w14:paraId="5F978E07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lastRenderedPageBreak/>
        <w:tab/>
        <w:t>pop ds</w:t>
      </w:r>
    </w:p>
    <w:p w14:paraId="543099C1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pop es</w:t>
      </w:r>
    </w:p>
    <w:p w14:paraId="67875A93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 xml:space="preserve">    pop di</w:t>
      </w:r>
    </w:p>
    <w:p w14:paraId="4EAAB4F5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pop</w:t>
      </w:r>
      <w:r w:rsidRPr="002E4210">
        <w:rPr>
          <w:rFonts w:ascii="Consolas" w:hAnsi="Consolas"/>
          <w:szCs w:val="28"/>
          <w:lang w:val="en-US"/>
        </w:rPr>
        <w:tab/>
      </w:r>
      <w:proofErr w:type="spellStart"/>
      <w:r w:rsidRPr="002E4210">
        <w:rPr>
          <w:rFonts w:ascii="Consolas" w:hAnsi="Consolas"/>
          <w:szCs w:val="28"/>
          <w:lang w:val="en-US"/>
        </w:rPr>
        <w:t>si</w:t>
      </w:r>
      <w:proofErr w:type="spellEnd"/>
    </w:p>
    <w:p w14:paraId="05ED0901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pop dx</w:t>
      </w:r>
    </w:p>
    <w:p w14:paraId="717F1159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pop cx</w:t>
      </w:r>
    </w:p>
    <w:p w14:paraId="32C9870F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pop bx</w:t>
      </w:r>
    </w:p>
    <w:p w14:paraId="784F0A83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pop ax</w:t>
      </w:r>
    </w:p>
    <w:p w14:paraId="0B53290C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 xml:space="preserve">    mov al, 20h</w:t>
      </w:r>
    </w:p>
    <w:p w14:paraId="105A62BE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 xml:space="preserve">    out 20h, al</w:t>
      </w:r>
    </w:p>
    <w:p w14:paraId="768ABB08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2E4210">
        <w:rPr>
          <w:rFonts w:ascii="Consolas" w:hAnsi="Consolas"/>
          <w:szCs w:val="28"/>
          <w:lang w:val="en-US"/>
        </w:rPr>
        <w:t>iret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   </w:t>
      </w:r>
    </w:p>
    <w:p w14:paraId="433621F5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 xml:space="preserve">rout </w:t>
      </w:r>
      <w:proofErr w:type="spellStart"/>
      <w:r w:rsidRPr="002E4210">
        <w:rPr>
          <w:rFonts w:ascii="Consolas" w:hAnsi="Consolas"/>
          <w:szCs w:val="28"/>
          <w:lang w:val="en-US"/>
        </w:rPr>
        <w:t>endp</w:t>
      </w:r>
      <w:proofErr w:type="spellEnd"/>
    </w:p>
    <w:p w14:paraId="0EC19E2E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proofErr w:type="spellStart"/>
      <w:r w:rsidRPr="002E4210">
        <w:rPr>
          <w:rFonts w:ascii="Consolas" w:hAnsi="Consolas"/>
          <w:szCs w:val="28"/>
          <w:lang w:val="en-US"/>
        </w:rPr>
        <w:t>last_byte</w:t>
      </w:r>
      <w:proofErr w:type="spellEnd"/>
      <w:r w:rsidRPr="002E4210">
        <w:rPr>
          <w:rFonts w:ascii="Consolas" w:hAnsi="Consolas"/>
          <w:szCs w:val="28"/>
          <w:lang w:val="en-US"/>
        </w:rPr>
        <w:t>:</w:t>
      </w:r>
    </w:p>
    <w:p w14:paraId="34DE0CF3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</w:p>
    <w:p w14:paraId="45A38FA2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>print proc near</w:t>
      </w:r>
    </w:p>
    <w:p w14:paraId="2ECA0D06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push ax</w:t>
      </w:r>
    </w:p>
    <w:p w14:paraId="18626A7C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mov ah, 09h</w:t>
      </w:r>
    </w:p>
    <w:p w14:paraId="129BDF95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int 21h</w:t>
      </w:r>
    </w:p>
    <w:p w14:paraId="00DD0404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pop ax</w:t>
      </w:r>
    </w:p>
    <w:p w14:paraId="39EFB95D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ret</w:t>
      </w:r>
    </w:p>
    <w:p w14:paraId="3CA6E932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 xml:space="preserve">print </w:t>
      </w:r>
      <w:proofErr w:type="spellStart"/>
      <w:r w:rsidRPr="002E4210">
        <w:rPr>
          <w:rFonts w:ascii="Consolas" w:hAnsi="Consolas"/>
          <w:szCs w:val="28"/>
          <w:lang w:val="en-US"/>
        </w:rPr>
        <w:t>endp</w:t>
      </w:r>
      <w:proofErr w:type="spellEnd"/>
    </w:p>
    <w:p w14:paraId="6A4D023F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</w:p>
    <w:p w14:paraId="275C17FC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proofErr w:type="spellStart"/>
      <w:r w:rsidRPr="002E4210">
        <w:rPr>
          <w:rFonts w:ascii="Consolas" w:hAnsi="Consolas"/>
          <w:szCs w:val="28"/>
          <w:lang w:val="en-US"/>
        </w:rPr>
        <w:t>rout_load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proc near</w:t>
      </w:r>
    </w:p>
    <w:p w14:paraId="1310E402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 xml:space="preserve">    push ax</w:t>
      </w:r>
    </w:p>
    <w:p w14:paraId="0A07E2D1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push bx</w:t>
      </w:r>
    </w:p>
    <w:p w14:paraId="6B952757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push cx</w:t>
      </w:r>
    </w:p>
    <w:p w14:paraId="54133661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push dx</w:t>
      </w:r>
    </w:p>
    <w:p w14:paraId="001A1829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 xml:space="preserve">    push es</w:t>
      </w:r>
    </w:p>
    <w:p w14:paraId="041D861C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push ds</w:t>
      </w:r>
    </w:p>
    <w:p w14:paraId="7BAE8FE6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 xml:space="preserve">   </w:t>
      </w:r>
      <w:r w:rsidRPr="002E4210">
        <w:rPr>
          <w:rFonts w:ascii="Consolas" w:hAnsi="Consolas"/>
          <w:szCs w:val="28"/>
          <w:lang w:val="en-US"/>
        </w:rPr>
        <w:tab/>
        <w:t>mov ah, 62h</w:t>
      </w:r>
    </w:p>
    <w:p w14:paraId="72D36DD0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int 21h</w:t>
      </w:r>
    </w:p>
    <w:p w14:paraId="3428B6FB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push bx</w:t>
      </w:r>
    </w:p>
    <w:p w14:paraId="19007CC0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 xml:space="preserve">pop </w:t>
      </w:r>
      <w:proofErr w:type="gramStart"/>
      <w:r w:rsidRPr="002E4210">
        <w:rPr>
          <w:rFonts w:ascii="Consolas" w:hAnsi="Consolas"/>
          <w:szCs w:val="28"/>
          <w:lang w:val="en-US"/>
        </w:rPr>
        <w:t>es ;в</w:t>
      </w:r>
      <w:proofErr w:type="gramEnd"/>
      <w:r w:rsidRPr="002E4210">
        <w:rPr>
          <w:rFonts w:ascii="Consolas" w:hAnsi="Consolas"/>
          <w:szCs w:val="28"/>
          <w:lang w:val="en-US"/>
        </w:rPr>
        <w:t xml:space="preserve"> es PSP</w:t>
      </w:r>
    </w:p>
    <w:p w14:paraId="42BE82C1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</w:r>
      <w:proofErr w:type="spellStart"/>
      <w:r w:rsidRPr="002E4210">
        <w:rPr>
          <w:rFonts w:ascii="Consolas" w:hAnsi="Consolas"/>
          <w:szCs w:val="28"/>
          <w:lang w:val="en-US"/>
        </w:rPr>
        <w:t>Interrupt_handler_load</w:t>
      </w:r>
      <w:proofErr w:type="spellEnd"/>
      <w:proofErr w:type="gramStart"/>
      <w:r w:rsidRPr="002E4210">
        <w:rPr>
          <w:rFonts w:ascii="Consolas" w:hAnsi="Consolas"/>
          <w:szCs w:val="28"/>
          <w:lang w:val="en-US"/>
        </w:rPr>
        <w:t>: ;</w:t>
      </w:r>
      <w:proofErr w:type="spellStart"/>
      <w:r w:rsidRPr="002E4210">
        <w:rPr>
          <w:rFonts w:ascii="Consolas" w:hAnsi="Consolas"/>
          <w:szCs w:val="28"/>
          <w:lang w:val="en-US"/>
        </w:rPr>
        <w:t>загрузка</w:t>
      </w:r>
      <w:proofErr w:type="spellEnd"/>
      <w:proofErr w:type="gramEnd"/>
      <w:r w:rsidRPr="002E4210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2E4210">
        <w:rPr>
          <w:rFonts w:ascii="Consolas" w:hAnsi="Consolas"/>
          <w:szCs w:val="28"/>
          <w:lang w:val="en-US"/>
        </w:rPr>
        <w:t>обработчика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2E4210">
        <w:rPr>
          <w:rFonts w:ascii="Consolas" w:hAnsi="Consolas"/>
          <w:szCs w:val="28"/>
          <w:lang w:val="en-US"/>
        </w:rPr>
        <w:t>прерывания</w:t>
      </w:r>
      <w:proofErr w:type="spellEnd"/>
    </w:p>
    <w:p w14:paraId="21AAF803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  <w:lang w:val="en-US"/>
        </w:rPr>
        <w:tab/>
        <w:t>mov</w:t>
      </w:r>
      <w:r w:rsidRPr="002E4210">
        <w:rPr>
          <w:rFonts w:ascii="Consolas" w:hAnsi="Consolas"/>
          <w:szCs w:val="28"/>
        </w:rPr>
        <w:t xml:space="preserve"> </w:t>
      </w:r>
      <w:r w:rsidRPr="002E4210">
        <w:rPr>
          <w:rFonts w:ascii="Consolas" w:hAnsi="Consolas"/>
          <w:szCs w:val="28"/>
          <w:lang w:val="en-US"/>
        </w:rPr>
        <w:t>ah</w:t>
      </w:r>
      <w:r w:rsidRPr="002E4210">
        <w:rPr>
          <w:rFonts w:ascii="Consolas" w:hAnsi="Consolas"/>
          <w:szCs w:val="28"/>
        </w:rPr>
        <w:t>, 35</w:t>
      </w:r>
      <w:proofErr w:type="gramStart"/>
      <w:r w:rsidRPr="002E4210">
        <w:rPr>
          <w:rFonts w:ascii="Consolas" w:hAnsi="Consolas"/>
          <w:szCs w:val="28"/>
          <w:lang w:val="en-US"/>
        </w:rPr>
        <w:t>h</w:t>
      </w:r>
      <w:r w:rsidRPr="002E4210">
        <w:rPr>
          <w:rFonts w:ascii="Consolas" w:hAnsi="Consolas"/>
          <w:szCs w:val="28"/>
        </w:rPr>
        <w:t xml:space="preserve"> ;функция</w:t>
      </w:r>
      <w:proofErr w:type="gramEnd"/>
      <w:r w:rsidRPr="002E4210">
        <w:rPr>
          <w:rFonts w:ascii="Consolas" w:hAnsi="Consolas"/>
          <w:szCs w:val="28"/>
        </w:rPr>
        <w:t xml:space="preserve"> получения вектора</w:t>
      </w:r>
    </w:p>
    <w:p w14:paraId="36F95306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  <w:lang w:val="en-US"/>
        </w:rPr>
        <w:t>mov</w:t>
      </w:r>
      <w:r w:rsidRPr="002E4210">
        <w:rPr>
          <w:rFonts w:ascii="Consolas" w:hAnsi="Consolas"/>
          <w:szCs w:val="28"/>
        </w:rPr>
        <w:t xml:space="preserve"> </w:t>
      </w:r>
      <w:r w:rsidRPr="002E4210">
        <w:rPr>
          <w:rFonts w:ascii="Consolas" w:hAnsi="Consolas"/>
          <w:szCs w:val="28"/>
          <w:lang w:val="en-US"/>
        </w:rPr>
        <w:t>al</w:t>
      </w:r>
      <w:r w:rsidRPr="002E4210">
        <w:rPr>
          <w:rFonts w:ascii="Consolas" w:hAnsi="Consolas"/>
          <w:szCs w:val="28"/>
        </w:rPr>
        <w:t>, 09</w:t>
      </w:r>
      <w:proofErr w:type="gramStart"/>
      <w:r w:rsidRPr="002E4210">
        <w:rPr>
          <w:rFonts w:ascii="Consolas" w:hAnsi="Consolas"/>
          <w:szCs w:val="28"/>
          <w:lang w:val="en-US"/>
        </w:rPr>
        <w:t>h</w:t>
      </w:r>
      <w:r w:rsidRPr="002E4210">
        <w:rPr>
          <w:rFonts w:ascii="Consolas" w:hAnsi="Consolas"/>
          <w:szCs w:val="28"/>
        </w:rPr>
        <w:t xml:space="preserve"> ;номер</w:t>
      </w:r>
      <w:proofErr w:type="gramEnd"/>
      <w:r w:rsidRPr="002E4210">
        <w:rPr>
          <w:rFonts w:ascii="Consolas" w:hAnsi="Consolas"/>
          <w:szCs w:val="28"/>
        </w:rPr>
        <w:t xml:space="preserve"> вектора</w:t>
      </w:r>
    </w:p>
    <w:p w14:paraId="15F2CF0B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  <w:lang w:val="en-US"/>
        </w:rPr>
        <w:t>int</w:t>
      </w:r>
      <w:r w:rsidRPr="002E4210">
        <w:rPr>
          <w:rFonts w:ascii="Consolas" w:hAnsi="Consolas"/>
          <w:szCs w:val="28"/>
        </w:rPr>
        <w:t xml:space="preserve"> 21</w:t>
      </w:r>
      <w:proofErr w:type="gramStart"/>
      <w:r w:rsidRPr="002E4210">
        <w:rPr>
          <w:rFonts w:ascii="Consolas" w:hAnsi="Consolas"/>
          <w:szCs w:val="28"/>
          <w:lang w:val="en-US"/>
        </w:rPr>
        <w:t>h</w:t>
      </w:r>
      <w:r w:rsidRPr="002E4210">
        <w:rPr>
          <w:rFonts w:ascii="Consolas" w:hAnsi="Consolas"/>
          <w:szCs w:val="28"/>
        </w:rPr>
        <w:t xml:space="preserve"> ;</w:t>
      </w:r>
      <w:r w:rsidRPr="002E4210">
        <w:rPr>
          <w:rFonts w:ascii="Consolas" w:hAnsi="Consolas"/>
          <w:szCs w:val="28"/>
          <w:lang w:val="en-US"/>
        </w:rPr>
        <w:t>es</w:t>
      </w:r>
      <w:proofErr w:type="gramEnd"/>
      <w:r w:rsidRPr="002E4210">
        <w:rPr>
          <w:rFonts w:ascii="Consolas" w:hAnsi="Consolas"/>
          <w:szCs w:val="28"/>
        </w:rPr>
        <w:t>:</w:t>
      </w:r>
      <w:r w:rsidRPr="002E4210">
        <w:rPr>
          <w:rFonts w:ascii="Consolas" w:hAnsi="Consolas"/>
          <w:szCs w:val="28"/>
          <w:lang w:val="en-US"/>
        </w:rPr>
        <w:t>bx</w:t>
      </w:r>
      <w:r w:rsidRPr="002E4210">
        <w:rPr>
          <w:rFonts w:ascii="Consolas" w:hAnsi="Consolas"/>
          <w:szCs w:val="28"/>
        </w:rPr>
        <w:t xml:space="preserve"> - адрес обработчика прерывания</w:t>
      </w:r>
    </w:p>
    <w:p w14:paraId="1EFDA5E0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  <w:lang w:val="en-US"/>
        </w:rPr>
        <w:t>mov</w:t>
      </w:r>
      <w:r w:rsidRPr="002E4210">
        <w:rPr>
          <w:rFonts w:ascii="Consolas" w:hAnsi="Consolas"/>
          <w:szCs w:val="28"/>
        </w:rPr>
        <w:t xml:space="preserve"> </w:t>
      </w:r>
      <w:r w:rsidRPr="002E4210">
        <w:rPr>
          <w:rFonts w:ascii="Consolas" w:hAnsi="Consolas"/>
          <w:szCs w:val="28"/>
          <w:lang w:val="en-US"/>
        </w:rPr>
        <w:t>keep</w:t>
      </w:r>
      <w:r w:rsidRPr="002E4210">
        <w:rPr>
          <w:rFonts w:ascii="Consolas" w:hAnsi="Consolas"/>
          <w:szCs w:val="28"/>
        </w:rPr>
        <w:t>_</w:t>
      </w:r>
      <w:r w:rsidRPr="002E4210">
        <w:rPr>
          <w:rFonts w:ascii="Consolas" w:hAnsi="Consolas"/>
          <w:szCs w:val="28"/>
          <w:lang w:val="en-US"/>
        </w:rPr>
        <w:t>cs</w:t>
      </w:r>
      <w:r w:rsidRPr="002E4210">
        <w:rPr>
          <w:rFonts w:ascii="Consolas" w:hAnsi="Consolas"/>
          <w:szCs w:val="28"/>
        </w:rPr>
        <w:t xml:space="preserve">, </w:t>
      </w:r>
      <w:proofErr w:type="gramStart"/>
      <w:r w:rsidRPr="002E4210">
        <w:rPr>
          <w:rFonts w:ascii="Consolas" w:hAnsi="Consolas"/>
          <w:szCs w:val="28"/>
          <w:lang w:val="en-US"/>
        </w:rPr>
        <w:t>es</w:t>
      </w:r>
      <w:r w:rsidRPr="002E4210">
        <w:rPr>
          <w:rFonts w:ascii="Consolas" w:hAnsi="Consolas"/>
          <w:szCs w:val="28"/>
        </w:rPr>
        <w:t xml:space="preserve"> ;запоминание</w:t>
      </w:r>
      <w:proofErr w:type="gramEnd"/>
      <w:r w:rsidRPr="002E4210">
        <w:rPr>
          <w:rFonts w:ascii="Consolas" w:hAnsi="Consolas"/>
          <w:szCs w:val="28"/>
        </w:rPr>
        <w:t xml:space="preserve"> сегмента</w:t>
      </w:r>
    </w:p>
    <w:p w14:paraId="03D143CB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lastRenderedPageBreak/>
        <w:t xml:space="preserve">    </w:t>
      </w:r>
      <w:r w:rsidRPr="002E4210">
        <w:rPr>
          <w:rFonts w:ascii="Consolas" w:hAnsi="Consolas"/>
          <w:szCs w:val="28"/>
          <w:lang w:val="en-US"/>
        </w:rPr>
        <w:t>mov</w:t>
      </w:r>
      <w:r w:rsidRPr="002E4210">
        <w:rPr>
          <w:rFonts w:ascii="Consolas" w:hAnsi="Consolas"/>
          <w:szCs w:val="28"/>
        </w:rPr>
        <w:t xml:space="preserve"> </w:t>
      </w:r>
      <w:r w:rsidRPr="002E4210">
        <w:rPr>
          <w:rFonts w:ascii="Consolas" w:hAnsi="Consolas"/>
          <w:szCs w:val="28"/>
          <w:lang w:val="en-US"/>
        </w:rPr>
        <w:t>keep</w:t>
      </w:r>
      <w:r w:rsidRPr="002E4210">
        <w:rPr>
          <w:rFonts w:ascii="Consolas" w:hAnsi="Consolas"/>
          <w:szCs w:val="28"/>
        </w:rPr>
        <w:t>_</w:t>
      </w:r>
      <w:proofErr w:type="spellStart"/>
      <w:r w:rsidRPr="002E4210">
        <w:rPr>
          <w:rFonts w:ascii="Consolas" w:hAnsi="Consolas"/>
          <w:szCs w:val="28"/>
          <w:lang w:val="en-US"/>
        </w:rPr>
        <w:t>ip</w:t>
      </w:r>
      <w:proofErr w:type="spellEnd"/>
      <w:r w:rsidRPr="002E4210">
        <w:rPr>
          <w:rFonts w:ascii="Consolas" w:hAnsi="Consolas"/>
          <w:szCs w:val="28"/>
        </w:rPr>
        <w:t xml:space="preserve">, </w:t>
      </w:r>
      <w:proofErr w:type="gramStart"/>
      <w:r w:rsidRPr="002E4210">
        <w:rPr>
          <w:rFonts w:ascii="Consolas" w:hAnsi="Consolas"/>
          <w:szCs w:val="28"/>
          <w:lang w:val="en-US"/>
        </w:rPr>
        <w:t>bx</w:t>
      </w:r>
      <w:r w:rsidRPr="002E4210">
        <w:rPr>
          <w:rFonts w:ascii="Consolas" w:hAnsi="Consolas"/>
          <w:szCs w:val="28"/>
        </w:rPr>
        <w:t xml:space="preserve"> ;запоминание</w:t>
      </w:r>
      <w:proofErr w:type="gramEnd"/>
      <w:r w:rsidRPr="002E4210">
        <w:rPr>
          <w:rFonts w:ascii="Consolas" w:hAnsi="Consolas"/>
          <w:szCs w:val="28"/>
        </w:rPr>
        <w:t xml:space="preserve"> смещения</w:t>
      </w:r>
      <w:r w:rsidRPr="002E4210">
        <w:rPr>
          <w:rFonts w:ascii="Consolas" w:hAnsi="Consolas"/>
          <w:szCs w:val="28"/>
        </w:rPr>
        <w:tab/>
      </w:r>
    </w:p>
    <w:p w14:paraId="0E2265D1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  <w:lang w:val="en-US"/>
        </w:rPr>
        <w:t>lea</w:t>
      </w:r>
      <w:r w:rsidRPr="002E4210">
        <w:rPr>
          <w:rFonts w:ascii="Consolas" w:hAnsi="Consolas"/>
          <w:szCs w:val="28"/>
          <w:lang w:val="en-US"/>
        </w:rPr>
        <w:tab/>
        <w:t xml:space="preserve">dx, </w:t>
      </w:r>
      <w:proofErr w:type="spellStart"/>
      <w:r w:rsidRPr="002E4210">
        <w:rPr>
          <w:rFonts w:ascii="Consolas" w:hAnsi="Consolas"/>
          <w:szCs w:val="28"/>
          <w:lang w:val="en-US"/>
        </w:rPr>
        <w:t>load_msg</w:t>
      </w:r>
      <w:proofErr w:type="spellEnd"/>
    </w:p>
    <w:p w14:paraId="58A8B6B3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call print</w:t>
      </w:r>
      <w:r w:rsidRPr="002E4210">
        <w:rPr>
          <w:rFonts w:ascii="Consolas" w:hAnsi="Consolas"/>
          <w:szCs w:val="28"/>
          <w:lang w:val="en-US"/>
        </w:rPr>
        <w:tab/>
      </w:r>
    </w:p>
    <w:p w14:paraId="5B75DE92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  <w:lang w:val="en-US"/>
        </w:rPr>
        <w:t xml:space="preserve">    </w:t>
      </w:r>
      <w:proofErr w:type="gramStart"/>
      <w:r w:rsidRPr="002E4210">
        <w:rPr>
          <w:rFonts w:ascii="Consolas" w:hAnsi="Consolas"/>
          <w:szCs w:val="28"/>
        </w:rPr>
        <w:t>;для</w:t>
      </w:r>
      <w:proofErr w:type="gramEnd"/>
      <w:r w:rsidRPr="002E4210">
        <w:rPr>
          <w:rFonts w:ascii="Consolas" w:hAnsi="Consolas"/>
          <w:szCs w:val="28"/>
        </w:rPr>
        <w:t xml:space="preserve"> функции 25</w:t>
      </w:r>
      <w:r w:rsidRPr="002E4210">
        <w:rPr>
          <w:rFonts w:ascii="Consolas" w:hAnsi="Consolas"/>
          <w:szCs w:val="28"/>
          <w:lang w:val="en-US"/>
        </w:rPr>
        <w:t>h</w:t>
      </w:r>
      <w:r w:rsidRPr="002E4210">
        <w:rPr>
          <w:rFonts w:ascii="Consolas" w:hAnsi="Consolas"/>
          <w:szCs w:val="28"/>
        </w:rPr>
        <w:t xml:space="preserve"> прерывания 21</w:t>
      </w:r>
      <w:r w:rsidRPr="002E4210">
        <w:rPr>
          <w:rFonts w:ascii="Consolas" w:hAnsi="Consolas"/>
          <w:szCs w:val="28"/>
          <w:lang w:val="en-US"/>
        </w:rPr>
        <w:t>h</w:t>
      </w:r>
      <w:r w:rsidRPr="002E4210">
        <w:rPr>
          <w:rFonts w:ascii="Consolas" w:hAnsi="Consolas"/>
          <w:szCs w:val="28"/>
        </w:rPr>
        <w:t xml:space="preserve"> </w:t>
      </w:r>
    </w:p>
    <w:p w14:paraId="53E8764F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t xml:space="preserve">    </w:t>
      </w:r>
      <w:proofErr w:type="gramStart"/>
      <w:r w:rsidRPr="002E4210">
        <w:rPr>
          <w:rFonts w:ascii="Consolas" w:hAnsi="Consolas"/>
          <w:szCs w:val="28"/>
        </w:rPr>
        <w:t>;</w:t>
      </w:r>
      <w:r w:rsidRPr="002E4210">
        <w:rPr>
          <w:rFonts w:ascii="Consolas" w:hAnsi="Consolas"/>
          <w:szCs w:val="28"/>
          <w:lang w:val="en-US"/>
        </w:rPr>
        <w:t>al</w:t>
      </w:r>
      <w:proofErr w:type="gramEnd"/>
      <w:r w:rsidRPr="002E4210">
        <w:rPr>
          <w:rFonts w:ascii="Consolas" w:hAnsi="Consolas"/>
          <w:szCs w:val="28"/>
        </w:rPr>
        <w:t xml:space="preserve"> - номер прерывания</w:t>
      </w:r>
    </w:p>
    <w:p w14:paraId="180F846D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t xml:space="preserve">    </w:t>
      </w:r>
      <w:proofErr w:type="gramStart"/>
      <w:r w:rsidRPr="002E4210">
        <w:rPr>
          <w:rFonts w:ascii="Consolas" w:hAnsi="Consolas"/>
          <w:szCs w:val="28"/>
        </w:rPr>
        <w:t>;</w:t>
      </w:r>
      <w:r w:rsidRPr="002E4210">
        <w:rPr>
          <w:rFonts w:ascii="Consolas" w:hAnsi="Consolas"/>
          <w:szCs w:val="28"/>
          <w:lang w:val="en-US"/>
        </w:rPr>
        <w:t>ds</w:t>
      </w:r>
      <w:proofErr w:type="gramEnd"/>
      <w:r w:rsidRPr="002E4210">
        <w:rPr>
          <w:rFonts w:ascii="Consolas" w:hAnsi="Consolas"/>
          <w:szCs w:val="28"/>
        </w:rPr>
        <w:t>:</w:t>
      </w:r>
      <w:r w:rsidRPr="002E4210">
        <w:rPr>
          <w:rFonts w:ascii="Consolas" w:hAnsi="Consolas"/>
          <w:szCs w:val="28"/>
          <w:lang w:val="en-US"/>
        </w:rPr>
        <w:t>dx</w:t>
      </w:r>
      <w:r w:rsidRPr="002E4210">
        <w:rPr>
          <w:rFonts w:ascii="Consolas" w:hAnsi="Consolas"/>
          <w:szCs w:val="28"/>
        </w:rPr>
        <w:t xml:space="preserve"> - адрес программы обработки прерывания</w:t>
      </w:r>
    </w:p>
    <w:p w14:paraId="26580744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  <w:lang w:val="en-US"/>
        </w:rPr>
        <w:t>lea</w:t>
      </w:r>
      <w:r w:rsidRPr="002E4210">
        <w:rPr>
          <w:rFonts w:ascii="Consolas" w:hAnsi="Consolas"/>
          <w:szCs w:val="28"/>
        </w:rPr>
        <w:t xml:space="preserve"> </w:t>
      </w:r>
      <w:r w:rsidRPr="002E4210">
        <w:rPr>
          <w:rFonts w:ascii="Consolas" w:hAnsi="Consolas"/>
          <w:szCs w:val="28"/>
          <w:lang w:val="en-US"/>
        </w:rPr>
        <w:t>dx</w:t>
      </w:r>
      <w:r w:rsidRPr="002E4210">
        <w:rPr>
          <w:rFonts w:ascii="Consolas" w:hAnsi="Consolas"/>
          <w:szCs w:val="28"/>
        </w:rPr>
        <w:t xml:space="preserve">, </w:t>
      </w:r>
      <w:proofErr w:type="gramStart"/>
      <w:r w:rsidRPr="002E4210">
        <w:rPr>
          <w:rFonts w:ascii="Consolas" w:hAnsi="Consolas"/>
          <w:szCs w:val="28"/>
          <w:lang w:val="en-US"/>
        </w:rPr>
        <w:t>rout</w:t>
      </w:r>
      <w:r w:rsidRPr="002E4210">
        <w:rPr>
          <w:rFonts w:ascii="Consolas" w:hAnsi="Consolas"/>
          <w:szCs w:val="28"/>
        </w:rPr>
        <w:t xml:space="preserve"> ;смещение</w:t>
      </w:r>
      <w:proofErr w:type="gramEnd"/>
      <w:r w:rsidRPr="002E4210">
        <w:rPr>
          <w:rFonts w:ascii="Consolas" w:hAnsi="Consolas"/>
          <w:szCs w:val="28"/>
        </w:rPr>
        <w:t xml:space="preserve"> процедуры</w:t>
      </w:r>
    </w:p>
    <w:p w14:paraId="1A1B81FD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  <w:lang w:val="en-US"/>
        </w:rPr>
        <w:t>mov</w:t>
      </w:r>
      <w:r w:rsidRPr="002E4210">
        <w:rPr>
          <w:rFonts w:ascii="Consolas" w:hAnsi="Consolas"/>
          <w:szCs w:val="28"/>
        </w:rPr>
        <w:t xml:space="preserve"> </w:t>
      </w:r>
      <w:r w:rsidRPr="002E4210">
        <w:rPr>
          <w:rFonts w:ascii="Consolas" w:hAnsi="Consolas"/>
          <w:szCs w:val="28"/>
          <w:lang w:val="en-US"/>
        </w:rPr>
        <w:t>ax</w:t>
      </w:r>
      <w:r w:rsidRPr="002E4210">
        <w:rPr>
          <w:rFonts w:ascii="Consolas" w:hAnsi="Consolas"/>
          <w:szCs w:val="28"/>
        </w:rPr>
        <w:t xml:space="preserve">, </w:t>
      </w:r>
      <w:r w:rsidRPr="002E4210">
        <w:rPr>
          <w:rFonts w:ascii="Consolas" w:hAnsi="Consolas"/>
          <w:szCs w:val="28"/>
          <w:lang w:val="en-US"/>
        </w:rPr>
        <w:t>seg</w:t>
      </w:r>
      <w:r w:rsidRPr="002E4210">
        <w:rPr>
          <w:rFonts w:ascii="Consolas" w:hAnsi="Consolas"/>
          <w:szCs w:val="28"/>
        </w:rPr>
        <w:t xml:space="preserve"> </w:t>
      </w:r>
      <w:proofErr w:type="gramStart"/>
      <w:r w:rsidRPr="002E4210">
        <w:rPr>
          <w:rFonts w:ascii="Consolas" w:hAnsi="Consolas"/>
          <w:szCs w:val="28"/>
          <w:lang w:val="en-US"/>
        </w:rPr>
        <w:t>rout</w:t>
      </w:r>
      <w:r w:rsidRPr="002E4210">
        <w:rPr>
          <w:rFonts w:ascii="Consolas" w:hAnsi="Consolas"/>
          <w:szCs w:val="28"/>
        </w:rPr>
        <w:t xml:space="preserve"> ;сегмент</w:t>
      </w:r>
      <w:proofErr w:type="gramEnd"/>
      <w:r w:rsidRPr="002E4210">
        <w:rPr>
          <w:rFonts w:ascii="Consolas" w:hAnsi="Consolas"/>
          <w:szCs w:val="28"/>
        </w:rPr>
        <w:t xml:space="preserve"> процедуры</w:t>
      </w:r>
    </w:p>
    <w:p w14:paraId="2C5688EC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  <w:lang w:val="en-US"/>
        </w:rPr>
        <w:t>mov</w:t>
      </w:r>
      <w:r w:rsidRPr="002E4210">
        <w:rPr>
          <w:rFonts w:ascii="Consolas" w:hAnsi="Consolas"/>
          <w:szCs w:val="28"/>
        </w:rPr>
        <w:t xml:space="preserve"> </w:t>
      </w:r>
      <w:r w:rsidRPr="002E4210">
        <w:rPr>
          <w:rFonts w:ascii="Consolas" w:hAnsi="Consolas"/>
          <w:szCs w:val="28"/>
          <w:lang w:val="en-US"/>
        </w:rPr>
        <w:t>ds</w:t>
      </w:r>
      <w:r w:rsidRPr="002E4210">
        <w:rPr>
          <w:rFonts w:ascii="Consolas" w:hAnsi="Consolas"/>
          <w:szCs w:val="28"/>
        </w:rPr>
        <w:t xml:space="preserve">, </w:t>
      </w:r>
      <w:r w:rsidRPr="002E4210">
        <w:rPr>
          <w:rFonts w:ascii="Consolas" w:hAnsi="Consolas"/>
          <w:szCs w:val="28"/>
          <w:lang w:val="en-US"/>
        </w:rPr>
        <w:t>ax</w:t>
      </w:r>
      <w:r w:rsidRPr="002E4210">
        <w:rPr>
          <w:rFonts w:ascii="Consolas" w:hAnsi="Consolas"/>
          <w:szCs w:val="28"/>
        </w:rPr>
        <w:t xml:space="preserve"> </w:t>
      </w:r>
    </w:p>
    <w:p w14:paraId="0ECFA08D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  <w:lang w:val="en-US"/>
        </w:rPr>
        <w:t>mov</w:t>
      </w:r>
      <w:r w:rsidRPr="002E4210">
        <w:rPr>
          <w:rFonts w:ascii="Consolas" w:hAnsi="Consolas"/>
          <w:szCs w:val="28"/>
        </w:rPr>
        <w:t xml:space="preserve"> </w:t>
      </w:r>
      <w:r w:rsidRPr="002E4210">
        <w:rPr>
          <w:rFonts w:ascii="Consolas" w:hAnsi="Consolas"/>
          <w:szCs w:val="28"/>
          <w:lang w:val="en-US"/>
        </w:rPr>
        <w:t>ah</w:t>
      </w:r>
      <w:r w:rsidRPr="002E4210">
        <w:rPr>
          <w:rFonts w:ascii="Consolas" w:hAnsi="Consolas"/>
          <w:szCs w:val="28"/>
        </w:rPr>
        <w:t>, 25</w:t>
      </w:r>
      <w:proofErr w:type="gramStart"/>
      <w:r w:rsidRPr="002E4210">
        <w:rPr>
          <w:rFonts w:ascii="Consolas" w:hAnsi="Consolas"/>
          <w:szCs w:val="28"/>
          <w:lang w:val="en-US"/>
        </w:rPr>
        <w:t>h</w:t>
      </w:r>
      <w:r w:rsidRPr="002E4210">
        <w:rPr>
          <w:rFonts w:ascii="Consolas" w:hAnsi="Consolas"/>
          <w:szCs w:val="28"/>
        </w:rPr>
        <w:t xml:space="preserve"> ;функция</w:t>
      </w:r>
      <w:proofErr w:type="gramEnd"/>
      <w:r w:rsidRPr="002E4210">
        <w:rPr>
          <w:rFonts w:ascii="Consolas" w:hAnsi="Consolas"/>
          <w:szCs w:val="28"/>
        </w:rPr>
        <w:t xml:space="preserve"> установки вектора</w:t>
      </w:r>
    </w:p>
    <w:p w14:paraId="4E4EFA64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  <w:lang w:val="en-US"/>
        </w:rPr>
        <w:t>mov</w:t>
      </w:r>
      <w:r w:rsidRPr="002E4210">
        <w:rPr>
          <w:rFonts w:ascii="Consolas" w:hAnsi="Consolas"/>
          <w:szCs w:val="28"/>
        </w:rPr>
        <w:t xml:space="preserve"> </w:t>
      </w:r>
      <w:r w:rsidRPr="002E4210">
        <w:rPr>
          <w:rFonts w:ascii="Consolas" w:hAnsi="Consolas"/>
          <w:szCs w:val="28"/>
          <w:lang w:val="en-US"/>
        </w:rPr>
        <w:t>al</w:t>
      </w:r>
      <w:r w:rsidRPr="002E4210">
        <w:rPr>
          <w:rFonts w:ascii="Consolas" w:hAnsi="Consolas"/>
          <w:szCs w:val="28"/>
        </w:rPr>
        <w:t>, 09</w:t>
      </w:r>
      <w:proofErr w:type="gramStart"/>
      <w:r w:rsidRPr="002E4210">
        <w:rPr>
          <w:rFonts w:ascii="Consolas" w:hAnsi="Consolas"/>
          <w:szCs w:val="28"/>
          <w:lang w:val="en-US"/>
        </w:rPr>
        <w:t>h</w:t>
      </w:r>
      <w:r w:rsidRPr="002E4210">
        <w:rPr>
          <w:rFonts w:ascii="Consolas" w:hAnsi="Consolas"/>
          <w:szCs w:val="28"/>
        </w:rPr>
        <w:t xml:space="preserve"> ;номер</w:t>
      </w:r>
      <w:proofErr w:type="gramEnd"/>
      <w:r w:rsidRPr="002E4210">
        <w:rPr>
          <w:rFonts w:ascii="Consolas" w:hAnsi="Consolas"/>
          <w:szCs w:val="28"/>
        </w:rPr>
        <w:t xml:space="preserve"> вектора</w:t>
      </w:r>
    </w:p>
    <w:p w14:paraId="46E8BEDF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  <w:lang w:val="en-US"/>
        </w:rPr>
        <w:t>int</w:t>
      </w:r>
      <w:r w:rsidRPr="002E4210">
        <w:rPr>
          <w:rFonts w:ascii="Consolas" w:hAnsi="Consolas"/>
          <w:szCs w:val="28"/>
        </w:rPr>
        <w:t xml:space="preserve"> 21</w:t>
      </w:r>
      <w:proofErr w:type="gramStart"/>
      <w:r w:rsidRPr="002E4210">
        <w:rPr>
          <w:rFonts w:ascii="Consolas" w:hAnsi="Consolas"/>
          <w:szCs w:val="28"/>
          <w:lang w:val="en-US"/>
        </w:rPr>
        <w:t>h</w:t>
      </w:r>
      <w:r w:rsidRPr="002E4210">
        <w:rPr>
          <w:rFonts w:ascii="Consolas" w:hAnsi="Consolas"/>
          <w:szCs w:val="28"/>
        </w:rPr>
        <w:t xml:space="preserve"> ;замена</w:t>
      </w:r>
      <w:proofErr w:type="gramEnd"/>
      <w:r w:rsidRPr="002E4210">
        <w:rPr>
          <w:rFonts w:ascii="Consolas" w:hAnsi="Consolas"/>
          <w:szCs w:val="28"/>
        </w:rPr>
        <w:t xml:space="preserve"> прерывания</w:t>
      </w:r>
    </w:p>
    <w:p w14:paraId="69EF441B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  <w:lang w:val="en-US"/>
        </w:rPr>
        <w:t>pop</w:t>
      </w:r>
      <w:r w:rsidRPr="002E4210">
        <w:rPr>
          <w:rFonts w:ascii="Consolas" w:hAnsi="Consolas"/>
          <w:szCs w:val="28"/>
        </w:rPr>
        <w:t xml:space="preserve"> </w:t>
      </w:r>
      <w:r w:rsidRPr="002E4210">
        <w:rPr>
          <w:rFonts w:ascii="Consolas" w:hAnsi="Consolas"/>
          <w:szCs w:val="28"/>
          <w:lang w:val="en-US"/>
        </w:rPr>
        <w:t>ds</w:t>
      </w: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</w:rPr>
        <w:tab/>
      </w:r>
    </w:p>
    <w:p w14:paraId="1B14AA82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t xml:space="preserve">    </w:t>
      </w:r>
      <w:proofErr w:type="gramStart"/>
      <w:r w:rsidRPr="002E4210">
        <w:rPr>
          <w:rFonts w:ascii="Consolas" w:hAnsi="Consolas"/>
          <w:szCs w:val="28"/>
        </w:rPr>
        <w:t>;для</w:t>
      </w:r>
      <w:proofErr w:type="gramEnd"/>
      <w:r w:rsidRPr="002E4210">
        <w:rPr>
          <w:rFonts w:ascii="Consolas" w:hAnsi="Consolas"/>
          <w:szCs w:val="28"/>
        </w:rPr>
        <w:t xml:space="preserve"> функции 31</w:t>
      </w:r>
      <w:r w:rsidRPr="002E4210">
        <w:rPr>
          <w:rFonts w:ascii="Consolas" w:hAnsi="Consolas"/>
          <w:szCs w:val="28"/>
          <w:lang w:val="en-US"/>
        </w:rPr>
        <w:t>h</w:t>
      </w:r>
      <w:r w:rsidRPr="002E4210">
        <w:rPr>
          <w:rFonts w:ascii="Consolas" w:hAnsi="Consolas"/>
          <w:szCs w:val="28"/>
        </w:rPr>
        <w:t xml:space="preserve"> прерывания 21</w:t>
      </w:r>
      <w:r w:rsidRPr="002E4210">
        <w:rPr>
          <w:rFonts w:ascii="Consolas" w:hAnsi="Consolas"/>
          <w:szCs w:val="28"/>
          <w:lang w:val="en-US"/>
        </w:rPr>
        <w:t>h</w:t>
      </w:r>
      <w:r w:rsidRPr="002E4210">
        <w:rPr>
          <w:rFonts w:ascii="Consolas" w:hAnsi="Consolas"/>
          <w:szCs w:val="28"/>
        </w:rPr>
        <w:t xml:space="preserve"> </w:t>
      </w:r>
    </w:p>
    <w:p w14:paraId="02DE09E2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t xml:space="preserve">    </w:t>
      </w:r>
      <w:proofErr w:type="gramStart"/>
      <w:r w:rsidRPr="002E4210">
        <w:rPr>
          <w:rFonts w:ascii="Consolas" w:hAnsi="Consolas"/>
          <w:szCs w:val="28"/>
        </w:rPr>
        <w:t>;</w:t>
      </w:r>
      <w:r w:rsidRPr="002E4210">
        <w:rPr>
          <w:rFonts w:ascii="Consolas" w:hAnsi="Consolas"/>
          <w:szCs w:val="28"/>
          <w:lang w:val="en-US"/>
        </w:rPr>
        <w:t>al</w:t>
      </w:r>
      <w:proofErr w:type="gramEnd"/>
      <w:r w:rsidRPr="002E4210">
        <w:rPr>
          <w:rFonts w:ascii="Consolas" w:hAnsi="Consolas"/>
          <w:szCs w:val="28"/>
        </w:rPr>
        <w:t xml:space="preserve"> - код выхода</w:t>
      </w:r>
    </w:p>
    <w:p w14:paraId="1B2DCF9D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t xml:space="preserve">    </w:t>
      </w:r>
      <w:proofErr w:type="gramStart"/>
      <w:r w:rsidRPr="002E4210">
        <w:rPr>
          <w:rFonts w:ascii="Consolas" w:hAnsi="Consolas"/>
          <w:szCs w:val="28"/>
        </w:rPr>
        <w:t>;</w:t>
      </w:r>
      <w:r w:rsidRPr="002E4210">
        <w:rPr>
          <w:rFonts w:ascii="Consolas" w:hAnsi="Consolas"/>
          <w:szCs w:val="28"/>
          <w:lang w:val="en-US"/>
        </w:rPr>
        <w:t>dx</w:t>
      </w:r>
      <w:proofErr w:type="gramEnd"/>
      <w:r w:rsidRPr="002E4210">
        <w:rPr>
          <w:rFonts w:ascii="Consolas" w:hAnsi="Consolas"/>
          <w:szCs w:val="28"/>
        </w:rPr>
        <w:t xml:space="preserve"> - объем памяти, оставляемой резидентной, в параграфах</w:t>
      </w:r>
    </w:p>
    <w:p w14:paraId="47826978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t xml:space="preserve">    </w:t>
      </w:r>
      <w:proofErr w:type="gramStart"/>
      <w:r w:rsidRPr="002E4210">
        <w:rPr>
          <w:rFonts w:ascii="Consolas" w:hAnsi="Consolas"/>
          <w:szCs w:val="28"/>
        </w:rPr>
        <w:t>;выходит</w:t>
      </w:r>
      <w:proofErr w:type="gramEnd"/>
      <w:r w:rsidRPr="002E4210">
        <w:rPr>
          <w:rFonts w:ascii="Consolas" w:hAnsi="Consolas"/>
          <w:szCs w:val="28"/>
        </w:rPr>
        <w:t xml:space="preserve"> в родительский процесс, сохраняя код выхода в </w:t>
      </w:r>
      <w:r w:rsidRPr="002E4210">
        <w:rPr>
          <w:rFonts w:ascii="Consolas" w:hAnsi="Consolas"/>
          <w:szCs w:val="28"/>
          <w:lang w:val="en-US"/>
        </w:rPr>
        <w:t>al</w:t>
      </w:r>
    </w:p>
    <w:p w14:paraId="7114EA3F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t xml:space="preserve">    </w:t>
      </w:r>
      <w:proofErr w:type="gramStart"/>
      <w:r w:rsidRPr="002E4210">
        <w:rPr>
          <w:rFonts w:ascii="Consolas" w:hAnsi="Consolas"/>
          <w:szCs w:val="28"/>
        </w:rPr>
        <w:t>;</w:t>
      </w:r>
      <w:r w:rsidRPr="002E4210">
        <w:rPr>
          <w:rFonts w:ascii="Consolas" w:hAnsi="Consolas"/>
          <w:szCs w:val="28"/>
          <w:lang w:val="en-US"/>
        </w:rPr>
        <w:t>DOS</w:t>
      </w:r>
      <w:proofErr w:type="gramEnd"/>
      <w:r w:rsidRPr="002E4210">
        <w:rPr>
          <w:rFonts w:ascii="Consolas" w:hAnsi="Consolas"/>
          <w:szCs w:val="28"/>
        </w:rPr>
        <w:t xml:space="preserve"> устанавливает начальное распределение памяти</w:t>
      </w:r>
    </w:p>
    <w:p w14:paraId="4A6B61EE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t xml:space="preserve">    </w:t>
      </w:r>
      <w:proofErr w:type="gramStart"/>
      <w:r w:rsidRPr="002E4210">
        <w:rPr>
          <w:rFonts w:ascii="Consolas" w:hAnsi="Consolas"/>
          <w:szCs w:val="28"/>
        </w:rPr>
        <w:t>;далее</w:t>
      </w:r>
      <w:proofErr w:type="gramEnd"/>
      <w:r w:rsidRPr="002E4210">
        <w:rPr>
          <w:rFonts w:ascii="Consolas" w:hAnsi="Consolas"/>
          <w:szCs w:val="28"/>
        </w:rPr>
        <w:t xml:space="preserve"> возвращает управление родительскому процессу, оставляя указанную память резидентной</w:t>
      </w:r>
    </w:p>
    <w:p w14:paraId="1498C8CC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</w:rPr>
        <w:t xml:space="preserve">    </w:t>
      </w:r>
      <w:r w:rsidRPr="002E4210">
        <w:rPr>
          <w:rFonts w:ascii="Consolas" w:hAnsi="Consolas"/>
          <w:szCs w:val="28"/>
          <w:lang w:val="en-US"/>
        </w:rPr>
        <w:t xml:space="preserve">lea di, </w:t>
      </w:r>
      <w:proofErr w:type="spellStart"/>
      <w:r w:rsidRPr="002E4210">
        <w:rPr>
          <w:rFonts w:ascii="Consolas" w:hAnsi="Consolas"/>
          <w:szCs w:val="28"/>
          <w:lang w:val="en-US"/>
        </w:rPr>
        <w:t>last_byte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</w:t>
      </w:r>
    </w:p>
    <w:p w14:paraId="445BEBB6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mov dx, (di+10Fh)/16</w:t>
      </w:r>
    </w:p>
    <w:p w14:paraId="156E8866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  <w:lang w:val="en-US"/>
        </w:rPr>
        <w:tab/>
      </w:r>
      <w:proofErr w:type="gramStart"/>
      <w:r w:rsidRPr="002E4210">
        <w:rPr>
          <w:rFonts w:ascii="Consolas" w:hAnsi="Consolas"/>
          <w:szCs w:val="28"/>
        </w:rPr>
        <w:t>;К</w:t>
      </w:r>
      <w:proofErr w:type="gramEnd"/>
      <w:r w:rsidRPr="002E4210">
        <w:rPr>
          <w:rFonts w:ascii="Consolas" w:hAnsi="Consolas"/>
          <w:szCs w:val="28"/>
        </w:rPr>
        <w:t xml:space="preserve"> длине резидентной части программы прибавляется размер </w:t>
      </w:r>
      <w:r w:rsidRPr="002E4210">
        <w:rPr>
          <w:rFonts w:ascii="Consolas" w:hAnsi="Consolas"/>
          <w:szCs w:val="28"/>
          <w:lang w:val="en-US"/>
        </w:rPr>
        <w:t>PSP</w:t>
      </w:r>
      <w:r w:rsidRPr="002E4210">
        <w:rPr>
          <w:rFonts w:ascii="Consolas" w:hAnsi="Consolas"/>
          <w:szCs w:val="28"/>
        </w:rPr>
        <w:t xml:space="preserve"> (1</w:t>
      </w:r>
      <w:proofErr w:type="spellStart"/>
      <w:r w:rsidRPr="002E4210">
        <w:rPr>
          <w:rFonts w:ascii="Consolas" w:hAnsi="Consolas"/>
          <w:szCs w:val="28"/>
          <w:lang w:val="en-US"/>
        </w:rPr>
        <w:t>OOh</w:t>
      </w:r>
      <w:proofErr w:type="spellEnd"/>
      <w:r w:rsidRPr="002E4210">
        <w:rPr>
          <w:rFonts w:ascii="Consolas" w:hAnsi="Consolas"/>
          <w:szCs w:val="28"/>
        </w:rPr>
        <w:t>) и еще число 15 (</w:t>
      </w:r>
      <w:proofErr w:type="spellStart"/>
      <w:r w:rsidRPr="002E4210">
        <w:rPr>
          <w:rFonts w:ascii="Consolas" w:hAnsi="Consolas"/>
          <w:szCs w:val="28"/>
          <w:lang w:val="en-US"/>
        </w:rPr>
        <w:t>Fh</w:t>
      </w:r>
      <w:proofErr w:type="spellEnd"/>
      <w:r w:rsidRPr="002E4210">
        <w:rPr>
          <w:rFonts w:ascii="Consolas" w:hAnsi="Consolas"/>
          <w:szCs w:val="28"/>
        </w:rPr>
        <w:t>),</w:t>
      </w:r>
    </w:p>
    <w:p w14:paraId="4C737E61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tab/>
      </w:r>
      <w:proofErr w:type="gramStart"/>
      <w:r w:rsidRPr="002E4210">
        <w:rPr>
          <w:rFonts w:ascii="Consolas" w:hAnsi="Consolas"/>
          <w:szCs w:val="28"/>
        </w:rPr>
        <w:t>;чтобы</w:t>
      </w:r>
      <w:proofErr w:type="gramEnd"/>
      <w:r w:rsidRPr="002E4210">
        <w:rPr>
          <w:rFonts w:ascii="Consolas" w:hAnsi="Consolas"/>
          <w:szCs w:val="28"/>
        </w:rPr>
        <w:t xml:space="preserve"> после получения размера программы в параграфах результат был округлен в большую сторону</w:t>
      </w:r>
    </w:p>
    <w:p w14:paraId="05C43A77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tab/>
      </w:r>
      <w:proofErr w:type="spellStart"/>
      <w:r w:rsidRPr="002E4210">
        <w:rPr>
          <w:rFonts w:ascii="Consolas" w:hAnsi="Consolas"/>
          <w:szCs w:val="28"/>
          <w:lang w:val="en-US"/>
        </w:rPr>
        <w:t>xor</w:t>
      </w:r>
      <w:proofErr w:type="spellEnd"/>
      <w:r w:rsidRPr="002E4210">
        <w:rPr>
          <w:rFonts w:ascii="Consolas" w:hAnsi="Consolas"/>
          <w:szCs w:val="28"/>
        </w:rPr>
        <w:t xml:space="preserve"> </w:t>
      </w:r>
      <w:r w:rsidRPr="002E4210">
        <w:rPr>
          <w:rFonts w:ascii="Consolas" w:hAnsi="Consolas"/>
          <w:szCs w:val="28"/>
          <w:lang w:val="en-US"/>
        </w:rPr>
        <w:t>al</w:t>
      </w:r>
      <w:r w:rsidRPr="002E4210">
        <w:rPr>
          <w:rFonts w:ascii="Consolas" w:hAnsi="Consolas"/>
          <w:szCs w:val="28"/>
        </w:rPr>
        <w:t xml:space="preserve">, </w:t>
      </w:r>
      <w:r w:rsidRPr="002E4210">
        <w:rPr>
          <w:rFonts w:ascii="Consolas" w:hAnsi="Consolas"/>
          <w:szCs w:val="28"/>
          <w:lang w:val="en-US"/>
        </w:rPr>
        <w:t>al</w:t>
      </w:r>
      <w:r w:rsidRPr="002E4210">
        <w:rPr>
          <w:rFonts w:ascii="Consolas" w:hAnsi="Consolas"/>
          <w:szCs w:val="28"/>
        </w:rPr>
        <w:t xml:space="preserve"> ;0 - нормальное завершение</w:t>
      </w:r>
    </w:p>
    <w:p w14:paraId="540397EF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  <w:lang w:val="en-US"/>
        </w:rPr>
        <w:t>mov</w:t>
      </w:r>
      <w:r w:rsidRPr="002E4210">
        <w:rPr>
          <w:rFonts w:ascii="Consolas" w:hAnsi="Consolas"/>
          <w:szCs w:val="28"/>
        </w:rPr>
        <w:t xml:space="preserve"> </w:t>
      </w:r>
      <w:r w:rsidRPr="002E4210">
        <w:rPr>
          <w:rFonts w:ascii="Consolas" w:hAnsi="Consolas"/>
          <w:szCs w:val="28"/>
          <w:lang w:val="en-US"/>
        </w:rPr>
        <w:t>ah</w:t>
      </w:r>
      <w:r w:rsidRPr="002E4210">
        <w:rPr>
          <w:rFonts w:ascii="Consolas" w:hAnsi="Consolas"/>
          <w:szCs w:val="28"/>
        </w:rPr>
        <w:t>, 31</w:t>
      </w:r>
      <w:r w:rsidRPr="002E4210">
        <w:rPr>
          <w:rFonts w:ascii="Consolas" w:hAnsi="Consolas"/>
          <w:szCs w:val="28"/>
          <w:lang w:val="en-US"/>
        </w:rPr>
        <w:t>h</w:t>
      </w:r>
    </w:p>
    <w:p w14:paraId="28E88836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  <w:lang w:val="en-US"/>
        </w:rPr>
        <w:t>int 21h</w:t>
      </w:r>
    </w:p>
    <w:p w14:paraId="7BBE5807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mov ah, 4Ch</w:t>
      </w:r>
    </w:p>
    <w:p w14:paraId="504411A2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int 21h</w:t>
      </w:r>
    </w:p>
    <w:p w14:paraId="5E654EE3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 xml:space="preserve">    pop es</w:t>
      </w:r>
    </w:p>
    <w:p w14:paraId="6F904EE7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 xml:space="preserve">    pop dx</w:t>
      </w:r>
    </w:p>
    <w:p w14:paraId="0E2FD81A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pop cx</w:t>
      </w:r>
    </w:p>
    <w:p w14:paraId="5C820B60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pop bx</w:t>
      </w:r>
    </w:p>
    <w:p w14:paraId="03FB48FB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pop ax</w:t>
      </w:r>
    </w:p>
    <w:p w14:paraId="5A2B7643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ret</w:t>
      </w:r>
    </w:p>
    <w:p w14:paraId="5064C134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proofErr w:type="spellStart"/>
      <w:r w:rsidRPr="002E4210">
        <w:rPr>
          <w:rFonts w:ascii="Consolas" w:hAnsi="Consolas"/>
          <w:szCs w:val="28"/>
          <w:lang w:val="en-US"/>
        </w:rPr>
        <w:t>rout_load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2E4210">
        <w:rPr>
          <w:rFonts w:ascii="Consolas" w:hAnsi="Consolas"/>
          <w:szCs w:val="28"/>
          <w:lang w:val="en-US"/>
        </w:rPr>
        <w:t>endp</w:t>
      </w:r>
      <w:proofErr w:type="spellEnd"/>
    </w:p>
    <w:p w14:paraId="4454D210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</w:p>
    <w:p w14:paraId="050B986B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proofErr w:type="spellStart"/>
      <w:r w:rsidRPr="002E4210">
        <w:rPr>
          <w:rFonts w:ascii="Consolas" w:hAnsi="Consolas"/>
          <w:szCs w:val="28"/>
          <w:lang w:val="en-US"/>
        </w:rPr>
        <w:t>rout_unload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proc near</w:t>
      </w:r>
    </w:p>
    <w:p w14:paraId="28E2E3DD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 xml:space="preserve">    cli </w:t>
      </w:r>
    </w:p>
    <w:p w14:paraId="234C6875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push ax</w:t>
      </w:r>
    </w:p>
    <w:p w14:paraId="45501BCF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push bx</w:t>
      </w:r>
    </w:p>
    <w:p w14:paraId="2D479CBB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push cx</w:t>
      </w:r>
    </w:p>
    <w:p w14:paraId="2F54852E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push dx</w:t>
      </w:r>
    </w:p>
    <w:p w14:paraId="588607FB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push ds</w:t>
      </w:r>
    </w:p>
    <w:p w14:paraId="28ED12F5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push es</w:t>
      </w:r>
    </w:p>
    <w:p w14:paraId="29FD14A0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 xml:space="preserve">push </w:t>
      </w:r>
      <w:proofErr w:type="spellStart"/>
      <w:r w:rsidRPr="002E4210">
        <w:rPr>
          <w:rFonts w:ascii="Consolas" w:hAnsi="Consolas"/>
          <w:szCs w:val="28"/>
          <w:lang w:val="en-US"/>
        </w:rPr>
        <w:t>si</w:t>
      </w:r>
      <w:proofErr w:type="spellEnd"/>
    </w:p>
    <w:p w14:paraId="6D0D0CDF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push di</w:t>
      </w:r>
    </w:p>
    <w:p w14:paraId="28B3C38B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mov ah, 62h</w:t>
      </w:r>
    </w:p>
    <w:p w14:paraId="13618124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int 21h</w:t>
      </w:r>
    </w:p>
    <w:p w14:paraId="1EA40D29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push bx</w:t>
      </w:r>
    </w:p>
    <w:p w14:paraId="16999186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 xml:space="preserve">pop </w:t>
      </w:r>
      <w:proofErr w:type="gramStart"/>
      <w:r w:rsidRPr="002E4210">
        <w:rPr>
          <w:rFonts w:ascii="Consolas" w:hAnsi="Consolas"/>
          <w:szCs w:val="28"/>
          <w:lang w:val="en-US"/>
        </w:rPr>
        <w:t>es ;в</w:t>
      </w:r>
      <w:proofErr w:type="gramEnd"/>
      <w:r w:rsidRPr="002E4210">
        <w:rPr>
          <w:rFonts w:ascii="Consolas" w:hAnsi="Consolas"/>
          <w:szCs w:val="28"/>
          <w:lang w:val="en-US"/>
        </w:rPr>
        <w:t xml:space="preserve"> es PSP</w:t>
      </w:r>
    </w:p>
    <w:p w14:paraId="1C707AED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  <w:lang w:val="en-US"/>
        </w:rPr>
        <w:tab/>
      </w:r>
      <w:proofErr w:type="gramStart"/>
      <w:r w:rsidRPr="002E4210">
        <w:rPr>
          <w:rFonts w:ascii="Consolas" w:hAnsi="Consolas"/>
          <w:szCs w:val="28"/>
        </w:rPr>
        <w:t>;командная</w:t>
      </w:r>
      <w:proofErr w:type="gramEnd"/>
      <w:r w:rsidRPr="002E4210">
        <w:rPr>
          <w:rFonts w:ascii="Consolas" w:hAnsi="Consolas"/>
          <w:szCs w:val="28"/>
        </w:rPr>
        <w:t xml:space="preserve"> строка при запуске программы находится по адресу </w:t>
      </w:r>
      <w:r w:rsidRPr="002E4210">
        <w:rPr>
          <w:rFonts w:ascii="Consolas" w:hAnsi="Consolas"/>
          <w:szCs w:val="28"/>
          <w:lang w:val="en-US"/>
        </w:rPr>
        <w:t>es</w:t>
      </w:r>
      <w:r w:rsidRPr="002E4210">
        <w:rPr>
          <w:rFonts w:ascii="Consolas" w:hAnsi="Consolas"/>
          <w:szCs w:val="28"/>
        </w:rPr>
        <w:t>:[80</w:t>
      </w:r>
      <w:r w:rsidRPr="002E4210">
        <w:rPr>
          <w:rFonts w:ascii="Consolas" w:hAnsi="Consolas"/>
          <w:szCs w:val="28"/>
          <w:lang w:val="en-US"/>
        </w:rPr>
        <w:t>h</w:t>
      </w:r>
      <w:r w:rsidRPr="002E4210">
        <w:rPr>
          <w:rFonts w:ascii="Consolas" w:hAnsi="Consolas"/>
          <w:szCs w:val="28"/>
        </w:rPr>
        <w:t>]</w:t>
      </w:r>
    </w:p>
    <w:p w14:paraId="2228A73F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</w:rPr>
        <w:tab/>
      </w:r>
      <w:proofErr w:type="spellStart"/>
      <w:r w:rsidRPr="002E4210">
        <w:rPr>
          <w:rFonts w:ascii="Consolas" w:hAnsi="Consolas"/>
          <w:szCs w:val="28"/>
          <w:lang w:val="en-US"/>
        </w:rPr>
        <w:t>cmp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byte </w:t>
      </w:r>
      <w:proofErr w:type="spellStart"/>
      <w:r w:rsidRPr="002E4210">
        <w:rPr>
          <w:rFonts w:ascii="Consolas" w:hAnsi="Consolas"/>
          <w:szCs w:val="28"/>
          <w:lang w:val="en-US"/>
        </w:rPr>
        <w:t>ptr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</w:t>
      </w:r>
      <w:proofErr w:type="gramStart"/>
      <w:r w:rsidRPr="002E4210">
        <w:rPr>
          <w:rFonts w:ascii="Consolas" w:hAnsi="Consolas"/>
          <w:szCs w:val="28"/>
          <w:lang w:val="en-US"/>
        </w:rPr>
        <w:t>es:[</w:t>
      </w:r>
      <w:proofErr w:type="gramEnd"/>
      <w:r w:rsidRPr="002E4210">
        <w:rPr>
          <w:rFonts w:ascii="Consolas" w:hAnsi="Consolas"/>
          <w:szCs w:val="28"/>
          <w:lang w:val="en-US"/>
        </w:rPr>
        <w:t>82h], '/'</w:t>
      </w:r>
    </w:p>
    <w:p w14:paraId="0CA4EADD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</w:r>
      <w:proofErr w:type="spellStart"/>
      <w:r w:rsidRPr="002E4210">
        <w:rPr>
          <w:rFonts w:ascii="Consolas" w:hAnsi="Consolas"/>
          <w:szCs w:val="28"/>
          <w:lang w:val="en-US"/>
        </w:rPr>
        <w:t>jne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2E4210">
        <w:rPr>
          <w:rFonts w:ascii="Consolas" w:hAnsi="Consolas"/>
          <w:szCs w:val="28"/>
          <w:lang w:val="en-US"/>
        </w:rPr>
        <w:t>alrd_load_rout</w:t>
      </w:r>
      <w:proofErr w:type="spellEnd"/>
    </w:p>
    <w:p w14:paraId="2DD2E4FF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</w:r>
      <w:proofErr w:type="spellStart"/>
      <w:r w:rsidRPr="002E4210">
        <w:rPr>
          <w:rFonts w:ascii="Consolas" w:hAnsi="Consolas"/>
          <w:szCs w:val="28"/>
          <w:lang w:val="en-US"/>
        </w:rPr>
        <w:t>cmp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byte </w:t>
      </w:r>
      <w:proofErr w:type="spellStart"/>
      <w:r w:rsidRPr="002E4210">
        <w:rPr>
          <w:rFonts w:ascii="Consolas" w:hAnsi="Consolas"/>
          <w:szCs w:val="28"/>
          <w:lang w:val="en-US"/>
        </w:rPr>
        <w:t>ptr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</w:t>
      </w:r>
      <w:proofErr w:type="gramStart"/>
      <w:r w:rsidRPr="002E4210">
        <w:rPr>
          <w:rFonts w:ascii="Consolas" w:hAnsi="Consolas"/>
          <w:szCs w:val="28"/>
          <w:lang w:val="en-US"/>
        </w:rPr>
        <w:t>es:[</w:t>
      </w:r>
      <w:proofErr w:type="gramEnd"/>
      <w:r w:rsidRPr="002E4210">
        <w:rPr>
          <w:rFonts w:ascii="Consolas" w:hAnsi="Consolas"/>
          <w:szCs w:val="28"/>
          <w:lang w:val="en-US"/>
        </w:rPr>
        <w:t>83h], 'u'</w:t>
      </w:r>
    </w:p>
    <w:p w14:paraId="0EA7D3C5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</w:r>
      <w:proofErr w:type="spellStart"/>
      <w:r w:rsidRPr="002E4210">
        <w:rPr>
          <w:rFonts w:ascii="Consolas" w:hAnsi="Consolas"/>
          <w:szCs w:val="28"/>
          <w:lang w:val="en-US"/>
        </w:rPr>
        <w:t>jne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2E4210">
        <w:rPr>
          <w:rFonts w:ascii="Consolas" w:hAnsi="Consolas"/>
          <w:szCs w:val="28"/>
          <w:lang w:val="en-US"/>
        </w:rPr>
        <w:t>alrd_load_rout</w:t>
      </w:r>
      <w:proofErr w:type="spellEnd"/>
    </w:p>
    <w:p w14:paraId="5773EAD5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</w:r>
      <w:proofErr w:type="spellStart"/>
      <w:r w:rsidRPr="002E4210">
        <w:rPr>
          <w:rFonts w:ascii="Consolas" w:hAnsi="Consolas"/>
          <w:szCs w:val="28"/>
          <w:lang w:val="en-US"/>
        </w:rPr>
        <w:t>cmp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byte </w:t>
      </w:r>
      <w:proofErr w:type="spellStart"/>
      <w:r w:rsidRPr="002E4210">
        <w:rPr>
          <w:rFonts w:ascii="Consolas" w:hAnsi="Consolas"/>
          <w:szCs w:val="28"/>
          <w:lang w:val="en-US"/>
        </w:rPr>
        <w:t>ptr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</w:t>
      </w:r>
      <w:proofErr w:type="gramStart"/>
      <w:r w:rsidRPr="002E4210">
        <w:rPr>
          <w:rFonts w:ascii="Consolas" w:hAnsi="Consolas"/>
          <w:szCs w:val="28"/>
          <w:lang w:val="en-US"/>
        </w:rPr>
        <w:t>es:[</w:t>
      </w:r>
      <w:proofErr w:type="gramEnd"/>
      <w:r w:rsidRPr="002E4210">
        <w:rPr>
          <w:rFonts w:ascii="Consolas" w:hAnsi="Consolas"/>
          <w:szCs w:val="28"/>
          <w:lang w:val="en-US"/>
        </w:rPr>
        <w:t>84h], 'n'</w:t>
      </w:r>
    </w:p>
    <w:p w14:paraId="1504C50C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</w:r>
      <w:proofErr w:type="spellStart"/>
      <w:r w:rsidRPr="002E4210">
        <w:rPr>
          <w:rFonts w:ascii="Consolas" w:hAnsi="Consolas"/>
          <w:szCs w:val="28"/>
          <w:lang w:val="en-US"/>
        </w:rPr>
        <w:t>jne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2E4210">
        <w:rPr>
          <w:rFonts w:ascii="Consolas" w:hAnsi="Consolas"/>
          <w:szCs w:val="28"/>
          <w:lang w:val="en-US"/>
        </w:rPr>
        <w:t>alrd_load_rout</w:t>
      </w:r>
      <w:proofErr w:type="spellEnd"/>
      <w:r w:rsidRPr="002E4210">
        <w:rPr>
          <w:rFonts w:ascii="Consolas" w:hAnsi="Consolas"/>
          <w:szCs w:val="28"/>
          <w:lang w:val="en-US"/>
        </w:rPr>
        <w:tab/>
      </w:r>
      <w:r w:rsidRPr="002E4210">
        <w:rPr>
          <w:rFonts w:ascii="Consolas" w:hAnsi="Consolas"/>
          <w:szCs w:val="28"/>
          <w:lang w:val="en-US"/>
        </w:rPr>
        <w:tab/>
      </w:r>
    </w:p>
    <w:p w14:paraId="730824C3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lea</w:t>
      </w:r>
      <w:r w:rsidRPr="002E4210">
        <w:rPr>
          <w:rFonts w:ascii="Consolas" w:hAnsi="Consolas"/>
          <w:szCs w:val="28"/>
          <w:lang w:val="en-US"/>
        </w:rPr>
        <w:tab/>
        <w:t xml:space="preserve">dx, </w:t>
      </w:r>
      <w:proofErr w:type="spellStart"/>
      <w:r w:rsidRPr="002E4210">
        <w:rPr>
          <w:rFonts w:ascii="Consolas" w:hAnsi="Consolas"/>
          <w:szCs w:val="28"/>
          <w:lang w:val="en-US"/>
        </w:rPr>
        <w:t>unload_msg</w:t>
      </w:r>
      <w:proofErr w:type="spellEnd"/>
    </w:p>
    <w:p w14:paraId="1A775104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  <w:lang w:val="en-US"/>
        </w:rPr>
        <w:tab/>
        <w:t>call</w:t>
      </w:r>
      <w:r w:rsidRPr="002E4210">
        <w:rPr>
          <w:rFonts w:ascii="Consolas" w:hAnsi="Consolas"/>
          <w:szCs w:val="28"/>
        </w:rPr>
        <w:t xml:space="preserve"> </w:t>
      </w:r>
      <w:r w:rsidRPr="002E4210">
        <w:rPr>
          <w:rFonts w:ascii="Consolas" w:hAnsi="Consolas"/>
          <w:szCs w:val="28"/>
          <w:lang w:val="en-US"/>
        </w:rPr>
        <w:t>print</w:t>
      </w: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</w:rPr>
        <w:tab/>
      </w:r>
    </w:p>
    <w:p w14:paraId="6E6BC9D0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  <w:lang w:val="en-US"/>
        </w:rPr>
        <w:t>mov</w:t>
      </w:r>
      <w:r w:rsidRPr="002E4210">
        <w:rPr>
          <w:rFonts w:ascii="Consolas" w:hAnsi="Consolas"/>
          <w:szCs w:val="28"/>
        </w:rPr>
        <w:t xml:space="preserve"> </w:t>
      </w:r>
      <w:r w:rsidRPr="002E4210">
        <w:rPr>
          <w:rFonts w:ascii="Consolas" w:hAnsi="Consolas"/>
          <w:szCs w:val="28"/>
          <w:lang w:val="en-US"/>
        </w:rPr>
        <w:t>ah</w:t>
      </w:r>
      <w:r w:rsidRPr="002E4210">
        <w:rPr>
          <w:rFonts w:ascii="Consolas" w:hAnsi="Consolas"/>
          <w:szCs w:val="28"/>
        </w:rPr>
        <w:t>, 35</w:t>
      </w:r>
      <w:proofErr w:type="gramStart"/>
      <w:r w:rsidRPr="002E4210">
        <w:rPr>
          <w:rFonts w:ascii="Consolas" w:hAnsi="Consolas"/>
          <w:szCs w:val="28"/>
          <w:lang w:val="en-US"/>
        </w:rPr>
        <w:t>h</w:t>
      </w:r>
      <w:r w:rsidRPr="002E4210">
        <w:rPr>
          <w:rFonts w:ascii="Consolas" w:hAnsi="Consolas"/>
          <w:szCs w:val="28"/>
        </w:rPr>
        <w:t xml:space="preserve"> ;функция</w:t>
      </w:r>
      <w:proofErr w:type="gramEnd"/>
      <w:r w:rsidRPr="002E4210">
        <w:rPr>
          <w:rFonts w:ascii="Consolas" w:hAnsi="Consolas"/>
          <w:szCs w:val="28"/>
        </w:rPr>
        <w:t xml:space="preserve"> получения вектора</w:t>
      </w:r>
    </w:p>
    <w:p w14:paraId="382A15B7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  <w:lang w:val="en-US"/>
        </w:rPr>
        <w:t>mov</w:t>
      </w:r>
      <w:r w:rsidRPr="002E4210">
        <w:rPr>
          <w:rFonts w:ascii="Consolas" w:hAnsi="Consolas"/>
          <w:szCs w:val="28"/>
        </w:rPr>
        <w:t xml:space="preserve"> </w:t>
      </w:r>
      <w:r w:rsidRPr="002E4210">
        <w:rPr>
          <w:rFonts w:ascii="Consolas" w:hAnsi="Consolas"/>
          <w:szCs w:val="28"/>
          <w:lang w:val="en-US"/>
        </w:rPr>
        <w:t>al</w:t>
      </w:r>
      <w:r w:rsidRPr="002E4210">
        <w:rPr>
          <w:rFonts w:ascii="Consolas" w:hAnsi="Consolas"/>
          <w:szCs w:val="28"/>
        </w:rPr>
        <w:t>, 09</w:t>
      </w:r>
      <w:proofErr w:type="gramStart"/>
      <w:r w:rsidRPr="002E4210">
        <w:rPr>
          <w:rFonts w:ascii="Consolas" w:hAnsi="Consolas"/>
          <w:szCs w:val="28"/>
          <w:lang w:val="en-US"/>
        </w:rPr>
        <w:t>h</w:t>
      </w:r>
      <w:r w:rsidRPr="002E4210">
        <w:rPr>
          <w:rFonts w:ascii="Consolas" w:hAnsi="Consolas"/>
          <w:szCs w:val="28"/>
        </w:rPr>
        <w:t xml:space="preserve"> ;номер</w:t>
      </w:r>
      <w:proofErr w:type="gramEnd"/>
      <w:r w:rsidRPr="002E4210">
        <w:rPr>
          <w:rFonts w:ascii="Consolas" w:hAnsi="Consolas"/>
          <w:szCs w:val="28"/>
        </w:rPr>
        <w:t xml:space="preserve"> вектора</w:t>
      </w:r>
    </w:p>
    <w:p w14:paraId="418FEFB6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  <w:lang w:val="en-US"/>
        </w:rPr>
        <w:t>int</w:t>
      </w:r>
      <w:r w:rsidRPr="002E4210">
        <w:rPr>
          <w:rFonts w:ascii="Consolas" w:hAnsi="Consolas"/>
          <w:szCs w:val="28"/>
        </w:rPr>
        <w:t xml:space="preserve"> 21</w:t>
      </w:r>
      <w:proofErr w:type="gramStart"/>
      <w:r w:rsidRPr="002E4210">
        <w:rPr>
          <w:rFonts w:ascii="Consolas" w:hAnsi="Consolas"/>
          <w:szCs w:val="28"/>
          <w:lang w:val="en-US"/>
        </w:rPr>
        <w:t>h</w:t>
      </w:r>
      <w:r w:rsidRPr="002E4210">
        <w:rPr>
          <w:rFonts w:ascii="Consolas" w:hAnsi="Consolas"/>
          <w:szCs w:val="28"/>
        </w:rPr>
        <w:t xml:space="preserve"> ;</w:t>
      </w:r>
      <w:r w:rsidRPr="002E4210">
        <w:rPr>
          <w:rFonts w:ascii="Consolas" w:hAnsi="Consolas"/>
          <w:szCs w:val="28"/>
          <w:lang w:val="en-US"/>
        </w:rPr>
        <w:t>es</w:t>
      </w:r>
      <w:proofErr w:type="gramEnd"/>
      <w:r w:rsidRPr="002E4210">
        <w:rPr>
          <w:rFonts w:ascii="Consolas" w:hAnsi="Consolas"/>
          <w:szCs w:val="28"/>
        </w:rPr>
        <w:t>:</w:t>
      </w:r>
      <w:r w:rsidRPr="002E4210">
        <w:rPr>
          <w:rFonts w:ascii="Consolas" w:hAnsi="Consolas"/>
          <w:szCs w:val="28"/>
          <w:lang w:val="en-US"/>
        </w:rPr>
        <w:t>bx</w:t>
      </w:r>
      <w:r w:rsidRPr="002E4210">
        <w:rPr>
          <w:rFonts w:ascii="Consolas" w:hAnsi="Consolas"/>
          <w:szCs w:val="28"/>
        </w:rPr>
        <w:t xml:space="preserve"> - адрес обработчика прерывания</w:t>
      </w:r>
    </w:p>
    <w:p w14:paraId="49EBF7FA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  <w:lang w:val="en-US"/>
        </w:rPr>
        <w:t>push ds</w:t>
      </w:r>
    </w:p>
    <w:p w14:paraId="7C950A02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 xml:space="preserve">mov </w:t>
      </w:r>
      <w:proofErr w:type="spellStart"/>
      <w:r w:rsidRPr="002E4210">
        <w:rPr>
          <w:rFonts w:ascii="Consolas" w:hAnsi="Consolas"/>
          <w:szCs w:val="28"/>
          <w:lang w:val="en-US"/>
        </w:rPr>
        <w:t>si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, offset </w:t>
      </w:r>
      <w:proofErr w:type="spellStart"/>
      <w:r w:rsidRPr="002E4210">
        <w:rPr>
          <w:rFonts w:ascii="Consolas" w:hAnsi="Consolas"/>
          <w:szCs w:val="28"/>
          <w:lang w:val="en-US"/>
        </w:rPr>
        <w:t>keep_ip</w:t>
      </w:r>
      <w:proofErr w:type="spellEnd"/>
    </w:p>
    <w:p w14:paraId="7CADE6E8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 xml:space="preserve">sub </w:t>
      </w:r>
      <w:proofErr w:type="spellStart"/>
      <w:r w:rsidRPr="002E4210">
        <w:rPr>
          <w:rFonts w:ascii="Consolas" w:hAnsi="Consolas"/>
          <w:szCs w:val="28"/>
          <w:lang w:val="en-US"/>
        </w:rPr>
        <w:t>si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, offset </w:t>
      </w:r>
      <w:proofErr w:type="gramStart"/>
      <w:r w:rsidRPr="002E4210">
        <w:rPr>
          <w:rFonts w:ascii="Consolas" w:hAnsi="Consolas"/>
          <w:szCs w:val="28"/>
          <w:lang w:val="en-US"/>
        </w:rPr>
        <w:t>rout ;</w:t>
      </w:r>
      <w:proofErr w:type="spellStart"/>
      <w:r w:rsidRPr="002E4210">
        <w:rPr>
          <w:rFonts w:ascii="Consolas" w:hAnsi="Consolas"/>
          <w:szCs w:val="28"/>
          <w:lang w:val="en-US"/>
        </w:rPr>
        <w:t>si</w:t>
      </w:r>
      <w:proofErr w:type="spellEnd"/>
      <w:proofErr w:type="gramEnd"/>
      <w:r w:rsidRPr="002E4210">
        <w:rPr>
          <w:rFonts w:ascii="Consolas" w:hAnsi="Consolas"/>
          <w:szCs w:val="28"/>
          <w:lang w:val="en-US"/>
        </w:rPr>
        <w:t xml:space="preserve"> - </w:t>
      </w:r>
      <w:proofErr w:type="spellStart"/>
      <w:r w:rsidRPr="002E4210">
        <w:rPr>
          <w:rFonts w:ascii="Consolas" w:hAnsi="Consolas"/>
          <w:szCs w:val="28"/>
          <w:lang w:val="en-US"/>
        </w:rPr>
        <w:t>смещение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2E4210">
        <w:rPr>
          <w:rFonts w:ascii="Consolas" w:hAnsi="Consolas"/>
          <w:szCs w:val="28"/>
          <w:lang w:val="en-US"/>
        </w:rPr>
        <w:t>ip</w:t>
      </w:r>
      <w:proofErr w:type="spellEnd"/>
    </w:p>
    <w:p w14:paraId="36805FF9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 xml:space="preserve">mov dx, </w:t>
      </w:r>
      <w:proofErr w:type="gramStart"/>
      <w:r w:rsidRPr="002E4210">
        <w:rPr>
          <w:rFonts w:ascii="Consolas" w:hAnsi="Consolas"/>
          <w:szCs w:val="28"/>
          <w:lang w:val="en-US"/>
        </w:rPr>
        <w:t>es:[</w:t>
      </w:r>
      <w:proofErr w:type="spellStart"/>
      <w:proofErr w:type="gramEnd"/>
      <w:r w:rsidRPr="002E4210">
        <w:rPr>
          <w:rFonts w:ascii="Consolas" w:hAnsi="Consolas"/>
          <w:szCs w:val="28"/>
          <w:lang w:val="en-US"/>
        </w:rPr>
        <w:t>bx+si</w:t>
      </w:r>
      <w:proofErr w:type="spellEnd"/>
      <w:r w:rsidRPr="002E4210">
        <w:rPr>
          <w:rFonts w:ascii="Consolas" w:hAnsi="Consolas"/>
          <w:szCs w:val="28"/>
          <w:lang w:val="en-US"/>
        </w:rPr>
        <w:t>] ;</w:t>
      </w:r>
      <w:proofErr w:type="spellStart"/>
      <w:r w:rsidRPr="002E4210">
        <w:rPr>
          <w:rFonts w:ascii="Consolas" w:hAnsi="Consolas"/>
          <w:szCs w:val="28"/>
          <w:lang w:val="en-US"/>
        </w:rPr>
        <w:t>адрес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2E4210">
        <w:rPr>
          <w:rFonts w:ascii="Consolas" w:hAnsi="Consolas"/>
          <w:szCs w:val="28"/>
          <w:lang w:val="en-US"/>
        </w:rPr>
        <w:t>ip</w:t>
      </w:r>
      <w:proofErr w:type="spellEnd"/>
    </w:p>
    <w:p w14:paraId="75EE9983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 xml:space="preserve">mov ax, </w:t>
      </w:r>
      <w:proofErr w:type="gramStart"/>
      <w:r w:rsidRPr="002E4210">
        <w:rPr>
          <w:rFonts w:ascii="Consolas" w:hAnsi="Consolas"/>
          <w:szCs w:val="28"/>
          <w:lang w:val="en-US"/>
        </w:rPr>
        <w:t>es:[</w:t>
      </w:r>
      <w:proofErr w:type="gramEnd"/>
      <w:r w:rsidRPr="002E4210">
        <w:rPr>
          <w:rFonts w:ascii="Consolas" w:hAnsi="Consolas"/>
          <w:szCs w:val="28"/>
          <w:lang w:val="en-US"/>
        </w:rPr>
        <w:t>bx+si+2] ;</w:t>
      </w:r>
      <w:proofErr w:type="spellStart"/>
      <w:r w:rsidRPr="002E4210">
        <w:rPr>
          <w:rFonts w:ascii="Consolas" w:hAnsi="Consolas"/>
          <w:szCs w:val="28"/>
          <w:lang w:val="en-US"/>
        </w:rPr>
        <w:t>адрес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cs</w:t>
      </w:r>
    </w:p>
    <w:p w14:paraId="5D84306C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mov ds, ax</w:t>
      </w:r>
    </w:p>
    <w:p w14:paraId="33428690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mov ah, 25h</w:t>
      </w:r>
    </w:p>
    <w:p w14:paraId="1A31084C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mov al, 09h</w:t>
      </w:r>
    </w:p>
    <w:p w14:paraId="6618181C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int 21h</w:t>
      </w:r>
    </w:p>
    <w:p w14:paraId="4561D578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pop ds</w:t>
      </w:r>
    </w:p>
    <w:p w14:paraId="55473AA1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lastRenderedPageBreak/>
        <w:t xml:space="preserve">    mov ax, </w:t>
      </w:r>
      <w:proofErr w:type="gramStart"/>
      <w:r w:rsidRPr="002E4210">
        <w:rPr>
          <w:rFonts w:ascii="Consolas" w:hAnsi="Consolas"/>
          <w:szCs w:val="28"/>
          <w:lang w:val="en-US"/>
        </w:rPr>
        <w:t>es:[</w:t>
      </w:r>
      <w:proofErr w:type="gramEnd"/>
      <w:r w:rsidRPr="002E4210">
        <w:rPr>
          <w:rFonts w:ascii="Consolas" w:hAnsi="Consolas"/>
          <w:szCs w:val="28"/>
          <w:lang w:val="en-US"/>
        </w:rPr>
        <w:t>bx+si-2] ;</w:t>
      </w:r>
      <w:proofErr w:type="spellStart"/>
      <w:r w:rsidRPr="002E4210">
        <w:rPr>
          <w:rFonts w:ascii="Consolas" w:hAnsi="Consolas"/>
          <w:szCs w:val="28"/>
          <w:lang w:val="en-US"/>
        </w:rPr>
        <w:t>адрес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2E4210">
        <w:rPr>
          <w:rFonts w:ascii="Consolas" w:hAnsi="Consolas"/>
          <w:szCs w:val="28"/>
          <w:lang w:val="en-US"/>
        </w:rPr>
        <w:t>psp</w:t>
      </w:r>
      <w:proofErr w:type="spellEnd"/>
    </w:p>
    <w:p w14:paraId="28A10AC1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mov es, ax</w:t>
      </w:r>
    </w:p>
    <w:p w14:paraId="452666E7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push es</w:t>
      </w:r>
    </w:p>
    <w:p w14:paraId="6D468F1F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 xml:space="preserve">mov ax, </w:t>
      </w:r>
      <w:proofErr w:type="gramStart"/>
      <w:r w:rsidRPr="002E4210">
        <w:rPr>
          <w:rFonts w:ascii="Consolas" w:hAnsi="Consolas"/>
          <w:szCs w:val="28"/>
          <w:lang w:val="en-US"/>
        </w:rPr>
        <w:t>es:[</w:t>
      </w:r>
      <w:proofErr w:type="gramEnd"/>
      <w:r w:rsidRPr="002E4210">
        <w:rPr>
          <w:rFonts w:ascii="Consolas" w:hAnsi="Consolas"/>
          <w:szCs w:val="28"/>
          <w:lang w:val="en-US"/>
        </w:rPr>
        <w:t>2ch] ;</w:t>
      </w:r>
      <w:proofErr w:type="spellStart"/>
      <w:r w:rsidRPr="002E4210">
        <w:rPr>
          <w:rFonts w:ascii="Consolas" w:hAnsi="Consolas"/>
          <w:szCs w:val="28"/>
          <w:lang w:val="en-US"/>
        </w:rPr>
        <w:t>сегментный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2E4210">
        <w:rPr>
          <w:rFonts w:ascii="Consolas" w:hAnsi="Consolas"/>
          <w:szCs w:val="28"/>
          <w:lang w:val="en-US"/>
        </w:rPr>
        <w:t>адрес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2E4210">
        <w:rPr>
          <w:rFonts w:ascii="Consolas" w:hAnsi="Consolas"/>
          <w:szCs w:val="28"/>
          <w:lang w:val="en-US"/>
        </w:rPr>
        <w:t>среды</w:t>
      </w:r>
      <w:proofErr w:type="spellEnd"/>
    </w:p>
    <w:p w14:paraId="46ED84FC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  <w:lang w:val="en-US"/>
        </w:rPr>
        <w:tab/>
        <w:t>mov</w:t>
      </w:r>
      <w:r w:rsidRPr="002E4210">
        <w:rPr>
          <w:rFonts w:ascii="Consolas" w:hAnsi="Consolas"/>
          <w:szCs w:val="28"/>
        </w:rPr>
        <w:t xml:space="preserve"> </w:t>
      </w:r>
      <w:r w:rsidRPr="002E4210">
        <w:rPr>
          <w:rFonts w:ascii="Consolas" w:hAnsi="Consolas"/>
          <w:szCs w:val="28"/>
          <w:lang w:val="en-US"/>
        </w:rPr>
        <w:t>es</w:t>
      </w:r>
      <w:r w:rsidRPr="002E4210">
        <w:rPr>
          <w:rFonts w:ascii="Consolas" w:hAnsi="Consolas"/>
          <w:szCs w:val="28"/>
        </w:rPr>
        <w:t xml:space="preserve">, </w:t>
      </w:r>
      <w:r w:rsidRPr="002E4210">
        <w:rPr>
          <w:rFonts w:ascii="Consolas" w:hAnsi="Consolas"/>
          <w:szCs w:val="28"/>
          <w:lang w:val="en-US"/>
        </w:rPr>
        <w:t>ax</w:t>
      </w:r>
    </w:p>
    <w:p w14:paraId="2113809B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tab/>
      </w:r>
      <w:proofErr w:type="gramStart"/>
      <w:r w:rsidRPr="002E4210">
        <w:rPr>
          <w:rFonts w:ascii="Consolas" w:hAnsi="Consolas"/>
          <w:szCs w:val="28"/>
        </w:rPr>
        <w:t>;</w:t>
      </w:r>
      <w:r w:rsidRPr="002E4210">
        <w:rPr>
          <w:rFonts w:ascii="Consolas" w:hAnsi="Consolas"/>
          <w:szCs w:val="28"/>
          <w:lang w:val="en-US"/>
        </w:rPr>
        <w:t>DOS</w:t>
      </w:r>
      <w:proofErr w:type="gramEnd"/>
      <w:r w:rsidRPr="002E4210">
        <w:rPr>
          <w:rFonts w:ascii="Consolas" w:hAnsi="Consolas"/>
          <w:szCs w:val="28"/>
        </w:rPr>
        <w:t xml:space="preserve"> </w:t>
      </w:r>
      <w:r w:rsidRPr="002E4210">
        <w:rPr>
          <w:rFonts w:ascii="Consolas" w:hAnsi="Consolas"/>
          <w:szCs w:val="28"/>
          <w:lang w:val="en-US"/>
        </w:rPr>
        <w:t>Function</w:t>
      </w:r>
      <w:r w:rsidRPr="002E4210">
        <w:rPr>
          <w:rFonts w:ascii="Consolas" w:hAnsi="Consolas"/>
          <w:szCs w:val="28"/>
        </w:rPr>
        <w:t xml:space="preserve"> 49</w:t>
      </w:r>
      <w:r w:rsidRPr="002E4210">
        <w:rPr>
          <w:rFonts w:ascii="Consolas" w:hAnsi="Consolas"/>
          <w:szCs w:val="28"/>
          <w:lang w:val="en-US"/>
        </w:rPr>
        <w:t>H</w:t>
      </w:r>
      <w:r w:rsidRPr="002E4210">
        <w:rPr>
          <w:rFonts w:ascii="Consolas" w:hAnsi="Consolas"/>
          <w:szCs w:val="28"/>
        </w:rPr>
        <w:t>: Освободить распределенный блок памяти</w:t>
      </w:r>
    </w:p>
    <w:p w14:paraId="0439719C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  <w:lang w:val="en-US"/>
        </w:rPr>
        <w:t>mov ah, 49h</w:t>
      </w:r>
    </w:p>
    <w:p w14:paraId="2AC82319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 xml:space="preserve">int 21h </w:t>
      </w:r>
    </w:p>
    <w:p w14:paraId="5AF73D1D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 xml:space="preserve">pop </w:t>
      </w:r>
      <w:proofErr w:type="gramStart"/>
      <w:r w:rsidRPr="002E4210">
        <w:rPr>
          <w:rFonts w:ascii="Consolas" w:hAnsi="Consolas"/>
          <w:szCs w:val="28"/>
          <w:lang w:val="en-US"/>
        </w:rPr>
        <w:t>es ;</w:t>
      </w:r>
      <w:proofErr w:type="spellStart"/>
      <w:r w:rsidRPr="002E4210">
        <w:rPr>
          <w:rFonts w:ascii="Consolas" w:hAnsi="Consolas"/>
          <w:szCs w:val="28"/>
          <w:lang w:val="en-US"/>
        </w:rPr>
        <w:t>адрес</w:t>
      </w:r>
      <w:proofErr w:type="spellEnd"/>
      <w:proofErr w:type="gramEnd"/>
      <w:r w:rsidRPr="002E4210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2E4210">
        <w:rPr>
          <w:rFonts w:ascii="Consolas" w:hAnsi="Consolas"/>
          <w:szCs w:val="28"/>
          <w:lang w:val="en-US"/>
        </w:rPr>
        <w:t>psp</w:t>
      </w:r>
      <w:proofErr w:type="spellEnd"/>
    </w:p>
    <w:p w14:paraId="59F062DE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mov ah, 49h</w:t>
      </w:r>
    </w:p>
    <w:p w14:paraId="760DB69C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int 21h</w:t>
      </w:r>
    </w:p>
    <w:p w14:paraId="07238852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</w:r>
      <w:proofErr w:type="spellStart"/>
      <w:r w:rsidRPr="002E4210">
        <w:rPr>
          <w:rFonts w:ascii="Consolas" w:hAnsi="Consolas"/>
          <w:szCs w:val="28"/>
          <w:lang w:val="en-US"/>
        </w:rPr>
        <w:t>jmp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2E4210">
        <w:rPr>
          <w:rFonts w:ascii="Consolas" w:hAnsi="Consolas"/>
          <w:szCs w:val="28"/>
          <w:lang w:val="en-US"/>
        </w:rPr>
        <w:t>unload_ending</w:t>
      </w:r>
      <w:proofErr w:type="spellEnd"/>
      <w:r w:rsidRPr="002E4210">
        <w:rPr>
          <w:rFonts w:ascii="Consolas" w:hAnsi="Consolas"/>
          <w:szCs w:val="28"/>
          <w:lang w:val="en-US"/>
        </w:rPr>
        <w:tab/>
      </w:r>
      <w:r w:rsidRPr="002E4210">
        <w:rPr>
          <w:rFonts w:ascii="Consolas" w:hAnsi="Consolas"/>
          <w:szCs w:val="28"/>
          <w:lang w:val="en-US"/>
        </w:rPr>
        <w:tab/>
      </w:r>
    </w:p>
    <w:p w14:paraId="793158D3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</w:r>
      <w:proofErr w:type="spellStart"/>
      <w:r w:rsidRPr="002E4210">
        <w:rPr>
          <w:rFonts w:ascii="Consolas" w:hAnsi="Consolas"/>
          <w:szCs w:val="28"/>
          <w:lang w:val="en-US"/>
        </w:rPr>
        <w:t>alrd_load_rout</w:t>
      </w:r>
      <w:proofErr w:type="spellEnd"/>
      <w:r w:rsidRPr="002E4210">
        <w:rPr>
          <w:rFonts w:ascii="Consolas" w:hAnsi="Consolas"/>
          <w:szCs w:val="28"/>
          <w:lang w:val="en-US"/>
        </w:rPr>
        <w:t>:</w:t>
      </w:r>
    </w:p>
    <w:p w14:paraId="752988D7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 xml:space="preserve">mov dx, offset </w:t>
      </w:r>
      <w:proofErr w:type="spellStart"/>
      <w:r w:rsidRPr="002E4210">
        <w:rPr>
          <w:rFonts w:ascii="Consolas" w:hAnsi="Consolas"/>
          <w:szCs w:val="28"/>
          <w:lang w:val="en-US"/>
        </w:rPr>
        <w:t>alrd_load_msg</w:t>
      </w:r>
      <w:proofErr w:type="spellEnd"/>
    </w:p>
    <w:p w14:paraId="5573996A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call print</w:t>
      </w:r>
    </w:p>
    <w:p w14:paraId="4ED15458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</w:r>
      <w:proofErr w:type="spellStart"/>
      <w:r w:rsidRPr="002E4210">
        <w:rPr>
          <w:rFonts w:ascii="Consolas" w:hAnsi="Consolas"/>
          <w:szCs w:val="28"/>
          <w:lang w:val="en-US"/>
        </w:rPr>
        <w:t>unload_ending</w:t>
      </w:r>
      <w:proofErr w:type="spellEnd"/>
      <w:r w:rsidRPr="002E4210">
        <w:rPr>
          <w:rFonts w:ascii="Consolas" w:hAnsi="Consolas"/>
          <w:szCs w:val="28"/>
          <w:lang w:val="en-US"/>
        </w:rPr>
        <w:t>:</w:t>
      </w:r>
    </w:p>
    <w:p w14:paraId="4F9D8FD5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2E4210">
        <w:rPr>
          <w:rFonts w:ascii="Consolas" w:hAnsi="Consolas"/>
          <w:szCs w:val="28"/>
          <w:lang w:val="en-US"/>
        </w:rPr>
        <w:t>sti</w:t>
      </w:r>
      <w:proofErr w:type="spellEnd"/>
    </w:p>
    <w:p w14:paraId="6AA3AC61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</w:r>
      <w:proofErr w:type="spellStart"/>
      <w:r w:rsidRPr="002E4210">
        <w:rPr>
          <w:rFonts w:ascii="Consolas" w:hAnsi="Consolas"/>
          <w:szCs w:val="28"/>
          <w:lang w:val="en-US"/>
        </w:rPr>
        <w:t>xor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ax, ax</w:t>
      </w:r>
    </w:p>
    <w:p w14:paraId="2418E273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mov es, ax</w:t>
      </w:r>
    </w:p>
    <w:p w14:paraId="69B42E1E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mov al, 10111111b</w:t>
      </w:r>
    </w:p>
    <w:p w14:paraId="405A14A8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 xml:space="preserve">and </w:t>
      </w:r>
      <w:proofErr w:type="gramStart"/>
      <w:r w:rsidRPr="002E4210">
        <w:rPr>
          <w:rFonts w:ascii="Consolas" w:hAnsi="Consolas"/>
          <w:szCs w:val="28"/>
          <w:lang w:val="en-US"/>
        </w:rPr>
        <w:t>es:[</w:t>
      </w:r>
      <w:proofErr w:type="gramEnd"/>
      <w:r w:rsidRPr="002E4210">
        <w:rPr>
          <w:rFonts w:ascii="Consolas" w:hAnsi="Consolas"/>
          <w:szCs w:val="28"/>
          <w:lang w:val="en-US"/>
        </w:rPr>
        <w:t>417h], al</w:t>
      </w:r>
    </w:p>
    <w:p w14:paraId="5AD7501D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pop di</w:t>
      </w:r>
    </w:p>
    <w:p w14:paraId="112955A2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 xml:space="preserve">    pop </w:t>
      </w:r>
      <w:proofErr w:type="spellStart"/>
      <w:r w:rsidRPr="002E4210">
        <w:rPr>
          <w:rFonts w:ascii="Consolas" w:hAnsi="Consolas"/>
          <w:szCs w:val="28"/>
          <w:lang w:val="en-US"/>
        </w:rPr>
        <w:t>si</w:t>
      </w:r>
      <w:proofErr w:type="spellEnd"/>
    </w:p>
    <w:p w14:paraId="79C6ED4F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pop es</w:t>
      </w:r>
    </w:p>
    <w:p w14:paraId="5F8AD826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pop ds</w:t>
      </w:r>
    </w:p>
    <w:p w14:paraId="6C930BBC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pop dx</w:t>
      </w:r>
    </w:p>
    <w:p w14:paraId="603614A5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pop cx</w:t>
      </w:r>
    </w:p>
    <w:p w14:paraId="15C2E6C5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pop bx</w:t>
      </w:r>
    </w:p>
    <w:p w14:paraId="711BCB76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pop ax</w:t>
      </w:r>
    </w:p>
    <w:p w14:paraId="52595B09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ret</w:t>
      </w:r>
      <w:r w:rsidRPr="002E4210">
        <w:rPr>
          <w:rFonts w:ascii="Consolas" w:hAnsi="Consolas"/>
          <w:szCs w:val="28"/>
          <w:lang w:val="en-US"/>
        </w:rPr>
        <w:tab/>
      </w:r>
    </w:p>
    <w:p w14:paraId="49065B22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proofErr w:type="spellStart"/>
      <w:r w:rsidRPr="002E4210">
        <w:rPr>
          <w:rFonts w:ascii="Consolas" w:hAnsi="Consolas"/>
          <w:szCs w:val="28"/>
          <w:lang w:val="en-US"/>
        </w:rPr>
        <w:t>rout_unload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2E4210">
        <w:rPr>
          <w:rFonts w:ascii="Consolas" w:hAnsi="Consolas"/>
          <w:szCs w:val="28"/>
          <w:lang w:val="en-US"/>
        </w:rPr>
        <w:t>endp</w:t>
      </w:r>
      <w:proofErr w:type="spellEnd"/>
    </w:p>
    <w:p w14:paraId="13E312A7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</w:p>
    <w:p w14:paraId="094F4858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>main proc far</w:t>
      </w:r>
    </w:p>
    <w:p w14:paraId="419709DF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 xml:space="preserve">    push ds</w:t>
      </w:r>
    </w:p>
    <w:p w14:paraId="5A6288CD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2E4210">
        <w:rPr>
          <w:rFonts w:ascii="Consolas" w:hAnsi="Consolas"/>
          <w:szCs w:val="28"/>
          <w:lang w:val="en-US"/>
        </w:rPr>
        <w:t>xor</w:t>
      </w:r>
      <w:proofErr w:type="spellEnd"/>
      <w:r w:rsidRPr="002E4210">
        <w:rPr>
          <w:rFonts w:ascii="Consolas" w:hAnsi="Consolas"/>
          <w:szCs w:val="28"/>
          <w:lang w:val="en-US"/>
        </w:rPr>
        <w:t xml:space="preserve"> ax, ax</w:t>
      </w:r>
    </w:p>
    <w:p w14:paraId="112703AE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 xml:space="preserve">    push ax</w:t>
      </w:r>
    </w:p>
    <w:p w14:paraId="20C4F092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 xml:space="preserve">    mov ax, DATA</w:t>
      </w:r>
    </w:p>
    <w:p w14:paraId="3E4DDA05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 xml:space="preserve">    mov ds, ax</w:t>
      </w:r>
    </w:p>
    <w:p w14:paraId="4BB1C882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  <w:lang w:val="en-US"/>
        </w:rPr>
        <w:lastRenderedPageBreak/>
        <w:tab/>
        <w:t>mov</w:t>
      </w:r>
      <w:r w:rsidRPr="002E4210">
        <w:rPr>
          <w:rFonts w:ascii="Consolas" w:hAnsi="Consolas"/>
          <w:szCs w:val="28"/>
        </w:rPr>
        <w:t xml:space="preserve"> </w:t>
      </w: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  <w:lang w:val="en-US"/>
        </w:rPr>
        <w:t>keep</w:t>
      </w:r>
      <w:r w:rsidRPr="002E4210">
        <w:rPr>
          <w:rFonts w:ascii="Consolas" w:hAnsi="Consolas"/>
          <w:szCs w:val="28"/>
        </w:rPr>
        <w:t>_</w:t>
      </w:r>
      <w:proofErr w:type="spellStart"/>
      <w:r w:rsidRPr="002E4210">
        <w:rPr>
          <w:rFonts w:ascii="Consolas" w:hAnsi="Consolas"/>
          <w:szCs w:val="28"/>
          <w:lang w:val="en-US"/>
        </w:rPr>
        <w:t>psp</w:t>
      </w:r>
      <w:proofErr w:type="spellEnd"/>
      <w:r w:rsidRPr="002E4210">
        <w:rPr>
          <w:rFonts w:ascii="Consolas" w:hAnsi="Consolas"/>
          <w:szCs w:val="28"/>
        </w:rPr>
        <w:t xml:space="preserve">, </w:t>
      </w:r>
      <w:r w:rsidRPr="002E4210">
        <w:rPr>
          <w:rFonts w:ascii="Consolas" w:hAnsi="Consolas"/>
          <w:szCs w:val="28"/>
          <w:lang w:val="en-US"/>
        </w:rPr>
        <w:t>es</w:t>
      </w:r>
    </w:p>
    <w:p w14:paraId="7E660322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t xml:space="preserve">    </w:t>
      </w:r>
      <w:r w:rsidRPr="002E4210">
        <w:rPr>
          <w:rFonts w:ascii="Consolas" w:hAnsi="Consolas"/>
          <w:szCs w:val="28"/>
          <w:lang w:val="en-US"/>
        </w:rPr>
        <w:t>mov</w:t>
      </w:r>
      <w:r w:rsidRPr="002E4210">
        <w:rPr>
          <w:rFonts w:ascii="Consolas" w:hAnsi="Consolas"/>
          <w:szCs w:val="28"/>
        </w:rPr>
        <w:t xml:space="preserve"> </w:t>
      </w:r>
      <w:r w:rsidRPr="002E4210">
        <w:rPr>
          <w:rFonts w:ascii="Consolas" w:hAnsi="Consolas"/>
          <w:szCs w:val="28"/>
          <w:lang w:val="en-US"/>
        </w:rPr>
        <w:t>ah</w:t>
      </w:r>
      <w:r w:rsidRPr="002E4210">
        <w:rPr>
          <w:rFonts w:ascii="Consolas" w:hAnsi="Consolas"/>
          <w:szCs w:val="28"/>
        </w:rPr>
        <w:t>, 35</w:t>
      </w:r>
      <w:proofErr w:type="gramStart"/>
      <w:r w:rsidRPr="002E4210">
        <w:rPr>
          <w:rFonts w:ascii="Consolas" w:hAnsi="Consolas"/>
          <w:szCs w:val="28"/>
          <w:lang w:val="en-US"/>
        </w:rPr>
        <w:t>h</w:t>
      </w:r>
      <w:r w:rsidRPr="002E4210">
        <w:rPr>
          <w:rFonts w:ascii="Consolas" w:hAnsi="Consolas"/>
          <w:szCs w:val="28"/>
        </w:rPr>
        <w:t xml:space="preserve"> ;функция</w:t>
      </w:r>
      <w:proofErr w:type="gramEnd"/>
      <w:r w:rsidRPr="002E4210">
        <w:rPr>
          <w:rFonts w:ascii="Consolas" w:hAnsi="Consolas"/>
          <w:szCs w:val="28"/>
        </w:rPr>
        <w:t xml:space="preserve"> получения вектора</w:t>
      </w:r>
    </w:p>
    <w:p w14:paraId="2A931C60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  <w:lang w:val="en-US"/>
        </w:rPr>
        <w:t>mov</w:t>
      </w:r>
      <w:r w:rsidRPr="002E4210">
        <w:rPr>
          <w:rFonts w:ascii="Consolas" w:hAnsi="Consolas"/>
          <w:szCs w:val="28"/>
        </w:rPr>
        <w:t xml:space="preserve"> </w:t>
      </w:r>
      <w:r w:rsidRPr="002E4210">
        <w:rPr>
          <w:rFonts w:ascii="Consolas" w:hAnsi="Consolas"/>
          <w:szCs w:val="28"/>
          <w:lang w:val="en-US"/>
        </w:rPr>
        <w:t>al</w:t>
      </w:r>
      <w:r w:rsidRPr="002E4210">
        <w:rPr>
          <w:rFonts w:ascii="Consolas" w:hAnsi="Consolas"/>
          <w:szCs w:val="28"/>
        </w:rPr>
        <w:t>, 09</w:t>
      </w:r>
      <w:proofErr w:type="gramStart"/>
      <w:r w:rsidRPr="002E4210">
        <w:rPr>
          <w:rFonts w:ascii="Consolas" w:hAnsi="Consolas"/>
          <w:szCs w:val="28"/>
          <w:lang w:val="en-US"/>
        </w:rPr>
        <w:t>h</w:t>
      </w:r>
      <w:r w:rsidRPr="002E4210">
        <w:rPr>
          <w:rFonts w:ascii="Consolas" w:hAnsi="Consolas"/>
          <w:szCs w:val="28"/>
        </w:rPr>
        <w:t xml:space="preserve"> ;номер</w:t>
      </w:r>
      <w:proofErr w:type="gramEnd"/>
      <w:r w:rsidRPr="002E4210">
        <w:rPr>
          <w:rFonts w:ascii="Consolas" w:hAnsi="Consolas"/>
          <w:szCs w:val="28"/>
        </w:rPr>
        <w:t xml:space="preserve"> вектора</w:t>
      </w:r>
    </w:p>
    <w:p w14:paraId="68B44D70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  <w:lang w:val="en-US"/>
        </w:rPr>
        <w:t>int</w:t>
      </w:r>
      <w:r w:rsidRPr="002E4210">
        <w:rPr>
          <w:rFonts w:ascii="Consolas" w:hAnsi="Consolas"/>
          <w:szCs w:val="28"/>
        </w:rPr>
        <w:t xml:space="preserve"> 21</w:t>
      </w:r>
      <w:proofErr w:type="gramStart"/>
      <w:r w:rsidRPr="002E4210">
        <w:rPr>
          <w:rFonts w:ascii="Consolas" w:hAnsi="Consolas"/>
          <w:szCs w:val="28"/>
          <w:lang w:val="en-US"/>
        </w:rPr>
        <w:t>h</w:t>
      </w:r>
      <w:r w:rsidRPr="002E4210">
        <w:rPr>
          <w:rFonts w:ascii="Consolas" w:hAnsi="Consolas"/>
          <w:szCs w:val="28"/>
        </w:rPr>
        <w:t xml:space="preserve"> ;</w:t>
      </w:r>
      <w:r w:rsidRPr="002E4210">
        <w:rPr>
          <w:rFonts w:ascii="Consolas" w:hAnsi="Consolas"/>
          <w:szCs w:val="28"/>
          <w:lang w:val="en-US"/>
        </w:rPr>
        <w:t>es</w:t>
      </w:r>
      <w:proofErr w:type="gramEnd"/>
      <w:r w:rsidRPr="002E4210">
        <w:rPr>
          <w:rFonts w:ascii="Consolas" w:hAnsi="Consolas"/>
          <w:szCs w:val="28"/>
        </w:rPr>
        <w:t>:</w:t>
      </w:r>
      <w:r w:rsidRPr="002E4210">
        <w:rPr>
          <w:rFonts w:ascii="Consolas" w:hAnsi="Consolas"/>
          <w:szCs w:val="28"/>
          <w:lang w:val="en-US"/>
        </w:rPr>
        <w:t>bx</w:t>
      </w:r>
      <w:r w:rsidRPr="002E4210">
        <w:rPr>
          <w:rFonts w:ascii="Consolas" w:hAnsi="Consolas"/>
          <w:szCs w:val="28"/>
        </w:rPr>
        <w:t xml:space="preserve"> - адрес обработчика прерывания</w:t>
      </w:r>
    </w:p>
    <w:p w14:paraId="680BB53A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  <w:lang w:val="en-US"/>
        </w:rPr>
        <w:t>lea</w:t>
      </w:r>
      <w:r w:rsidRPr="002E4210">
        <w:rPr>
          <w:rFonts w:ascii="Consolas" w:hAnsi="Consolas"/>
          <w:szCs w:val="28"/>
        </w:rPr>
        <w:t xml:space="preserve"> </w:t>
      </w:r>
      <w:r w:rsidRPr="002E4210">
        <w:rPr>
          <w:rFonts w:ascii="Consolas" w:hAnsi="Consolas"/>
          <w:szCs w:val="28"/>
          <w:lang w:val="en-US"/>
        </w:rPr>
        <w:t>di</w:t>
      </w:r>
      <w:r w:rsidRPr="002E4210">
        <w:rPr>
          <w:rFonts w:ascii="Consolas" w:hAnsi="Consolas"/>
          <w:szCs w:val="28"/>
        </w:rPr>
        <w:t xml:space="preserve">, </w:t>
      </w:r>
      <w:proofErr w:type="gramStart"/>
      <w:r w:rsidRPr="002E4210">
        <w:rPr>
          <w:rFonts w:ascii="Consolas" w:hAnsi="Consolas"/>
          <w:szCs w:val="28"/>
          <w:lang w:val="en-US"/>
        </w:rPr>
        <w:t>signature</w:t>
      </w:r>
      <w:r w:rsidRPr="002E4210">
        <w:rPr>
          <w:rFonts w:ascii="Consolas" w:hAnsi="Consolas"/>
          <w:szCs w:val="28"/>
        </w:rPr>
        <w:t xml:space="preserve"> ;адрес</w:t>
      </w:r>
      <w:proofErr w:type="gramEnd"/>
      <w:r w:rsidRPr="002E4210">
        <w:rPr>
          <w:rFonts w:ascii="Consolas" w:hAnsi="Consolas"/>
          <w:szCs w:val="28"/>
        </w:rPr>
        <w:t>, записанный в векторе прерывания</w:t>
      </w:r>
    </w:p>
    <w:p w14:paraId="24344F5C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  <w:lang w:val="en-US"/>
        </w:rPr>
        <w:t>sub</w:t>
      </w:r>
      <w:r w:rsidRPr="002E4210">
        <w:rPr>
          <w:rFonts w:ascii="Consolas" w:hAnsi="Consolas"/>
          <w:szCs w:val="28"/>
        </w:rPr>
        <w:t xml:space="preserve"> </w:t>
      </w:r>
      <w:r w:rsidRPr="002E4210">
        <w:rPr>
          <w:rFonts w:ascii="Consolas" w:hAnsi="Consolas"/>
          <w:szCs w:val="28"/>
          <w:lang w:val="en-US"/>
        </w:rPr>
        <w:t>di</w:t>
      </w:r>
      <w:r w:rsidRPr="002E4210">
        <w:rPr>
          <w:rFonts w:ascii="Consolas" w:hAnsi="Consolas"/>
          <w:szCs w:val="28"/>
        </w:rPr>
        <w:t xml:space="preserve">, </w:t>
      </w:r>
      <w:r w:rsidRPr="002E4210">
        <w:rPr>
          <w:rFonts w:ascii="Consolas" w:hAnsi="Consolas"/>
          <w:szCs w:val="28"/>
          <w:lang w:val="en-US"/>
        </w:rPr>
        <w:t>offset</w:t>
      </w:r>
      <w:r w:rsidRPr="002E4210">
        <w:rPr>
          <w:rFonts w:ascii="Consolas" w:hAnsi="Consolas"/>
          <w:szCs w:val="28"/>
        </w:rPr>
        <w:t xml:space="preserve"> </w:t>
      </w:r>
      <w:proofErr w:type="gramStart"/>
      <w:r w:rsidRPr="002E4210">
        <w:rPr>
          <w:rFonts w:ascii="Consolas" w:hAnsi="Consolas"/>
          <w:szCs w:val="28"/>
          <w:lang w:val="en-US"/>
        </w:rPr>
        <w:t>rout</w:t>
      </w:r>
      <w:r w:rsidRPr="002E4210">
        <w:rPr>
          <w:rFonts w:ascii="Consolas" w:hAnsi="Consolas"/>
          <w:szCs w:val="28"/>
        </w:rPr>
        <w:t xml:space="preserve"> ;</w:t>
      </w:r>
      <w:r w:rsidRPr="002E4210">
        <w:rPr>
          <w:rFonts w:ascii="Consolas" w:hAnsi="Consolas"/>
          <w:szCs w:val="28"/>
          <w:lang w:val="en-US"/>
        </w:rPr>
        <w:t>di</w:t>
      </w:r>
      <w:proofErr w:type="gramEnd"/>
      <w:r w:rsidRPr="002E4210">
        <w:rPr>
          <w:rFonts w:ascii="Consolas" w:hAnsi="Consolas"/>
          <w:szCs w:val="28"/>
        </w:rPr>
        <w:t xml:space="preserve"> - смещение сигнатуры</w:t>
      </w:r>
    </w:p>
    <w:p w14:paraId="05D5355F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tab/>
      </w:r>
      <w:proofErr w:type="spellStart"/>
      <w:r w:rsidRPr="002E4210">
        <w:rPr>
          <w:rFonts w:ascii="Consolas" w:hAnsi="Consolas"/>
          <w:szCs w:val="28"/>
          <w:lang w:val="en-US"/>
        </w:rPr>
        <w:t>cmp</w:t>
      </w:r>
      <w:proofErr w:type="spellEnd"/>
      <w:r w:rsidRPr="002E4210">
        <w:rPr>
          <w:rFonts w:ascii="Consolas" w:hAnsi="Consolas"/>
          <w:szCs w:val="28"/>
        </w:rPr>
        <w:t xml:space="preserve"> </w:t>
      </w:r>
      <w:proofErr w:type="gramStart"/>
      <w:r w:rsidRPr="002E4210">
        <w:rPr>
          <w:rFonts w:ascii="Consolas" w:hAnsi="Consolas"/>
          <w:szCs w:val="28"/>
          <w:lang w:val="en-US"/>
        </w:rPr>
        <w:t>ES</w:t>
      </w:r>
      <w:r w:rsidRPr="002E4210">
        <w:rPr>
          <w:rFonts w:ascii="Consolas" w:hAnsi="Consolas"/>
          <w:szCs w:val="28"/>
        </w:rPr>
        <w:t>:[</w:t>
      </w:r>
      <w:proofErr w:type="gramEnd"/>
      <w:r w:rsidRPr="002E4210">
        <w:rPr>
          <w:rFonts w:ascii="Consolas" w:hAnsi="Consolas"/>
          <w:szCs w:val="28"/>
          <w:lang w:val="en-US"/>
        </w:rPr>
        <w:t>bx</w:t>
      </w:r>
      <w:r w:rsidRPr="002E4210">
        <w:rPr>
          <w:rFonts w:ascii="Consolas" w:hAnsi="Consolas"/>
          <w:szCs w:val="28"/>
        </w:rPr>
        <w:t>+</w:t>
      </w:r>
      <w:r w:rsidRPr="002E4210">
        <w:rPr>
          <w:rFonts w:ascii="Consolas" w:hAnsi="Consolas"/>
          <w:szCs w:val="28"/>
          <w:lang w:val="en-US"/>
        </w:rPr>
        <w:t>di</w:t>
      </w:r>
      <w:r w:rsidRPr="002E4210">
        <w:rPr>
          <w:rFonts w:ascii="Consolas" w:hAnsi="Consolas"/>
          <w:szCs w:val="28"/>
        </w:rPr>
        <w:t>], 4321</w:t>
      </w:r>
      <w:r w:rsidRPr="002E4210">
        <w:rPr>
          <w:rFonts w:ascii="Consolas" w:hAnsi="Consolas"/>
          <w:szCs w:val="28"/>
          <w:lang w:val="en-US"/>
        </w:rPr>
        <w:t>h</w:t>
      </w:r>
      <w:r w:rsidRPr="002E4210">
        <w:rPr>
          <w:rFonts w:ascii="Consolas" w:hAnsi="Consolas"/>
          <w:szCs w:val="28"/>
        </w:rPr>
        <w:t xml:space="preserve"> ;сравнение значения сигнатуры с реальным кодом</w:t>
      </w:r>
    </w:p>
    <w:p w14:paraId="5F6D32C9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  <w:lang w:val="en-US"/>
        </w:rPr>
        <w:t>je</w:t>
      </w:r>
      <w:r w:rsidRPr="002E4210">
        <w:rPr>
          <w:rFonts w:ascii="Consolas" w:hAnsi="Consolas"/>
          <w:szCs w:val="28"/>
        </w:rPr>
        <w:t xml:space="preserve"> </w:t>
      </w:r>
      <w:proofErr w:type="spellStart"/>
      <w:proofErr w:type="gramStart"/>
      <w:r w:rsidRPr="002E4210">
        <w:rPr>
          <w:rFonts w:ascii="Consolas" w:hAnsi="Consolas"/>
          <w:szCs w:val="28"/>
          <w:lang w:val="en-US"/>
        </w:rPr>
        <w:t>rl</w:t>
      </w:r>
      <w:proofErr w:type="spellEnd"/>
      <w:r w:rsidRPr="002E4210">
        <w:rPr>
          <w:rFonts w:ascii="Consolas" w:hAnsi="Consolas"/>
          <w:szCs w:val="28"/>
        </w:rPr>
        <w:t xml:space="preserve"> ;если</w:t>
      </w:r>
      <w:proofErr w:type="gramEnd"/>
      <w:r w:rsidRPr="002E4210">
        <w:rPr>
          <w:rFonts w:ascii="Consolas" w:hAnsi="Consolas"/>
          <w:szCs w:val="28"/>
        </w:rPr>
        <w:t xml:space="preserve"> совпадают, то резидент установлен</w:t>
      </w:r>
    </w:p>
    <w:p w14:paraId="7B42287A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</w:rPr>
      </w:pPr>
      <w:r w:rsidRPr="002E4210">
        <w:rPr>
          <w:rFonts w:ascii="Consolas" w:hAnsi="Consolas"/>
          <w:szCs w:val="28"/>
        </w:rPr>
        <w:tab/>
      </w:r>
      <w:r w:rsidRPr="002E4210">
        <w:rPr>
          <w:rFonts w:ascii="Consolas" w:hAnsi="Consolas"/>
          <w:szCs w:val="28"/>
          <w:lang w:val="en-US"/>
        </w:rPr>
        <w:t>call</w:t>
      </w:r>
      <w:r w:rsidRPr="002E4210">
        <w:rPr>
          <w:rFonts w:ascii="Consolas" w:hAnsi="Consolas"/>
          <w:szCs w:val="28"/>
        </w:rPr>
        <w:t xml:space="preserve"> </w:t>
      </w:r>
      <w:r w:rsidRPr="002E4210">
        <w:rPr>
          <w:rFonts w:ascii="Consolas" w:hAnsi="Consolas"/>
          <w:szCs w:val="28"/>
          <w:lang w:val="en-US"/>
        </w:rPr>
        <w:t>rout</w:t>
      </w:r>
      <w:r w:rsidRPr="002E4210">
        <w:rPr>
          <w:rFonts w:ascii="Consolas" w:hAnsi="Consolas"/>
          <w:szCs w:val="28"/>
        </w:rPr>
        <w:t>_</w:t>
      </w:r>
      <w:proofErr w:type="gramStart"/>
      <w:r w:rsidRPr="002E4210">
        <w:rPr>
          <w:rFonts w:ascii="Consolas" w:hAnsi="Consolas"/>
          <w:szCs w:val="28"/>
          <w:lang w:val="en-US"/>
        </w:rPr>
        <w:t>load</w:t>
      </w:r>
      <w:r w:rsidRPr="002E4210">
        <w:rPr>
          <w:rFonts w:ascii="Consolas" w:hAnsi="Consolas"/>
          <w:szCs w:val="28"/>
        </w:rPr>
        <w:t xml:space="preserve"> ;иначе</w:t>
      </w:r>
      <w:proofErr w:type="gramEnd"/>
      <w:r w:rsidRPr="002E4210">
        <w:rPr>
          <w:rFonts w:ascii="Consolas" w:hAnsi="Consolas"/>
          <w:szCs w:val="28"/>
        </w:rPr>
        <w:t xml:space="preserve"> не установлен</w:t>
      </w:r>
    </w:p>
    <w:p w14:paraId="3417B9E5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</w:rPr>
        <w:tab/>
      </w:r>
      <w:proofErr w:type="spellStart"/>
      <w:r w:rsidRPr="002E4210">
        <w:rPr>
          <w:rFonts w:ascii="Consolas" w:hAnsi="Consolas"/>
          <w:szCs w:val="28"/>
          <w:lang w:val="en-US"/>
        </w:rPr>
        <w:t>rl</w:t>
      </w:r>
      <w:proofErr w:type="spellEnd"/>
      <w:r w:rsidRPr="002E4210">
        <w:rPr>
          <w:rFonts w:ascii="Consolas" w:hAnsi="Consolas"/>
          <w:szCs w:val="28"/>
          <w:lang w:val="en-US"/>
        </w:rPr>
        <w:t>:</w:t>
      </w:r>
      <w:r w:rsidRPr="002E4210">
        <w:rPr>
          <w:rFonts w:ascii="Consolas" w:hAnsi="Consolas"/>
          <w:szCs w:val="28"/>
          <w:lang w:val="en-US"/>
        </w:rPr>
        <w:tab/>
        <w:t xml:space="preserve">call </w:t>
      </w:r>
      <w:proofErr w:type="spellStart"/>
      <w:r w:rsidRPr="002E4210">
        <w:rPr>
          <w:rFonts w:ascii="Consolas" w:hAnsi="Consolas"/>
          <w:szCs w:val="28"/>
          <w:lang w:val="en-US"/>
        </w:rPr>
        <w:t>rout_unload</w:t>
      </w:r>
      <w:proofErr w:type="spellEnd"/>
    </w:p>
    <w:p w14:paraId="0D435D7C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mov ax, 4C00h</w:t>
      </w:r>
    </w:p>
    <w:p w14:paraId="6C6628F9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int 21h</w:t>
      </w:r>
    </w:p>
    <w:p w14:paraId="263ECAE0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ab/>
        <w:t>ret</w:t>
      </w:r>
    </w:p>
    <w:p w14:paraId="51F9B4F0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 xml:space="preserve">main </w:t>
      </w:r>
      <w:proofErr w:type="spellStart"/>
      <w:r w:rsidRPr="002E4210">
        <w:rPr>
          <w:rFonts w:ascii="Consolas" w:hAnsi="Consolas"/>
          <w:szCs w:val="28"/>
          <w:lang w:val="en-US"/>
        </w:rPr>
        <w:t>endp</w:t>
      </w:r>
      <w:proofErr w:type="spellEnd"/>
    </w:p>
    <w:p w14:paraId="739F328D" w14:textId="77777777" w:rsidR="002E4210" w:rsidRPr="002E4210" w:rsidRDefault="002E4210" w:rsidP="002E4210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2E4210">
        <w:rPr>
          <w:rFonts w:ascii="Consolas" w:hAnsi="Consolas"/>
          <w:szCs w:val="28"/>
          <w:lang w:val="en-US"/>
        </w:rPr>
        <w:t>code ends</w:t>
      </w:r>
    </w:p>
    <w:p w14:paraId="43712F3F" w14:textId="3D63437C" w:rsidR="000B5A62" w:rsidRPr="005F3681" w:rsidRDefault="002E4210" w:rsidP="002E4210">
      <w:pPr>
        <w:suppressAutoHyphens w:val="0"/>
        <w:spacing w:line="276" w:lineRule="auto"/>
        <w:rPr>
          <w:rFonts w:ascii="Consolas" w:hAnsi="Consolas"/>
        </w:rPr>
      </w:pPr>
      <w:r w:rsidRPr="002E4210">
        <w:rPr>
          <w:rFonts w:ascii="Consolas" w:hAnsi="Consolas"/>
          <w:szCs w:val="28"/>
          <w:lang w:val="en-US"/>
        </w:rPr>
        <w:t>end main</w:t>
      </w:r>
    </w:p>
    <w:sectPr w:rsidR="000B5A62" w:rsidRPr="005F368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Noto Sans CJK SC DemiLight">
    <w:charset w:val="01"/>
    <w:family w:val="auto"/>
    <w:pitch w:val="variable"/>
  </w:font>
  <w:font w:name="Noto Sans Devanagari">
    <w:altName w:val="Times New Roman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2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00000002"/>
    <w:multiLevelType w:val="multilevel"/>
    <w:tmpl w:val="00000002"/>
    <w:name w:val="WWNum4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" w15:restartNumberingAfterBreak="0">
    <w:nsid w:val="00000003"/>
    <w:multiLevelType w:val="multilevel"/>
    <w:tmpl w:val="00000003"/>
    <w:name w:val="WWNum6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 w15:restartNumberingAfterBreak="0">
    <w:nsid w:val="00000004"/>
    <w:multiLevelType w:val="multilevel"/>
    <w:tmpl w:val="00000004"/>
    <w:name w:val="WWNum8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586039"/>
    <w:multiLevelType w:val="hybridMultilevel"/>
    <w:tmpl w:val="04E043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120E69"/>
    <w:multiLevelType w:val="hybridMultilevel"/>
    <w:tmpl w:val="B2329A56"/>
    <w:lvl w:ilvl="0" w:tplc="D200F90A">
      <w:start w:val="1"/>
      <w:numFmt w:val="decimal"/>
      <w:lvlText w:val="%1."/>
      <w:lvlJc w:val="left"/>
      <w:pPr>
        <w:ind w:left="1789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03237C47"/>
    <w:multiLevelType w:val="hybridMultilevel"/>
    <w:tmpl w:val="5CFC9EF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B716DD"/>
    <w:multiLevelType w:val="multilevel"/>
    <w:tmpl w:val="BE60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2C20FD"/>
    <w:multiLevelType w:val="hybridMultilevel"/>
    <w:tmpl w:val="A7F4B0E2"/>
    <w:lvl w:ilvl="0" w:tplc="09AA2D58">
      <w:start w:val="1"/>
      <w:numFmt w:val="decimal"/>
      <w:suff w:val="space"/>
      <w:lvlText w:val="%1."/>
      <w:lvlJc w:val="left"/>
      <w:pPr>
        <w:ind w:left="19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0" w15:restartNumberingAfterBreak="0">
    <w:nsid w:val="10496FEF"/>
    <w:multiLevelType w:val="hybridMultilevel"/>
    <w:tmpl w:val="FDF2DEF0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29C24DA"/>
    <w:multiLevelType w:val="hybridMultilevel"/>
    <w:tmpl w:val="3130885A"/>
    <w:lvl w:ilvl="0" w:tplc="580E947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EA2ED1"/>
    <w:multiLevelType w:val="hybridMultilevel"/>
    <w:tmpl w:val="AEC40A3E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1A322671"/>
    <w:multiLevelType w:val="hybridMultilevel"/>
    <w:tmpl w:val="CE8A1002"/>
    <w:lvl w:ilvl="0" w:tplc="0419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14" w15:restartNumberingAfterBreak="0">
    <w:nsid w:val="2594556D"/>
    <w:multiLevelType w:val="hybridMultilevel"/>
    <w:tmpl w:val="F9D87944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79B6F2A"/>
    <w:multiLevelType w:val="hybridMultilevel"/>
    <w:tmpl w:val="A8BCDB1C"/>
    <w:lvl w:ilvl="0" w:tplc="E2A8FC10">
      <w:start w:val="3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584303"/>
    <w:multiLevelType w:val="hybridMultilevel"/>
    <w:tmpl w:val="FB989DC6"/>
    <w:lvl w:ilvl="0" w:tplc="6810C102">
      <w:start w:val="2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3A10E3"/>
    <w:multiLevelType w:val="hybridMultilevel"/>
    <w:tmpl w:val="097AFB4C"/>
    <w:lvl w:ilvl="0" w:tplc="6470B6CA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471A7286"/>
    <w:multiLevelType w:val="hybridMultilevel"/>
    <w:tmpl w:val="BAC2284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E95E3B"/>
    <w:multiLevelType w:val="hybridMultilevel"/>
    <w:tmpl w:val="E22431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A0B58DA"/>
    <w:multiLevelType w:val="hybridMultilevel"/>
    <w:tmpl w:val="E0EC49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D7646C3"/>
    <w:multiLevelType w:val="hybridMultilevel"/>
    <w:tmpl w:val="EFE6E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7D261F"/>
    <w:multiLevelType w:val="hybridMultilevel"/>
    <w:tmpl w:val="135AB826"/>
    <w:lvl w:ilvl="0" w:tplc="09AA2D58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2A6164"/>
    <w:multiLevelType w:val="hybridMultilevel"/>
    <w:tmpl w:val="47889C5C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A1E55F0"/>
    <w:multiLevelType w:val="multilevel"/>
    <w:tmpl w:val="4C98D5E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9CA099E"/>
    <w:multiLevelType w:val="hybridMultilevel"/>
    <w:tmpl w:val="70968CCE"/>
    <w:lvl w:ilvl="0" w:tplc="24981E3C">
      <w:start w:val="1"/>
      <w:numFmt w:val="decimal"/>
      <w:lvlText w:val="%1."/>
      <w:lvlJc w:val="left"/>
      <w:pPr>
        <w:ind w:left="100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B1234DC"/>
    <w:multiLevelType w:val="hybridMultilevel"/>
    <w:tmpl w:val="B34E45B6"/>
    <w:lvl w:ilvl="0" w:tplc="9066455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79711B"/>
    <w:multiLevelType w:val="hybridMultilevel"/>
    <w:tmpl w:val="4B240074"/>
    <w:lvl w:ilvl="0" w:tplc="859C240C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776705"/>
    <w:multiLevelType w:val="hybridMultilevel"/>
    <w:tmpl w:val="DC2AF83A"/>
    <w:lvl w:ilvl="0" w:tplc="6470B6CA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3C6BEA"/>
    <w:multiLevelType w:val="hybridMultilevel"/>
    <w:tmpl w:val="5D7272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6"/>
  </w:num>
  <w:num w:numId="7">
    <w:abstractNumId w:val="15"/>
  </w:num>
  <w:num w:numId="8">
    <w:abstractNumId w:val="11"/>
  </w:num>
  <w:num w:numId="9">
    <w:abstractNumId w:val="6"/>
  </w:num>
  <w:num w:numId="10">
    <w:abstractNumId w:val="27"/>
  </w:num>
  <w:num w:numId="11">
    <w:abstractNumId w:val="26"/>
  </w:num>
  <w:num w:numId="12">
    <w:abstractNumId w:val="19"/>
  </w:num>
  <w:num w:numId="13">
    <w:abstractNumId w:val="29"/>
  </w:num>
  <w:num w:numId="14">
    <w:abstractNumId w:val="25"/>
  </w:num>
  <w:num w:numId="15">
    <w:abstractNumId w:val="12"/>
  </w:num>
  <w:num w:numId="16">
    <w:abstractNumId w:val="13"/>
  </w:num>
  <w:num w:numId="17">
    <w:abstractNumId w:val="18"/>
  </w:num>
  <w:num w:numId="18">
    <w:abstractNumId w:val="10"/>
  </w:num>
  <w:num w:numId="19">
    <w:abstractNumId w:val="8"/>
  </w:num>
  <w:num w:numId="20">
    <w:abstractNumId w:val="5"/>
  </w:num>
  <w:num w:numId="21">
    <w:abstractNumId w:val="21"/>
  </w:num>
  <w:num w:numId="22">
    <w:abstractNumId w:val="24"/>
  </w:num>
  <w:num w:numId="23">
    <w:abstractNumId w:val="7"/>
  </w:num>
  <w:num w:numId="24">
    <w:abstractNumId w:val="20"/>
  </w:num>
  <w:num w:numId="25">
    <w:abstractNumId w:val="22"/>
  </w:num>
  <w:num w:numId="26">
    <w:abstractNumId w:val="17"/>
  </w:num>
  <w:num w:numId="27">
    <w:abstractNumId w:val="28"/>
  </w:num>
  <w:num w:numId="28">
    <w:abstractNumId w:val="14"/>
  </w:num>
  <w:num w:numId="29">
    <w:abstractNumId w:val="9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81"/>
    <w:rsid w:val="00012C82"/>
    <w:rsid w:val="0002158C"/>
    <w:rsid w:val="000225F1"/>
    <w:rsid w:val="000422B4"/>
    <w:rsid w:val="00075EDA"/>
    <w:rsid w:val="000A6755"/>
    <w:rsid w:val="000B5A62"/>
    <w:rsid w:val="000C44A0"/>
    <w:rsid w:val="000C6FF7"/>
    <w:rsid w:val="000D28AB"/>
    <w:rsid w:val="000D6CC2"/>
    <w:rsid w:val="000E0D04"/>
    <w:rsid w:val="000E4BBB"/>
    <w:rsid w:val="000F520A"/>
    <w:rsid w:val="00131668"/>
    <w:rsid w:val="00135764"/>
    <w:rsid w:val="00151128"/>
    <w:rsid w:val="0015159F"/>
    <w:rsid w:val="00170678"/>
    <w:rsid w:val="00191F60"/>
    <w:rsid w:val="001B6FB6"/>
    <w:rsid w:val="001D455E"/>
    <w:rsid w:val="002024FB"/>
    <w:rsid w:val="002029F5"/>
    <w:rsid w:val="00205D65"/>
    <w:rsid w:val="002116D6"/>
    <w:rsid w:val="002817E3"/>
    <w:rsid w:val="00292871"/>
    <w:rsid w:val="002C62C1"/>
    <w:rsid w:val="002E4210"/>
    <w:rsid w:val="00333A81"/>
    <w:rsid w:val="003561ED"/>
    <w:rsid w:val="003C2CCF"/>
    <w:rsid w:val="003C5295"/>
    <w:rsid w:val="003E5A0A"/>
    <w:rsid w:val="003F5D1A"/>
    <w:rsid w:val="003F7444"/>
    <w:rsid w:val="00444738"/>
    <w:rsid w:val="0046750A"/>
    <w:rsid w:val="00476D1D"/>
    <w:rsid w:val="004C5B5A"/>
    <w:rsid w:val="004E3077"/>
    <w:rsid w:val="00501C4A"/>
    <w:rsid w:val="00503617"/>
    <w:rsid w:val="00521649"/>
    <w:rsid w:val="005455FC"/>
    <w:rsid w:val="00567D54"/>
    <w:rsid w:val="00574188"/>
    <w:rsid w:val="0058503D"/>
    <w:rsid w:val="005D2D9C"/>
    <w:rsid w:val="005D5938"/>
    <w:rsid w:val="005D739C"/>
    <w:rsid w:val="005E01AB"/>
    <w:rsid w:val="005F3681"/>
    <w:rsid w:val="00602E34"/>
    <w:rsid w:val="00612974"/>
    <w:rsid w:val="00621124"/>
    <w:rsid w:val="0062160F"/>
    <w:rsid w:val="00624D03"/>
    <w:rsid w:val="00691604"/>
    <w:rsid w:val="006F6EED"/>
    <w:rsid w:val="00700234"/>
    <w:rsid w:val="00704A44"/>
    <w:rsid w:val="00711F19"/>
    <w:rsid w:val="00720BA5"/>
    <w:rsid w:val="007232D0"/>
    <w:rsid w:val="00743A86"/>
    <w:rsid w:val="00757F07"/>
    <w:rsid w:val="007815E4"/>
    <w:rsid w:val="00787752"/>
    <w:rsid w:val="00792805"/>
    <w:rsid w:val="0080149D"/>
    <w:rsid w:val="0080236C"/>
    <w:rsid w:val="00812F98"/>
    <w:rsid w:val="00826180"/>
    <w:rsid w:val="0084127C"/>
    <w:rsid w:val="00846995"/>
    <w:rsid w:val="00873CDF"/>
    <w:rsid w:val="008C00F1"/>
    <w:rsid w:val="008E2C82"/>
    <w:rsid w:val="008E4B0B"/>
    <w:rsid w:val="008E5290"/>
    <w:rsid w:val="008E76AE"/>
    <w:rsid w:val="00905FF9"/>
    <w:rsid w:val="00963762"/>
    <w:rsid w:val="00966658"/>
    <w:rsid w:val="009724E7"/>
    <w:rsid w:val="009B118F"/>
    <w:rsid w:val="009B1CE5"/>
    <w:rsid w:val="009B4CAE"/>
    <w:rsid w:val="009E1296"/>
    <w:rsid w:val="00A34568"/>
    <w:rsid w:val="00A577EB"/>
    <w:rsid w:val="00A6323C"/>
    <w:rsid w:val="00A909D2"/>
    <w:rsid w:val="00A90C2A"/>
    <w:rsid w:val="00A944B7"/>
    <w:rsid w:val="00AB5F6A"/>
    <w:rsid w:val="00AC11BA"/>
    <w:rsid w:val="00AE1B03"/>
    <w:rsid w:val="00B00F38"/>
    <w:rsid w:val="00B02C7B"/>
    <w:rsid w:val="00B26028"/>
    <w:rsid w:val="00B43214"/>
    <w:rsid w:val="00B44FE5"/>
    <w:rsid w:val="00B47C2B"/>
    <w:rsid w:val="00B80103"/>
    <w:rsid w:val="00B87828"/>
    <w:rsid w:val="00BC0885"/>
    <w:rsid w:val="00C03381"/>
    <w:rsid w:val="00C034CE"/>
    <w:rsid w:val="00C15FC9"/>
    <w:rsid w:val="00C45C52"/>
    <w:rsid w:val="00C465F8"/>
    <w:rsid w:val="00C51875"/>
    <w:rsid w:val="00C55399"/>
    <w:rsid w:val="00C56316"/>
    <w:rsid w:val="00C678A2"/>
    <w:rsid w:val="00C70C80"/>
    <w:rsid w:val="00C754C5"/>
    <w:rsid w:val="00CA4D75"/>
    <w:rsid w:val="00CA7C8D"/>
    <w:rsid w:val="00CB0D34"/>
    <w:rsid w:val="00CB59FD"/>
    <w:rsid w:val="00CC56A4"/>
    <w:rsid w:val="00CF1CF8"/>
    <w:rsid w:val="00D03B18"/>
    <w:rsid w:val="00D045F4"/>
    <w:rsid w:val="00D32006"/>
    <w:rsid w:val="00D3268A"/>
    <w:rsid w:val="00D46C00"/>
    <w:rsid w:val="00D47CE5"/>
    <w:rsid w:val="00D7168F"/>
    <w:rsid w:val="00D71A67"/>
    <w:rsid w:val="00D77544"/>
    <w:rsid w:val="00D85419"/>
    <w:rsid w:val="00D85648"/>
    <w:rsid w:val="00D86DE4"/>
    <w:rsid w:val="00DF0696"/>
    <w:rsid w:val="00E14C81"/>
    <w:rsid w:val="00E202E2"/>
    <w:rsid w:val="00E2715D"/>
    <w:rsid w:val="00E51B75"/>
    <w:rsid w:val="00E53448"/>
    <w:rsid w:val="00E65DC9"/>
    <w:rsid w:val="00E714E2"/>
    <w:rsid w:val="00E75772"/>
    <w:rsid w:val="00E80014"/>
    <w:rsid w:val="00EA07CD"/>
    <w:rsid w:val="00EB0133"/>
    <w:rsid w:val="00EB0E08"/>
    <w:rsid w:val="00EB54EA"/>
    <w:rsid w:val="00EE1CE5"/>
    <w:rsid w:val="00EE2874"/>
    <w:rsid w:val="00EE2B7D"/>
    <w:rsid w:val="00EF1F55"/>
    <w:rsid w:val="00F03B4A"/>
    <w:rsid w:val="00F22EEA"/>
    <w:rsid w:val="00F469B2"/>
    <w:rsid w:val="00F5044D"/>
    <w:rsid w:val="00F6407B"/>
    <w:rsid w:val="00F74622"/>
    <w:rsid w:val="00FA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78519F8"/>
  <w15:docId w15:val="{A316EBA8-E642-4948-A8DD-5DEA4239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69B2"/>
    <w:pPr>
      <w:suppressAutoHyphens/>
      <w:spacing w:line="360" w:lineRule="auto"/>
      <w:jc w:val="both"/>
    </w:pPr>
    <w:rPr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Times142">
    <w:name w:val="Times14_РИО2 Знак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Название книги1"/>
    <w:rPr>
      <w:b/>
      <w:bCs/>
      <w:smallCaps/>
      <w:spacing w:val="5"/>
    </w:rPr>
  </w:style>
  <w:style w:type="character" w:customStyle="1" w:styleId="a3">
    <w:name w:val="Текст Знак"/>
    <w:link w:val="a4"/>
    <w:rPr>
      <w:rFonts w:ascii="Consolas" w:eastAsia="Calibri" w:hAnsi="Consolas" w:cs="Times New Roman"/>
      <w:sz w:val="21"/>
      <w:szCs w:val="20"/>
      <w:lang w:val="en-US"/>
    </w:rPr>
  </w:style>
  <w:style w:type="character" w:customStyle="1" w:styleId="a5">
    <w:name w:val="Текст выноски Знак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Label1">
    <w:name w:val="ListLabel 1"/>
    <w:rPr>
      <w:rFonts w:cs="Times New Roman"/>
      <w:b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b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cs="Times New Roman"/>
      <w:b/>
    </w:rPr>
  </w:style>
  <w:style w:type="character" w:customStyle="1" w:styleId="ListLabel20">
    <w:name w:val="ListLabel 20"/>
    <w:rPr>
      <w:rFonts w:cs="Times New Roman"/>
    </w:rPr>
  </w:style>
  <w:style w:type="character" w:customStyle="1" w:styleId="ListLabel21">
    <w:name w:val="ListLabel 21"/>
    <w:rPr>
      <w:rFonts w:cs="Times New Roman"/>
    </w:rPr>
  </w:style>
  <w:style w:type="character" w:customStyle="1" w:styleId="ListLabel22">
    <w:name w:val="ListLabel 22"/>
    <w:rPr>
      <w:rFonts w:cs="Times New Roman"/>
    </w:rPr>
  </w:style>
  <w:style w:type="character" w:customStyle="1" w:styleId="ListLabel23">
    <w:name w:val="ListLabel 23"/>
    <w:rPr>
      <w:rFonts w:cs="Times New Roman"/>
    </w:rPr>
  </w:style>
  <w:style w:type="character" w:customStyle="1" w:styleId="ListLabel24">
    <w:name w:val="ListLabel 24"/>
    <w:rPr>
      <w:rFonts w:cs="Times New Roman"/>
    </w:rPr>
  </w:style>
  <w:style w:type="character" w:customStyle="1" w:styleId="ListLabel25">
    <w:name w:val="ListLabel 25"/>
    <w:rPr>
      <w:rFonts w:cs="Times New Roman"/>
    </w:rPr>
  </w:style>
  <w:style w:type="character" w:customStyle="1" w:styleId="ListLabel26">
    <w:name w:val="ListLabel 26"/>
    <w:rPr>
      <w:rFonts w:cs="Times New Roman"/>
    </w:rPr>
  </w:style>
  <w:style w:type="character" w:customStyle="1" w:styleId="ListLabel27">
    <w:name w:val="ListLabel 27"/>
    <w:rPr>
      <w:rFonts w:cs="Times New Roman"/>
    </w:rPr>
  </w:style>
  <w:style w:type="character" w:customStyle="1" w:styleId="ListLabel28">
    <w:name w:val="ListLabel 28"/>
    <w:rPr>
      <w:rFonts w:cs="Times New Roman"/>
      <w:b/>
    </w:rPr>
  </w:style>
  <w:style w:type="character" w:customStyle="1" w:styleId="ListLabel29">
    <w:name w:val="ListLabel 29"/>
    <w:rPr>
      <w:rFonts w:cs="Times New Roman"/>
    </w:rPr>
  </w:style>
  <w:style w:type="character" w:customStyle="1" w:styleId="ListLabel30">
    <w:name w:val="ListLabel 30"/>
    <w:rPr>
      <w:rFonts w:cs="Times New Roman"/>
    </w:rPr>
  </w:style>
  <w:style w:type="character" w:customStyle="1" w:styleId="ListLabel31">
    <w:name w:val="ListLabel 31"/>
    <w:rPr>
      <w:rFonts w:cs="Times New Roman"/>
    </w:rPr>
  </w:style>
  <w:style w:type="character" w:customStyle="1" w:styleId="ListLabel32">
    <w:name w:val="ListLabel 32"/>
    <w:rPr>
      <w:rFonts w:cs="Times New Roman"/>
    </w:rPr>
  </w:style>
  <w:style w:type="character" w:customStyle="1" w:styleId="ListLabel33">
    <w:name w:val="ListLabel 33"/>
    <w:rPr>
      <w:rFonts w:cs="Times New Roman"/>
    </w:rPr>
  </w:style>
  <w:style w:type="character" w:customStyle="1" w:styleId="ListLabel34">
    <w:name w:val="ListLabel 34"/>
    <w:rPr>
      <w:rFonts w:cs="Times New Roman"/>
    </w:rPr>
  </w:style>
  <w:style w:type="character" w:customStyle="1" w:styleId="ListLabel35">
    <w:name w:val="ListLabel 35"/>
    <w:rPr>
      <w:rFonts w:cs="Times New Roman"/>
    </w:rPr>
  </w:style>
  <w:style w:type="character" w:customStyle="1" w:styleId="ListLabel36">
    <w:name w:val="ListLabel 36"/>
    <w:rPr>
      <w:rFonts w:cs="Times New Roman"/>
    </w:rPr>
  </w:style>
  <w:style w:type="paragraph" w:customStyle="1" w:styleId="Heading">
    <w:name w:val="Heading"/>
    <w:basedOn w:val="a"/>
    <w:next w:val="a6"/>
    <w:pPr>
      <w:keepNext/>
      <w:spacing w:before="240" w:after="120"/>
    </w:pPr>
    <w:rPr>
      <w:rFonts w:ascii="Liberation Sans" w:eastAsia="Noto Sans CJK SC DemiLight" w:hAnsi="Liberation Sans" w:cs="Noto Sans Devanagari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Noto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pPr>
      <w:suppressLineNumbers/>
    </w:pPr>
    <w:rPr>
      <w:rFonts w:cs="Noto Sans Devanagari"/>
    </w:rPr>
  </w:style>
  <w:style w:type="paragraph" w:customStyle="1" w:styleId="Times1420">
    <w:name w:val="Times14_РИО2"/>
    <w:basedOn w:val="a"/>
    <w:pPr>
      <w:tabs>
        <w:tab w:val="left" w:pos="709"/>
      </w:tabs>
      <w:spacing w:line="312" w:lineRule="auto"/>
      <w:ind w:firstLine="709"/>
    </w:pPr>
  </w:style>
  <w:style w:type="paragraph" w:customStyle="1" w:styleId="11">
    <w:name w:val="Текст1"/>
    <w:basedOn w:val="a"/>
    <w:rPr>
      <w:rFonts w:ascii="Consolas" w:eastAsia="Calibri" w:hAnsi="Consolas"/>
      <w:sz w:val="21"/>
      <w:szCs w:val="20"/>
      <w:lang w:val="en-US" w:eastAsia="en-US"/>
    </w:rPr>
  </w:style>
  <w:style w:type="paragraph" w:customStyle="1" w:styleId="12">
    <w:name w:val="Абзац списка1"/>
    <w:basedOn w:val="a"/>
    <w:pPr>
      <w:ind w:left="720"/>
      <w:contextualSpacing/>
    </w:pPr>
  </w:style>
  <w:style w:type="paragraph" w:customStyle="1" w:styleId="13">
    <w:name w:val="Текст выноски1"/>
    <w:basedOn w:val="a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0F52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14"/>
    <w:uiPriority w:val="99"/>
    <w:semiHidden/>
    <w:unhideWhenUsed/>
    <w:rsid w:val="0015159F"/>
    <w:rPr>
      <w:rFonts w:ascii="Tahoma" w:hAnsi="Tahoma" w:cs="Tahoma"/>
      <w:sz w:val="16"/>
      <w:szCs w:val="16"/>
    </w:rPr>
  </w:style>
  <w:style w:type="character" w:customStyle="1" w:styleId="14">
    <w:name w:val="Текст выноски Знак1"/>
    <w:basedOn w:val="a0"/>
    <w:link w:val="aa"/>
    <w:uiPriority w:val="99"/>
    <w:semiHidden/>
    <w:rsid w:val="0015159F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3C5295"/>
    <w:pPr>
      <w:ind w:left="720"/>
      <w:contextualSpacing/>
    </w:pPr>
  </w:style>
  <w:style w:type="paragraph" w:styleId="ac">
    <w:name w:val="No Spacing"/>
    <w:uiPriority w:val="1"/>
    <w:qFormat/>
    <w:rsid w:val="00691604"/>
    <w:rPr>
      <w:rFonts w:ascii="Calibri" w:eastAsia="Calibri" w:hAnsi="Calibri"/>
      <w:sz w:val="22"/>
      <w:szCs w:val="22"/>
      <w:lang w:eastAsia="en-US"/>
    </w:rPr>
  </w:style>
  <w:style w:type="paragraph" w:styleId="a4">
    <w:name w:val="Plain Text"/>
    <w:basedOn w:val="a"/>
    <w:link w:val="a3"/>
    <w:unhideWhenUsed/>
    <w:rsid w:val="00A34568"/>
    <w:pPr>
      <w:suppressAutoHyphens w:val="0"/>
    </w:pPr>
    <w:rPr>
      <w:rFonts w:ascii="Consolas" w:eastAsia="Calibri" w:hAnsi="Consolas"/>
      <w:sz w:val="21"/>
      <w:szCs w:val="20"/>
      <w:lang w:val="en-US"/>
    </w:rPr>
  </w:style>
  <w:style w:type="character" w:customStyle="1" w:styleId="15">
    <w:name w:val="Текст Знак1"/>
    <w:basedOn w:val="a0"/>
    <w:uiPriority w:val="99"/>
    <w:semiHidden/>
    <w:rsid w:val="00A34568"/>
    <w:rPr>
      <w:rFonts w:ascii="Consolas" w:hAnsi="Consolas"/>
      <w:sz w:val="21"/>
      <w:szCs w:val="21"/>
    </w:rPr>
  </w:style>
  <w:style w:type="paragraph" w:styleId="ad">
    <w:name w:val="Normal (Web)"/>
    <w:basedOn w:val="a"/>
    <w:uiPriority w:val="99"/>
    <w:semiHidden/>
    <w:unhideWhenUsed/>
    <w:rsid w:val="00D85419"/>
    <w:pPr>
      <w:suppressAutoHyphens w:val="0"/>
      <w:spacing w:before="100" w:beforeAutospacing="1" w:after="100" w:afterAutospacing="1"/>
    </w:pPr>
  </w:style>
  <w:style w:type="character" w:customStyle="1" w:styleId="2">
    <w:name w:val="Основной текст (2)_"/>
    <w:link w:val="20"/>
    <w:rsid w:val="00826180"/>
    <w:rPr>
      <w:sz w:val="23"/>
      <w:szCs w:val="23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26180"/>
    <w:pPr>
      <w:widowControl w:val="0"/>
      <w:shd w:val="clear" w:color="auto" w:fill="FFFFFF"/>
      <w:suppressAutoHyphens w:val="0"/>
      <w:spacing w:after="240" w:line="259" w:lineRule="exact"/>
      <w:ind w:hanging="800"/>
    </w:pPr>
    <w:rPr>
      <w:sz w:val="23"/>
      <w:szCs w:val="23"/>
    </w:rPr>
  </w:style>
  <w:style w:type="character" w:customStyle="1" w:styleId="ae">
    <w:name w:val="Основной текст_"/>
    <w:link w:val="16"/>
    <w:rsid w:val="00700234"/>
    <w:rPr>
      <w:sz w:val="23"/>
      <w:szCs w:val="23"/>
      <w:shd w:val="clear" w:color="auto" w:fill="FFFFFF"/>
    </w:rPr>
  </w:style>
  <w:style w:type="paragraph" w:customStyle="1" w:styleId="16">
    <w:name w:val="Основной текст1"/>
    <w:basedOn w:val="a"/>
    <w:link w:val="ae"/>
    <w:rsid w:val="00700234"/>
    <w:pPr>
      <w:widowControl w:val="0"/>
      <w:shd w:val="clear" w:color="auto" w:fill="FFFFFF"/>
      <w:suppressAutoHyphens w:val="0"/>
      <w:spacing w:line="274" w:lineRule="exact"/>
      <w:ind w:hanging="380"/>
    </w:pPr>
    <w:rPr>
      <w:color w:val="auto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786E1-422F-4780-9C06-084F255D8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14</Pages>
  <Words>1547</Words>
  <Characters>8821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Gandhi</dc:creator>
  <cp:lastModifiedBy>El Gandhi</cp:lastModifiedBy>
  <cp:revision>35</cp:revision>
  <cp:lastPrinted>2020-04-17T20:18:00Z</cp:lastPrinted>
  <dcterms:created xsi:type="dcterms:W3CDTF">2020-04-17T19:10:00Z</dcterms:created>
  <dcterms:modified xsi:type="dcterms:W3CDTF">2020-04-17T20:20:00Z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