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D735C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557F6910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13EE6015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3AE8D43B" w14:textId="77777777" w:rsidR="00812F98" w:rsidRDefault="00812F98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1122A3AB" w14:textId="77777777"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14:paraId="78ED8E7D" w14:textId="77777777" w:rsidR="00812F98" w:rsidRDefault="00812F9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4C805A87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731DD677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5AB982DF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19DE97BB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B6F97EF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53246BBD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3746092D" w14:textId="77777777"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14:paraId="14DAE32F" w14:textId="20BD1ABC" w:rsidR="00812F98" w:rsidRPr="00B47C2B" w:rsidRDefault="0044473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</w:t>
      </w:r>
      <w:r w:rsidR="00B47C2B" w:rsidRPr="00B47C2B">
        <w:rPr>
          <w:b/>
          <w:color w:val="000000"/>
          <w:sz w:val="28"/>
          <w:szCs w:val="28"/>
        </w:rPr>
        <w:t>3</w:t>
      </w:r>
    </w:p>
    <w:p w14:paraId="2C4A41C4" w14:textId="77777777" w:rsidR="00812F98" w:rsidRDefault="00812F98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«Операционные системы»</w:t>
      </w:r>
    </w:p>
    <w:p w14:paraId="37C9BED1" w14:textId="36B4A796" w:rsidR="00812F98" w:rsidRDefault="00812F98">
      <w:pPr>
        <w:spacing w:line="360" w:lineRule="auto"/>
        <w:jc w:val="center"/>
      </w:pPr>
      <w:r>
        <w:rPr>
          <w:rStyle w:val="Times142"/>
          <w:b/>
        </w:rPr>
        <w:t>Тема</w:t>
      </w:r>
      <w:r>
        <w:rPr>
          <w:rStyle w:val="10"/>
          <w:color w:val="000000"/>
          <w:sz w:val="28"/>
          <w:szCs w:val="28"/>
        </w:rPr>
        <w:t xml:space="preserve">: </w:t>
      </w:r>
      <w:r w:rsidR="00B47C2B" w:rsidRPr="00C4645E">
        <w:rPr>
          <w:b/>
          <w:sz w:val="28"/>
          <w:szCs w:val="28"/>
        </w:rPr>
        <w:t>Исследова</w:t>
      </w:r>
      <w:r w:rsidR="00B47C2B">
        <w:rPr>
          <w:b/>
          <w:sz w:val="28"/>
          <w:szCs w:val="28"/>
        </w:rPr>
        <w:t>ние организации управления основной памятью</w:t>
      </w:r>
    </w:p>
    <w:p w14:paraId="51AA1DC2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6448069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CFEE2F6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2955AE4B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570C2C31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p w14:paraId="09082F71" w14:textId="77777777" w:rsidR="00812F98" w:rsidRDefault="00812F9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812F98" w14:paraId="4FF2BE72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1A10BB26" w14:textId="77777777" w:rsidR="00812F98" w:rsidRDefault="00B87828" w:rsidP="00B87828">
            <w:r>
              <w:rPr>
                <w:color w:val="000000"/>
                <w:sz w:val="28"/>
                <w:szCs w:val="28"/>
              </w:rPr>
              <w:t>Студент гр. 8381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EE86405" w14:textId="77777777"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0451C4AC" w14:textId="77777777" w:rsidR="00812F98" w:rsidRPr="00B87828" w:rsidRDefault="00B87828">
            <w:pPr>
              <w:jc w:val="center"/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812F98" w14:paraId="056B63B7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2E80EB97" w14:textId="77777777" w:rsidR="00812F98" w:rsidRDefault="00812F98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DAC0F8" w14:textId="77777777" w:rsidR="00812F98" w:rsidRDefault="00812F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3D29BE04" w14:textId="77777777" w:rsidR="00812F98" w:rsidRDefault="00B87828" w:rsidP="00B87828">
            <w:pPr>
              <w:jc w:val="center"/>
            </w:pPr>
            <w:r>
              <w:rPr>
                <w:color w:val="000000"/>
                <w:sz w:val="28"/>
                <w:szCs w:val="28"/>
              </w:rPr>
              <w:t>Ефремов М</w:t>
            </w:r>
            <w:r w:rsidR="00812F98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="00812F98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03DD292B" w14:textId="77777777"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6810740" w14:textId="77777777"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EFFF7AB" w14:textId="77777777" w:rsidR="00812F98" w:rsidRDefault="00812F9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CCD37A9" w14:textId="77777777" w:rsidR="00812F98" w:rsidRDefault="00812F9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14:paraId="57DD0E62" w14:textId="77777777" w:rsidR="00812F98" w:rsidRDefault="00B87828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2020</w:t>
      </w:r>
    </w:p>
    <w:p w14:paraId="567DA416" w14:textId="77777777" w:rsidR="00812F98" w:rsidRDefault="00812F98">
      <w:pPr>
        <w:pageBreakBefore/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lastRenderedPageBreak/>
        <w:t>Цель работы.</w:t>
      </w:r>
    </w:p>
    <w:p w14:paraId="23BD3457" w14:textId="21790444" w:rsidR="00B47C2B" w:rsidRPr="00C4645E" w:rsidRDefault="00B47C2B" w:rsidP="00B47C2B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нестраничная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2C8DBC95" w14:textId="77777777" w:rsidR="00B47C2B" w:rsidRPr="00C4645E" w:rsidRDefault="00B47C2B" w:rsidP="00B47C2B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14:paraId="5C89CED1" w14:textId="77777777" w:rsidR="00812F98" w:rsidRDefault="00812F9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DD00D61" w14:textId="77777777" w:rsidR="00812F98" w:rsidRDefault="00B87828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Основные теоретические положения</w:t>
      </w:r>
      <w:r w:rsidR="00812F98">
        <w:rPr>
          <w:b/>
          <w:color w:val="000000"/>
          <w:sz w:val="28"/>
          <w:szCs w:val="28"/>
        </w:rPr>
        <w:t>.</w:t>
      </w:r>
    </w:p>
    <w:p w14:paraId="3F15A61B" w14:textId="77777777" w:rsidR="00B47C2B" w:rsidRPr="00C4645E" w:rsidRDefault="00B47C2B" w:rsidP="00B47C2B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 xml:space="preserve">Учет занятой и свободной памяти ведется при помощи списка блоков управления памятью </w:t>
      </w:r>
      <w:r w:rsidRPr="00C4645E">
        <w:rPr>
          <w:sz w:val="28"/>
          <w:szCs w:val="28"/>
          <w:lang w:val="en-US"/>
        </w:rPr>
        <w:t>MCB</w:t>
      </w:r>
      <w:r w:rsidRPr="00C4645E">
        <w:rPr>
          <w:sz w:val="28"/>
          <w:szCs w:val="28"/>
        </w:rPr>
        <w:t xml:space="preserve"> (</w:t>
      </w:r>
      <w:r w:rsidRPr="00C4645E">
        <w:rPr>
          <w:sz w:val="28"/>
          <w:szCs w:val="28"/>
          <w:lang w:val="en-US"/>
        </w:rPr>
        <w:t>Memory</w:t>
      </w:r>
      <w:r w:rsidRPr="00C4645E">
        <w:rPr>
          <w:sz w:val="28"/>
          <w:szCs w:val="28"/>
        </w:rPr>
        <w:t xml:space="preserve"> </w:t>
      </w:r>
      <w:r w:rsidRPr="00C4645E">
        <w:rPr>
          <w:sz w:val="28"/>
          <w:szCs w:val="28"/>
          <w:lang w:val="en-US"/>
        </w:rPr>
        <w:t>Control</w:t>
      </w:r>
      <w:r w:rsidRPr="00C4645E">
        <w:rPr>
          <w:sz w:val="28"/>
          <w:szCs w:val="28"/>
        </w:rPr>
        <w:t xml:space="preserve"> </w:t>
      </w:r>
      <w:r w:rsidRPr="00C4645E">
        <w:rPr>
          <w:sz w:val="28"/>
          <w:szCs w:val="28"/>
          <w:lang w:val="en-US"/>
        </w:rPr>
        <w:t>Block</w:t>
      </w:r>
      <w:r w:rsidRPr="00C4645E">
        <w:rPr>
          <w:sz w:val="28"/>
          <w:szCs w:val="28"/>
        </w:rPr>
        <w:t>). MCB занимает 16 байт (параграф) и располагается всегда с адреса кратного 16 (адрес сегм</w:t>
      </w:r>
      <w:r>
        <w:rPr>
          <w:sz w:val="28"/>
          <w:szCs w:val="28"/>
        </w:rPr>
        <w:t>ента ОП) и находится в адресном</w:t>
      </w:r>
      <w:r w:rsidRPr="00C4645E">
        <w:rPr>
          <w:sz w:val="28"/>
          <w:szCs w:val="28"/>
        </w:rPr>
        <w:t xml:space="preserve"> пространстве непосредственно перед тем участком памяти, которым он управляет.</w:t>
      </w:r>
    </w:p>
    <w:p w14:paraId="3C922E41" w14:textId="77777777" w:rsidR="00B47C2B" w:rsidRPr="00C4645E" w:rsidRDefault="00B47C2B" w:rsidP="00B47C2B">
      <w:pPr>
        <w:spacing w:line="360" w:lineRule="auto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MCB имеет следующую структуру:</w:t>
      </w:r>
    </w:p>
    <w:p w14:paraId="605EF3DB" w14:textId="32B4DC6C" w:rsidR="00444738" w:rsidRPr="000A6755" w:rsidRDefault="00E80014" w:rsidP="00B47C2B">
      <w:pPr>
        <w:tabs>
          <w:tab w:val="left" w:pos="3119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079B82A5" wp14:editId="25C73101">
            <wp:extent cx="5470525" cy="3371850"/>
            <wp:effectExtent l="19050" t="19050" r="158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25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957" cy="3372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5F38FC" w14:textId="52B9D1E5" w:rsidR="00B47C2B" w:rsidRPr="00A34568" w:rsidRDefault="00B47C2B" w:rsidP="00B47C2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Структура </w:t>
      </w:r>
      <w:r>
        <w:rPr>
          <w:sz w:val="28"/>
          <w:szCs w:val="28"/>
          <w:lang w:val="en-US"/>
        </w:rPr>
        <w:t>MCB</w:t>
      </w:r>
    </w:p>
    <w:p w14:paraId="78CCAF97" w14:textId="77777777" w:rsidR="00A34568" w:rsidRPr="00C4645E" w:rsidRDefault="00A34568" w:rsidP="00A34568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lastRenderedPageBreak/>
        <w:t>По сегментному адресу и размеру участка памяти, контролируемого этим MCB можно определить местоположение следующего MCB в списке.</w:t>
      </w:r>
    </w:p>
    <w:p w14:paraId="5F7925AC" w14:textId="34162AC2" w:rsidR="00A34568" w:rsidRPr="00C4645E" w:rsidRDefault="00A34568" w:rsidP="00A34568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Адрес первого MCB хранится во внутренней структуре MS DOS, называемой "List of Lists" (список списков). Доступ к указателю на  эту структуру можно получить, используя функцию 52h "Get List of Lists" int 21h. В результате выполнения этой функции ES:BX будет указывать на список списков. Слово по адресу ES:[BX-2] и есть адрес самого первого MCB.</w:t>
      </w:r>
    </w:p>
    <w:p w14:paraId="45A70E07" w14:textId="490E340A" w:rsidR="00A34568" w:rsidRPr="00C4645E" w:rsidRDefault="00A34568" w:rsidP="00A34568">
      <w:pPr>
        <w:spacing w:line="360" w:lineRule="auto"/>
        <w:ind w:firstLine="708"/>
        <w:jc w:val="both"/>
        <w:rPr>
          <w:sz w:val="28"/>
          <w:szCs w:val="28"/>
        </w:rPr>
      </w:pPr>
      <w:r w:rsidRPr="00C4645E">
        <w:rPr>
          <w:sz w:val="28"/>
          <w:szCs w:val="28"/>
        </w:rPr>
        <w:t>Размер расширенной памяти находится в ячейках 30h, 31h CMOS. CMOS это энергонезависимая память, в которой хранится информация о конфигурации ПЭВМ. Объем памяти составляет 64 байта. Размер расширенной памяти в Кбайтах можно определить, обращаясь к ячейкам CMOS следующим образом:</w:t>
      </w:r>
    </w:p>
    <w:p w14:paraId="34D1F484" w14:textId="4F482DC3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E1B03">
        <w:rPr>
          <w:rFonts w:ascii="Courier New" w:hAnsi="Courier New" w:cs="Courier New"/>
          <w:b/>
          <w:bCs/>
          <w:sz w:val="24"/>
          <w:szCs w:val="24"/>
        </w:rPr>
        <w:t>mov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 xml:space="preserve">  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AL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>,30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;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14:paraId="759E3ADA" w14:textId="1F105E92" w:rsidR="00A34568" w:rsidRPr="00AE1B03" w:rsidRDefault="00A34568" w:rsidP="00A34568">
      <w:pPr>
        <w:pStyle w:val="a4"/>
        <w:spacing w:line="360" w:lineRule="auto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AE1B03">
        <w:rPr>
          <w:rFonts w:ascii="Courier New" w:hAnsi="Courier New" w:cs="Courier New"/>
          <w:b/>
          <w:bCs/>
          <w:sz w:val="24"/>
          <w:szCs w:val="24"/>
        </w:rPr>
        <w:t>out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 xml:space="preserve"> 70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h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>,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AL</w:t>
      </w:r>
    </w:p>
    <w:p w14:paraId="5244A14C" w14:textId="5208BA84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E1B03">
        <w:rPr>
          <w:rFonts w:ascii="Courier New" w:hAnsi="Courier New" w:cs="Courier New"/>
          <w:b/>
          <w:bCs/>
          <w:sz w:val="24"/>
          <w:szCs w:val="24"/>
        </w:rPr>
        <w:t>in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 xml:space="preserve"> 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AL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>,71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чтение младшего байта</w:t>
      </w:r>
    </w:p>
    <w:p w14:paraId="2DECD43A" w14:textId="33E82BA0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E1B03">
        <w:rPr>
          <w:rFonts w:ascii="Courier New" w:hAnsi="Courier New" w:cs="Courier New"/>
          <w:b/>
          <w:bCs/>
          <w:sz w:val="24"/>
          <w:szCs w:val="24"/>
        </w:rPr>
        <w:t>mov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 xml:space="preserve"> 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BL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>,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AL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размера расширенной памяти</w:t>
      </w:r>
    </w:p>
    <w:p w14:paraId="719672F5" w14:textId="6CDE7283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E1B03">
        <w:rPr>
          <w:rFonts w:ascii="Courier New" w:hAnsi="Courier New" w:cs="Courier New"/>
          <w:b/>
          <w:bCs/>
          <w:sz w:val="24"/>
          <w:szCs w:val="24"/>
        </w:rPr>
        <w:t>mov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 xml:space="preserve"> 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AL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>,31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; запись адреса ячейки </w:t>
      </w:r>
      <w:r w:rsidRPr="00C4645E">
        <w:rPr>
          <w:rFonts w:ascii="Times New Roman" w:hAnsi="Times New Roman"/>
          <w:sz w:val="28"/>
          <w:szCs w:val="28"/>
        </w:rPr>
        <w:t>CMOS</w:t>
      </w:r>
    </w:p>
    <w:p w14:paraId="33C5228E" w14:textId="2CDC002E" w:rsidR="00A34568" w:rsidRPr="00AE1B03" w:rsidRDefault="00A34568" w:rsidP="00A34568">
      <w:pPr>
        <w:pStyle w:val="a4"/>
        <w:spacing w:line="360" w:lineRule="auto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AE1B03">
        <w:rPr>
          <w:rFonts w:ascii="Courier New" w:hAnsi="Courier New" w:cs="Courier New"/>
          <w:b/>
          <w:bCs/>
          <w:sz w:val="24"/>
          <w:szCs w:val="24"/>
        </w:rPr>
        <w:t>out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 xml:space="preserve"> 70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h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>,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AL</w:t>
      </w:r>
    </w:p>
    <w:p w14:paraId="2CCB7DAD" w14:textId="43E0883C" w:rsidR="00A34568" w:rsidRPr="00C4645E" w:rsidRDefault="00A34568" w:rsidP="00A34568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AE1B03">
        <w:rPr>
          <w:rFonts w:ascii="Courier New" w:hAnsi="Courier New" w:cs="Courier New"/>
          <w:b/>
          <w:bCs/>
          <w:sz w:val="24"/>
          <w:szCs w:val="24"/>
        </w:rPr>
        <w:t>in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 xml:space="preserve"> 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AL</w:t>
      </w:r>
      <w:r w:rsidRPr="00AE1B03">
        <w:rPr>
          <w:rFonts w:ascii="Courier New" w:hAnsi="Courier New" w:cs="Courier New"/>
          <w:b/>
          <w:bCs/>
          <w:sz w:val="24"/>
          <w:szCs w:val="24"/>
          <w:lang w:val="ru-RU"/>
        </w:rPr>
        <w:t>,71</w:t>
      </w:r>
      <w:r w:rsidRPr="00AE1B03">
        <w:rPr>
          <w:rFonts w:ascii="Courier New" w:hAnsi="Courier New" w:cs="Courier New"/>
          <w:b/>
          <w:bCs/>
          <w:sz w:val="24"/>
          <w:szCs w:val="24"/>
        </w:rPr>
        <w:t>h</w:t>
      </w:r>
      <w:r w:rsidRPr="00C4645E">
        <w:rPr>
          <w:rFonts w:ascii="Times New Roman" w:hAnsi="Times New Roman"/>
          <w:sz w:val="28"/>
          <w:szCs w:val="28"/>
          <w:lang w:val="ru-RU"/>
        </w:rPr>
        <w:t xml:space="preserve">   ; чтение старшего байта</w:t>
      </w:r>
      <w:r w:rsidRPr="00A3456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4645E">
        <w:rPr>
          <w:rFonts w:ascii="Times New Roman" w:hAnsi="Times New Roman"/>
          <w:sz w:val="28"/>
          <w:szCs w:val="28"/>
          <w:lang w:val="ru-RU"/>
        </w:rPr>
        <w:t>размера расширенной памяти</w:t>
      </w:r>
    </w:p>
    <w:p w14:paraId="4E3C5F11" w14:textId="77777777" w:rsidR="00812F98" w:rsidRDefault="00812F98" w:rsidP="0080236C">
      <w:pPr>
        <w:spacing w:line="360" w:lineRule="auto"/>
        <w:jc w:val="both"/>
        <w:rPr>
          <w:b/>
          <w:color w:val="000000"/>
          <w:sz w:val="28"/>
          <w:szCs w:val="28"/>
        </w:rPr>
      </w:pPr>
    </w:p>
    <w:p w14:paraId="7D17F42D" w14:textId="77777777" w:rsidR="00812F98" w:rsidRDefault="00873CDF">
      <w:pPr>
        <w:spacing w:line="360" w:lineRule="auto"/>
        <w:ind w:firstLine="709"/>
        <w:jc w:val="both"/>
      </w:pPr>
      <w:r>
        <w:rPr>
          <w:b/>
          <w:color w:val="000000"/>
          <w:sz w:val="28"/>
          <w:szCs w:val="28"/>
        </w:rPr>
        <w:t>Выполнение</w:t>
      </w:r>
      <w:r w:rsidR="00812F98">
        <w:rPr>
          <w:b/>
          <w:color w:val="000000"/>
          <w:sz w:val="28"/>
          <w:szCs w:val="28"/>
        </w:rPr>
        <w:t xml:space="preserve"> работы.</w:t>
      </w:r>
    </w:p>
    <w:p w14:paraId="1AFF5CDC" w14:textId="77777777" w:rsidR="0080236C" w:rsidRPr="0080236C" w:rsidRDefault="0080236C" w:rsidP="0080236C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Написан текст исходного</w:t>
      </w:r>
      <w:r w:rsidRPr="0080236C">
        <w:rPr>
          <w:sz w:val="28"/>
          <w:szCs w:val="28"/>
        </w:rPr>
        <w:t xml:space="preserve"> </w:t>
      </w:r>
      <w:r w:rsidR="00812F98">
        <w:rPr>
          <w:sz w:val="28"/>
          <w:szCs w:val="28"/>
        </w:rPr>
        <w:t>.</w:t>
      </w:r>
      <w:r w:rsidR="00812F98">
        <w:rPr>
          <w:sz w:val="28"/>
          <w:szCs w:val="28"/>
          <w:lang w:val="en-US"/>
        </w:rPr>
        <w:t>COM</w:t>
      </w:r>
      <w:r w:rsidR="00812F98">
        <w:rPr>
          <w:sz w:val="28"/>
          <w:szCs w:val="28"/>
        </w:rPr>
        <w:t xml:space="preserve"> модуля</w:t>
      </w:r>
      <w:r w:rsidR="007815E4">
        <w:rPr>
          <w:sz w:val="28"/>
          <w:szCs w:val="28"/>
        </w:rPr>
        <w:t xml:space="preserve">, </w:t>
      </w:r>
      <w:r w:rsidR="007815E4" w:rsidRPr="00BC0885">
        <w:rPr>
          <w:color w:val="000000"/>
          <w:sz w:val="28"/>
          <w:szCs w:val="28"/>
        </w:rPr>
        <w:t xml:space="preserve">который </w:t>
      </w:r>
      <w:r>
        <w:rPr>
          <w:color w:val="000000"/>
          <w:sz w:val="28"/>
          <w:szCs w:val="28"/>
        </w:rPr>
        <w:t>выбирает и распечатывает</w:t>
      </w:r>
      <w:r w:rsidR="00781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следующую информацию</w:t>
      </w:r>
      <w:r w:rsidRPr="0080236C">
        <w:rPr>
          <w:color w:val="000000"/>
          <w:sz w:val="28"/>
          <w:szCs w:val="28"/>
        </w:rPr>
        <w:t>:</w:t>
      </w:r>
    </w:p>
    <w:p w14:paraId="519A16CC" w14:textId="6D458F63" w:rsidR="0080236C" w:rsidRDefault="00AE1B03" w:rsidP="00704A44">
      <w:pPr>
        <w:pStyle w:val="ab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доступной памяти</w:t>
      </w:r>
    </w:p>
    <w:p w14:paraId="1F6976C3" w14:textId="417547C8" w:rsidR="0080236C" w:rsidRDefault="00AE1B03" w:rsidP="00704A44">
      <w:pPr>
        <w:pStyle w:val="ab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расширенной памяти</w:t>
      </w:r>
    </w:p>
    <w:p w14:paraId="2BFDEAD6" w14:textId="513F87E6" w:rsidR="0080236C" w:rsidRDefault="00AE1B03" w:rsidP="00704A44">
      <w:pPr>
        <w:pStyle w:val="ab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Выводит цепочку блоков управления памятью</w:t>
      </w:r>
    </w:p>
    <w:p w14:paraId="1C546F2F" w14:textId="200EEB88" w:rsidR="00812F98" w:rsidRPr="000D6CC2" w:rsidRDefault="007815E4" w:rsidP="00AE1B03">
      <w:pPr>
        <w:spacing w:line="360" w:lineRule="auto"/>
        <w:ind w:firstLine="708"/>
        <w:jc w:val="both"/>
      </w:pPr>
      <w:r>
        <w:rPr>
          <w:sz w:val="28"/>
          <w:szCs w:val="28"/>
        </w:rPr>
        <w:t>Полученный исходный модуль был отлажен.</w:t>
      </w:r>
      <w:r w:rsidR="00C678A2">
        <w:rPr>
          <w:sz w:val="28"/>
          <w:szCs w:val="28"/>
        </w:rPr>
        <w:t xml:space="preserve"> Результаты выполнения программы представлены</w:t>
      </w:r>
      <w:r w:rsidR="00792805">
        <w:rPr>
          <w:sz w:val="28"/>
          <w:szCs w:val="28"/>
        </w:rPr>
        <w:t xml:space="preserve"> на рис. </w:t>
      </w:r>
      <w:r w:rsidR="00AE1B03">
        <w:rPr>
          <w:sz w:val="28"/>
          <w:szCs w:val="28"/>
        </w:rPr>
        <w:t>2</w:t>
      </w:r>
      <w:r w:rsidR="00792805">
        <w:rPr>
          <w:sz w:val="28"/>
          <w:szCs w:val="28"/>
        </w:rPr>
        <w:t>.</w:t>
      </w:r>
    </w:p>
    <w:p w14:paraId="6E3A2FF8" w14:textId="77777777" w:rsidR="00812F98" w:rsidRDefault="000422B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5815A3" wp14:editId="3BA1D295">
            <wp:extent cx="5121934" cy="2221230"/>
            <wp:effectExtent l="19050" t="19050" r="2159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20" cy="222165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4F2B63" w14:textId="6A077A75" w:rsidR="00812F98" w:rsidRPr="00AE1B03" w:rsidRDefault="00812F9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E1B0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C45C52">
        <w:rPr>
          <w:sz w:val="28"/>
          <w:szCs w:val="28"/>
        </w:rPr>
        <w:t>Вывод программы</w:t>
      </w:r>
      <w:r w:rsidR="00AE1B03">
        <w:rPr>
          <w:sz w:val="28"/>
          <w:szCs w:val="28"/>
        </w:rPr>
        <w:t xml:space="preserve"> </w:t>
      </w:r>
      <w:r w:rsidR="00AE1B03">
        <w:rPr>
          <w:sz w:val="28"/>
          <w:szCs w:val="28"/>
          <w:lang w:val="en-US"/>
        </w:rPr>
        <w:t>os</w:t>
      </w:r>
      <w:r w:rsidR="00AE1B03" w:rsidRPr="00AE1B03">
        <w:rPr>
          <w:sz w:val="28"/>
          <w:szCs w:val="28"/>
        </w:rPr>
        <w:t>3</w:t>
      </w:r>
      <w:r w:rsidR="00AE1B03">
        <w:rPr>
          <w:sz w:val="28"/>
          <w:szCs w:val="28"/>
          <w:lang w:val="en-US"/>
        </w:rPr>
        <w:t>a</w:t>
      </w:r>
      <w:r w:rsidR="00AE1B03" w:rsidRPr="00AE1B03">
        <w:rPr>
          <w:sz w:val="28"/>
          <w:szCs w:val="28"/>
        </w:rPr>
        <w:t>.</w:t>
      </w:r>
      <w:r w:rsidR="00AE1B03">
        <w:rPr>
          <w:sz w:val="28"/>
          <w:szCs w:val="28"/>
          <w:lang w:val="en-US"/>
        </w:rPr>
        <w:t>com</w:t>
      </w:r>
    </w:p>
    <w:p w14:paraId="7D405D30" w14:textId="70B5DD96" w:rsidR="00170678" w:rsidRDefault="00C754C5" w:rsidP="00C754C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всю доступную память.</w:t>
      </w:r>
    </w:p>
    <w:p w14:paraId="0C02A43A" w14:textId="7FC7F555" w:rsidR="00C754C5" w:rsidRDefault="00C754C5" w:rsidP="00C754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программа была изменена таким образом, чтобы она освобождала память, которую она не занимает. Была использована функция </w:t>
      </w:r>
      <w:r w:rsidRPr="00C754C5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Ah</w:t>
      </w:r>
      <w:r w:rsidRPr="00C754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прерывания </w:t>
      </w:r>
      <w:r w:rsidRPr="00C754C5">
        <w:rPr>
          <w:sz w:val="28"/>
          <w:szCs w:val="28"/>
        </w:rPr>
        <w:t>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Результат выполнения программы представлен на рис. 3.</w:t>
      </w:r>
    </w:p>
    <w:p w14:paraId="351BB88A" w14:textId="2DBE94E6" w:rsidR="00C754C5" w:rsidRPr="00C754C5" w:rsidRDefault="00C754C5" w:rsidP="00C754C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62FFBE" wp14:editId="17A8E2CD">
            <wp:extent cx="5000625" cy="2251710"/>
            <wp:effectExtent l="19050" t="19050" r="2857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543" cy="22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F40237" w14:textId="0462FB4E" w:rsidR="00C754C5" w:rsidRPr="00AE1B03" w:rsidRDefault="00C754C5" w:rsidP="00C754C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754C5">
        <w:rPr>
          <w:sz w:val="28"/>
          <w:szCs w:val="28"/>
        </w:rPr>
        <w:t>3</w:t>
      </w:r>
      <w:r>
        <w:rPr>
          <w:sz w:val="28"/>
          <w:szCs w:val="28"/>
        </w:rPr>
        <w:t xml:space="preserve"> – Вывод программы </w:t>
      </w:r>
      <w:r>
        <w:rPr>
          <w:sz w:val="28"/>
          <w:szCs w:val="28"/>
          <w:lang w:val="en-US"/>
        </w:rPr>
        <w:t>os</w:t>
      </w:r>
      <w:r w:rsidRPr="00AE1B0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b</w:t>
      </w:r>
      <w:r w:rsidRPr="00AE1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5AF6D049" w14:textId="472DDC42" w:rsidR="00C754C5" w:rsidRDefault="00C754C5" w:rsidP="00C754C5">
      <w:pPr>
        <w:spacing w:line="360" w:lineRule="auto"/>
        <w:ind w:firstLine="708"/>
        <w:jc w:val="both"/>
        <w:rPr>
          <w:sz w:val="28"/>
          <w:szCs w:val="28"/>
        </w:rPr>
      </w:pPr>
      <w:r w:rsidRPr="00C754C5">
        <w:rPr>
          <w:sz w:val="28"/>
          <w:szCs w:val="28"/>
        </w:rPr>
        <w:t xml:space="preserve">В данном случае мы освобождаем память. </w:t>
      </w:r>
      <w:r>
        <w:rPr>
          <w:sz w:val="28"/>
          <w:szCs w:val="28"/>
        </w:rPr>
        <w:t xml:space="preserve">Как видно из рисунка, освобожденная память относится к шестому блоку </w:t>
      </w:r>
      <w:r w:rsidR="00C56316">
        <w:rPr>
          <w:sz w:val="28"/>
          <w:szCs w:val="28"/>
        </w:rPr>
        <w:t>управления памятью, который является свободным.</w:t>
      </w:r>
    </w:p>
    <w:p w14:paraId="00B6AB70" w14:textId="194BE74F" w:rsidR="00C56316" w:rsidRDefault="00C56316" w:rsidP="00C56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программа была изменена таким образом, чтобы после освобождения памяти, она запрашивала 64Кб памяти функцией 48</w:t>
      </w:r>
      <w:r>
        <w:rPr>
          <w:sz w:val="28"/>
          <w:szCs w:val="28"/>
          <w:lang w:val="en-US"/>
        </w:rPr>
        <w:t>h</w:t>
      </w:r>
      <w:r w:rsidRPr="00C56316">
        <w:rPr>
          <w:sz w:val="28"/>
          <w:szCs w:val="28"/>
        </w:rPr>
        <w:t xml:space="preserve"> </w:t>
      </w:r>
      <w:r>
        <w:rPr>
          <w:sz w:val="28"/>
          <w:szCs w:val="28"/>
        </w:rPr>
        <w:t>прерывания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Результат выполнения программы представлен на рис. 4.</w:t>
      </w:r>
    </w:p>
    <w:p w14:paraId="4567B894" w14:textId="56C08596" w:rsidR="00C56316" w:rsidRPr="00C754C5" w:rsidRDefault="00C56316" w:rsidP="00C56316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F637F4" wp14:editId="44093B14">
            <wp:extent cx="4979670" cy="2404110"/>
            <wp:effectExtent l="19050" t="19050" r="1143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516" cy="24045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1A395" w14:textId="5485AB8F" w:rsidR="00C56316" w:rsidRPr="00AE1B03" w:rsidRDefault="00C56316" w:rsidP="00C563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56316">
        <w:rPr>
          <w:sz w:val="28"/>
          <w:szCs w:val="28"/>
        </w:rPr>
        <w:t>4</w:t>
      </w:r>
      <w:r>
        <w:rPr>
          <w:sz w:val="28"/>
          <w:szCs w:val="28"/>
        </w:rPr>
        <w:t xml:space="preserve"> – Вывод программы </w:t>
      </w:r>
      <w:r>
        <w:rPr>
          <w:sz w:val="28"/>
          <w:szCs w:val="28"/>
          <w:lang w:val="en-US"/>
        </w:rPr>
        <w:t>os</w:t>
      </w:r>
      <w:r w:rsidRPr="00AE1B0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AE1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48C0D800" w14:textId="1060B439" w:rsidR="00C754C5" w:rsidRDefault="00C56316" w:rsidP="00C56316">
      <w:pPr>
        <w:spacing w:line="360" w:lineRule="auto"/>
        <w:ind w:firstLine="709"/>
        <w:jc w:val="both"/>
        <w:rPr>
          <w:sz w:val="28"/>
          <w:szCs w:val="28"/>
        </w:rPr>
      </w:pPr>
      <w:r w:rsidRPr="00C4645E">
        <w:rPr>
          <w:sz w:val="28"/>
          <w:szCs w:val="28"/>
        </w:rPr>
        <w:t xml:space="preserve">В данном случае мы сначала выделяем всю доступную память, потом освобождаем то, что не нужно. Затем запрашиваем блок памяти 64 </w:t>
      </w:r>
      <w:r>
        <w:rPr>
          <w:sz w:val="28"/>
          <w:szCs w:val="28"/>
        </w:rPr>
        <w:t>К</w:t>
      </w:r>
      <w:r w:rsidRPr="00C4645E">
        <w:rPr>
          <w:sz w:val="28"/>
          <w:szCs w:val="28"/>
        </w:rPr>
        <w:t>б, в итоге система выделяет нам ещё 6</w:t>
      </w:r>
      <w:r w:rsidRPr="00C56316">
        <w:rPr>
          <w:sz w:val="28"/>
          <w:szCs w:val="28"/>
        </w:rPr>
        <w:t>5536</w:t>
      </w:r>
      <w:r w:rsidRPr="00C4645E">
        <w:rPr>
          <w:sz w:val="28"/>
          <w:szCs w:val="28"/>
        </w:rPr>
        <w:t xml:space="preserve"> б памяти</w:t>
      </w:r>
      <w:r>
        <w:rPr>
          <w:sz w:val="28"/>
          <w:szCs w:val="28"/>
        </w:rPr>
        <w:t xml:space="preserve">. Сегментный адрес </w:t>
      </w:r>
      <w:r>
        <w:rPr>
          <w:sz w:val="28"/>
          <w:szCs w:val="28"/>
          <w:lang w:val="en-US"/>
        </w:rPr>
        <w:t>PSP</w:t>
      </w:r>
      <w:r w:rsidRPr="00CC56A4">
        <w:rPr>
          <w:sz w:val="28"/>
          <w:szCs w:val="28"/>
        </w:rPr>
        <w:t xml:space="preserve"> </w:t>
      </w:r>
      <w:r>
        <w:rPr>
          <w:sz w:val="28"/>
          <w:szCs w:val="28"/>
        </w:rPr>
        <w:t>владельца участка памяти 5 и 6 блока совпадают.</w:t>
      </w:r>
    </w:p>
    <w:p w14:paraId="243B68FC" w14:textId="6362BB53" w:rsidR="00C56316" w:rsidRDefault="00C56316" w:rsidP="00C563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программа была изменена таким образом, чтобы сначала она запрашивала дополнительно 64Кб, а затем освобождала память. Результат выполнения программы представлен на рис. 5.</w:t>
      </w:r>
    </w:p>
    <w:p w14:paraId="5DB95B75" w14:textId="4D5E1802" w:rsidR="00C56316" w:rsidRDefault="00C56316" w:rsidP="00C563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CBE5D6" wp14:editId="4160E77D">
            <wp:extent cx="4975860" cy="2354580"/>
            <wp:effectExtent l="19050" t="19050" r="1524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306" cy="2354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36C99" w14:textId="18D860D1" w:rsidR="00C56316" w:rsidRPr="00AE1B03" w:rsidRDefault="00C56316" w:rsidP="00C5631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программы </w:t>
      </w:r>
      <w:r>
        <w:rPr>
          <w:sz w:val="28"/>
          <w:szCs w:val="28"/>
          <w:lang w:val="en-US"/>
        </w:rPr>
        <w:t>os</w:t>
      </w:r>
      <w:r w:rsidRPr="00AE1B03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AE1B0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39CF1E27" w14:textId="1F3320CB" w:rsidR="00E65DC9" w:rsidRPr="00E65DC9" w:rsidRDefault="00E65DC9" w:rsidP="00E65DC9">
      <w:pPr>
        <w:spacing w:line="360" w:lineRule="auto"/>
        <w:ind w:firstLine="708"/>
        <w:jc w:val="both"/>
        <w:rPr>
          <w:sz w:val="28"/>
          <w:szCs w:val="28"/>
        </w:rPr>
      </w:pPr>
      <w:r w:rsidRPr="00E65DC9">
        <w:rPr>
          <w:sz w:val="28"/>
          <w:szCs w:val="28"/>
        </w:rPr>
        <w:t xml:space="preserve">В данном случае мы выделяем всё доступную память, а затем ещё запрашиваем 64 кб. В результате возникает ошибка. Она возникает из-за того, что в первый раз уже </w:t>
      </w:r>
      <w:r w:rsidR="0084127C">
        <w:rPr>
          <w:sz w:val="28"/>
          <w:szCs w:val="28"/>
        </w:rPr>
        <w:t xml:space="preserve">была </w:t>
      </w:r>
      <w:r w:rsidRPr="00E65DC9">
        <w:rPr>
          <w:sz w:val="28"/>
          <w:szCs w:val="28"/>
        </w:rPr>
        <w:t>выдел</w:t>
      </w:r>
      <w:r w:rsidR="0084127C">
        <w:rPr>
          <w:sz w:val="28"/>
          <w:szCs w:val="28"/>
        </w:rPr>
        <w:t>ена</w:t>
      </w:r>
      <w:r w:rsidRPr="00E65DC9">
        <w:rPr>
          <w:sz w:val="28"/>
          <w:szCs w:val="28"/>
        </w:rPr>
        <w:t xml:space="preserve"> вс</w:t>
      </w:r>
      <w:r w:rsidR="0084127C">
        <w:rPr>
          <w:sz w:val="28"/>
          <w:szCs w:val="28"/>
        </w:rPr>
        <w:t>я</w:t>
      </w:r>
      <w:r w:rsidRPr="00E65DC9">
        <w:rPr>
          <w:sz w:val="28"/>
          <w:szCs w:val="28"/>
        </w:rPr>
        <w:t xml:space="preserve"> доступн</w:t>
      </w:r>
      <w:r w:rsidR="0084127C">
        <w:rPr>
          <w:sz w:val="28"/>
          <w:szCs w:val="28"/>
        </w:rPr>
        <w:t>ая</w:t>
      </w:r>
      <w:r w:rsidRPr="00E65DC9">
        <w:rPr>
          <w:sz w:val="28"/>
          <w:szCs w:val="28"/>
        </w:rPr>
        <w:t xml:space="preserve"> память.</w:t>
      </w:r>
    </w:p>
    <w:p w14:paraId="27C95863" w14:textId="59C49B14" w:rsidR="00C754C5" w:rsidRDefault="00C754C5">
      <w:pPr>
        <w:suppressAutoHyphens w:val="0"/>
      </w:pPr>
    </w:p>
    <w:p w14:paraId="17D5A2F4" w14:textId="77777777" w:rsidR="00C754C5" w:rsidRPr="000A6755" w:rsidRDefault="00C754C5">
      <w:pPr>
        <w:spacing w:line="360" w:lineRule="auto"/>
        <w:ind w:firstLine="709"/>
        <w:jc w:val="center"/>
      </w:pPr>
    </w:p>
    <w:p w14:paraId="2943EDAE" w14:textId="77777777" w:rsidR="00691604" w:rsidRDefault="00691604" w:rsidP="00691604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 вопросы</w:t>
      </w:r>
    </w:p>
    <w:p w14:paraId="1B0B9C4C" w14:textId="394F725A" w:rsidR="00691604" w:rsidRPr="003F7444" w:rsidRDefault="003F7444" w:rsidP="00691604">
      <w:pPr>
        <w:pStyle w:val="ac"/>
        <w:numPr>
          <w:ilvl w:val="0"/>
          <w:numId w:val="17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F7444">
        <w:rPr>
          <w:rFonts w:ascii="Times New Roman" w:hAnsi="Times New Roman"/>
          <w:b/>
          <w:bCs/>
          <w:sz w:val="28"/>
          <w:szCs w:val="28"/>
        </w:rPr>
        <w:t>Что означает «доступный объём памяти»?</w:t>
      </w:r>
    </w:p>
    <w:p w14:paraId="4B413F8F" w14:textId="77777777" w:rsidR="003F7444" w:rsidRPr="003F7444" w:rsidRDefault="003F7444" w:rsidP="00E75772">
      <w:pPr>
        <w:pStyle w:val="ab"/>
        <w:spacing w:line="360" w:lineRule="auto"/>
        <w:jc w:val="both"/>
        <w:rPr>
          <w:sz w:val="28"/>
          <w:szCs w:val="28"/>
        </w:rPr>
      </w:pPr>
      <w:r w:rsidRPr="003F7444">
        <w:rPr>
          <w:sz w:val="28"/>
          <w:szCs w:val="28"/>
        </w:rPr>
        <w:t xml:space="preserve">Максимальный объем памяти, который может использовать программа. </w:t>
      </w:r>
    </w:p>
    <w:p w14:paraId="38085577" w14:textId="77777777" w:rsidR="003F7444" w:rsidRPr="003F7444" w:rsidRDefault="003F7444" w:rsidP="00567D54">
      <w:pPr>
        <w:pStyle w:val="ac"/>
        <w:tabs>
          <w:tab w:val="left" w:pos="993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3D130029" w14:textId="5BD16DEC" w:rsidR="00691604" w:rsidRDefault="003F7444" w:rsidP="00691604">
      <w:pPr>
        <w:pStyle w:val="a6"/>
        <w:widowControl w:val="0"/>
        <w:numPr>
          <w:ilvl w:val="0"/>
          <w:numId w:val="17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3F7444">
        <w:rPr>
          <w:b/>
          <w:bCs/>
          <w:sz w:val="28"/>
          <w:szCs w:val="28"/>
        </w:rPr>
        <w:t xml:space="preserve">Где </w:t>
      </w:r>
      <w:r w:rsidRPr="003F7444">
        <w:rPr>
          <w:b/>
          <w:bCs/>
          <w:sz w:val="28"/>
          <w:szCs w:val="28"/>
          <w:lang w:val="en-US"/>
        </w:rPr>
        <w:t>MCB</w:t>
      </w:r>
      <w:r w:rsidRPr="003F7444">
        <w:rPr>
          <w:b/>
          <w:bCs/>
          <w:sz w:val="28"/>
          <w:szCs w:val="28"/>
        </w:rPr>
        <w:t xml:space="preserve"> блок Вашей программы в списке?</w:t>
      </w:r>
    </w:p>
    <w:p w14:paraId="1CF9E6C2" w14:textId="48C179DD" w:rsidR="008E76AE" w:rsidRDefault="00B43214" w:rsidP="008E76AE">
      <w:pPr>
        <w:pStyle w:val="a6"/>
        <w:widowControl w:val="0"/>
        <w:spacing w:after="0" w:line="360" w:lineRule="auto"/>
        <w:ind w:left="720"/>
        <w:jc w:val="both"/>
        <w:rPr>
          <w:sz w:val="28"/>
          <w:szCs w:val="21"/>
          <w:shd w:val="clear" w:color="auto" w:fill="FFFFFF"/>
        </w:rPr>
      </w:pPr>
      <w:r>
        <w:rPr>
          <w:sz w:val="28"/>
          <w:szCs w:val="21"/>
          <w:shd w:val="clear" w:color="auto" w:fill="FFFFFF"/>
        </w:rPr>
        <w:t>Принадлежность</w:t>
      </w:r>
      <w:r w:rsidRPr="00B43214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  <w:lang w:val="en-US"/>
        </w:rPr>
        <w:t>MCB</w:t>
      </w:r>
      <w:r w:rsidRPr="00B43214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можно определить по сегментной компоненте</w:t>
      </w:r>
      <w:r w:rsidR="00D85419">
        <w:rPr>
          <w:sz w:val="28"/>
          <w:szCs w:val="21"/>
          <w:shd w:val="clear" w:color="auto" w:fill="FFFFFF"/>
        </w:rPr>
        <w:t xml:space="preserve"> </w:t>
      </w:r>
      <w:r>
        <w:rPr>
          <w:sz w:val="28"/>
          <w:szCs w:val="21"/>
          <w:shd w:val="clear" w:color="auto" w:fill="FFFFFF"/>
        </w:rPr>
        <w:t>адреса владельца блока.</w:t>
      </w:r>
    </w:p>
    <w:p w14:paraId="152BA9DB" w14:textId="316A4A06" w:rsidR="00B43214" w:rsidRPr="00B43214" w:rsidRDefault="00B43214" w:rsidP="00B43214">
      <w:pPr>
        <w:pStyle w:val="a6"/>
        <w:widowControl w:val="0"/>
        <w:spacing w:after="0" w:line="360" w:lineRule="auto"/>
        <w:ind w:left="720"/>
        <w:jc w:val="center"/>
        <w:rPr>
          <w:sz w:val="28"/>
          <w:szCs w:val="21"/>
          <w:shd w:val="clear" w:color="auto" w:fill="FFFFFF"/>
        </w:rPr>
      </w:pPr>
      <w:r>
        <w:rPr>
          <w:noProof/>
          <w:sz w:val="28"/>
          <w:szCs w:val="21"/>
          <w:shd w:val="clear" w:color="auto" w:fill="FFFFFF"/>
        </w:rPr>
        <w:drawing>
          <wp:inline distT="0" distB="0" distL="0" distR="0" wp14:anchorId="55A6A16B" wp14:editId="45EDB42B">
            <wp:extent cx="4674870" cy="350520"/>
            <wp:effectExtent l="19050" t="19050" r="11430" b="11430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" t="33085" b="48241"/>
                    <a:stretch/>
                  </pic:blipFill>
                  <pic:spPr bwMode="auto">
                    <a:xfrm>
                      <a:off x="0" y="0"/>
                      <a:ext cx="4674870" cy="350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66D5B" w14:textId="3BB09378" w:rsidR="008E76AE" w:rsidRPr="00CC56A4" w:rsidRDefault="00D85419" w:rsidP="00D85419">
      <w:pPr>
        <w:pStyle w:val="a6"/>
        <w:widowControl w:val="0"/>
        <w:spacing w:after="0" w:line="360" w:lineRule="auto"/>
        <w:ind w:left="720"/>
        <w:jc w:val="center"/>
        <w:rPr>
          <w:sz w:val="28"/>
          <w:szCs w:val="21"/>
          <w:shd w:val="clear" w:color="auto" w:fill="FFFFFF"/>
        </w:rPr>
      </w:pPr>
      <w:r>
        <w:rPr>
          <w:sz w:val="28"/>
          <w:szCs w:val="21"/>
          <w:shd w:val="clear" w:color="auto" w:fill="FFFFFF"/>
        </w:rPr>
        <w:t xml:space="preserve">Рисунок 6 – Смещение 1 байт в </w:t>
      </w:r>
      <w:r>
        <w:rPr>
          <w:sz w:val="28"/>
          <w:szCs w:val="21"/>
          <w:shd w:val="clear" w:color="auto" w:fill="FFFFFF"/>
          <w:lang w:val="en-US"/>
        </w:rPr>
        <w:t>MCB</w:t>
      </w:r>
    </w:p>
    <w:p w14:paraId="36147B7C" w14:textId="77777777" w:rsidR="00D85419" w:rsidRPr="00D85419" w:rsidRDefault="00D85419" w:rsidP="00D85419">
      <w:pPr>
        <w:spacing w:line="360" w:lineRule="auto"/>
        <w:ind w:firstLine="708"/>
        <w:jc w:val="both"/>
        <w:rPr>
          <w:sz w:val="28"/>
          <w:szCs w:val="28"/>
        </w:rPr>
      </w:pPr>
      <w:r w:rsidRPr="00D85419">
        <w:t>П</w:t>
      </w:r>
      <w:r w:rsidRPr="00D85419">
        <w:rPr>
          <w:sz w:val="28"/>
          <w:szCs w:val="28"/>
        </w:rPr>
        <w:t>ри загрузке для программы выделяются блоки памяти, располагающиеся в следующей последовательности:</w:t>
      </w:r>
    </w:p>
    <w:p w14:paraId="4AD209BB" w14:textId="77777777" w:rsidR="00D85419" w:rsidRPr="00D85419" w:rsidRDefault="00D85419" w:rsidP="00D85419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85419">
        <w:rPr>
          <w:sz w:val="28"/>
          <w:szCs w:val="28"/>
        </w:rPr>
        <w:t>MCB для блока памяти переменных среды;</w:t>
      </w:r>
    </w:p>
    <w:p w14:paraId="76CC21EC" w14:textId="77777777" w:rsidR="00D85419" w:rsidRPr="00D85419" w:rsidRDefault="00D85419" w:rsidP="00D85419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85419">
        <w:rPr>
          <w:sz w:val="28"/>
          <w:szCs w:val="28"/>
        </w:rPr>
        <w:t>блок памяти переменных среды;</w:t>
      </w:r>
    </w:p>
    <w:p w14:paraId="103E5685" w14:textId="77777777" w:rsidR="00D85419" w:rsidRPr="00D85419" w:rsidRDefault="00D85419" w:rsidP="00D85419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85419">
        <w:rPr>
          <w:sz w:val="28"/>
          <w:szCs w:val="28"/>
        </w:rPr>
        <w:t>MCB программного блока памяти;</w:t>
      </w:r>
    </w:p>
    <w:p w14:paraId="4289E27D" w14:textId="77777777" w:rsidR="00D85419" w:rsidRPr="00D85419" w:rsidRDefault="00D85419" w:rsidP="00D85419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85419">
        <w:rPr>
          <w:sz w:val="28"/>
          <w:szCs w:val="28"/>
        </w:rPr>
        <w:t>префикс программного сегмента PSP;</w:t>
      </w:r>
    </w:p>
    <w:p w14:paraId="3EC2BBC3" w14:textId="416CF9B6" w:rsidR="00D85419" w:rsidRDefault="00D85419" w:rsidP="00D85419">
      <w:pPr>
        <w:pStyle w:val="ab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D85419">
        <w:rPr>
          <w:sz w:val="28"/>
          <w:szCs w:val="28"/>
        </w:rPr>
        <w:t>программный модуль.</w:t>
      </w:r>
    </w:p>
    <w:p w14:paraId="0CB4A093" w14:textId="4BEDF92E" w:rsidR="00D85419" w:rsidRPr="00D85419" w:rsidRDefault="00D85419" w:rsidP="00D85419">
      <w:pPr>
        <w:pStyle w:val="a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всех случаях программа имеет два блока управления памятью. 4 блок - </w:t>
      </w:r>
      <w:r w:rsidRPr="00D85419">
        <w:rPr>
          <w:sz w:val="28"/>
          <w:szCs w:val="28"/>
        </w:rPr>
        <w:t>MCB для блока памяти переменных среды</w:t>
      </w:r>
      <w:r>
        <w:rPr>
          <w:sz w:val="28"/>
          <w:szCs w:val="28"/>
        </w:rPr>
        <w:t xml:space="preserve"> и 5 блок - </w:t>
      </w:r>
      <w:r w:rsidRPr="00D85419">
        <w:rPr>
          <w:sz w:val="28"/>
          <w:szCs w:val="28"/>
        </w:rPr>
        <w:t>MCB программного блока памяти</w:t>
      </w:r>
      <w:r>
        <w:rPr>
          <w:sz w:val="28"/>
          <w:szCs w:val="28"/>
        </w:rPr>
        <w:t>. В третьем случае также появляется 6 блок для управления выделенной памятью размером 64 Кб.</w:t>
      </w:r>
    </w:p>
    <w:p w14:paraId="115A99F8" w14:textId="77777777" w:rsidR="00D85419" w:rsidRPr="00D85419" w:rsidRDefault="00D85419" w:rsidP="00D85419">
      <w:pPr>
        <w:pStyle w:val="a6"/>
        <w:widowControl w:val="0"/>
        <w:spacing w:after="0" w:line="360" w:lineRule="auto"/>
        <w:ind w:left="720"/>
        <w:jc w:val="center"/>
        <w:rPr>
          <w:sz w:val="28"/>
          <w:szCs w:val="21"/>
          <w:shd w:val="clear" w:color="auto" w:fill="FFFFFF"/>
        </w:rPr>
      </w:pPr>
    </w:p>
    <w:p w14:paraId="6A5DB41A" w14:textId="526DB202" w:rsidR="00691604" w:rsidRPr="003F7444" w:rsidRDefault="003F7444" w:rsidP="008E76AE">
      <w:pPr>
        <w:pStyle w:val="a6"/>
        <w:widowControl w:val="0"/>
        <w:numPr>
          <w:ilvl w:val="0"/>
          <w:numId w:val="17"/>
        </w:numPr>
        <w:spacing w:after="0" w:line="360" w:lineRule="auto"/>
        <w:jc w:val="both"/>
        <w:rPr>
          <w:b/>
          <w:bCs/>
          <w:sz w:val="28"/>
          <w:szCs w:val="28"/>
        </w:rPr>
      </w:pPr>
      <w:r w:rsidRPr="003F7444">
        <w:rPr>
          <w:b/>
          <w:bCs/>
          <w:sz w:val="28"/>
          <w:szCs w:val="28"/>
        </w:rPr>
        <w:t>Какой размер памяти занимает программа в каждом случае?</w:t>
      </w:r>
    </w:p>
    <w:p w14:paraId="6CF1772D" w14:textId="36C07033" w:rsidR="00691604" w:rsidRPr="002817E3" w:rsidRDefault="002817E3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OS3A.ASM</w:t>
      </w:r>
    </w:p>
    <w:p w14:paraId="0F9D174B" w14:textId="507C0FB9" w:rsidR="002817E3" w:rsidRPr="002817E3" w:rsidRDefault="002817E3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занимает (648912Б + 144Б) </w:t>
      </w:r>
      <w:r w:rsidRPr="002817E3">
        <w:rPr>
          <w:sz w:val="28"/>
          <w:szCs w:val="28"/>
        </w:rPr>
        <w:t>649056</w:t>
      </w:r>
      <w:r>
        <w:rPr>
          <w:sz w:val="28"/>
          <w:szCs w:val="28"/>
        </w:rPr>
        <w:t xml:space="preserve"> байт.</w:t>
      </w:r>
    </w:p>
    <w:p w14:paraId="31004685" w14:textId="3640A30A" w:rsidR="002817E3" w:rsidRPr="002817E3" w:rsidRDefault="002817E3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OS3B.ASM</w:t>
      </w:r>
    </w:p>
    <w:p w14:paraId="68BB88D4" w14:textId="578F4539" w:rsidR="002817E3" w:rsidRDefault="002817E3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(</w:t>
      </w:r>
      <w:r w:rsidRPr="002817E3">
        <w:rPr>
          <w:sz w:val="28"/>
          <w:szCs w:val="28"/>
        </w:rPr>
        <w:t>1344</w:t>
      </w:r>
      <w:r>
        <w:rPr>
          <w:sz w:val="28"/>
          <w:szCs w:val="28"/>
        </w:rPr>
        <w:t xml:space="preserve">Б + 144Б) </w:t>
      </w:r>
      <w:r w:rsidRPr="002817E3">
        <w:rPr>
          <w:sz w:val="28"/>
          <w:szCs w:val="28"/>
        </w:rPr>
        <w:t>1488</w:t>
      </w:r>
      <w:r>
        <w:rPr>
          <w:sz w:val="28"/>
          <w:szCs w:val="28"/>
        </w:rPr>
        <w:t xml:space="preserve"> байт</w:t>
      </w:r>
      <w:r w:rsidRPr="002817E3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освобождения памяти.</w:t>
      </w:r>
    </w:p>
    <w:p w14:paraId="2E5F7B64" w14:textId="200D8372" w:rsidR="00D85648" w:rsidRDefault="00D85648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</w:p>
    <w:p w14:paraId="41787745" w14:textId="77777777" w:rsidR="00D85648" w:rsidRPr="002817E3" w:rsidRDefault="00D85648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</w:p>
    <w:p w14:paraId="4FF9B65E" w14:textId="2485EDFC" w:rsidR="002817E3" w:rsidRPr="002817E3" w:rsidRDefault="002817E3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OS3C.ASM</w:t>
      </w:r>
    </w:p>
    <w:p w14:paraId="410791BF" w14:textId="173848F8" w:rsidR="002817E3" w:rsidRPr="002817E3" w:rsidRDefault="002817E3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(</w:t>
      </w:r>
      <w:r w:rsidRPr="002817E3">
        <w:rPr>
          <w:sz w:val="28"/>
          <w:szCs w:val="28"/>
        </w:rPr>
        <w:t>1344</w:t>
      </w:r>
      <w:r>
        <w:rPr>
          <w:sz w:val="28"/>
          <w:szCs w:val="28"/>
        </w:rPr>
        <w:t xml:space="preserve">Б + 144Б) </w:t>
      </w:r>
      <w:r w:rsidRPr="002817E3">
        <w:rPr>
          <w:sz w:val="28"/>
          <w:szCs w:val="28"/>
        </w:rPr>
        <w:t>1488</w:t>
      </w:r>
      <w:r>
        <w:rPr>
          <w:sz w:val="28"/>
          <w:szCs w:val="28"/>
        </w:rPr>
        <w:t xml:space="preserve"> байт после освобождения памяти и дополнительно 65536 байт после выделения.</w:t>
      </w:r>
    </w:p>
    <w:p w14:paraId="7900AFCE" w14:textId="4CA4F061" w:rsidR="002817E3" w:rsidRPr="002817E3" w:rsidRDefault="002817E3" w:rsidP="002817E3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OS3D.ASM</w:t>
      </w:r>
    </w:p>
    <w:p w14:paraId="0A679548" w14:textId="27EC3A54" w:rsidR="002817E3" w:rsidRPr="002817E3" w:rsidRDefault="002817E3" w:rsidP="002817E3">
      <w:pPr>
        <w:pStyle w:val="ab"/>
        <w:spacing w:line="360" w:lineRule="auto"/>
        <w:ind w:left="142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занимает (</w:t>
      </w:r>
      <w:r w:rsidRPr="002817E3">
        <w:rPr>
          <w:sz w:val="28"/>
          <w:szCs w:val="28"/>
        </w:rPr>
        <w:t>1392</w:t>
      </w:r>
      <w:r>
        <w:rPr>
          <w:sz w:val="28"/>
          <w:szCs w:val="28"/>
        </w:rPr>
        <w:t xml:space="preserve">Б + 144Б) </w:t>
      </w:r>
      <w:r w:rsidRPr="002817E3">
        <w:rPr>
          <w:sz w:val="28"/>
          <w:szCs w:val="28"/>
        </w:rPr>
        <w:t xml:space="preserve">1536 </w:t>
      </w:r>
      <w:r>
        <w:rPr>
          <w:sz w:val="28"/>
          <w:szCs w:val="28"/>
        </w:rPr>
        <w:t>байт.</w:t>
      </w:r>
    </w:p>
    <w:p w14:paraId="2B1F8E86" w14:textId="77777777" w:rsidR="00D32006" w:rsidRDefault="00D32006" w:rsidP="00D32006">
      <w:pPr>
        <w:suppressAutoHyphens w:val="0"/>
        <w:rPr>
          <w:b/>
          <w:color w:val="000000"/>
          <w:sz w:val="28"/>
          <w:szCs w:val="28"/>
        </w:rPr>
      </w:pPr>
    </w:p>
    <w:p w14:paraId="74AB65CC" w14:textId="77777777" w:rsidR="00D32006" w:rsidRPr="00D32006" w:rsidRDefault="00812F98" w:rsidP="008E76AE">
      <w:pPr>
        <w:suppressAutoHyphens w:val="0"/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Вывод.</w:t>
      </w:r>
    </w:p>
    <w:p w14:paraId="6E6D2902" w14:textId="5E65E6F4" w:rsidR="00D32006" w:rsidRPr="00EA7E31" w:rsidRDefault="00D32006" w:rsidP="00D32006">
      <w:pPr>
        <w:pStyle w:val="ac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A7E31">
        <w:rPr>
          <w:rFonts w:ascii="Times New Roman" w:hAnsi="Times New Roman"/>
          <w:sz w:val="28"/>
          <w:szCs w:val="28"/>
        </w:rPr>
        <w:t>В результате выполнения данной лабораторной работы был</w:t>
      </w:r>
      <w:r w:rsidR="003F7444">
        <w:rPr>
          <w:rFonts w:ascii="Times New Roman" w:hAnsi="Times New Roman"/>
          <w:sz w:val="28"/>
          <w:szCs w:val="28"/>
        </w:rPr>
        <w:t xml:space="preserve"> изучен список блоков управления памятью, а также методы выделения и освобождения памяти для программы.</w:t>
      </w:r>
    </w:p>
    <w:p w14:paraId="6CCB3320" w14:textId="77777777" w:rsidR="000B5A62" w:rsidRDefault="000B5A62">
      <w:pPr>
        <w:suppressAutoHyphens w:val="0"/>
        <w:rPr>
          <w:sz w:val="28"/>
        </w:rPr>
      </w:pPr>
      <w:r>
        <w:rPr>
          <w:sz w:val="28"/>
        </w:rPr>
        <w:br w:type="page"/>
      </w:r>
    </w:p>
    <w:p w14:paraId="4A754723" w14:textId="77777777" w:rsidR="000B5A62" w:rsidRPr="000B5A62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ПРИЛОЖЕНИЕ А</w:t>
      </w:r>
    </w:p>
    <w:p w14:paraId="1036F4F1" w14:textId="0BAABB6E" w:rsidR="000B5A62" w:rsidRDefault="000B5A62" w:rsidP="000B5A62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 w:rsidR="00EE2874">
        <w:rPr>
          <w:b/>
          <w:sz w:val="32"/>
          <w:lang w:val="en-US"/>
        </w:rPr>
        <w:t>OS</w:t>
      </w:r>
      <w:r w:rsidR="003F7444" w:rsidRPr="00CC56A4">
        <w:rPr>
          <w:b/>
          <w:sz w:val="32"/>
          <w:lang w:val="en-US"/>
        </w:rPr>
        <w:t>3</w:t>
      </w:r>
      <w:r w:rsidR="003F7444">
        <w:rPr>
          <w:b/>
          <w:sz w:val="32"/>
          <w:lang w:val="en-US"/>
        </w:rPr>
        <w:t>A</w:t>
      </w:r>
      <w:r w:rsidRPr="00691604">
        <w:rPr>
          <w:b/>
          <w:sz w:val="32"/>
          <w:lang w:val="en-US"/>
        </w:rPr>
        <w:t>.</w:t>
      </w:r>
      <w:r w:rsidR="003F7444">
        <w:rPr>
          <w:b/>
          <w:sz w:val="32"/>
          <w:lang w:val="en-US"/>
        </w:rPr>
        <w:t>ASM</w:t>
      </w:r>
    </w:p>
    <w:p w14:paraId="2CA3BC7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lab segment</w:t>
      </w:r>
    </w:p>
    <w:p w14:paraId="208300D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assume cs:lab, ds:lab, es:nothing, ss:nothing</w:t>
      </w:r>
    </w:p>
    <w:p w14:paraId="5CC52F5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org 100h</w:t>
      </w:r>
    </w:p>
    <w:p w14:paraId="13B635F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main: jmp processing</w:t>
      </w:r>
    </w:p>
    <w:p w14:paraId="5041D76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08F1F9A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LastMCB EQU 5Ah ;тип последнего MCB</w:t>
      </w:r>
    </w:p>
    <w:p w14:paraId="4603C7C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tetr_to_hex</w:t>
      </w:r>
      <w:r w:rsidRPr="00CC56A4">
        <w:rPr>
          <w:rFonts w:ascii="Consolas" w:hAnsi="Consolas"/>
          <w:lang w:val="en-US"/>
        </w:rPr>
        <w:tab/>
        <w:t>proc near</w:t>
      </w:r>
    </w:p>
    <w:p w14:paraId="1A13C8A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and</w:t>
      </w:r>
      <w:r w:rsidRPr="00CC56A4">
        <w:rPr>
          <w:rFonts w:ascii="Consolas" w:hAnsi="Consolas"/>
          <w:lang w:val="en-US"/>
        </w:rPr>
        <w:tab/>
        <w:t>al, 0fh</w:t>
      </w:r>
    </w:p>
    <w:p w14:paraId="0406753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09</w:t>
      </w:r>
    </w:p>
    <w:p w14:paraId="06CB3C5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jbe</w:t>
      </w:r>
      <w:r w:rsidRPr="00CC56A4">
        <w:rPr>
          <w:rFonts w:ascii="Consolas" w:hAnsi="Consolas"/>
          <w:lang w:val="en-US"/>
        </w:rPr>
        <w:tab/>
        <w:t>next</w:t>
      </w:r>
    </w:p>
    <w:p w14:paraId="3DD7618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</w:t>
      </w:r>
      <w:r w:rsidRPr="00CC56A4">
        <w:rPr>
          <w:rFonts w:ascii="Consolas" w:hAnsi="Consolas"/>
          <w:lang w:val="en-US"/>
        </w:rPr>
        <w:tab/>
        <w:t>al, 07</w:t>
      </w:r>
    </w:p>
    <w:p w14:paraId="0AC626A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next: add al, 30h</w:t>
      </w:r>
    </w:p>
    <w:p w14:paraId="6EC6AD7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56FA6AC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tetr_to_hex</w:t>
      </w:r>
      <w:r w:rsidRPr="00CC56A4">
        <w:rPr>
          <w:rFonts w:ascii="Consolas" w:hAnsi="Consolas"/>
          <w:lang w:val="en-US"/>
        </w:rPr>
        <w:tab/>
        <w:t>endp</w:t>
      </w:r>
    </w:p>
    <w:p w14:paraId="5FE024F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34F6360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>byte</w:t>
      </w:r>
      <w:r w:rsidRPr="00CC56A4">
        <w:rPr>
          <w:rFonts w:ascii="Consolas" w:hAnsi="Consolas"/>
        </w:rPr>
        <w:t>_</w:t>
      </w:r>
      <w:r w:rsidRPr="00CC56A4">
        <w:rPr>
          <w:rFonts w:ascii="Consolas" w:hAnsi="Consolas"/>
          <w:lang w:val="en-US"/>
        </w:rPr>
        <w:t>to</w:t>
      </w:r>
      <w:r w:rsidRPr="00CC56A4">
        <w:rPr>
          <w:rFonts w:ascii="Consolas" w:hAnsi="Consolas"/>
        </w:rPr>
        <w:t>_</w:t>
      </w:r>
      <w:r w:rsidRPr="00CC56A4">
        <w:rPr>
          <w:rFonts w:ascii="Consolas" w:hAnsi="Consolas"/>
          <w:lang w:val="en-US"/>
        </w:rPr>
        <w:t>hex</w:t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proc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near</w:t>
      </w:r>
    </w:p>
    <w:p w14:paraId="6483636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 xml:space="preserve">;байт в </w:t>
      </w:r>
      <w:r w:rsidRPr="00CC56A4">
        <w:rPr>
          <w:rFonts w:ascii="Consolas" w:hAnsi="Consolas"/>
          <w:lang w:val="en-US"/>
        </w:rPr>
        <w:t>al</w:t>
      </w:r>
      <w:r w:rsidRPr="00CC56A4">
        <w:rPr>
          <w:rFonts w:ascii="Consolas" w:hAnsi="Consolas"/>
        </w:rPr>
        <w:t xml:space="preserve"> переводится в два символа 16 числа в </w:t>
      </w:r>
      <w:r w:rsidRPr="00CC56A4">
        <w:rPr>
          <w:rFonts w:ascii="Consolas" w:hAnsi="Consolas"/>
          <w:lang w:val="en-US"/>
        </w:rPr>
        <w:t>ax</w:t>
      </w:r>
    </w:p>
    <w:p w14:paraId="1F89AE2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cx</w:t>
      </w:r>
    </w:p>
    <w:p w14:paraId="7FEBD7E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ah, al</w:t>
      </w:r>
    </w:p>
    <w:p w14:paraId="15C7884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tetr_to_hex</w:t>
      </w:r>
    </w:p>
    <w:p w14:paraId="22C4A65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xchg al, ah</w:t>
      </w:r>
    </w:p>
    <w:p w14:paraId="6D2E7CE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cl, 4</w:t>
      </w:r>
    </w:p>
    <w:p w14:paraId="2B7A51D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shr</w:t>
      </w:r>
      <w:r w:rsidRPr="00CC56A4">
        <w:rPr>
          <w:rFonts w:ascii="Consolas" w:hAnsi="Consolas"/>
          <w:lang w:val="en-US"/>
        </w:rPr>
        <w:tab/>
        <w:t>al, cl</w:t>
      </w:r>
    </w:p>
    <w:p w14:paraId="0EA3115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tetr_to_hex ;в al старшая цифра</w:t>
      </w:r>
    </w:p>
    <w:p w14:paraId="20DD9EE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  <w:t>pop</w:t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cx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</w:rPr>
        <w:tab/>
        <w:t xml:space="preserve"> ;в </w:t>
      </w:r>
      <w:r w:rsidRPr="00CC56A4">
        <w:rPr>
          <w:rFonts w:ascii="Consolas" w:hAnsi="Consolas"/>
          <w:lang w:val="en-US"/>
        </w:rPr>
        <w:t>ah</w:t>
      </w:r>
      <w:r w:rsidRPr="00CC56A4">
        <w:rPr>
          <w:rFonts w:ascii="Consolas" w:hAnsi="Consolas"/>
        </w:rPr>
        <w:t xml:space="preserve"> младшая цифра</w:t>
      </w:r>
    </w:p>
    <w:p w14:paraId="7125213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ret</w:t>
      </w:r>
    </w:p>
    <w:p w14:paraId="3878F28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byte_to_hex</w:t>
      </w:r>
      <w:r w:rsidRPr="00CC56A4">
        <w:rPr>
          <w:rFonts w:ascii="Consolas" w:hAnsi="Consolas"/>
          <w:lang w:val="en-US"/>
        </w:rPr>
        <w:tab/>
        <w:t>endp</w:t>
      </w:r>
    </w:p>
    <w:p w14:paraId="12FD2F7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1611A1F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word_to_hex</w:t>
      </w:r>
      <w:r w:rsidRPr="00CC56A4">
        <w:rPr>
          <w:rFonts w:ascii="Consolas" w:hAnsi="Consolas"/>
          <w:lang w:val="en-US"/>
        </w:rPr>
        <w:tab/>
        <w:t>proc near</w:t>
      </w:r>
    </w:p>
    <w:p w14:paraId="3D7F8F7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>;перевод в 16 сс 16 разрядного числа</w:t>
      </w:r>
    </w:p>
    <w:p w14:paraId="61AFC96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 xml:space="preserve">;в </w:t>
      </w:r>
      <w:r w:rsidRPr="00CC56A4">
        <w:rPr>
          <w:rFonts w:ascii="Consolas" w:hAnsi="Consolas"/>
          <w:lang w:val="en-US"/>
        </w:rPr>
        <w:t>ax</w:t>
      </w:r>
      <w:r w:rsidRPr="00CC56A4">
        <w:rPr>
          <w:rFonts w:ascii="Consolas" w:hAnsi="Consolas"/>
        </w:rPr>
        <w:t xml:space="preserve"> - число, </w:t>
      </w:r>
      <w:r w:rsidRPr="00CC56A4">
        <w:rPr>
          <w:rFonts w:ascii="Consolas" w:hAnsi="Consolas"/>
          <w:lang w:val="en-US"/>
        </w:rPr>
        <w:t>di</w:t>
      </w:r>
      <w:r w:rsidRPr="00CC56A4">
        <w:rPr>
          <w:rFonts w:ascii="Consolas" w:hAnsi="Consolas"/>
        </w:rPr>
        <w:t xml:space="preserve"> - адрес последнего символа</w:t>
      </w:r>
    </w:p>
    <w:p w14:paraId="2FCE7A5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bx</w:t>
      </w:r>
    </w:p>
    <w:p w14:paraId="1F373F9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bh, ah</w:t>
      </w:r>
    </w:p>
    <w:p w14:paraId="258FF06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byte_to_hex</w:t>
      </w:r>
    </w:p>
    <w:p w14:paraId="1E068A1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[di], ah</w:t>
      </w:r>
    </w:p>
    <w:p w14:paraId="7BED6D8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5E908D1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[di], al</w:t>
      </w:r>
    </w:p>
    <w:p w14:paraId="6A81A7A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0B09E55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al, bh</w:t>
      </w:r>
    </w:p>
    <w:p w14:paraId="15B050D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</w:t>
      </w:r>
      <w:r w:rsidRPr="00CC56A4">
        <w:rPr>
          <w:rFonts w:ascii="Consolas" w:hAnsi="Consolas"/>
          <w:lang w:val="en-US"/>
        </w:rPr>
        <w:tab/>
        <w:t>ah, ah</w:t>
      </w:r>
    </w:p>
    <w:p w14:paraId="281A02D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byte_to_hex</w:t>
      </w:r>
    </w:p>
    <w:p w14:paraId="08EC284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[di], ah</w:t>
      </w:r>
    </w:p>
    <w:p w14:paraId="66D1354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02F4F12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[di], al</w:t>
      </w:r>
    </w:p>
    <w:p w14:paraId="09D5412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</w:t>
      </w:r>
      <w:r w:rsidRPr="00CC56A4">
        <w:rPr>
          <w:rFonts w:ascii="Consolas" w:hAnsi="Consolas"/>
          <w:lang w:val="en-US"/>
        </w:rPr>
        <w:tab/>
        <w:t>bx</w:t>
      </w:r>
    </w:p>
    <w:p w14:paraId="5530A3D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460B8FC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word_to_hex</w:t>
      </w:r>
      <w:r w:rsidRPr="00CC56A4">
        <w:rPr>
          <w:rFonts w:ascii="Consolas" w:hAnsi="Consolas"/>
          <w:lang w:val="en-US"/>
        </w:rPr>
        <w:tab/>
        <w:t>endp</w:t>
      </w:r>
    </w:p>
    <w:p w14:paraId="44976D7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004EE2C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word_to_dec proc near</w:t>
      </w:r>
    </w:p>
    <w:p w14:paraId="6D5E5B0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 xml:space="preserve">;перевод числа в 16 сс </w:t>
      </w:r>
    </w:p>
    <w:p w14:paraId="57D830D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 xml:space="preserve">;в </w:t>
      </w:r>
      <w:r w:rsidRPr="00CC56A4">
        <w:rPr>
          <w:rFonts w:ascii="Consolas" w:hAnsi="Consolas"/>
          <w:lang w:val="en-US"/>
        </w:rPr>
        <w:t>ax</w:t>
      </w:r>
      <w:r w:rsidRPr="00CC56A4">
        <w:rPr>
          <w:rFonts w:ascii="Consolas" w:hAnsi="Consolas"/>
        </w:rPr>
        <w:t xml:space="preserve"> - число, </w:t>
      </w:r>
      <w:r w:rsidRPr="00CC56A4">
        <w:rPr>
          <w:rFonts w:ascii="Consolas" w:hAnsi="Consolas"/>
          <w:lang w:val="en-US"/>
        </w:rPr>
        <w:t>si</w:t>
      </w:r>
      <w:r w:rsidRPr="00CC56A4">
        <w:rPr>
          <w:rFonts w:ascii="Consolas" w:hAnsi="Consolas"/>
        </w:rPr>
        <w:t xml:space="preserve"> - адрес последнего символа</w:t>
      </w:r>
    </w:p>
    <w:p w14:paraId="1BD6304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cx</w:t>
      </w:r>
    </w:p>
    <w:p w14:paraId="0306BF8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34EF610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cx, 10</w:t>
      </w:r>
    </w:p>
    <w:p w14:paraId="5E6B585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pr: div cx</w:t>
      </w:r>
    </w:p>
    <w:p w14:paraId="5727DA1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or dl, 30h</w:t>
      </w:r>
    </w:p>
    <w:p w14:paraId="2EE5925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[si], dl</w:t>
      </w:r>
    </w:p>
    <w:p w14:paraId="382B2CF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 si</w:t>
      </w:r>
    </w:p>
    <w:p w14:paraId="6B686C5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dx, dx</w:t>
      </w:r>
    </w:p>
    <w:p w14:paraId="2010844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10</w:t>
      </w:r>
    </w:p>
    <w:p w14:paraId="34AF15E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jae pr</w:t>
      </w:r>
    </w:p>
    <w:p w14:paraId="3BE8C3D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0</w:t>
      </w:r>
    </w:p>
    <w:p w14:paraId="6BAD14E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end_pr</w:t>
      </w:r>
    </w:p>
    <w:p w14:paraId="6A078B9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or al, 30h</w:t>
      </w:r>
    </w:p>
    <w:p w14:paraId="3E82864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[si], al</w:t>
      </w:r>
    </w:p>
    <w:p w14:paraId="30673A8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end_pr:</w:t>
      </w:r>
      <w:r w:rsidRPr="00CC56A4">
        <w:rPr>
          <w:rFonts w:ascii="Consolas" w:hAnsi="Consolas"/>
          <w:lang w:val="en-US"/>
        </w:rPr>
        <w:tab/>
        <w:t>pop dx</w:t>
      </w:r>
    </w:p>
    <w:p w14:paraId="033C040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3072B3D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3B6932C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word_to_dec endp</w:t>
      </w:r>
    </w:p>
    <w:p w14:paraId="4DCD71E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5D96950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word_to_str proc near</w:t>
      </w:r>
    </w:p>
    <w:p w14:paraId="74E155D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;на входе ax число 16 бит</w:t>
      </w:r>
    </w:p>
    <w:p w14:paraId="03A7CAF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>;</w:t>
      </w:r>
      <w:r w:rsidRPr="00CC56A4">
        <w:rPr>
          <w:rFonts w:ascii="Consolas" w:hAnsi="Consolas"/>
          <w:lang w:val="en-US"/>
        </w:rPr>
        <w:t>si</w:t>
      </w:r>
      <w:r w:rsidRPr="00CC56A4">
        <w:rPr>
          <w:rFonts w:ascii="Consolas" w:hAnsi="Consolas"/>
        </w:rPr>
        <w:t xml:space="preserve"> указатель на строку</w:t>
      </w:r>
    </w:p>
    <w:p w14:paraId="57222AE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>;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 xml:space="preserve"> разрядность результата</w:t>
      </w:r>
    </w:p>
    <w:p w14:paraId="54D4396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push ax</w:t>
      </w:r>
    </w:p>
    <w:p w14:paraId="6CAB16A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7A92117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50B5C10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67BBE51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di</w:t>
      </w:r>
    </w:p>
    <w:p w14:paraId="2E4F92B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si</w:t>
      </w:r>
    </w:p>
    <w:p w14:paraId="3DBD6D7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cmp bx, 16</w:t>
      </w:r>
    </w:p>
    <w:p w14:paraId="271E7F4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ja end_wts</w:t>
      </w:r>
    </w:p>
    <w:p w14:paraId="5804731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cmp ax, 7FFFh</w:t>
      </w:r>
    </w:p>
    <w:p w14:paraId="3DC140E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jna plus</w:t>
      </w:r>
    </w:p>
    <w:p w14:paraId="39E4CE0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byte ptr [si], '-'</w:t>
      </w:r>
    </w:p>
    <w:p w14:paraId="19C13ED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si</w:t>
      </w:r>
    </w:p>
    <w:p w14:paraId="25944C1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not ax</w:t>
      </w:r>
    </w:p>
    <w:p w14:paraId="4538F37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ax</w:t>
      </w:r>
    </w:p>
    <w:p w14:paraId="34E0EA8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plus:</w:t>
      </w:r>
    </w:p>
    <w:p w14:paraId="3392362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xor cx, cx</w:t>
      </w:r>
    </w:p>
    <w:p w14:paraId="0B3357D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jmp manipulation</w:t>
      </w:r>
    </w:p>
    <w:p w14:paraId="4BBDDAB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manipulation:</w:t>
      </w:r>
    </w:p>
    <w:p w14:paraId="4D7CE29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xor dx, dx</w:t>
      </w:r>
    </w:p>
    <w:p w14:paraId="4B0CBC1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div bx</w:t>
      </w:r>
    </w:p>
    <w:p w14:paraId="4298183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di, ax</w:t>
      </w:r>
    </w:p>
    <w:p w14:paraId="5FE5E4B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al, dl</w:t>
      </w:r>
    </w:p>
    <w:p w14:paraId="118478E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cmp al, 10</w:t>
      </w:r>
    </w:p>
    <w:p w14:paraId="221E2A4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sbb al, 69h</w:t>
      </w:r>
    </w:p>
    <w:p w14:paraId="7A47C34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 xml:space="preserve">      </w:t>
      </w:r>
      <w:r w:rsidRPr="00CC56A4">
        <w:rPr>
          <w:rFonts w:ascii="Consolas" w:hAnsi="Consolas"/>
          <w:lang w:val="en-US"/>
        </w:rPr>
        <w:tab/>
        <w:t>das</w:t>
      </w:r>
    </w:p>
    <w:p w14:paraId="2E1B2F1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push di</w:t>
      </w:r>
    </w:p>
    <w:p w14:paraId="63EA7D7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lea di, mesto</w:t>
      </w:r>
    </w:p>
    <w:p w14:paraId="35DC1E9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add di, cx</w:t>
      </w:r>
    </w:p>
    <w:p w14:paraId="588E50F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byte ptr [di], al</w:t>
      </w:r>
    </w:p>
    <w:p w14:paraId="66C4B97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pop di</w:t>
      </w:r>
    </w:p>
    <w:p w14:paraId="240D059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ax, di</w:t>
      </w:r>
    </w:p>
    <w:p w14:paraId="229C647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cx</w:t>
      </w:r>
    </w:p>
    <w:p w14:paraId="64C8328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test ax, ax</w:t>
      </w:r>
    </w:p>
    <w:p w14:paraId="6F474F7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jz endrep</w:t>
      </w:r>
    </w:p>
    <w:p w14:paraId="1DBF793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jmp manipulation</w:t>
      </w:r>
    </w:p>
    <w:p w14:paraId="5599303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endrep:</w:t>
      </w:r>
    </w:p>
    <w:p w14:paraId="70DC22B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lea di, mesto</w:t>
      </w:r>
    </w:p>
    <w:p w14:paraId="482BE9A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add di, cx</w:t>
      </w:r>
    </w:p>
    <w:p w14:paraId="57AF36D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copyrep:</w:t>
      </w:r>
    </w:p>
    <w:p w14:paraId="77D765B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dec di</w:t>
      </w:r>
    </w:p>
    <w:p w14:paraId="1D6508C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dl, byte ptr [di]</w:t>
      </w:r>
    </w:p>
    <w:p w14:paraId="480D724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byte ptr [si], dl</w:t>
      </w:r>
    </w:p>
    <w:p w14:paraId="46E7224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inc si</w:t>
      </w:r>
    </w:p>
    <w:p w14:paraId="2C1A047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loop copyrep</w:t>
      </w:r>
    </w:p>
    <w:p w14:paraId="7D2ADFF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end_wts:</w:t>
      </w:r>
    </w:p>
    <w:p w14:paraId="70DED52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pop si</w:t>
      </w:r>
    </w:p>
    <w:p w14:paraId="2FA5267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di</w:t>
      </w:r>
    </w:p>
    <w:p w14:paraId="6DC0AA1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1349596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7FF73E0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bx</w:t>
      </w:r>
    </w:p>
    <w:p w14:paraId="4B1441B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63296D3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ret</w:t>
      </w:r>
    </w:p>
    <w:p w14:paraId="47505E4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word_to_str endp</w:t>
      </w:r>
    </w:p>
    <w:p w14:paraId="713DAE9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665EFCA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print proc near</w:t>
      </w:r>
    </w:p>
    <w:p w14:paraId="650F051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0C43BB5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09h</w:t>
      </w:r>
    </w:p>
    <w:p w14:paraId="1D77E7D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21h</w:t>
      </w:r>
    </w:p>
    <w:p w14:paraId="1C05925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1CCB399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3B6E367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print endp</w:t>
      </w:r>
    </w:p>
    <w:p w14:paraId="0E2C6BC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5930083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MemoryInfo proc near</w:t>
      </w:r>
    </w:p>
    <w:p w14:paraId="22B6F12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5F4F401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7E5A65A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6CFBAE4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0E5AEE5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di</w:t>
      </w:r>
    </w:p>
    <w:p w14:paraId="5176006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si</w:t>
      </w:r>
    </w:p>
    <w:p w14:paraId="36FB55B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si, offset avlmem</w:t>
      </w:r>
    </w:p>
    <w:p w14:paraId="63148B4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18</w:t>
      </w:r>
    </w:p>
    <w:p w14:paraId="262FD9F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12h</w:t>
      </w:r>
    </w:p>
    <w:p w14:paraId="14C8C06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;Reports the number of contiguous 1K memory blocks in the system (up to 640K)</w:t>
      </w:r>
    </w:p>
    <w:p w14:paraId="7489FEB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;This is the amount of memory available to the entire system</w:t>
      </w:r>
    </w:p>
    <w:p w14:paraId="6CFCACE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>;This is not the amount of memory available to the user's program</w:t>
      </w:r>
    </w:p>
    <w:p w14:paraId="3481393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5C7BAD3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word_to_str</w:t>
      </w:r>
    </w:p>
    <w:p w14:paraId="0FB2165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avlmem</w:t>
      </w:r>
    </w:p>
    <w:p w14:paraId="3E0EDF6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5B9CE17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2C8329F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30h</w:t>
      </w:r>
    </w:p>
    <w:p w14:paraId="3EECB88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out 70h, al</w:t>
      </w:r>
    </w:p>
    <w:p w14:paraId="1A6ED7F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 al, 71h ;чтение младшего байта</w:t>
      </w:r>
    </w:p>
    <w:p w14:paraId="295F49C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bl, al </w:t>
      </w:r>
    </w:p>
    <w:p w14:paraId="479D986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al, 31h  </w:t>
      </w:r>
    </w:p>
    <w:p w14:paraId="03ED7E9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out 70h, al</w:t>
      </w:r>
    </w:p>
    <w:p w14:paraId="491E3D6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in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al</w:t>
      </w:r>
      <w:r w:rsidRPr="00CC56A4">
        <w:rPr>
          <w:rFonts w:ascii="Consolas" w:hAnsi="Consolas"/>
        </w:rPr>
        <w:t>, 71</w:t>
      </w:r>
      <w:r w:rsidRPr="00CC56A4">
        <w:rPr>
          <w:rFonts w:ascii="Consolas" w:hAnsi="Consolas"/>
          <w:lang w:val="en-US"/>
        </w:rPr>
        <w:t>h</w:t>
      </w:r>
      <w:r w:rsidRPr="00CC56A4">
        <w:rPr>
          <w:rFonts w:ascii="Consolas" w:hAnsi="Consolas"/>
        </w:rPr>
        <w:t xml:space="preserve"> ;чтение старшего байта</w:t>
      </w:r>
    </w:p>
    <w:p w14:paraId="2826440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mov ah, al</w:t>
      </w:r>
    </w:p>
    <w:p w14:paraId="5F0C8F7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bl</w:t>
      </w:r>
    </w:p>
    <w:p w14:paraId="7FE7C62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si, expmem</w:t>
      </w:r>
    </w:p>
    <w:p w14:paraId="79A9B9C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17</w:t>
      </w:r>
    </w:p>
    <w:p w14:paraId="7F4911F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3143D2C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word_to_str</w:t>
      </w:r>
    </w:p>
    <w:p w14:paraId="11F9FB3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expmem</w:t>
      </w:r>
    </w:p>
    <w:p w14:paraId="3E27BF3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15E0082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si</w:t>
      </w:r>
    </w:p>
    <w:p w14:paraId="4EA4E80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di</w:t>
      </w:r>
    </w:p>
    <w:p w14:paraId="2767238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3ACB901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2E64BC1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bx</w:t>
      </w:r>
    </w:p>
    <w:p w14:paraId="698FCAF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4C6A4A0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ret </w:t>
      </w:r>
    </w:p>
    <w:p w14:paraId="24A8039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MemoryInfo endp</w:t>
      </w:r>
    </w:p>
    <w:p w14:paraId="5C9F293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60FC65D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MCB_processing PROC near</w:t>
      </w:r>
    </w:p>
    <w:p w14:paraId="4DDBBA8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01909E1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240CF32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1FD8039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3D0FA67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mov ah, 52h     </w:t>
      </w:r>
    </w:p>
    <w:p w14:paraId="1C711DA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int 21h          </w:t>
      </w:r>
    </w:p>
    <w:p w14:paraId="3A8C1EC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sub bx, 2       </w:t>
      </w:r>
    </w:p>
    <w:p w14:paraId="2C84D91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ax, word ptr es:[bx] </w:t>
      </w:r>
    </w:p>
    <w:p w14:paraId="7F87F37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es</w:t>
      </w:r>
      <w:r w:rsidRPr="00CC56A4">
        <w:rPr>
          <w:rFonts w:ascii="Consolas" w:hAnsi="Consolas"/>
        </w:rPr>
        <w:t xml:space="preserve">, </w:t>
      </w:r>
      <w:r w:rsidRPr="00CC56A4">
        <w:rPr>
          <w:rFonts w:ascii="Consolas" w:hAnsi="Consolas"/>
          <w:lang w:val="en-US"/>
        </w:rPr>
        <w:t>ax</w:t>
      </w:r>
      <w:r w:rsidRPr="00CC56A4">
        <w:rPr>
          <w:rFonts w:ascii="Consolas" w:hAnsi="Consolas"/>
        </w:rPr>
        <w:t xml:space="preserve"> ;адрес первого блока</w:t>
      </w:r>
    </w:p>
    <w:p w14:paraId="1D93B5A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 xml:space="preserve">xor di, di     </w:t>
      </w:r>
    </w:p>
    <w:p w14:paraId="46ABD18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cx, 1</w:t>
      </w:r>
    </w:p>
    <w:p w14:paraId="489130E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tit ;таблица</w:t>
      </w:r>
    </w:p>
    <w:p w14:paraId="050E157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085A404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09600F8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manipulations:</w:t>
      </w:r>
    </w:p>
    <w:p w14:paraId="453F6E1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cx</w:t>
      </w:r>
    </w:p>
    <w:p w14:paraId="2D6EC12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inc cx</w:t>
      </w:r>
    </w:p>
    <w:p w14:paraId="0CF5688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si, count</w:t>
      </w:r>
    </w:p>
    <w:p w14:paraId="3DB8286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5</w:t>
      </w:r>
    </w:p>
    <w:p w14:paraId="5CF3196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7522C61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>call word_to_str</w:t>
      </w:r>
    </w:p>
    <w:p w14:paraId="5216E86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count</w:t>
      </w:r>
    </w:p>
    <w:p w14:paraId="53DE952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 ;номер MCB блока</w:t>
      </w:r>
      <w:r w:rsidRPr="00CC56A4">
        <w:rPr>
          <w:rFonts w:ascii="Consolas" w:hAnsi="Consolas"/>
          <w:lang w:val="en-US"/>
        </w:rPr>
        <w:tab/>
      </w:r>
    </w:p>
    <w:p w14:paraId="1D0CDBE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115DD60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ax, ax</w:t>
      </w:r>
    </w:p>
    <w:p w14:paraId="57E7EC6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es:[0h] ;тип MCB</w:t>
      </w:r>
    </w:p>
    <w:p w14:paraId="776632C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26B67E3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es:[1h]</w:t>
      </w:r>
      <w:r w:rsidRPr="00CC56A4">
        <w:rPr>
          <w:rFonts w:ascii="Consolas" w:hAnsi="Consolas"/>
          <w:lang w:val="en-US"/>
        </w:rPr>
        <w:tab/>
        <w:t>;владелец</w:t>
      </w:r>
    </w:p>
    <w:p w14:paraId="4215DFD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5C3A559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case, 0678</w:t>
      </w:r>
    </w:p>
    <w:p w14:paraId="44F1503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000&amp;case&amp;h</w:t>
      </w:r>
    </w:p>
    <w:p w14:paraId="789E9B0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MCB_label_&amp;case&amp;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77AE47F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740BA24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case, ADE</w:t>
      </w:r>
    </w:p>
    <w:p w14:paraId="7D5D45A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0FFF&amp;case&amp;h</w:t>
      </w:r>
    </w:p>
    <w:p w14:paraId="7E45D2A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MCB_label_&amp;case&amp;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57AE8F4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5EBA9AE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</w:p>
    <w:p w14:paraId="37D6B95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di, space</w:t>
      </w:r>
    </w:p>
    <w:p w14:paraId="4391E5E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di, 5</w:t>
      </w:r>
    </w:p>
    <w:p w14:paraId="4F2D7C7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call word_to_hex </w:t>
      </w:r>
    </w:p>
    <w:p w14:paraId="1F0D189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space</w:t>
      </w:r>
    </w:p>
    <w:p w14:paraId="5474D1D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20A1EF8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jmp MCB_size</w:t>
      </w:r>
      <w:r w:rsidRPr="00CC56A4">
        <w:rPr>
          <w:rFonts w:ascii="Consolas" w:hAnsi="Consolas"/>
          <w:lang w:val="en-US"/>
        </w:rPr>
        <w:tab/>
      </w:r>
    </w:p>
    <w:p w14:paraId="7F6FF00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045732E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met, 0678ADE</w:t>
      </w:r>
      <w:r w:rsidRPr="00CC56A4">
        <w:rPr>
          <w:rFonts w:ascii="Consolas" w:hAnsi="Consolas"/>
          <w:lang w:val="en-US"/>
        </w:rPr>
        <w:tab/>
      </w:r>
    </w:p>
    <w:p w14:paraId="204887F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MCB_label_&amp;met&amp;:</w:t>
      </w:r>
    </w:p>
    <w:p w14:paraId="19958DA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lea dx, owner_&amp;met&amp;</w:t>
      </w:r>
    </w:p>
    <w:p w14:paraId="19677DC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call print</w:t>
      </w:r>
    </w:p>
    <w:p w14:paraId="32522EA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jmp MCB_size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15D4052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01D645C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</w:p>
    <w:p w14:paraId="14403F1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MCB_size: ;размер</w:t>
      </w:r>
    </w:p>
    <w:p w14:paraId="7FBFF2C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es:[3h]</w:t>
      </w:r>
    </w:p>
    <w:p w14:paraId="01D17BF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16</w:t>
      </w:r>
    </w:p>
    <w:p w14:paraId="5C8E354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mul bx</w:t>
      </w:r>
      <w:r w:rsidRPr="00CC56A4">
        <w:rPr>
          <w:rFonts w:ascii="Consolas" w:hAnsi="Consolas"/>
          <w:lang w:val="en-US"/>
        </w:rPr>
        <w:tab/>
      </w:r>
    </w:p>
    <w:p w14:paraId="569FEB7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si, space</w:t>
      </w:r>
    </w:p>
    <w:p w14:paraId="50194E4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5</w:t>
      </w:r>
    </w:p>
    <w:p w14:paraId="75DD0B6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word_to_dec</w:t>
      </w:r>
    </w:p>
    <w:p w14:paraId="3C0A5F4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space</w:t>
      </w:r>
    </w:p>
    <w:p w14:paraId="74F70FD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4528C45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cx, 8</w:t>
      </w:r>
    </w:p>
    <w:p w14:paraId="4802026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si, si</w:t>
      </w:r>
      <w:r w:rsidRPr="00CC56A4">
        <w:rPr>
          <w:rFonts w:ascii="Consolas" w:hAnsi="Consolas"/>
          <w:lang w:val="en-US"/>
        </w:rPr>
        <w:tab/>
      </w:r>
    </w:p>
    <w:p w14:paraId="1023AC8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Linr: mov dl, es:[si+8h]</w:t>
      </w:r>
    </w:p>
    <w:p w14:paraId="439E488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02h</w:t>
      </w:r>
    </w:p>
    <w:p w14:paraId="2A503CB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21h</w:t>
      </w:r>
    </w:p>
    <w:p w14:paraId="633595F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inc si</w:t>
      </w:r>
    </w:p>
    <w:p w14:paraId="19C5FC2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loop Linr</w:t>
      </w:r>
      <w:r w:rsidRPr="00CC56A4">
        <w:rPr>
          <w:rFonts w:ascii="Consolas" w:hAnsi="Consolas"/>
          <w:lang w:val="en-US"/>
        </w:rPr>
        <w:tab/>
      </w:r>
    </w:p>
    <w:p w14:paraId="5B66D6C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es:[3h]</w:t>
      </w:r>
    </w:p>
    <w:p w14:paraId="1349969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es</w:t>
      </w:r>
    </w:p>
    <w:p w14:paraId="0923B91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bx, ax</w:t>
      </w:r>
    </w:p>
    <w:p w14:paraId="3A814A3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lastRenderedPageBreak/>
        <w:tab/>
        <w:t>inc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bx</w:t>
      </w:r>
    </w:p>
    <w:p w14:paraId="0D0971D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es</w:t>
      </w:r>
      <w:r w:rsidRPr="00CC56A4">
        <w:rPr>
          <w:rFonts w:ascii="Consolas" w:hAnsi="Consolas"/>
        </w:rPr>
        <w:t xml:space="preserve">, 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 xml:space="preserve"> ;адрес следующего блока</w:t>
      </w:r>
    </w:p>
    <w:p w14:paraId="3E61AFC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pop ax</w:t>
      </w:r>
    </w:p>
    <w:p w14:paraId="44A1619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7E2A118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LastMCB</w:t>
      </w:r>
    </w:p>
    <w:p w14:paraId="2EEF7E4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ending</w:t>
      </w:r>
    </w:p>
    <w:p w14:paraId="34CC249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jmp manipulations</w:t>
      </w:r>
    </w:p>
    <w:p w14:paraId="16A5651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6223025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ending:</w:t>
      </w:r>
      <w:r w:rsidRPr="00CC56A4">
        <w:rPr>
          <w:rFonts w:ascii="Consolas" w:hAnsi="Consolas"/>
          <w:lang w:val="en-US"/>
        </w:rPr>
        <w:tab/>
      </w:r>
    </w:p>
    <w:p w14:paraId="741D69D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endstr</w:t>
      </w:r>
    </w:p>
    <w:p w14:paraId="2771693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44DD56C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7A5762F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057D7B6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bx</w:t>
      </w:r>
    </w:p>
    <w:p w14:paraId="39F4AD4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7AA8953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30708A8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MCB_processing endp</w:t>
      </w:r>
    </w:p>
    <w:p w14:paraId="687F8ED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0097F5F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processing:</w:t>
      </w:r>
    </w:p>
    <w:p w14:paraId="60C319F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</w:p>
    <w:p w14:paraId="37C7AC1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MemoryInfo</w:t>
      </w:r>
    </w:p>
    <w:p w14:paraId="0220C1E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MCB_processing</w:t>
      </w:r>
    </w:p>
    <w:p w14:paraId="3DBA5C9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4ch</w:t>
      </w:r>
    </w:p>
    <w:p w14:paraId="317F82E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</w:t>
      </w:r>
      <w:r w:rsidRPr="00CC56A4">
        <w:rPr>
          <w:rFonts w:ascii="Consolas" w:hAnsi="Consolas"/>
          <w:lang w:val="en-US"/>
        </w:rPr>
        <w:tab/>
        <w:t>21h</w:t>
      </w:r>
    </w:p>
    <w:p w14:paraId="03CE75B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ret </w:t>
      </w:r>
    </w:p>
    <w:p w14:paraId="2285FEF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</w:t>
      </w:r>
    </w:p>
    <w:p w14:paraId="0993004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avlmem db 'Available memory:    K', 13, 10, '$' </w:t>
      </w:r>
    </w:p>
    <w:p w14:paraId="677E869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expmem db 'Expanded memory:      K', 13, 10, '$' </w:t>
      </w:r>
    </w:p>
    <w:p w14:paraId="7BFF720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mesto db 16 dup (0)</w:t>
      </w:r>
    </w:p>
    <w:p w14:paraId="11C56DF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tit db 13, 10, '  MCB    Possessor  Area size(B)   Command Linr $'</w:t>
      </w:r>
    </w:p>
    <w:p w14:paraId="5E17D82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endstr db 13, 10, '      ___End of Memory Block List___$'</w:t>
      </w:r>
    </w:p>
    <w:p w14:paraId="53CCE21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space db 13 dup (?), '$'</w:t>
      </w:r>
    </w:p>
    <w:p w14:paraId="760B02A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count db 13, 10, 9 dup (?), '$'</w:t>
      </w:r>
    </w:p>
    <w:p w14:paraId="1F714FC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owner_0 db '  free       $'</w:t>
      </w:r>
    </w:p>
    <w:p w14:paraId="590F5FF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owner_6 db 'OS XMS UMB$'</w:t>
      </w:r>
    </w:p>
    <w:p w14:paraId="3DE231B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owner_7 db 'Excluded top memory of driver$'</w:t>
      </w:r>
    </w:p>
    <w:p w14:paraId="299949C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owner_8 db '  MS DOS     $'</w:t>
      </w:r>
    </w:p>
    <w:p w14:paraId="78AF9E5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owner_A db '386MAX UMB$'</w:t>
      </w:r>
    </w:p>
    <w:p w14:paraId="045A946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owner_D db '386MAX$'</w:t>
      </w:r>
    </w:p>
    <w:p w14:paraId="21FAEAD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owner_E db '386MAX UMB$'</w:t>
      </w:r>
    </w:p>
    <w:p w14:paraId="320FE3E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lab ends  </w:t>
      </w:r>
    </w:p>
    <w:p w14:paraId="3D6FDDC4" w14:textId="3D52A87B" w:rsid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 main</w:t>
      </w:r>
    </w:p>
    <w:p w14:paraId="27164416" w14:textId="77777777" w:rsidR="00CC56A4" w:rsidRDefault="00CC56A4">
      <w:pPr>
        <w:suppressAutoHyphens w:val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1C3ECBD2" w14:textId="0B7B7C90" w:rsidR="00CC56A4" w:rsidRPr="00CC56A4" w:rsidRDefault="00CC56A4" w:rsidP="00CC56A4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 xml:space="preserve">ИСХОДНЫЙ КОД ПРОГРАММЫ. </w:t>
      </w:r>
      <w:r>
        <w:rPr>
          <w:b/>
          <w:sz w:val="32"/>
          <w:lang w:val="en-US"/>
        </w:rPr>
        <w:t>OS</w:t>
      </w:r>
      <w:r w:rsidRPr="00CC56A4">
        <w:rPr>
          <w:b/>
          <w:sz w:val="32"/>
        </w:rPr>
        <w:t>3</w:t>
      </w:r>
      <w:r>
        <w:rPr>
          <w:b/>
          <w:sz w:val="32"/>
          <w:lang w:val="en-US"/>
        </w:rPr>
        <w:t>B</w:t>
      </w:r>
      <w:r w:rsidRPr="00CC56A4">
        <w:rPr>
          <w:b/>
          <w:sz w:val="32"/>
        </w:rPr>
        <w:t>.</w:t>
      </w:r>
      <w:r>
        <w:rPr>
          <w:b/>
          <w:sz w:val="32"/>
          <w:lang w:val="en-US"/>
        </w:rPr>
        <w:t>ASM</w:t>
      </w:r>
    </w:p>
    <w:p w14:paraId="308B95F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lab segment</w:t>
      </w:r>
    </w:p>
    <w:p w14:paraId="7605F7C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assume cs:lab, ds:lab, es:nothing, ss:nothing</w:t>
      </w:r>
    </w:p>
    <w:p w14:paraId="5DFF8A9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org 100h</w:t>
      </w:r>
    </w:p>
    <w:p w14:paraId="2F73F7D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main: jmp processing</w:t>
      </w:r>
    </w:p>
    <w:p w14:paraId="0EF846D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65C2FF2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LastMCB EQU 5Ah ;</w:t>
      </w:r>
      <w:r w:rsidRPr="00CC56A4">
        <w:rPr>
          <w:rFonts w:ascii="Consolas" w:hAnsi="Consolas"/>
        </w:rPr>
        <w:t>тип</w:t>
      </w:r>
      <w:r w:rsidRPr="00CC56A4">
        <w:rPr>
          <w:rFonts w:ascii="Consolas" w:hAnsi="Consolas"/>
          <w:lang w:val="en-US"/>
        </w:rPr>
        <w:t xml:space="preserve"> </w:t>
      </w:r>
      <w:r w:rsidRPr="00CC56A4">
        <w:rPr>
          <w:rFonts w:ascii="Consolas" w:hAnsi="Consolas"/>
        </w:rPr>
        <w:t>последнего</w:t>
      </w:r>
      <w:r w:rsidRPr="00CC56A4">
        <w:rPr>
          <w:rFonts w:ascii="Consolas" w:hAnsi="Consolas"/>
          <w:lang w:val="en-US"/>
        </w:rPr>
        <w:t xml:space="preserve"> MCB</w:t>
      </w:r>
    </w:p>
    <w:p w14:paraId="04C41CF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tetr_to_hex</w:t>
      </w:r>
      <w:r w:rsidRPr="00CC56A4">
        <w:rPr>
          <w:rFonts w:ascii="Consolas" w:hAnsi="Consolas"/>
          <w:lang w:val="en-US"/>
        </w:rPr>
        <w:tab/>
        <w:t>proc near</w:t>
      </w:r>
    </w:p>
    <w:p w14:paraId="7299063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and</w:t>
      </w:r>
      <w:r w:rsidRPr="00CC56A4">
        <w:rPr>
          <w:rFonts w:ascii="Consolas" w:hAnsi="Consolas"/>
          <w:lang w:val="en-US"/>
        </w:rPr>
        <w:tab/>
        <w:t>al, 0fh</w:t>
      </w:r>
    </w:p>
    <w:p w14:paraId="7390C39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09</w:t>
      </w:r>
    </w:p>
    <w:p w14:paraId="13ADA1F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jbe</w:t>
      </w:r>
      <w:r w:rsidRPr="00CC56A4">
        <w:rPr>
          <w:rFonts w:ascii="Consolas" w:hAnsi="Consolas"/>
          <w:lang w:val="en-US"/>
        </w:rPr>
        <w:tab/>
        <w:t>next</w:t>
      </w:r>
    </w:p>
    <w:p w14:paraId="072BA70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</w:t>
      </w:r>
      <w:r w:rsidRPr="00CC56A4">
        <w:rPr>
          <w:rFonts w:ascii="Consolas" w:hAnsi="Consolas"/>
          <w:lang w:val="en-US"/>
        </w:rPr>
        <w:tab/>
        <w:t>al, 07</w:t>
      </w:r>
    </w:p>
    <w:p w14:paraId="30B260C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next: add al, 30h</w:t>
      </w:r>
    </w:p>
    <w:p w14:paraId="46385BF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7B2D9F4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tetr_to_hex</w:t>
      </w:r>
      <w:r w:rsidRPr="00CC56A4">
        <w:rPr>
          <w:rFonts w:ascii="Consolas" w:hAnsi="Consolas"/>
          <w:lang w:val="en-US"/>
        </w:rPr>
        <w:tab/>
        <w:t>endp</w:t>
      </w:r>
    </w:p>
    <w:p w14:paraId="20441A4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6FB09AD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>byte_to_hex</w:t>
      </w:r>
      <w:r w:rsidRPr="00CC56A4">
        <w:rPr>
          <w:rFonts w:ascii="Consolas" w:hAnsi="Consolas"/>
        </w:rPr>
        <w:tab/>
        <w:t>proc near</w:t>
      </w:r>
    </w:p>
    <w:p w14:paraId="652FFDE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>;байт в al переводится в два символа 16 числа в ax</w:t>
      </w:r>
    </w:p>
    <w:p w14:paraId="7D2D10F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cx</w:t>
      </w:r>
    </w:p>
    <w:p w14:paraId="44F193F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ah, al</w:t>
      </w:r>
    </w:p>
    <w:p w14:paraId="02C69E3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tetr_to_hex</w:t>
      </w:r>
    </w:p>
    <w:p w14:paraId="18AF4C0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xchg al, ah</w:t>
      </w:r>
    </w:p>
    <w:p w14:paraId="1804E2B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cl, 4</w:t>
      </w:r>
    </w:p>
    <w:p w14:paraId="0E7B6BF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shr</w:t>
      </w:r>
      <w:r w:rsidRPr="00CC56A4">
        <w:rPr>
          <w:rFonts w:ascii="Consolas" w:hAnsi="Consolas"/>
          <w:lang w:val="en-US"/>
        </w:rPr>
        <w:tab/>
        <w:t>al, cl</w:t>
      </w:r>
    </w:p>
    <w:p w14:paraId="2FE9AD8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tetr_to_hex ;</w:t>
      </w:r>
      <w:r w:rsidRPr="00CC56A4">
        <w:rPr>
          <w:rFonts w:ascii="Consolas" w:hAnsi="Consolas"/>
        </w:rPr>
        <w:t>в</w:t>
      </w:r>
      <w:r w:rsidRPr="00CC56A4">
        <w:rPr>
          <w:rFonts w:ascii="Consolas" w:hAnsi="Consolas"/>
          <w:lang w:val="en-US"/>
        </w:rPr>
        <w:t xml:space="preserve"> al </w:t>
      </w:r>
      <w:r w:rsidRPr="00CC56A4">
        <w:rPr>
          <w:rFonts w:ascii="Consolas" w:hAnsi="Consolas"/>
        </w:rPr>
        <w:t>старшая</w:t>
      </w:r>
      <w:r w:rsidRPr="00CC56A4">
        <w:rPr>
          <w:rFonts w:ascii="Consolas" w:hAnsi="Consolas"/>
          <w:lang w:val="en-US"/>
        </w:rPr>
        <w:t xml:space="preserve"> </w:t>
      </w:r>
      <w:r w:rsidRPr="00CC56A4">
        <w:rPr>
          <w:rFonts w:ascii="Consolas" w:hAnsi="Consolas"/>
        </w:rPr>
        <w:t>цифра</w:t>
      </w:r>
    </w:p>
    <w:p w14:paraId="32B238B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>pop</w:t>
      </w:r>
      <w:r w:rsidRPr="00CC56A4">
        <w:rPr>
          <w:rFonts w:ascii="Consolas" w:hAnsi="Consolas"/>
        </w:rPr>
        <w:tab/>
        <w:t xml:space="preserve">cx </w:t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</w:rPr>
        <w:tab/>
        <w:t xml:space="preserve"> ;в ah младшая цифра</w:t>
      </w:r>
    </w:p>
    <w:p w14:paraId="7A36417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ret</w:t>
      </w:r>
    </w:p>
    <w:p w14:paraId="0E7B01B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byte_to_hex</w:t>
      </w:r>
      <w:r w:rsidRPr="00CC56A4">
        <w:rPr>
          <w:rFonts w:ascii="Consolas" w:hAnsi="Consolas"/>
          <w:lang w:val="en-US"/>
        </w:rPr>
        <w:tab/>
        <w:t>endp</w:t>
      </w:r>
    </w:p>
    <w:p w14:paraId="1FFCE6C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442F17D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word_to_hex</w:t>
      </w:r>
      <w:r w:rsidRPr="00CC56A4">
        <w:rPr>
          <w:rFonts w:ascii="Consolas" w:hAnsi="Consolas"/>
          <w:lang w:val="en-US"/>
        </w:rPr>
        <w:tab/>
        <w:t>proc near</w:t>
      </w:r>
    </w:p>
    <w:p w14:paraId="5DB29D5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>;перевод в 16 сс 16 разрядного числа</w:t>
      </w:r>
    </w:p>
    <w:p w14:paraId="284B3E0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>;в ax - число, di - адрес последнего символа</w:t>
      </w:r>
    </w:p>
    <w:p w14:paraId="6997F63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bx</w:t>
      </w:r>
    </w:p>
    <w:p w14:paraId="05CECF5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bh, ah</w:t>
      </w:r>
    </w:p>
    <w:p w14:paraId="69F416A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byte_to_hex</w:t>
      </w:r>
    </w:p>
    <w:p w14:paraId="54155E9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[di], ah</w:t>
      </w:r>
    </w:p>
    <w:p w14:paraId="52DB2FA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3DC0279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[di], al</w:t>
      </w:r>
    </w:p>
    <w:p w14:paraId="0FBB5A0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217931F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al, bh</w:t>
      </w:r>
    </w:p>
    <w:p w14:paraId="417E4A1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</w:t>
      </w:r>
      <w:r w:rsidRPr="00CC56A4">
        <w:rPr>
          <w:rFonts w:ascii="Consolas" w:hAnsi="Consolas"/>
          <w:lang w:val="en-US"/>
        </w:rPr>
        <w:tab/>
        <w:t>ah, ah</w:t>
      </w:r>
    </w:p>
    <w:p w14:paraId="24EC1B4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byte_to_hex</w:t>
      </w:r>
    </w:p>
    <w:p w14:paraId="10DF805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[di], ah</w:t>
      </w:r>
    </w:p>
    <w:p w14:paraId="694B1B4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0162BAA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[di], al</w:t>
      </w:r>
    </w:p>
    <w:p w14:paraId="439E76A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</w:t>
      </w:r>
      <w:r w:rsidRPr="00CC56A4">
        <w:rPr>
          <w:rFonts w:ascii="Consolas" w:hAnsi="Consolas"/>
          <w:lang w:val="en-US"/>
        </w:rPr>
        <w:tab/>
        <w:t>bx</w:t>
      </w:r>
    </w:p>
    <w:p w14:paraId="313B899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54193FE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word_to_hex</w:t>
      </w:r>
      <w:r w:rsidRPr="00CC56A4">
        <w:rPr>
          <w:rFonts w:ascii="Consolas" w:hAnsi="Consolas"/>
          <w:lang w:val="en-US"/>
        </w:rPr>
        <w:tab/>
        <w:t>endp</w:t>
      </w:r>
    </w:p>
    <w:p w14:paraId="67B4DAD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203CD2E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word_to_dec proc near</w:t>
      </w:r>
    </w:p>
    <w:p w14:paraId="5873F5D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lastRenderedPageBreak/>
        <w:tab/>
      </w:r>
      <w:r w:rsidRPr="00CC56A4">
        <w:rPr>
          <w:rFonts w:ascii="Consolas" w:hAnsi="Consolas"/>
        </w:rPr>
        <w:t xml:space="preserve">;перевод числа в 16 сс </w:t>
      </w:r>
    </w:p>
    <w:p w14:paraId="73AAC74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>;в ax - число, si - адрес последнего символа</w:t>
      </w:r>
    </w:p>
    <w:p w14:paraId="79AB623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cx</w:t>
      </w:r>
    </w:p>
    <w:p w14:paraId="3EE3515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31B33D9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cx, 10</w:t>
      </w:r>
    </w:p>
    <w:p w14:paraId="444F517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pr: div cx</w:t>
      </w:r>
    </w:p>
    <w:p w14:paraId="31F4A96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or dl, 30h</w:t>
      </w:r>
    </w:p>
    <w:p w14:paraId="1214B61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[si], dl</w:t>
      </w:r>
    </w:p>
    <w:p w14:paraId="3F9A044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 si</w:t>
      </w:r>
    </w:p>
    <w:p w14:paraId="12A381B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dx, dx</w:t>
      </w:r>
    </w:p>
    <w:p w14:paraId="25B44CD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10</w:t>
      </w:r>
    </w:p>
    <w:p w14:paraId="10F44AD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jae pr</w:t>
      </w:r>
    </w:p>
    <w:p w14:paraId="06E6F9B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0</w:t>
      </w:r>
    </w:p>
    <w:p w14:paraId="66058C8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end_pr</w:t>
      </w:r>
    </w:p>
    <w:p w14:paraId="7DED351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or al, 30h</w:t>
      </w:r>
    </w:p>
    <w:p w14:paraId="1019AA1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[si], al</w:t>
      </w:r>
    </w:p>
    <w:p w14:paraId="439EF0D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end_pr:</w:t>
      </w:r>
      <w:r w:rsidRPr="00CC56A4">
        <w:rPr>
          <w:rFonts w:ascii="Consolas" w:hAnsi="Consolas"/>
          <w:lang w:val="en-US"/>
        </w:rPr>
        <w:tab/>
        <w:t>pop dx</w:t>
      </w:r>
    </w:p>
    <w:p w14:paraId="4389988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10AD76F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69BAC31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word_to_dec endp</w:t>
      </w:r>
    </w:p>
    <w:p w14:paraId="3CDB3AD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416E5DF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word_to_str proc near</w:t>
      </w:r>
    </w:p>
    <w:p w14:paraId="4217CE9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</w:t>
      </w:r>
      <w:r w:rsidRPr="00CC56A4">
        <w:rPr>
          <w:rFonts w:ascii="Consolas" w:hAnsi="Consolas"/>
        </w:rPr>
        <w:t>на</w:t>
      </w:r>
      <w:r w:rsidRPr="00CC56A4">
        <w:rPr>
          <w:rFonts w:ascii="Consolas" w:hAnsi="Consolas"/>
          <w:lang w:val="en-US"/>
        </w:rPr>
        <w:t xml:space="preserve"> </w:t>
      </w:r>
      <w:r w:rsidRPr="00CC56A4">
        <w:rPr>
          <w:rFonts w:ascii="Consolas" w:hAnsi="Consolas"/>
        </w:rPr>
        <w:t>входе</w:t>
      </w:r>
      <w:r w:rsidRPr="00CC56A4">
        <w:rPr>
          <w:rFonts w:ascii="Consolas" w:hAnsi="Consolas"/>
          <w:lang w:val="en-US"/>
        </w:rPr>
        <w:t xml:space="preserve"> ax </w:t>
      </w:r>
      <w:r w:rsidRPr="00CC56A4">
        <w:rPr>
          <w:rFonts w:ascii="Consolas" w:hAnsi="Consolas"/>
        </w:rPr>
        <w:t>число</w:t>
      </w:r>
      <w:r w:rsidRPr="00CC56A4">
        <w:rPr>
          <w:rFonts w:ascii="Consolas" w:hAnsi="Consolas"/>
          <w:lang w:val="en-US"/>
        </w:rPr>
        <w:t xml:space="preserve"> 16 </w:t>
      </w:r>
      <w:r w:rsidRPr="00CC56A4">
        <w:rPr>
          <w:rFonts w:ascii="Consolas" w:hAnsi="Consolas"/>
        </w:rPr>
        <w:t>бит</w:t>
      </w:r>
    </w:p>
    <w:p w14:paraId="265CFBA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>;si указатель на строку</w:t>
      </w:r>
    </w:p>
    <w:p w14:paraId="582F011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>;bx разрядность результата</w:t>
      </w:r>
    </w:p>
    <w:p w14:paraId="1E4AD8B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push ax</w:t>
      </w:r>
    </w:p>
    <w:p w14:paraId="386948F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3A1FF23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769BBEF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4FFA9A5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di</w:t>
      </w:r>
    </w:p>
    <w:p w14:paraId="5BFF0E6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si</w:t>
      </w:r>
    </w:p>
    <w:p w14:paraId="62D99F9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cmp bx, 16</w:t>
      </w:r>
    </w:p>
    <w:p w14:paraId="51CBAFC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ja end_wts</w:t>
      </w:r>
    </w:p>
    <w:p w14:paraId="0E235C4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cmp ax, 7FFFh</w:t>
      </w:r>
    </w:p>
    <w:p w14:paraId="7D97FAB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jna plus</w:t>
      </w:r>
    </w:p>
    <w:p w14:paraId="4A7A200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byte ptr [si], '-'</w:t>
      </w:r>
    </w:p>
    <w:p w14:paraId="4A2BE64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si</w:t>
      </w:r>
    </w:p>
    <w:p w14:paraId="112E89B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not ax</w:t>
      </w:r>
    </w:p>
    <w:p w14:paraId="4166DDD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ax</w:t>
      </w:r>
    </w:p>
    <w:p w14:paraId="225A6F0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plus:</w:t>
      </w:r>
    </w:p>
    <w:p w14:paraId="02634B0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xor cx, cx</w:t>
      </w:r>
    </w:p>
    <w:p w14:paraId="3641DDF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jmp manipulation</w:t>
      </w:r>
    </w:p>
    <w:p w14:paraId="17ED8D8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manipulation:</w:t>
      </w:r>
    </w:p>
    <w:p w14:paraId="0F5B260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xor dx, dx</w:t>
      </w:r>
    </w:p>
    <w:p w14:paraId="36CE6D9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div bx</w:t>
      </w:r>
    </w:p>
    <w:p w14:paraId="284E7F7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di, ax</w:t>
      </w:r>
    </w:p>
    <w:p w14:paraId="667DA52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al, dl</w:t>
      </w:r>
    </w:p>
    <w:p w14:paraId="7D3541E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cmp al, 10</w:t>
      </w:r>
    </w:p>
    <w:p w14:paraId="7F2DFD0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sbb al, 69h</w:t>
      </w:r>
    </w:p>
    <w:p w14:paraId="224FF14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das</w:t>
      </w:r>
    </w:p>
    <w:p w14:paraId="6FE8B3A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push di</w:t>
      </w:r>
    </w:p>
    <w:p w14:paraId="4D4196C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 xml:space="preserve">  </w:t>
      </w:r>
      <w:r w:rsidRPr="00CC56A4">
        <w:rPr>
          <w:rFonts w:ascii="Consolas" w:hAnsi="Consolas"/>
          <w:lang w:val="en-US"/>
        </w:rPr>
        <w:tab/>
        <w:t>lea di, mesto</w:t>
      </w:r>
    </w:p>
    <w:p w14:paraId="6841A98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add di, cx</w:t>
      </w:r>
    </w:p>
    <w:p w14:paraId="3A1289F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byte ptr [di], al</w:t>
      </w:r>
    </w:p>
    <w:p w14:paraId="7442EF3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pop di</w:t>
      </w:r>
    </w:p>
    <w:p w14:paraId="46DF025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ax, di</w:t>
      </w:r>
    </w:p>
    <w:p w14:paraId="7468BD4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cx</w:t>
      </w:r>
    </w:p>
    <w:p w14:paraId="7131730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test ax, ax</w:t>
      </w:r>
    </w:p>
    <w:p w14:paraId="1116BCA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jz endrep</w:t>
      </w:r>
    </w:p>
    <w:p w14:paraId="3050BFF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jmp manipulation</w:t>
      </w:r>
    </w:p>
    <w:p w14:paraId="24E14A6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endrep:</w:t>
      </w:r>
    </w:p>
    <w:p w14:paraId="71EF81C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lea di, mesto</w:t>
      </w:r>
    </w:p>
    <w:p w14:paraId="0C52393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add di, cx</w:t>
      </w:r>
    </w:p>
    <w:p w14:paraId="4968990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copyrep:</w:t>
      </w:r>
    </w:p>
    <w:p w14:paraId="4CC2F93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dec di</w:t>
      </w:r>
    </w:p>
    <w:p w14:paraId="6EE030E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dl, byte ptr [di]</w:t>
      </w:r>
    </w:p>
    <w:p w14:paraId="29C14AB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byte ptr [si], dl</w:t>
      </w:r>
    </w:p>
    <w:p w14:paraId="775D044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inc si</w:t>
      </w:r>
    </w:p>
    <w:p w14:paraId="467B27C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loop copyrep</w:t>
      </w:r>
    </w:p>
    <w:p w14:paraId="7DB12E6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end_wts:</w:t>
      </w:r>
    </w:p>
    <w:p w14:paraId="114DA84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pop si</w:t>
      </w:r>
    </w:p>
    <w:p w14:paraId="6B3D0EF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di</w:t>
      </w:r>
    </w:p>
    <w:p w14:paraId="2073366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7EF9E06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5322E65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bx</w:t>
      </w:r>
    </w:p>
    <w:p w14:paraId="7CEAD16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5770085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ret</w:t>
      </w:r>
    </w:p>
    <w:p w14:paraId="7FFC431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word_to_str endp</w:t>
      </w:r>
    </w:p>
    <w:p w14:paraId="0BA6117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7CF8A28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print proc near</w:t>
      </w:r>
    </w:p>
    <w:p w14:paraId="697FD38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67E2F52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09h</w:t>
      </w:r>
    </w:p>
    <w:p w14:paraId="08E2BBF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21h</w:t>
      </w:r>
    </w:p>
    <w:p w14:paraId="7D51EFC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4B68D1E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0F4A5E1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print endp</w:t>
      </w:r>
    </w:p>
    <w:p w14:paraId="330989C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0FF6775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MemoryInfo proc near</w:t>
      </w:r>
    </w:p>
    <w:p w14:paraId="7D4C663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76F96B1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598E7D5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4A6A612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6E1E992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di</w:t>
      </w:r>
    </w:p>
    <w:p w14:paraId="26E6EBB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si</w:t>
      </w:r>
    </w:p>
    <w:p w14:paraId="03ED0D3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si, offset avlmem</w:t>
      </w:r>
    </w:p>
    <w:p w14:paraId="3820D2F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18</w:t>
      </w:r>
    </w:p>
    <w:p w14:paraId="5E4B363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12h</w:t>
      </w:r>
    </w:p>
    <w:p w14:paraId="066B8A9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;Reports the number of contiguous 1K memory blocks in the system (up to 640K)</w:t>
      </w:r>
    </w:p>
    <w:p w14:paraId="66B0759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;This is the amount of memory available to the entire system</w:t>
      </w:r>
    </w:p>
    <w:p w14:paraId="1A9BADD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;This is not the amount of memory available to the user's program</w:t>
      </w:r>
    </w:p>
    <w:p w14:paraId="616913B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1725D13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>call word_to_str</w:t>
      </w:r>
    </w:p>
    <w:p w14:paraId="20D8B36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avlmem</w:t>
      </w:r>
    </w:p>
    <w:p w14:paraId="346750A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7A8D250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;-------------------------------------</w:t>
      </w:r>
    </w:p>
    <w:p w14:paraId="13D15C2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</w:rPr>
        <w:t>lea bx, last ;смещение конца программы</w:t>
      </w:r>
    </w:p>
    <w:p w14:paraId="61C8EE0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mov cl, 4 ;вычисляем длину в параграфах</w:t>
      </w:r>
    </w:p>
    <w:p w14:paraId="7461572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shr bx, cl</w:t>
      </w:r>
    </w:p>
    <w:p w14:paraId="5559DC6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add bx, 17 ;добавляем 1 параграф для выравнивания </w:t>
      </w:r>
    </w:p>
    <w:p w14:paraId="7369DFF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mov ah, 4Ah ;изменяем размер выделенного блока памяти</w:t>
      </w:r>
    </w:p>
    <w:p w14:paraId="3FC1100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int 21h</w:t>
      </w:r>
    </w:p>
    <w:p w14:paraId="6C915A9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;-------------------------------------</w:t>
      </w:r>
    </w:p>
    <w:p w14:paraId="1F4E83C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30h</w:t>
      </w:r>
    </w:p>
    <w:p w14:paraId="2222CA4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out 70h, al</w:t>
      </w:r>
    </w:p>
    <w:p w14:paraId="2BB7D7B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</w:rPr>
        <w:t>in al, 71h ;чтение младшего байта</w:t>
      </w:r>
    </w:p>
    <w:p w14:paraId="46DB8F5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 xml:space="preserve">mov bl, al </w:t>
      </w:r>
    </w:p>
    <w:p w14:paraId="7016490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al, 31h  </w:t>
      </w:r>
    </w:p>
    <w:p w14:paraId="21FD792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</w:rPr>
        <w:t>out 70h, al</w:t>
      </w:r>
    </w:p>
    <w:p w14:paraId="141C8EC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in al, 71h ;чтение старшего байта</w:t>
      </w:r>
    </w:p>
    <w:p w14:paraId="269E2D1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mov ah, al</w:t>
      </w:r>
    </w:p>
    <w:p w14:paraId="1D34285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bl</w:t>
      </w:r>
    </w:p>
    <w:p w14:paraId="74FD584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si, expmem</w:t>
      </w:r>
    </w:p>
    <w:p w14:paraId="36310D4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17</w:t>
      </w:r>
    </w:p>
    <w:p w14:paraId="12D793D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734F95A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word_to_str</w:t>
      </w:r>
    </w:p>
    <w:p w14:paraId="4F2C9C0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expmem</w:t>
      </w:r>
    </w:p>
    <w:p w14:paraId="7D6B991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23DC85D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si</w:t>
      </w:r>
    </w:p>
    <w:p w14:paraId="5E080A7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di</w:t>
      </w:r>
    </w:p>
    <w:p w14:paraId="75870E6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5940CA6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25A1BFC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bx</w:t>
      </w:r>
    </w:p>
    <w:p w14:paraId="4947713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54CF13B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ret </w:t>
      </w:r>
    </w:p>
    <w:p w14:paraId="2734FB7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MemoryInfo endp</w:t>
      </w:r>
    </w:p>
    <w:p w14:paraId="369F30B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141B957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MCB_processing PROC near</w:t>
      </w:r>
    </w:p>
    <w:p w14:paraId="01420C0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5DD3ACC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1C971D8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6C5509A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155F3EC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mov ah, 52h     </w:t>
      </w:r>
    </w:p>
    <w:p w14:paraId="01F92C1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int 21h          </w:t>
      </w:r>
    </w:p>
    <w:p w14:paraId="4F1D649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sub bx, 2       </w:t>
      </w:r>
    </w:p>
    <w:p w14:paraId="35A8E6D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ax, word ptr es:[bx] </w:t>
      </w:r>
    </w:p>
    <w:p w14:paraId="2BAC01B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</w:rPr>
        <w:t>mov es, ax ;адрес первого блока</w:t>
      </w:r>
    </w:p>
    <w:p w14:paraId="00C9E9B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 xml:space="preserve">xor di, di     </w:t>
      </w:r>
    </w:p>
    <w:p w14:paraId="5D1832C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cx, 1</w:t>
      </w:r>
    </w:p>
    <w:p w14:paraId="0461BF1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tit ;</w:t>
      </w:r>
      <w:r w:rsidRPr="00CC56A4">
        <w:rPr>
          <w:rFonts w:ascii="Consolas" w:hAnsi="Consolas"/>
        </w:rPr>
        <w:t>таблица</w:t>
      </w:r>
    </w:p>
    <w:p w14:paraId="34EC816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702D91D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1F4149F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manipulations:</w:t>
      </w:r>
    </w:p>
    <w:p w14:paraId="26BE4BD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>mov ax, cx</w:t>
      </w:r>
    </w:p>
    <w:p w14:paraId="6D702DC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inc cx</w:t>
      </w:r>
    </w:p>
    <w:p w14:paraId="039A023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si, count</w:t>
      </w:r>
    </w:p>
    <w:p w14:paraId="4654C63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5</w:t>
      </w:r>
    </w:p>
    <w:p w14:paraId="3D45D11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3A739C1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word_to_str</w:t>
      </w:r>
    </w:p>
    <w:p w14:paraId="00385A2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count</w:t>
      </w:r>
    </w:p>
    <w:p w14:paraId="0CE65EC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 ;</w:t>
      </w:r>
      <w:r w:rsidRPr="00CC56A4">
        <w:rPr>
          <w:rFonts w:ascii="Consolas" w:hAnsi="Consolas"/>
        </w:rPr>
        <w:t>номер</w:t>
      </w:r>
      <w:r w:rsidRPr="00CC56A4">
        <w:rPr>
          <w:rFonts w:ascii="Consolas" w:hAnsi="Consolas"/>
          <w:lang w:val="en-US"/>
        </w:rPr>
        <w:t xml:space="preserve"> MCB </w:t>
      </w:r>
      <w:r w:rsidRPr="00CC56A4">
        <w:rPr>
          <w:rFonts w:ascii="Consolas" w:hAnsi="Consolas"/>
        </w:rPr>
        <w:t>блока</w:t>
      </w:r>
      <w:r w:rsidRPr="00CC56A4">
        <w:rPr>
          <w:rFonts w:ascii="Consolas" w:hAnsi="Consolas"/>
          <w:lang w:val="en-US"/>
        </w:rPr>
        <w:tab/>
      </w:r>
    </w:p>
    <w:p w14:paraId="7CCFF53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50FFABF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ax, ax</w:t>
      </w:r>
    </w:p>
    <w:p w14:paraId="7B75280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es:[0h] ;</w:t>
      </w:r>
      <w:r w:rsidRPr="00CC56A4">
        <w:rPr>
          <w:rFonts w:ascii="Consolas" w:hAnsi="Consolas"/>
        </w:rPr>
        <w:t>тип</w:t>
      </w:r>
      <w:r w:rsidRPr="00CC56A4">
        <w:rPr>
          <w:rFonts w:ascii="Consolas" w:hAnsi="Consolas"/>
          <w:lang w:val="en-US"/>
        </w:rPr>
        <w:t xml:space="preserve"> MCB</w:t>
      </w:r>
    </w:p>
    <w:p w14:paraId="588D73B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459C8E3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es:[1h]</w:t>
      </w:r>
      <w:r w:rsidRPr="00CC56A4">
        <w:rPr>
          <w:rFonts w:ascii="Consolas" w:hAnsi="Consolas"/>
          <w:lang w:val="en-US"/>
        </w:rPr>
        <w:tab/>
        <w:t>;</w:t>
      </w:r>
      <w:r w:rsidRPr="00CC56A4">
        <w:rPr>
          <w:rFonts w:ascii="Consolas" w:hAnsi="Consolas"/>
        </w:rPr>
        <w:t>владелец</w:t>
      </w:r>
    </w:p>
    <w:p w14:paraId="2209AFC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68AA05B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case, 0678</w:t>
      </w:r>
    </w:p>
    <w:p w14:paraId="5DA9364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000&amp;case&amp;h</w:t>
      </w:r>
    </w:p>
    <w:p w14:paraId="3F955AD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MCB_label_&amp;case&amp;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5FCA409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6D1CEF4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case, ADE</w:t>
      </w:r>
    </w:p>
    <w:p w14:paraId="0A14F58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0FFF&amp;case&amp;h</w:t>
      </w:r>
    </w:p>
    <w:p w14:paraId="611CEBE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MCB_label_&amp;case&amp;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2D91DF6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5034ED0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</w:p>
    <w:p w14:paraId="1976FC1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di, space</w:t>
      </w:r>
    </w:p>
    <w:p w14:paraId="04B2D01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di, 5</w:t>
      </w:r>
    </w:p>
    <w:p w14:paraId="5AE49C0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call word_to_hex </w:t>
      </w:r>
    </w:p>
    <w:p w14:paraId="0F42847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space</w:t>
      </w:r>
    </w:p>
    <w:p w14:paraId="05DFE35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7920E62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jmp MCB_size</w:t>
      </w:r>
      <w:r w:rsidRPr="00CC56A4">
        <w:rPr>
          <w:rFonts w:ascii="Consolas" w:hAnsi="Consolas"/>
          <w:lang w:val="en-US"/>
        </w:rPr>
        <w:tab/>
      </w:r>
    </w:p>
    <w:p w14:paraId="7E2A61C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3AF6C43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met, 0678ADE</w:t>
      </w:r>
      <w:r w:rsidRPr="00CC56A4">
        <w:rPr>
          <w:rFonts w:ascii="Consolas" w:hAnsi="Consolas"/>
          <w:lang w:val="en-US"/>
        </w:rPr>
        <w:tab/>
      </w:r>
    </w:p>
    <w:p w14:paraId="27D294F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MCB_label_&amp;met&amp;:</w:t>
      </w:r>
    </w:p>
    <w:p w14:paraId="54A90AB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lea dx, owner_&amp;met&amp;</w:t>
      </w:r>
    </w:p>
    <w:p w14:paraId="740DD40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call print</w:t>
      </w:r>
    </w:p>
    <w:p w14:paraId="518C8C9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jmp MCB_size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17FACB4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0B55731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</w:p>
    <w:p w14:paraId="682DA68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MCB_size: ;</w:t>
      </w:r>
      <w:r w:rsidRPr="00CC56A4">
        <w:rPr>
          <w:rFonts w:ascii="Consolas" w:hAnsi="Consolas"/>
        </w:rPr>
        <w:t>размер</w:t>
      </w:r>
    </w:p>
    <w:p w14:paraId="3A59789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es:[3h]</w:t>
      </w:r>
    </w:p>
    <w:p w14:paraId="1573BE2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16</w:t>
      </w:r>
    </w:p>
    <w:p w14:paraId="14539A3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mul bx</w:t>
      </w:r>
      <w:r w:rsidRPr="00CC56A4">
        <w:rPr>
          <w:rFonts w:ascii="Consolas" w:hAnsi="Consolas"/>
          <w:lang w:val="en-US"/>
        </w:rPr>
        <w:tab/>
      </w:r>
    </w:p>
    <w:p w14:paraId="66500FF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si, space</w:t>
      </w:r>
    </w:p>
    <w:p w14:paraId="2881445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5</w:t>
      </w:r>
    </w:p>
    <w:p w14:paraId="022837C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word_to_dec</w:t>
      </w:r>
    </w:p>
    <w:p w14:paraId="5BF12D5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space</w:t>
      </w:r>
    </w:p>
    <w:p w14:paraId="4E64CD6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0C28C9C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cx, 8</w:t>
      </w:r>
    </w:p>
    <w:p w14:paraId="13D0A2B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si, si</w:t>
      </w:r>
      <w:r w:rsidRPr="00CC56A4">
        <w:rPr>
          <w:rFonts w:ascii="Consolas" w:hAnsi="Consolas"/>
          <w:lang w:val="en-US"/>
        </w:rPr>
        <w:tab/>
      </w:r>
    </w:p>
    <w:p w14:paraId="45FF29C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Linr: mov dl, es:[si+8h]</w:t>
      </w:r>
    </w:p>
    <w:p w14:paraId="68F1EB2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02h</w:t>
      </w:r>
    </w:p>
    <w:p w14:paraId="23D7957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21h</w:t>
      </w:r>
    </w:p>
    <w:p w14:paraId="208E66C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>inc si</w:t>
      </w:r>
    </w:p>
    <w:p w14:paraId="1208B02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loop Linr</w:t>
      </w:r>
      <w:r w:rsidRPr="00CC56A4">
        <w:rPr>
          <w:rFonts w:ascii="Consolas" w:hAnsi="Consolas"/>
          <w:lang w:val="en-US"/>
        </w:rPr>
        <w:tab/>
      </w:r>
    </w:p>
    <w:p w14:paraId="725A072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es:[3h]</w:t>
      </w:r>
    </w:p>
    <w:p w14:paraId="02D063B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es</w:t>
      </w:r>
    </w:p>
    <w:p w14:paraId="0F8E3E8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bx, ax</w:t>
      </w:r>
    </w:p>
    <w:p w14:paraId="5F01426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>inc bx</w:t>
      </w:r>
    </w:p>
    <w:p w14:paraId="4E5CF18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>mov es, bx ;адрес следующего блока</w:t>
      </w:r>
    </w:p>
    <w:p w14:paraId="5EA9F9B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pop ax</w:t>
      </w:r>
    </w:p>
    <w:p w14:paraId="39DECEF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33B74EA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LastMCB</w:t>
      </w:r>
    </w:p>
    <w:p w14:paraId="1A51EE0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ending</w:t>
      </w:r>
    </w:p>
    <w:p w14:paraId="54248E2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jmp manipulations</w:t>
      </w:r>
    </w:p>
    <w:p w14:paraId="196F512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5E8A1CB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ending:</w:t>
      </w:r>
      <w:r w:rsidRPr="00CC56A4">
        <w:rPr>
          <w:rFonts w:ascii="Consolas" w:hAnsi="Consolas"/>
          <w:lang w:val="en-US"/>
        </w:rPr>
        <w:tab/>
      </w:r>
    </w:p>
    <w:p w14:paraId="737C6B8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endstr</w:t>
      </w:r>
    </w:p>
    <w:p w14:paraId="0734F13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1517354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3663E49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>pop cx</w:t>
      </w:r>
    </w:p>
    <w:p w14:paraId="31467CF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>pop bx</w:t>
      </w:r>
    </w:p>
    <w:p w14:paraId="78348AA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pop ax</w:t>
      </w:r>
    </w:p>
    <w:p w14:paraId="12B75B9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1F40A71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MCB_processing endp</w:t>
      </w:r>
    </w:p>
    <w:p w14:paraId="0E57CA6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58FD3E4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processing:</w:t>
      </w:r>
    </w:p>
    <w:p w14:paraId="064A96E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MemoryInfo</w:t>
      </w:r>
    </w:p>
    <w:p w14:paraId="768C4B2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MCB_processing</w:t>
      </w:r>
    </w:p>
    <w:p w14:paraId="7F2CD1B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4ch</w:t>
      </w:r>
    </w:p>
    <w:p w14:paraId="757647B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</w:t>
      </w:r>
      <w:r w:rsidRPr="00CC56A4">
        <w:rPr>
          <w:rFonts w:ascii="Consolas" w:hAnsi="Consolas"/>
          <w:lang w:val="en-US"/>
        </w:rPr>
        <w:tab/>
        <w:t>21h</w:t>
      </w:r>
    </w:p>
    <w:p w14:paraId="55A97F5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ret </w:t>
      </w:r>
    </w:p>
    <w:p w14:paraId="6287C47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0D88CD1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avlmem db 'Available memory:    K', 13, 10, '$' </w:t>
      </w:r>
    </w:p>
    <w:p w14:paraId="5431C11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expmem db 'Expanded memory:      K', 13, 10, '$' </w:t>
      </w:r>
    </w:p>
    <w:p w14:paraId="13C9EE0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mesto db 16 dup (0)</w:t>
      </w:r>
    </w:p>
    <w:p w14:paraId="44BDEF8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tit db 13, 10, '  MCB    Possessor  Area size(B)   Command Linr $'</w:t>
      </w:r>
    </w:p>
    <w:p w14:paraId="459B6F4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endstr db 13, 10, '      ___End of Memory Block List___$'</w:t>
      </w:r>
    </w:p>
    <w:p w14:paraId="7708D11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space db 13 dup (?), '$'</w:t>
      </w:r>
    </w:p>
    <w:p w14:paraId="2849E7C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count db 13, 10, 9 dup (?), '$'</w:t>
      </w:r>
    </w:p>
    <w:p w14:paraId="364C716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owner_0 db '  free       $'</w:t>
      </w:r>
    </w:p>
    <w:p w14:paraId="2DA7BFF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owner_6 db 'OS XMS UMB$'</w:t>
      </w:r>
    </w:p>
    <w:p w14:paraId="177CDD2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owner_7 db 'Excluded top memory of driver$'</w:t>
      </w:r>
    </w:p>
    <w:p w14:paraId="2C3DA46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owner_8 db '  MS DOS     $'</w:t>
      </w:r>
    </w:p>
    <w:p w14:paraId="53D988F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owner_A db '386MAX UMB$'</w:t>
      </w:r>
    </w:p>
    <w:p w14:paraId="5B69563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owner_D db '386MAX$'</w:t>
      </w:r>
    </w:p>
    <w:p w14:paraId="731E0D1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owner_E db '386MAX UMB$'</w:t>
      </w:r>
    </w:p>
    <w:p w14:paraId="62E92EA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last db ?</w:t>
      </w:r>
      <w:r w:rsidRPr="00CC56A4">
        <w:rPr>
          <w:rFonts w:ascii="Consolas" w:hAnsi="Consolas"/>
          <w:lang w:val="en-US"/>
        </w:rPr>
        <w:tab/>
      </w:r>
    </w:p>
    <w:p w14:paraId="26AEB95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lab ends  </w:t>
      </w:r>
    </w:p>
    <w:p w14:paraId="05FFB1BF" w14:textId="1A7A23AD" w:rsid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 main</w:t>
      </w:r>
    </w:p>
    <w:p w14:paraId="5AB773B8" w14:textId="4ADF4BCF" w:rsidR="00CC56A4" w:rsidRDefault="00CC56A4">
      <w:pPr>
        <w:suppressAutoHyphens w:val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39744FA4" w14:textId="77777777" w:rsidR="00CC56A4" w:rsidRDefault="00CC56A4" w:rsidP="00CC56A4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lastRenderedPageBreak/>
        <w:t xml:space="preserve">ИСХОДНЫЙ КОД ПРОГРАММЫ. </w:t>
      </w:r>
      <w:r>
        <w:rPr>
          <w:b/>
          <w:sz w:val="32"/>
          <w:lang w:val="en-US"/>
        </w:rPr>
        <w:t>OS</w:t>
      </w:r>
      <w:r w:rsidRPr="00CC56A4">
        <w:rPr>
          <w:b/>
          <w:sz w:val="32"/>
        </w:rPr>
        <w:t>3</w:t>
      </w:r>
      <w:r>
        <w:rPr>
          <w:b/>
          <w:sz w:val="32"/>
          <w:lang w:val="en-US"/>
        </w:rPr>
        <w:t>C</w:t>
      </w:r>
      <w:r w:rsidRPr="00CC56A4">
        <w:rPr>
          <w:b/>
          <w:sz w:val="32"/>
        </w:rPr>
        <w:t>.</w:t>
      </w:r>
      <w:r>
        <w:rPr>
          <w:b/>
          <w:sz w:val="32"/>
          <w:lang w:val="en-US"/>
        </w:rPr>
        <w:t>ASM</w:t>
      </w:r>
    </w:p>
    <w:p w14:paraId="23CE1A66" w14:textId="20C17A0F" w:rsidR="00CC56A4" w:rsidRPr="00CC56A4" w:rsidRDefault="00CC56A4" w:rsidP="00CC56A4">
      <w:pPr>
        <w:tabs>
          <w:tab w:val="left" w:pos="2968"/>
        </w:tabs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>lab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segment</w:t>
      </w:r>
    </w:p>
    <w:p w14:paraId="34D789B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assume cs:lab, ds:lab, es:nothing, ss:nothing</w:t>
      </w:r>
    </w:p>
    <w:p w14:paraId="4BCB9A2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org 100h</w:t>
      </w:r>
    </w:p>
    <w:p w14:paraId="5CE4E3F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main: jmp processing</w:t>
      </w:r>
    </w:p>
    <w:p w14:paraId="540A5DD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2CBFA6A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LastMCB EQU 5Ah ;тип последнего MCB</w:t>
      </w:r>
    </w:p>
    <w:p w14:paraId="4F6A07F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tetr_to_hex</w:t>
      </w:r>
      <w:r w:rsidRPr="00CC56A4">
        <w:rPr>
          <w:rFonts w:ascii="Consolas" w:hAnsi="Consolas"/>
          <w:lang w:val="en-US"/>
        </w:rPr>
        <w:tab/>
        <w:t>proc near</w:t>
      </w:r>
    </w:p>
    <w:p w14:paraId="31BFCB9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and</w:t>
      </w:r>
      <w:r w:rsidRPr="00CC56A4">
        <w:rPr>
          <w:rFonts w:ascii="Consolas" w:hAnsi="Consolas"/>
          <w:lang w:val="en-US"/>
        </w:rPr>
        <w:tab/>
        <w:t>al, 0fh</w:t>
      </w:r>
    </w:p>
    <w:p w14:paraId="25F269A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09</w:t>
      </w:r>
    </w:p>
    <w:p w14:paraId="5FCBE09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jbe</w:t>
      </w:r>
      <w:r w:rsidRPr="00CC56A4">
        <w:rPr>
          <w:rFonts w:ascii="Consolas" w:hAnsi="Consolas"/>
          <w:lang w:val="en-US"/>
        </w:rPr>
        <w:tab/>
        <w:t>next</w:t>
      </w:r>
    </w:p>
    <w:p w14:paraId="2B72FDA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</w:t>
      </w:r>
      <w:r w:rsidRPr="00CC56A4">
        <w:rPr>
          <w:rFonts w:ascii="Consolas" w:hAnsi="Consolas"/>
          <w:lang w:val="en-US"/>
        </w:rPr>
        <w:tab/>
        <w:t>al, 07</w:t>
      </w:r>
    </w:p>
    <w:p w14:paraId="7579EDD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next: add al, 30h</w:t>
      </w:r>
    </w:p>
    <w:p w14:paraId="61A6732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499D5AF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tetr_to_hex</w:t>
      </w:r>
      <w:r w:rsidRPr="00CC56A4">
        <w:rPr>
          <w:rFonts w:ascii="Consolas" w:hAnsi="Consolas"/>
          <w:lang w:val="en-US"/>
        </w:rPr>
        <w:tab/>
        <w:t>endp</w:t>
      </w:r>
    </w:p>
    <w:p w14:paraId="34B88D5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27138FB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>byte</w:t>
      </w:r>
      <w:r w:rsidRPr="00CC56A4">
        <w:rPr>
          <w:rFonts w:ascii="Consolas" w:hAnsi="Consolas"/>
        </w:rPr>
        <w:t>_</w:t>
      </w:r>
      <w:r w:rsidRPr="00CC56A4">
        <w:rPr>
          <w:rFonts w:ascii="Consolas" w:hAnsi="Consolas"/>
          <w:lang w:val="en-US"/>
        </w:rPr>
        <w:t>to</w:t>
      </w:r>
      <w:r w:rsidRPr="00CC56A4">
        <w:rPr>
          <w:rFonts w:ascii="Consolas" w:hAnsi="Consolas"/>
        </w:rPr>
        <w:t>_</w:t>
      </w:r>
      <w:r w:rsidRPr="00CC56A4">
        <w:rPr>
          <w:rFonts w:ascii="Consolas" w:hAnsi="Consolas"/>
          <w:lang w:val="en-US"/>
        </w:rPr>
        <w:t>hex</w:t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proc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near</w:t>
      </w:r>
    </w:p>
    <w:p w14:paraId="347C0C2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 xml:space="preserve">;байт в </w:t>
      </w:r>
      <w:r w:rsidRPr="00CC56A4">
        <w:rPr>
          <w:rFonts w:ascii="Consolas" w:hAnsi="Consolas"/>
          <w:lang w:val="en-US"/>
        </w:rPr>
        <w:t>al</w:t>
      </w:r>
      <w:r w:rsidRPr="00CC56A4">
        <w:rPr>
          <w:rFonts w:ascii="Consolas" w:hAnsi="Consolas"/>
        </w:rPr>
        <w:t xml:space="preserve"> переводится в два символа 16 числа в </w:t>
      </w:r>
      <w:r w:rsidRPr="00CC56A4">
        <w:rPr>
          <w:rFonts w:ascii="Consolas" w:hAnsi="Consolas"/>
          <w:lang w:val="en-US"/>
        </w:rPr>
        <w:t>ax</w:t>
      </w:r>
    </w:p>
    <w:p w14:paraId="15EC383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cx</w:t>
      </w:r>
    </w:p>
    <w:p w14:paraId="2235B1A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ah, al</w:t>
      </w:r>
    </w:p>
    <w:p w14:paraId="00EE4B4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tetr_to_hex</w:t>
      </w:r>
    </w:p>
    <w:p w14:paraId="50CAF8A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xchg al, ah</w:t>
      </w:r>
    </w:p>
    <w:p w14:paraId="15B1DCF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cl, 4</w:t>
      </w:r>
    </w:p>
    <w:p w14:paraId="63759FF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shr</w:t>
      </w:r>
      <w:r w:rsidRPr="00CC56A4">
        <w:rPr>
          <w:rFonts w:ascii="Consolas" w:hAnsi="Consolas"/>
          <w:lang w:val="en-US"/>
        </w:rPr>
        <w:tab/>
        <w:t>al, cl</w:t>
      </w:r>
    </w:p>
    <w:p w14:paraId="3286396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tetr_to_hex ;в al старшая цифра</w:t>
      </w:r>
    </w:p>
    <w:p w14:paraId="6254A4C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  <w:t>pop</w:t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cx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</w:rPr>
        <w:tab/>
        <w:t xml:space="preserve"> ;в </w:t>
      </w:r>
      <w:r w:rsidRPr="00CC56A4">
        <w:rPr>
          <w:rFonts w:ascii="Consolas" w:hAnsi="Consolas"/>
          <w:lang w:val="en-US"/>
        </w:rPr>
        <w:t>ah</w:t>
      </w:r>
      <w:r w:rsidRPr="00CC56A4">
        <w:rPr>
          <w:rFonts w:ascii="Consolas" w:hAnsi="Consolas"/>
        </w:rPr>
        <w:t xml:space="preserve"> младшая цифра</w:t>
      </w:r>
    </w:p>
    <w:p w14:paraId="6442D61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ret</w:t>
      </w:r>
    </w:p>
    <w:p w14:paraId="731B073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byte_to_hex</w:t>
      </w:r>
      <w:r w:rsidRPr="00CC56A4">
        <w:rPr>
          <w:rFonts w:ascii="Consolas" w:hAnsi="Consolas"/>
          <w:lang w:val="en-US"/>
        </w:rPr>
        <w:tab/>
        <w:t>endp</w:t>
      </w:r>
    </w:p>
    <w:p w14:paraId="6EF1B0C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4917F22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word_to_hex</w:t>
      </w:r>
      <w:r w:rsidRPr="00CC56A4">
        <w:rPr>
          <w:rFonts w:ascii="Consolas" w:hAnsi="Consolas"/>
          <w:lang w:val="en-US"/>
        </w:rPr>
        <w:tab/>
        <w:t>proc near</w:t>
      </w:r>
    </w:p>
    <w:p w14:paraId="36B181A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>;перевод в 16 сс 16 разрядного числа</w:t>
      </w:r>
    </w:p>
    <w:p w14:paraId="52C6F7E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 xml:space="preserve">;в </w:t>
      </w:r>
      <w:r w:rsidRPr="00CC56A4">
        <w:rPr>
          <w:rFonts w:ascii="Consolas" w:hAnsi="Consolas"/>
          <w:lang w:val="en-US"/>
        </w:rPr>
        <w:t>ax</w:t>
      </w:r>
      <w:r w:rsidRPr="00CC56A4">
        <w:rPr>
          <w:rFonts w:ascii="Consolas" w:hAnsi="Consolas"/>
        </w:rPr>
        <w:t xml:space="preserve"> - число, </w:t>
      </w:r>
      <w:r w:rsidRPr="00CC56A4">
        <w:rPr>
          <w:rFonts w:ascii="Consolas" w:hAnsi="Consolas"/>
          <w:lang w:val="en-US"/>
        </w:rPr>
        <w:t>di</w:t>
      </w:r>
      <w:r w:rsidRPr="00CC56A4">
        <w:rPr>
          <w:rFonts w:ascii="Consolas" w:hAnsi="Consolas"/>
        </w:rPr>
        <w:t xml:space="preserve"> - адрес последнего символа</w:t>
      </w:r>
    </w:p>
    <w:p w14:paraId="3621EAE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bx</w:t>
      </w:r>
    </w:p>
    <w:p w14:paraId="4E3E904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bh, ah</w:t>
      </w:r>
    </w:p>
    <w:p w14:paraId="5131587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byte_to_hex</w:t>
      </w:r>
    </w:p>
    <w:p w14:paraId="6D1ADBC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[di], ah</w:t>
      </w:r>
    </w:p>
    <w:p w14:paraId="3A6EAE1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4318D2B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[di], al</w:t>
      </w:r>
    </w:p>
    <w:p w14:paraId="2A5878B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1F1BF43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al, bh</w:t>
      </w:r>
    </w:p>
    <w:p w14:paraId="0E741BB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</w:t>
      </w:r>
      <w:r w:rsidRPr="00CC56A4">
        <w:rPr>
          <w:rFonts w:ascii="Consolas" w:hAnsi="Consolas"/>
          <w:lang w:val="en-US"/>
        </w:rPr>
        <w:tab/>
        <w:t>ah, ah</w:t>
      </w:r>
    </w:p>
    <w:p w14:paraId="17576D5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byte_to_hex</w:t>
      </w:r>
    </w:p>
    <w:p w14:paraId="100A1E6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[di], ah</w:t>
      </w:r>
    </w:p>
    <w:p w14:paraId="6F3D756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23CD4F9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[di], al</w:t>
      </w:r>
    </w:p>
    <w:p w14:paraId="16738B8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</w:t>
      </w:r>
      <w:r w:rsidRPr="00CC56A4">
        <w:rPr>
          <w:rFonts w:ascii="Consolas" w:hAnsi="Consolas"/>
          <w:lang w:val="en-US"/>
        </w:rPr>
        <w:tab/>
        <w:t>bx</w:t>
      </w:r>
    </w:p>
    <w:p w14:paraId="69BBB56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612BB6B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word_to_hex</w:t>
      </w:r>
      <w:r w:rsidRPr="00CC56A4">
        <w:rPr>
          <w:rFonts w:ascii="Consolas" w:hAnsi="Consolas"/>
          <w:lang w:val="en-US"/>
        </w:rPr>
        <w:tab/>
        <w:t>endp</w:t>
      </w:r>
    </w:p>
    <w:p w14:paraId="650E6DF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759C84F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word_to_dec proc near</w:t>
      </w:r>
    </w:p>
    <w:p w14:paraId="10A731A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lastRenderedPageBreak/>
        <w:tab/>
      </w:r>
      <w:r w:rsidRPr="00CC56A4">
        <w:rPr>
          <w:rFonts w:ascii="Consolas" w:hAnsi="Consolas"/>
        </w:rPr>
        <w:t xml:space="preserve">;перевод числа в 16 сс </w:t>
      </w:r>
    </w:p>
    <w:p w14:paraId="7928E02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 xml:space="preserve">;в </w:t>
      </w:r>
      <w:r w:rsidRPr="00CC56A4">
        <w:rPr>
          <w:rFonts w:ascii="Consolas" w:hAnsi="Consolas"/>
          <w:lang w:val="en-US"/>
        </w:rPr>
        <w:t>ax</w:t>
      </w:r>
      <w:r w:rsidRPr="00CC56A4">
        <w:rPr>
          <w:rFonts w:ascii="Consolas" w:hAnsi="Consolas"/>
        </w:rPr>
        <w:t xml:space="preserve"> - число, </w:t>
      </w:r>
      <w:r w:rsidRPr="00CC56A4">
        <w:rPr>
          <w:rFonts w:ascii="Consolas" w:hAnsi="Consolas"/>
          <w:lang w:val="en-US"/>
        </w:rPr>
        <w:t>si</w:t>
      </w:r>
      <w:r w:rsidRPr="00CC56A4">
        <w:rPr>
          <w:rFonts w:ascii="Consolas" w:hAnsi="Consolas"/>
        </w:rPr>
        <w:t xml:space="preserve"> - адрес последнего символа</w:t>
      </w:r>
    </w:p>
    <w:p w14:paraId="302C4E7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cx</w:t>
      </w:r>
    </w:p>
    <w:p w14:paraId="2ECB602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4B35B7F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cx, 10</w:t>
      </w:r>
    </w:p>
    <w:p w14:paraId="66DECD0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pr: div cx</w:t>
      </w:r>
    </w:p>
    <w:p w14:paraId="0C6D5B8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or dl, 30h</w:t>
      </w:r>
    </w:p>
    <w:p w14:paraId="5A5CB11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[si], dl</w:t>
      </w:r>
    </w:p>
    <w:p w14:paraId="3102ACE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 si</w:t>
      </w:r>
    </w:p>
    <w:p w14:paraId="4EAFE2D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dx, dx</w:t>
      </w:r>
    </w:p>
    <w:p w14:paraId="4C9D886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10</w:t>
      </w:r>
    </w:p>
    <w:p w14:paraId="5285AEE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jae pr</w:t>
      </w:r>
    </w:p>
    <w:p w14:paraId="6D93C09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0</w:t>
      </w:r>
    </w:p>
    <w:p w14:paraId="584F3CB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end_pr</w:t>
      </w:r>
    </w:p>
    <w:p w14:paraId="72D806D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or al, 30h</w:t>
      </w:r>
    </w:p>
    <w:p w14:paraId="648AB32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[si], al</w:t>
      </w:r>
    </w:p>
    <w:p w14:paraId="3807CB9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end_pr:</w:t>
      </w:r>
      <w:r w:rsidRPr="00CC56A4">
        <w:rPr>
          <w:rFonts w:ascii="Consolas" w:hAnsi="Consolas"/>
          <w:lang w:val="en-US"/>
        </w:rPr>
        <w:tab/>
        <w:t>pop dx</w:t>
      </w:r>
    </w:p>
    <w:p w14:paraId="1E1A335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6E2FDE5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3D711AE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word_to_dec endp</w:t>
      </w:r>
    </w:p>
    <w:p w14:paraId="3722CAD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4CCC84A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word_to_str proc near</w:t>
      </w:r>
    </w:p>
    <w:p w14:paraId="5D09DFB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;на входе ax число 16 бит</w:t>
      </w:r>
    </w:p>
    <w:p w14:paraId="5ED97D7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>;</w:t>
      </w:r>
      <w:r w:rsidRPr="00CC56A4">
        <w:rPr>
          <w:rFonts w:ascii="Consolas" w:hAnsi="Consolas"/>
          <w:lang w:val="en-US"/>
        </w:rPr>
        <w:t>si</w:t>
      </w:r>
      <w:r w:rsidRPr="00CC56A4">
        <w:rPr>
          <w:rFonts w:ascii="Consolas" w:hAnsi="Consolas"/>
        </w:rPr>
        <w:t xml:space="preserve"> указатель на строку</w:t>
      </w:r>
    </w:p>
    <w:p w14:paraId="58B06C8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>;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 xml:space="preserve"> разрядность результата</w:t>
      </w:r>
    </w:p>
    <w:p w14:paraId="0340F08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push ax</w:t>
      </w:r>
    </w:p>
    <w:p w14:paraId="6D594C2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15CC5D5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5C25173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15F764B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di</w:t>
      </w:r>
    </w:p>
    <w:p w14:paraId="4EDF262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si</w:t>
      </w:r>
    </w:p>
    <w:p w14:paraId="61C895E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cmp bx, 16</w:t>
      </w:r>
    </w:p>
    <w:p w14:paraId="672C1EB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ja end_wts</w:t>
      </w:r>
    </w:p>
    <w:p w14:paraId="22A3B4E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cmp ax, 7FFFh</w:t>
      </w:r>
    </w:p>
    <w:p w14:paraId="7D604BB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jna plus</w:t>
      </w:r>
    </w:p>
    <w:p w14:paraId="7244F1E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byte ptr [si], '-'</w:t>
      </w:r>
    </w:p>
    <w:p w14:paraId="5A024AD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si</w:t>
      </w:r>
    </w:p>
    <w:p w14:paraId="24FE256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not ax</w:t>
      </w:r>
    </w:p>
    <w:p w14:paraId="44ED873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ax</w:t>
      </w:r>
    </w:p>
    <w:p w14:paraId="6769BFB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plus:</w:t>
      </w:r>
    </w:p>
    <w:p w14:paraId="5EECD52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xor cx, cx</w:t>
      </w:r>
    </w:p>
    <w:p w14:paraId="3EBA14C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jmp manipulation</w:t>
      </w:r>
    </w:p>
    <w:p w14:paraId="03BD024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manipulation:</w:t>
      </w:r>
    </w:p>
    <w:p w14:paraId="050DE0D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xor dx, dx</w:t>
      </w:r>
    </w:p>
    <w:p w14:paraId="0076AF8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div bx</w:t>
      </w:r>
    </w:p>
    <w:p w14:paraId="6437D22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di, ax</w:t>
      </w:r>
    </w:p>
    <w:p w14:paraId="4C874B9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al, dl</w:t>
      </w:r>
    </w:p>
    <w:p w14:paraId="7D6C929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cmp al, 10</w:t>
      </w:r>
    </w:p>
    <w:p w14:paraId="49415CF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sbb al, 69h</w:t>
      </w:r>
    </w:p>
    <w:p w14:paraId="6B973D2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das</w:t>
      </w:r>
    </w:p>
    <w:p w14:paraId="2412C6F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push di</w:t>
      </w:r>
    </w:p>
    <w:p w14:paraId="7F67762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 xml:space="preserve">  </w:t>
      </w:r>
      <w:r w:rsidRPr="00CC56A4">
        <w:rPr>
          <w:rFonts w:ascii="Consolas" w:hAnsi="Consolas"/>
          <w:lang w:val="en-US"/>
        </w:rPr>
        <w:tab/>
        <w:t>lea di, mesto</w:t>
      </w:r>
    </w:p>
    <w:p w14:paraId="3F2C852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add di, cx</w:t>
      </w:r>
    </w:p>
    <w:p w14:paraId="29FCA14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byte ptr [di], al</w:t>
      </w:r>
    </w:p>
    <w:p w14:paraId="5BC4DE0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pop di</w:t>
      </w:r>
    </w:p>
    <w:p w14:paraId="2A87020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ax, di</w:t>
      </w:r>
    </w:p>
    <w:p w14:paraId="1865523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cx</w:t>
      </w:r>
    </w:p>
    <w:p w14:paraId="0210882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test ax, ax</w:t>
      </w:r>
    </w:p>
    <w:p w14:paraId="4F4467D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jz endrep</w:t>
      </w:r>
    </w:p>
    <w:p w14:paraId="0E512A0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jmp manipulation</w:t>
      </w:r>
    </w:p>
    <w:p w14:paraId="5AC64DD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endrep:</w:t>
      </w:r>
    </w:p>
    <w:p w14:paraId="04A5489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lea di, mesto</w:t>
      </w:r>
    </w:p>
    <w:p w14:paraId="53DF6D2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add di, cx</w:t>
      </w:r>
    </w:p>
    <w:p w14:paraId="3D6B3AE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copyrep:</w:t>
      </w:r>
    </w:p>
    <w:p w14:paraId="55BF593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dec di</w:t>
      </w:r>
    </w:p>
    <w:p w14:paraId="28CDFCF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dl, byte ptr [di]</w:t>
      </w:r>
    </w:p>
    <w:p w14:paraId="016DE70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byte ptr [si], dl</w:t>
      </w:r>
    </w:p>
    <w:p w14:paraId="704578F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inc si</w:t>
      </w:r>
    </w:p>
    <w:p w14:paraId="343FACF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loop copyrep</w:t>
      </w:r>
    </w:p>
    <w:p w14:paraId="09DBA5D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end_wts:</w:t>
      </w:r>
    </w:p>
    <w:p w14:paraId="4A76440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pop si</w:t>
      </w:r>
    </w:p>
    <w:p w14:paraId="361DBF3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di</w:t>
      </w:r>
    </w:p>
    <w:p w14:paraId="2E3CF9D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744A9A8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6D1727E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bx</w:t>
      </w:r>
    </w:p>
    <w:p w14:paraId="2C6384B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00E8382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ret</w:t>
      </w:r>
    </w:p>
    <w:p w14:paraId="67BFF74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word_to_str endp</w:t>
      </w:r>
    </w:p>
    <w:p w14:paraId="4A7F46D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0FCCE9A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print proc near</w:t>
      </w:r>
    </w:p>
    <w:p w14:paraId="432BFC0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096FEB3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09h</w:t>
      </w:r>
    </w:p>
    <w:p w14:paraId="259F549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21h</w:t>
      </w:r>
    </w:p>
    <w:p w14:paraId="6C7C830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7FBCD9B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0AF9710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print endp</w:t>
      </w:r>
    </w:p>
    <w:p w14:paraId="1E72569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23709D0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MemoryInfo proc near</w:t>
      </w:r>
    </w:p>
    <w:p w14:paraId="3245A60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350058F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69624C4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7B1446D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53EF395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di</w:t>
      </w:r>
    </w:p>
    <w:p w14:paraId="1B76B8B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si</w:t>
      </w:r>
    </w:p>
    <w:p w14:paraId="3498E14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si, offset avlmem</w:t>
      </w:r>
    </w:p>
    <w:p w14:paraId="68064AD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18</w:t>
      </w:r>
    </w:p>
    <w:p w14:paraId="5472C85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12h</w:t>
      </w:r>
    </w:p>
    <w:p w14:paraId="527D8DF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;Reports the number of contiguous 1K memory blocks in the system (up to 640K)</w:t>
      </w:r>
    </w:p>
    <w:p w14:paraId="35BB67E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;This is the amount of memory available to the entire system</w:t>
      </w:r>
    </w:p>
    <w:p w14:paraId="718E3E2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;This is not the amount of memory available to the user's program</w:t>
      </w:r>
    </w:p>
    <w:p w14:paraId="78F3E05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3EF373F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>call word_to_str</w:t>
      </w:r>
    </w:p>
    <w:p w14:paraId="1CB4309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avlmem</w:t>
      </w:r>
    </w:p>
    <w:p w14:paraId="47B88EE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0E4F3EC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;-------------------------------------</w:t>
      </w:r>
    </w:p>
    <w:p w14:paraId="1127889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lea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 xml:space="preserve">, </w:t>
      </w:r>
      <w:r w:rsidRPr="00CC56A4">
        <w:rPr>
          <w:rFonts w:ascii="Consolas" w:hAnsi="Consolas"/>
          <w:lang w:val="en-US"/>
        </w:rPr>
        <w:t>last</w:t>
      </w:r>
      <w:r w:rsidRPr="00CC56A4">
        <w:rPr>
          <w:rFonts w:ascii="Consolas" w:hAnsi="Consolas"/>
        </w:rPr>
        <w:t xml:space="preserve"> ;смещение конца программы</w:t>
      </w:r>
    </w:p>
    <w:p w14:paraId="34AF18B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cl</w:t>
      </w:r>
      <w:r w:rsidRPr="00CC56A4">
        <w:rPr>
          <w:rFonts w:ascii="Consolas" w:hAnsi="Consolas"/>
        </w:rPr>
        <w:t>, 4 ;вычисляем длину в параграфах</w:t>
      </w:r>
    </w:p>
    <w:p w14:paraId="3C52F50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shr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 xml:space="preserve">, </w:t>
      </w:r>
      <w:r w:rsidRPr="00CC56A4">
        <w:rPr>
          <w:rFonts w:ascii="Consolas" w:hAnsi="Consolas"/>
          <w:lang w:val="en-US"/>
        </w:rPr>
        <w:t>cl</w:t>
      </w:r>
    </w:p>
    <w:p w14:paraId="558DCB6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add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 xml:space="preserve">, 17 ;добавляем 1 параграф для выравнивания </w:t>
      </w:r>
    </w:p>
    <w:p w14:paraId="3BC1166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ah</w:t>
      </w:r>
      <w:r w:rsidRPr="00CC56A4">
        <w:rPr>
          <w:rFonts w:ascii="Consolas" w:hAnsi="Consolas"/>
        </w:rPr>
        <w:t>, 4</w:t>
      </w:r>
      <w:r w:rsidRPr="00CC56A4">
        <w:rPr>
          <w:rFonts w:ascii="Consolas" w:hAnsi="Consolas"/>
          <w:lang w:val="en-US"/>
        </w:rPr>
        <w:t>Ah</w:t>
      </w:r>
      <w:r w:rsidRPr="00CC56A4">
        <w:rPr>
          <w:rFonts w:ascii="Consolas" w:hAnsi="Consolas"/>
        </w:rPr>
        <w:t xml:space="preserve"> ;изменяем размер выделенного блока памяти</w:t>
      </w:r>
    </w:p>
    <w:p w14:paraId="7985E53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int</w:t>
      </w:r>
      <w:r w:rsidRPr="00CC56A4">
        <w:rPr>
          <w:rFonts w:ascii="Consolas" w:hAnsi="Consolas"/>
        </w:rPr>
        <w:t xml:space="preserve"> 21</w:t>
      </w:r>
      <w:r w:rsidRPr="00CC56A4">
        <w:rPr>
          <w:rFonts w:ascii="Consolas" w:hAnsi="Consolas"/>
          <w:lang w:val="en-US"/>
        </w:rPr>
        <w:t>h</w:t>
      </w:r>
    </w:p>
    <w:p w14:paraId="20B6F00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;-------------------------------------</w:t>
      </w:r>
    </w:p>
    <w:p w14:paraId="25232B5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ah</w:t>
      </w:r>
      <w:r w:rsidRPr="00CC56A4">
        <w:rPr>
          <w:rFonts w:ascii="Consolas" w:hAnsi="Consolas"/>
        </w:rPr>
        <w:t>, 48</w:t>
      </w:r>
      <w:r w:rsidRPr="00CC56A4">
        <w:rPr>
          <w:rFonts w:ascii="Consolas" w:hAnsi="Consolas"/>
          <w:lang w:val="en-US"/>
        </w:rPr>
        <w:t>h</w:t>
      </w:r>
    </w:p>
    <w:p w14:paraId="51435B1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>, 1000</w:t>
      </w:r>
      <w:r w:rsidRPr="00CC56A4">
        <w:rPr>
          <w:rFonts w:ascii="Consolas" w:hAnsi="Consolas"/>
          <w:lang w:val="en-US"/>
        </w:rPr>
        <w:t>h</w:t>
      </w:r>
      <w:r w:rsidRPr="00CC56A4">
        <w:rPr>
          <w:rFonts w:ascii="Consolas" w:hAnsi="Consolas"/>
        </w:rPr>
        <w:t xml:space="preserve"> ;запрошенное количество памяти в 16-байтовых параграфах</w:t>
      </w:r>
    </w:p>
    <w:p w14:paraId="20094B3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int 21h</w:t>
      </w:r>
    </w:p>
    <w:p w14:paraId="1F96F44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;-------------------------------------</w:t>
      </w:r>
    </w:p>
    <w:p w14:paraId="7D26920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30h</w:t>
      </w:r>
    </w:p>
    <w:p w14:paraId="4BBCD38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out 70h, al</w:t>
      </w:r>
    </w:p>
    <w:p w14:paraId="260C033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in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al</w:t>
      </w:r>
      <w:r w:rsidRPr="00CC56A4">
        <w:rPr>
          <w:rFonts w:ascii="Consolas" w:hAnsi="Consolas"/>
        </w:rPr>
        <w:t>, 71</w:t>
      </w:r>
      <w:r w:rsidRPr="00CC56A4">
        <w:rPr>
          <w:rFonts w:ascii="Consolas" w:hAnsi="Consolas"/>
          <w:lang w:val="en-US"/>
        </w:rPr>
        <w:t>h</w:t>
      </w:r>
      <w:r w:rsidRPr="00CC56A4">
        <w:rPr>
          <w:rFonts w:ascii="Consolas" w:hAnsi="Consolas"/>
        </w:rPr>
        <w:t xml:space="preserve"> ;чтение младшего байта</w:t>
      </w:r>
    </w:p>
    <w:p w14:paraId="35E423A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 xml:space="preserve">mov bl, al </w:t>
      </w:r>
    </w:p>
    <w:p w14:paraId="0C38B33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al, 31h  </w:t>
      </w:r>
    </w:p>
    <w:p w14:paraId="7640B80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out</w:t>
      </w:r>
      <w:r w:rsidRPr="00CC56A4">
        <w:rPr>
          <w:rFonts w:ascii="Consolas" w:hAnsi="Consolas"/>
        </w:rPr>
        <w:t xml:space="preserve"> 70</w:t>
      </w:r>
      <w:r w:rsidRPr="00CC56A4">
        <w:rPr>
          <w:rFonts w:ascii="Consolas" w:hAnsi="Consolas"/>
          <w:lang w:val="en-US"/>
        </w:rPr>
        <w:t>h</w:t>
      </w:r>
      <w:r w:rsidRPr="00CC56A4">
        <w:rPr>
          <w:rFonts w:ascii="Consolas" w:hAnsi="Consolas"/>
        </w:rPr>
        <w:t xml:space="preserve">, </w:t>
      </w:r>
      <w:r w:rsidRPr="00CC56A4">
        <w:rPr>
          <w:rFonts w:ascii="Consolas" w:hAnsi="Consolas"/>
          <w:lang w:val="en-US"/>
        </w:rPr>
        <w:t>al</w:t>
      </w:r>
    </w:p>
    <w:p w14:paraId="2BE1877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in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al</w:t>
      </w:r>
      <w:r w:rsidRPr="00CC56A4">
        <w:rPr>
          <w:rFonts w:ascii="Consolas" w:hAnsi="Consolas"/>
        </w:rPr>
        <w:t>, 71</w:t>
      </w:r>
      <w:r w:rsidRPr="00CC56A4">
        <w:rPr>
          <w:rFonts w:ascii="Consolas" w:hAnsi="Consolas"/>
          <w:lang w:val="en-US"/>
        </w:rPr>
        <w:t>h</w:t>
      </w:r>
      <w:r w:rsidRPr="00CC56A4">
        <w:rPr>
          <w:rFonts w:ascii="Consolas" w:hAnsi="Consolas"/>
        </w:rPr>
        <w:t xml:space="preserve"> ;чтение старшего байта</w:t>
      </w:r>
    </w:p>
    <w:p w14:paraId="0617AC3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mov ah, al</w:t>
      </w:r>
    </w:p>
    <w:p w14:paraId="5537743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bl</w:t>
      </w:r>
    </w:p>
    <w:p w14:paraId="4B72CDA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si, expmem</w:t>
      </w:r>
    </w:p>
    <w:p w14:paraId="0E477D4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17</w:t>
      </w:r>
    </w:p>
    <w:p w14:paraId="679E7DF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4654214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word_to_str</w:t>
      </w:r>
    </w:p>
    <w:p w14:paraId="248DC73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expmem</w:t>
      </w:r>
    </w:p>
    <w:p w14:paraId="6E20265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626C2C5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si</w:t>
      </w:r>
    </w:p>
    <w:p w14:paraId="6AED601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di</w:t>
      </w:r>
    </w:p>
    <w:p w14:paraId="2F8B45F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0D06F96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5F9ACFD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bx</w:t>
      </w:r>
    </w:p>
    <w:p w14:paraId="51253D4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1CABDD0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ret </w:t>
      </w:r>
    </w:p>
    <w:p w14:paraId="084A228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MemoryInfo endp</w:t>
      </w:r>
    </w:p>
    <w:p w14:paraId="1F1BE44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0C11FB2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MCB_processing PROC near</w:t>
      </w:r>
    </w:p>
    <w:p w14:paraId="28DBA0F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0CBBE3C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1F1D0E6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38BF1EA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1706AE5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mov ah, 52h     </w:t>
      </w:r>
    </w:p>
    <w:p w14:paraId="765B7E7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int 21h          </w:t>
      </w:r>
    </w:p>
    <w:p w14:paraId="2F0ECDC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sub bx, 2       </w:t>
      </w:r>
    </w:p>
    <w:p w14:paraId="65F8462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ax, word ptr es:[bx] </w:t>
      </w:r>
    </w:p>
    <w:p w14:paraId="00A7DBE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es</w:t>
      </w:r>
      <w:r w:rsidRPr="00CC56A4">
        <w:rPr>
          <w:rFonts w:ascii="Consolas" w:hAnsi="Consolas"/>
        </w:rPr>
        <w:t xml:space="preserve">, </w:t>
      </w:r>
      <w:r w:rsidRPr="00CC56A4">
        <w:rPr>
          <w:rFonts w:ascii="Consolas" w:hAnsi="Consolas"/>
          <w:lang w:val="en-US"/>
        </w:rPr>
        <w:t>ax</w:t>
      </w:r>
      <w:r w:rsidRPr="00CC56A4">
        <w:rPr>
          <w:rFonts w:ascii="Consolas" w:hAnsi="Consolas"/>
        </w:rPr>
        <w:t xml:space="preserve"> ;адрес первого блока</w:t>
      </w:r>
    </w:p>
    <w:p w14:paraId="42ABD3F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 xml:space="preserve">xor di, di     </w:t>
      </w:r>
    </w:p>
    <w:p w14:paraId="54EF29D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>mov cx, 1</w:t>
      </w:r>
    </w:p>
    <w:p w14:paraId="7624AEC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tit ;таблица</w:t>
      </w:r>
    </w:p>
    <w:p w14:paraId="7852502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08D8C64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7F3A4B0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manipulations:</w:t>
      </w:r>
    </w:p>
    <w:p w14:paraId="7A5C69A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cx</w:t>
      </w:r>
    </w:p>
    <w:p w14:paraId="464F566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inc cx</w:t>
      </w:r>
    </w:p>
    <w:p w14:paraId="6CB1D88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si, count</w:t>
      </w:r>
    </w:p>
    <w:p w14:paraId="7DCC6E3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5</w:t>
      </w:r>
    </w:p>
    <w:p w14:paraId="26ADE0D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779696D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word_to_str</w:t>
      </w:r>
    </w:p>
    <w:p w14:paraId="67261CB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count</w:t>
      </w:r>
    </w:p>
    <w:p w14:paraId="3C2935B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 ;номер MCB блока</w:t>
      </w:r>
      <w:r w:rsidRPr="00CC56A4">
        <w:rPr>
          <w:rFonts w:ascii="Consolas" w:hAnsi="Consolas"/>
          <w:lang w:val="en-US"/>
        </w:rPr>
        <w:tab/>
      </w:r>
    </w:p>
    <w:p w14:paraId="13FF342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40819C1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ax, ax</w:t>
      </w:r>
    </w:p>
    <w:p w14:paraId="474E980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es:[0h] ;тип MCB</w:t>
      </w:r>
    </w:p>
    <w:p w14:paraId="2D2AB3F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5A479EE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es:[1h]</w:t>
      </w:r>
      <w:r w:rsidRPr="00CC56A4">
        <w:rPr>
          <w:rFonts w:ascii="Consolas" w:hAnsi="Consolas"/>
          <w:lang w:val="en-US"/>
        </w:rPr>
        <w:tab/>
        <w:t>;владелец</w:t>
      </w:r>
    </w:p>
    <w:p w14:paraId="08A8651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3F3A839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case, 0678</w:t>
      </w:r>
    </w:p>
    <w:p w14:paraId="42D6EAB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000&amp;case&amp;h</w:t>
      </w:r>
    </w:p>
    <w:p w14:paraId="49F7EE9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MCB_label_&amp;case&amp;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4788C47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64E6BAA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case, ADE</w:t>
      </w:r>
    </w:p>
    <w:p w14:paraId="0292E72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0FFF&amp;case&amp;h</w:t>
      </w:r>
    </w:p>
    <w:p w14:paraId="58BA277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MCB_label_&amp;case&amp;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7888124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1733660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</w:p>
    <w:p w14:paraId="29DCC6D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di, space</w:t>
      </w:r>
    </w:p>
    <w:p w14:paraId="15C62DA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di, 5</w:t>
      </w:r>
    </w:p>
    <w:p w14:paraId="6ED34FC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call word_to_hex </w:t>
      </w:r>
    </w:p>
    <w:p w14:paraId="3BA8E19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space</w:t>
      </w:r>
    </w:p>
    <w:p w14:paraId="58E2EBD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147F7C3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jmp MCB_size</w:t>
      </w:r>
      <w:r w:rsidRPr="00CC56A4">
        <w:rPr>
          <w:rFonts w:ascii="Consolas" w:hAnsi="Consolas"/>
          <w:lang w:val="en-US"/>
        </w:rPr>
        <w:tab/>
      </w:r>
    </w:p>
    <w:p w14:paraId="79CD184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4C2954E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met, 0678ADE</w:t>
      </w:r>
      <w:r w:rsidRPr="00CC56A4">
        <w:rPr>
          <w:rFonts w:ascii="Consolas" w:hAnsi="Consolas"/>
          <w:lang w:val="en-US"/>
        </w:rPr>
        <w:tab/>
      </w:r>
    </w:p>
    <w:p w14:paraId="68AA039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MCB_label_&amp;met&amp;:</w:t>
      </w:r>
    </w:p>
    <w:p w14:paraId="5D58BF7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lea dx, owner_&amp;met&amp;</w:t>
      </w:r>
    </w:p>
    <w:p w14:paraId="30B67C5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call print</w:t>
      </w:r>
    </w:p>
    <w:p w14:paraId="63CC16D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jmp MCB_size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27948FF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0963E57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</w:p>
    <w:p w14:paraId="58673EA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MCB_size: ;размер</w:t>
      </w:r>
    </w:p>
    <w:p w14:paraId="0BDA810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es:[3h]</w:t>
      </w:r>
    </w:p>
    <w:p w14:paraId="5893C70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16</w:t>
      </w:r>
    </w:p>
    <w:p w14:paraId="38470BD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mul bx</w:t>
      </w:r>
      <w:r w:rsidRPr="00CC56A4">
        <w:rPr>
          <w:rFonts w:ascii="Consolas" w:hAnsi="Consolas"/>
          <w:lang w:val="en-US"/>
        </w:rPr>
        <w:tab/>
      </w:r>
    </w:p>
    <w:p w14:paraId="189E2F1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si, space</w:t>
      </w:r>
    </w:p>
    <w:p w14:paraId="0780719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5</w:t>
      </w:r>
    </w:p>
    <w:p w14:paraId="6592CCE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word_to_dec</w:t>
      </w:r>
    </w:p>
    <w:p w14:paraId="4BCC91D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space</w:t>
      </w:r>
    </w:p>
    <w:p w14:paraId="0203B49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63346D6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>mov cx, 8</w:t>
      </w:r>
    </w:p>
    <w:p w14:paraId="6D570DF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si, si</w:t>
      </w:r>
      <w:r w:rsidRPr="00CC56A4">
        <w:rPr>
          <w:rFonts w:ascii="Consolas" w:hAnsi="Consolas"/>
          <w:lang w:val="en-US"/>
        </w:rPr>
        <w:tab/>
      </w:r>
    </w:p>
    <w:p w14:paraId="3FBFE15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Linr: mov dl, es:[si+8h]</w:t>
      </w:r>
    </w:p>
    <w:p w14:paraId="3F34EFB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02h</w:t>
      </w:r>
    </w:p>
    <w:p w14:paraId="6CDD3E4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21h</w:t>
      </w:r>
    </w:p>
    <w:p w14:paraId="7EAA50B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inc si</w:t>
      </w:r>
    </w:p>
    <w:p w14:paraId="66E6E46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loop Linr</w:t>
      </w:r>
      <w:r w:rsidRPr="00CC56A4">
        <w:rPr>
          <w:rFonts w:ascii="Consolas" w:hAnsi="Consolas"/>
          <w:lang w:val="en-US"/>
        </w:rPr>
        <w:tab/>
      </w:r>
    </w:p>
    <w:p w14:paraId="42D61E1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es:[3h]</w:t>
      </w:r>
    </w:p>
    <w:p w14:paraId="2B4E035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es</w:t>
      </w:r>
    </w:p>
    <w:p w14:paraId="6AE230E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bx, ax</w:t>
      </w:r>
    </w:p>
    <w:p w14:paraId="027A54F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inc bx</w:t>
      </w:r>
    </w:p>
    <w:p w14:paraId="2A1AAC8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es, bx ;адрес следующего блока</w:t>
      </w:r>
    </w:p>
    <w:p w14:paraId="5C586E6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478FAC2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6DCCF68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LastMCB</w:t>
      </w:r>
    </w:p>
    <w:p w14:paraId="6B19FA5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ending</w:t>
      </w:r>
    </w:p>
    <w:p w14:paraId="5EA50A0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jmp manipulations</w:t>
      </w:r>
    </w:p>
    <w:p w14:paraId="7C7DD00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01A3A76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ending:</w:t>
      </w:r>
      <w:r w:rsidRPr="00CC56A4">
        <w:rPr>
          <w:rFonts w:ascii="Consolas" w:hAnsi="Consolas"/>
          <w:lang w:val="en-US"/>
        </w:rPr>
        <w:tab/>
      </w:r>
    </w:p>
    <w:p w14:paraId="7E5A70E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endstr</w:t>
      </w:r>
    </w:p>
    <w:p w14:paraId="6EAB827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44B8644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70EC8E7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3E21BF9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bx</w:t>
      </w:r>
    </w:p>
    <w:p w14:paraId="2FC11BB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1E50227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03477F9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MCB_processing endp</w:t>
      </w:r>
    </w:p>
    <w:p w14:paraId="68F73C9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6FDD550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processing:</w:t>
      </w:r>
    </w:p>
    <w:p w14:paraId="191430B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MemoryInfo</w:t>
      </w:r>
    </w:p>
    <w:p w14:paraId="369E568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MCB_processing</w:t>
      </w:r>
    </w:p>
    <w:p w14:paraId="7369E4F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4ch</w:t>
      </w:r>
    </w:p>
    <w:p w14:paraId="4081977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</w:t>
      </w:r>
      <w:r w:rsidRPr="00CC56A4">
        <w:rPr>
          <w:rFonts w:ascii="Consolas" w:hAnsi="Consolas"/>
          <w:lang w:val="en-US"/>
        </w:rPr>
        <w:tab/>
        <w:t>21h</w:t>
      </w:r>
    </w:p>
    <w:p w14:paraId="29FAB06E" w14:textId="2305C5A5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ret </w:t>
      </w:r>
    </w:p>
    <w:p w14:paraId="114F26C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avlmem db 'Available memory:    K', 13, 10, '$' </w:t>
      </w:r>
    </w:p>
    <w:p w14:paraId="248F90B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expmem db 'Expanded memory:      K', 13, 10, '$' </w:t>
      </w:r>
    </w:p>
    <w:p w14:paraId="32AE751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mesto db 16 dup (0)</w:t>
      </w:r>
    </w:p>
    <w:p w14:paraId="69CF0CA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tit db 13, 10, '  MCB    Possessor  Area size(B)   Command Linr $'</w:t>
      </w:r>
    </w:p>
    <w:p w14:paraId="47257B4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endstr db 13, 10, '      ___End of Memory Block List___$'</w:t>
      </w:r>
    </w:p>
    <w:p w14:paraId="03F7EC8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space db 13 dup (?), '$'</w:t>
      </w:r>
    </w:p>
    <w:p w14:paraId="5939A95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count db 13, 10, 9 dup (?), '$'</w:t>
      </w:r>
    </w:p>
    <w:p w14:paraId="1421840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owner_0 db '  free       $'</w:t>
      </w:r>
    </w:p>
    <w:p w14:paraId="64D4020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owner_6 db 'OS XMS UMB$'</w:t>
      </w:r>
    </w:p>
    <w:p w14:paraId="345F74F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owner_7 db 'Excluded top memory of driver$'</w:t>
      </w:r>
    </w:p>
    <w:p w14:paraId="4D16926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owner_8 db '  MS DOS     $'</w:t>
      </w:r>
    </w:p>
    <w:p w14:paraId="75FA4FA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owner_A db '386MAX UMB$'</w:t>
      </w:r>
    </w:p>
    <w:p w14:paraId="1ECDBCC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owner_D db '386MAX$'</w:t>
      </w:r>
    </w:p>
    <w:p w14:paraId="55CF669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owner_E db '386MAX UMB$'</w:t>
      </w:r>
    </w:p>
    <w:p w14:paraId="10A0BD2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last db ?</w:t>
      </w:r>
      <w:r w:rsidRPr="00CC56A4">
        <w:rPr>
          <w:rFonts w:ascii="Consolas" w:hAnsi="Consolas"/>
          <w:lang w:val="en-US"/>
        </w:rPr>
        <w:tab/>
      </w:r>
    </w:p>
    <w:p w14:paraId="4E6565F8" w14:textId="77777777" w:rsid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lab ends  </w:t>
      </w:r>
    </w:p>
    <w:p w14:paraId="54502B71" w14:textId="7D343664" w:rsid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 main</w:t>
      </w:r>
    </w:p>
    <w:p w14:paraId="7DDACEA4" w14:textId="1A08FE06" w:rsidR="00CC56A4" w:rsidRPr="00CC56A4" w:rsidRDefault="00CC56A4" w:rsidP="00CC56A4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 xml:space="preserve">ИСХОДНЫЙ КОД ПРОГРАММЫ. </w:t>
      </w:r>
      <w:r>
        <w:rPr>
          <w:b/>
          <w:sz w:val="32"/>
          <w:lang w:val="en-US"/>
        </w:rPr>
        <w:t>OS</w:t>
      </w:r>
      <w:r w:rsidRPr="00CC56A4">
        <w:rPr>
          <w:b/>
          <w:sz w:val="32"/>
        </w:rPr>
        <w:t>3</w:t>
      </w:r>
      <w:r>
        <w:rPr>
          <w:b/>
          <w:sz w:val="32"/>
          <w:lang w:val="en-US"/>
        </w:rPr>
        <w:t>D</w:t>
      </w:r>
      <w:bookmarkStart w:id="0" w:name="_GoBack"/>
      <w:bookmarkEnd w:id="0"/>
      <w:r w:rsidRPr="00CC56A4">
        <w:rPr>
          <w:b/>
          <w:sz w:val="32"/>
        </w:rPr>
        <w:t>.</w:t>
      </w:r>
      <w:r>
        <w:rPr>
          <w:b/>
          <w:sz w:val="32"/>
          <w:lang w:val="en-US"/>
        </w:rPr>
        <w:t>ASM</w:t>
      </w:r>
    </w:p>
    <w:p w14:paraId="73C70D2A" w14:textId="7E35011D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>lab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segment</w:t>
      </w:r>
    </w:p>
    <w:p w14:paraId="3651012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assume cs:lab, ds:lab, es:nothing, ss:nothing</w:t>
      </w:r>
    </w:p>
    <w:p w14:paraId="5CA67A4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org 100h</w:t>
      </w:r>
    </w:p>
    <w:p w14:paraId="79AED83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main: jmp processing</w:t>
      </w:r>
    </w:p>
    <w:p w14:paraId="43A922E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4AABB91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LastMCB EQU 5Ah ;тип последнего MCB</w:t>
      </w:r>
    </w:p>
    <w:p w14:paraId="38E7F59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tetr_to_hex</w:t>
      </w:r>
      <w:r w:rsidRPr="00CC56A4">
        <w:rPr>
          <w:rFonts w:ascii="Consolas" w:hAnsi="Consolas"/>
          <w:lang w:val="en-US"/>
        </w:rPr>
        <w:tab/>
        <w:t>proc near</w:t>
      </w:r>
    </w:p>
    <w:p w14:paraId="35C5FDC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and</w:t>
      </w:r>
      <w:r w:rsidRPr="00CC56A4">
        <w:rPr>
          <w:rFonts w:ascii="Consolas" w:hAnsi="Consolas"/>
          <w:lang w:val="en-US"/>
        </w:rPr>
        <w:tab/>
        <w:t>al, 0fh</w:t>
      </w:r>
    </w:p>
    <w:p w14:paraId="07A54CD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09</w:t>
      </w:r>
    </w:p>
    <w:p w14:paraId="6B8127D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jbe</w:t>
      </w:r>
      <w:r w:rsidRPr="00CC56A4">
        <w:rPr>
          <w:rFonts w:ascii="Consolas" w:hAnsi="Consolas"/>
          <w:lang w:val="en-US"/>
        </w:rPr>
        <w:tab/>
        <w:t>next</w:t>
      </w:r>
    </w:p>
    <w:p w14:paraId="54E1961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</w:t>
      </w:r>
      <w:r w:rsidRPr="00CC56A4">
        <w:rPr>
          <w:rFonts w:ascii="Consolas" w:hAnsi="Consolas"/>
          <w:lang w:val="en-US"/>
        </w:rPr>
        <w:tab/>
        <w:t>al, 07</w:t>
      </w:r>
    </w:p>
    <w:p w14:paraId="6D47619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next: add al, 30h</w:t>
      </w:r>
    </w:p>
    <w:p w14:paraId="6677E65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20CDC8E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tetr_to_hex</w:t>
      </w:r>
      <w:r w:rsidRPr="00CC56A4">
        <w:rPr>
          <w:rFonts w:ascii="Consolas" w:hAnsi="Consolas"/>
          <w:lang w:val="en-US"/>
        </w:rPr>
        <w:tab/>
        <w:t>endp</w:t>
      </w:r>
    </w:p>
    <w:p w14:paraId="11A1A34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0100E43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>byte</w:t>
      </w:r>
      <w:r w:rsidRPr="00CC56A4">
        <w:rPr>
          <w:rFonts w:ascii="Consolas" w:hAnsi="Consolas"/>
        </w:rPr>
        <w:t>_</w:t>
      </w:r>
      <w:r w:rsidRPr="00CC56A4">
        <w:rPr>
          <w:rFonts w:ascii="Consolas" w:hAnsi="Consolas"/>
          <w:lang w:val="en-US"/>
        </w:rPr>
        <w:t>to</w:t>
      </w:r>
      <w:r w:rsidRPr="00CC56A4">
        <w:rPr>
          <w:rFonts w:ascii="Consolas" w:hAnsi="Consolas"/>
        </w:rPr>
        <w:t>_</w:t>
      </w:r>
      <w:r w:rsidRPr="00CC56A4">
        <w:rPr>
          <w:rFonts w:ascii="Consolas" w:hAnsi="Consolas"/>
          <w:lang w:val="en-US"/>
        </w:rPr>
        <w:t>hex</w:t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proc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near</w:t>
      </w:r>
    </w:p>
    <w:p w14:paraId="1A3EA45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 xml:space="preserve">;байт в </w:t>
      </w:r>
      <w:r w:rsidRPr="00CC56A4">
        <w:rPr>
          <w:rFonts w:ascii="Consolas" w:hAnsi="Consolas"/>
          <w:lang w:val="en-US"/>
        </w:rPr>
        <w:t>al</w:t>
      </w:r>
      <w:r w:rsidRPr="00CC56A4">
        <w:rPr>
          <w:rFonts w:ascii="Consolas" w:hAnsi="Consolas"/>
        </w:rPr>
        <w:t xml:space="preserve"> переводится в два символа 16 числа в </w:t>
      </w:r>
      <w:r w:rsidRPr="00CC56A4">
        <w:rPr>
          <w:rFonts w:ascii="Consolas" w:hAnsi="Consolas"/>
          <w:lang w:val="en-US"/>
        </w:rPr>
        <w:t>ax</w:t>
      </w:r>
    </w:p>
    <w:p w14:paraId="70323E3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cx</w:t>
      </w:r>
    </w:p>
    <w:p w14:paraId="528ACA2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ah, al</w:t>
      </w:r>
    </w:p>
    <w:p w14:paraId="317ABC9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tetr_to_hex</w:t>
      </w:r>
    </w:p>
    <w:p w14:paraId="4CA1FF6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xchg al, ah</w:t>
      </w:r>
    </w:p>
    <w:p w14:paraId="7DD06A6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cl, 4</w:t>
      </w:r>
    </w:p>
    <w:p w14:paraId="3F9017D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shr</w:t>
      </w:r>
      <w:r w:rsidRPr="00CC56A4">
        <w:rPr>
          <w:rFonts w:ascii="Consolas" w:hAnsi="Consolas"/>
          <w:lang w:val="en-US"/>
        </w:rPr>
        <w:tab/>
        <w:t>al, cl</w:t>
      </w:r>
    </w:p>
    <w:p w14:paraId="15F056B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tetr_to_hex ;в al старшая цифра</w:t>
      </w:r>
    </w:p>
    <w:p w14:paraId="403BBE1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  <w:t>pop</w:t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cx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</w:rPr>
        <w:tab/>
      </w:r>
      <w:r w:rsidRPr="00CC56A4">
        <w:rPr>
          <w:rFonts w:ascii="Consolas" w:hAnsi="Consolas"/>
        </w:rPr>
        <w:tab/>
        <w:t xml:space="preserve"> ;в </w:t>
      </w:r>
      <w:r w:rsidRPr="00CC56A4">
        <w:rPr>
          <w:rFonts w:ascii="Consolas" w:hAnsi="Consolas"/>
          <w:lang w:val="en-US"/>
        </w:rPr>
        <w:t>ah</w:t>
      </w:r>
      <w:r w:rsidRPr="00CC56A4">
        <w:rPr>
          <w:rFonts w:ascii="Consolas" w:hAnsi="Consolas"/>
        </w:rPr>
        <w:t xml:space="preserve"> младшая цифра</w:t>
      </w:r>
    </w:p>
    <w:p w14:paraId="4EF84BC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ret</w:t>
      </w:r>
    </w:p>
    <w:p w14:paraId="267EE4F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byte_to_hex</w:t>
      </w:r>
      <w:r w:rsidRPr="00CC56A4">
        <w:rPr>
          <w:rFonts w:ascii="Consolas" w:hAnsi="Consolas"/>
          <w:lang w:val="en-US"/>
        </w:rPr>
        <w:tab/>
        <w:t>endp</w:t>
      </w:r>
    </w:p>
    <w:p w14:paraId="6D226D8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5CD0F52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word_to_hex</w:t>
      </w:r>
      <w:r w:rsidRPr="00CC56A4">
        <w:rPr>
          <w:rFonts w:ascii="Consolas" w:hAnsi="Consolas"/>
          <w:lang w:val="en-US"/>
        </w:rPr>
        <w:tab/>
        <w:t>proc near</w:t>
      </w:r>
    </w:p>
    <w:p w14:paraId="57592DE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>;перевод в 16 сс 16 разрядного числа</w:t>
      </w:r>
    </w:p>
    <w:p w14:paraId="13440B1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 xml:space="preserve">;в </w:t>
      </w:r>
      <w:r w:rsidRPr="00CC56A4">
        <w:rPr>
          <w:rFonts w:ascii="Consolas" w:hAnsi="Consolas"/>
          <w:lang w:val="en-US"/>
        </w:rPr>
        <w:t>ax</w:t>
      </w:r>
      <w:r w:rsidRPr="00CC56A4">
        <w:rPr>
          <w:rFonts w:ascii="Consolas" w:hAnsi="Consolas"/>
        </w:rPr>
        <w:t xml:space="preserve"> - число, </w:t>
      </w:r>
      <w:r w:rsidRPr="00CC56A4">
        <w:rPr>
          <w:rFonts w:ascii="Consolas" w:hAnsi="Consolas"/>
          <w:lang w:val="en-US"/>
        </w:rPr>
        <w:t>di</w:t>
      </w:r>
      <w:r w:rsidRPr="00CC56A4">
        <w:rPr>
          <w:rFonts w:ascii="Consolas" w:hAnsi="Consolas"/>
        </w:rPr>
        <w:t xml:space="preserve"> - адрес последнего символа</w:t>
      </w:r>
    </w:p>
    <w:p w14:paraId="3469F5A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bx</w:t>
      </w:r>
    </w:p>
    <w:p w14:paraId="6000E28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bh, ah</w:t>
      </w:r>
    </w:p>
    <w:p w14:paraId="1CFF21F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byte_to_hex</w:t>
      </w:r>
    </w:p>
    <w:p w14:paraId="02C7FC0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[di], ah</w:t>
      </w:r>
    </w:p>
    <w:p w14:paraId="4D1C112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48C9D32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[di], al</w:t>
      </w:r>
    </w:p>
    <w:p w14:paraId="01B5E6B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3A61D89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al, bh</w:t>
      </w:r>
    </w:p>
    <w:p w14:paraId="56C01E2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</w:t>
      </w:r>
      <w:r w:rsidRPr="00CC56A4">
        <w:rPr>
          <w:rFonts w:ascii="Consolas" w:hAnsi="Consolas"/>
          <w:lang w:val="en-US"/>
        </w:rPr>
        <w:tab/>
        <w:t>ah, ah</w:t>
      </w:r>
    </w:p>
    <w:p w14:paraId="2352DA6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byte_to_hex</w:t>
      </w:r>
    </w:p>
    <w:p w14:paraId="3C9249E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[di], ah</w:t>
      </w:r>
    </w:p>
    <w:p w14:paraId="532A3FF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</w:t>
      </w:r>
      <w:r w:rsidRPr="00CC56A4">
        <w:rPr>
          <w:rFonts w:ascii="Consolas" w:hAnsi="Consolas"/>
          <w:lang w:val="en-US"/>
        </w:rPr>
        <w:tab/>
        <w:t>di</w:t>
      </w:r>
    </w:p>
    <w:p w14:paraId="16E4DC2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</w:t>
      </w:r>
      <w:r w:rsidRPr="00CC56A4">
        <w:rPr>
          <w:rFonts w:ascii="Consolas" w:hAnsi="Consolas"/>
          <w:lang w:val="en-US"/>
        </w:rPr>
        <w:tab/>
        <w:t>[di], al</w:t>
      </w:r>
    </w:p>
    <w:p w14:paraId="64DE431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</w:t>
      </w:r>
      <w:r w:rsidRPr="00CC56A4">
        <w:rPr>
          <w:rFonts w:ascii="Consolas" w:hAnsi="Consolas"/>
          <w:lang w:val="en-US"/>
        </w:rPr>
        <w:tab/>
        <w:t>bx</w:t>
      </w:r>
    </w:p>
    <w:p w14:paraId="3DC1C14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4D20591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word_to_hex</w:t>
      </w:r>
      <w:r w:rsidRPr="00CC56A4">
        <w:rPr>
          <w:rFonts w:ascii="Consolas" w:hAnsi="Consolas"/>
          <w:lang w:val="en-US"/>
        </w:rPr>
        <w:tab/>
        <w:t>endp</w:t>
      </w:r>
    </w:p>
    <w:p w14:paraId="6D05DBA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14C9A1B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word_to_dec proc near</w:t>
      </w:r>
    </w:p>
    <w:p w14:paraId="164EAF7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lastRenderedPageBreak/>
        <w:tab/>
      </w:r>
      <w:r w:rsidRPr="00CC56A4">
        <w:rPr>
          <w:rFonts w:ascii="Consolas" w:hAnsi="Consolas"/>
        </w:rPr>
        <w:t xml:space="preserve">;перевод числа в 16 сс </w:t>
      </w:r>
    </w:p>
    <w:p w14:paraId="63AF5AD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 xml:space="preserve">;в </w:t>
      </w:r>
      <w:r w:rsidRPr="00CC56A4">
        <w:rPr>
          <w:rFonts w:ascii="Consolas" w:hAnsi="Consolas"/>
          <w:lang w:val="en-US"/>
        </w:rPr>
        <w:t>ax</w:t>
      </w:r>
      <w:r w:rsidRPr="00CC56A4">
        <w:rPr>
          <w:rFonts w:ascii="Consolas" w:hAnsi="Consolas"/>
        </w:rPr>
        <w:t xml:space="preserve"> - число, </w:t>
      </w:r>
      <w:r w:rsidRPr="00CC56A4">
        <w:rPr>
          <w:rFonts w:ascii="Consolas" w:hAnsi="Consolas"/>
          <w:lang w:val="en-US"/>
        </w:rPr>
        <w:t>si</w:t>
      </w:r>
      <w:r w:rsidRPr="00CC56A4">
        <w:rPr>
          <w:rFonts w:ascii="Consolas" w:hAnsi="Consolas"/>
        </w:rPr>
        <w:t xml:space="preserve"> - адрес последнего символа</w:t>
      </w:r>
    </w:p>
    <w:p w14:paraId="593C39A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push cx</w:t>
      </w:r>
    </w:p>
    <w:p w14:paraId="767B9B5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7F027DB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cx, 10</w:t>
      </w:r>
    </w:p>
    <w:p w14:paraId="1D9DC91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pr: div cx</w:t>
      </w:r>
    </w:p>
    <w:p w14:paraId="4938820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or dl, 30h</w:t>
      </w:r>
    </w:p>
    <w:p w14:paraId="17E1E88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[si], dl</w:t>
      </w:r>
    </w:p>
    <w:p w14:paraId="50A1E7D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dec si</w:t>
      </w:r>
    </w:p>
    <w:p w14:paraId="6E4825C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dx, dx</w:t>
      </w:r>
    </w:p>
    <w:p w14:paraId="60DE3B1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10</w:t>
      </w:r>
    </w:p>
    <w:p w14:paraId="488E3F5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jae pr</w:t>
      </w:r>
    </w:p>
    <w:p w14:paraId="1421DAB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0</w:t>
      </w:r>
    </w:p>
    <w:p w14:paraId="71D0184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end_pr</w:t>
      </w:r>
    </w:p>
    <w:p w14:paraId="573F994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or al, 30h</w:t>
      </w:r>
    </w:p>
    <w:p w14:paraId="3DE7476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[si], al</w:t>
      </w:r>
    </w:p>
    <w:p w14:paraId="6CAC014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end_pr:</w:t>
      </w:r>
      <w:r w:rsidRPr="00CC56A4">
        <w:rPr>
          <w:rFonts w:ascii="Consolas" w:hAnsi="Consolas"/>
          <w:lang w:val="en-US"/>
        </w:rPr>
        <w:tab/>
        <w:t>pop dx</w:t>
      </w:r>
    </w:p>
    <w:p w14:paraId="1DB9009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5D5882E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27A4021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word_to_dec endp</w:t>
      </w:r>
    </w:p>
    <w:p w14:paraId="59F1CC9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2C43276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word_to_str proc near</w:t>
      </w:r>
    </w:p>
    <w:p w14:paraId="274AA29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;на входе ax число 16 бит</w:t>
      </w:r>
    </w:p>
    <w:p w14:paraId="754D038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</w:rPr>
        <w:t>;</w:t>
      </w:r>
      <w:r w:rsidRPr="00CC56A4">
        <w:rPr>
          <w:rFonts w:ascii="Consolas" w:hAnsi="Consolas"/>
          <w:lang w:val="en-US"/>
        </w:rPr>
        <w:t>si</w:t>
      </w:r>
      <w:r w:rsidRPr="00CC56A4">
        <w:rPr>
          <w:rFonts w:ascii="Consolas" w:hAnsi="Consolas"/>
        </w:rPr>
        <w:t xml:space="preserve"> указатель на строку</w:t>
      </w:r>
    </w:p>
    <w:p w14:paraId="268C349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  <w:t>;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 xml:space="preserve"> разрядность результата</w:t>
      </w:r>
    </w:p>
    <w:p w14:paraId="6BCB799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push ax</w:t>
      </w:r>
    </w:p>
    <w:p w14:paraId="7805BC0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0F0A33E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1576E28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0CDDA10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di</w:t>
      </w:r>
    </w:p>
    <w:p w14:paraId="2D7640D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si</w:t>
      </w:r>
    </w:p>
    <w:p w14:paraId="2CA12DC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cmp bx, 16</w:t>
      </w:r>
    </w:p>
    <w:p w14:paraId="3E66DAD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ja end_wts</w:t>
      </w:r>
    </w:p>
    <w:p w14:paraId="0AE5CA3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cmp ax, 7FFFh</w:t>
      </w:r>
    </w:p>
    <w:p w14:paraId="2C8A5EB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jna plus</w:t>
      </w:r>
    </w:p>
    <w:p w14:paraId="5361678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byte ptr [si], '-'</w:t>
      </w:r>
    </w:p>
    <w:p w14:paraId="5ACE85D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si</w:t>
      </w:r>
    </w:p>
    <w:p w14:paraId="3FF10EA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not ax</w:t>
      </w:r>
    </w:p>
    <w:p w14:paraId="1DCBE11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ax</w:t>
      </w:r>
    </w:p>
    <w:p w14:paraId="31868FE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plus:</w:t>
      </w:r>
    </w:p>
    <w:p w14:paraId="124AC63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xor cx, cx</w:t>
      </w:r>
    </w:p>
    <w:p w14:paraId="59A3022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jmp manipulation</w:t>
      </w:r>
    </w:p>
    <w:p w14:paraId="5D96414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manipulation:</w:t>
      </w:r>
    </w:p>
    <w:p w14:paraId="6853E41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xor dx, dx</w:t>
      </w:r>
    </w:p>
    <w:p w14:paraId="75630EC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div bx</w:t>
      </w:r>
    </w:p>
    <w:p w14:paraId="743A540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di, ax</w:t>
      </w:r>
    </w:p>
    <w:p w14:paraId="7CB7C22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al, dl</w:t>
      </w:r>
    </w:p>
    <w:p w14:paraId="30A0320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cmp al, 10</w:t>
      </w:r>
    </w:p>
    <w:p w14:paraId="0CAB102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sbb al, 69h</w:t>
      </w:r>
    </w:p>
    <w:p w14:paraId="19968B9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das</w:t>
      </w:r>
    </w:p>
    <w:p w14:paraId="3F7521C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push di</w:t>
      </w:r>
    </w:p>
    <w:p w14:paraId="0B9CA80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 xml:space="preserve">  </w:t>
      </w:r>
      <w:r w:rsidRPr="00CC56A4">
        <w:rPr>
          <w:rFonts w:ascii="Consolas" w:hAnsi="Consolas"/>
          <w:lang w:val="en-US"/>
        </w:rPr>
        <w:tab/>
        <w:t>lea di, mesto</w:t>
      </w:r>
    </w:p>
    <w:p w14:paraId="13E7EAB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add di, cx</w:t>
      </w:r>
    </w:p>
    <w:p w14:paraId="432543B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byte ptr [di], al</w:t>
      </w:r>
    </w:p>
    <w:p w14:paraId="07A3319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  </w:t>
      </w:r>
      <w:r w:rsidRPr="00CC56A4">
        <w:rPr>
          <w:rFonts w:ascii="Consolas" w:hAnsi="Consolas"/>
          <w:lang w:val="en-US"/>
        </w:rPr>
        <w:tab/>
        <w:t>pop di</w:t>
      </w:r>
    </w:p>
    <w:p w14:paraId="1AB19E6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ax, di</w:t>
      </w:r>
    </w:p>
    <w:p w14:paraId="2B17CD7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inc cx</w:t>
      </w:r>
    </w:p>
    <w:p w14:paraId="4B32DAA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test ax, ax</w:t>
      </w:r>
    </w:p>
    <w:p w14:paraId="78F9F80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jz endrep</w:t>
      </w:r>
    </w:p>
    <w:p w14:paraId="28ACFE7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jmp manipulation</w:t>
      </w:r>
    </w:p>
    <w:p w14:paraId="0FAAA72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endrep:</w:t>
      </w:r>
    </w:p>
    <w:p w14:paraId="20DB0BB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</w:t>
      </w:r>
      <w:r w:rsidRPr="00CC56A4">
        <w:rPr>
          <w:rFonts w:ascii="Consolas" w:hAnsi="Consolas"/>
          <w:lang w:val="en-US"/>
        </w:rPr>
        <w:tab/>
        <w:t>lea di, mesto</w:t>
      </w:r>
    </w:p>
    <w:p w14:paraId="0E5D13B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add di, cx</w:t>
      </w:r>
    </w:p>
    <w:p w14:paraId="23CA421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copyrep:</w:t>
      </w:r>
    </w:p>
    <w:p w14:paraId="2155B0A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dec di</w:t>
      </w:r>
    </w:p>
    <w:p w14:paraId="6F663FF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dl, byte ptr [di]</w:t>
      </w:r>
    </w:p>
    <w:p w14:paraId="40B0F65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mov byte ptr [si], dl</w:t>
      </w:r>
    </w:p>
    <w:p w14:paraId="5FE855E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inc si</w:t>
      </w:r>
    </w:p>
    <w:p w14:paraId="6F3566D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  </w:t>
      </w:r>
      <w:r w:rsidRPr="00CC56A4">
        <w:rPr>
          <w:rFonts w:ascii="Consolas" w:hAnsi="Consolas"/>
          <w:lang w:val="en-US"/>
        </w:rPr>
        <w:tab/>
        <w:t>loop copyrep</w:t>
      </w:r>
    </w:p>
    <w:p w14:paraId="6EB869E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end_wts:</w:t>
      </w:r>
    </w:p>
    <w:p w14:paraId="33C49F1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pop si</w:t>
      </w:r>
    </w:p>
    <w:p w14:paraId="1918D24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di</w:t>
      </w:r>
    </w:p>
    <w:p w14:paraId="6848F21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517B806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09FA679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bx</w:t>
      </w:r>
    </w:p>
    <w:p w14:paraId="6664896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39F74EA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ret</w:t>
      </w:r>
    </w:p>
    <w:p w14:paraId="5F91B65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word_to_str endp</w:t>
      </w:r>
    </w:p>
    <w:p w14:paraId="740CCE4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2A51FC6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print proc near</w:t>
      </w:r>
    </w:p>
    <w:p w14:paraId="264D562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7FEE383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09h</w:t>
      </w:r>
    </w:p>
    <w:p w14:paraId="70EF2BA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21h</w:t>
      </w:r>
    </w:p>
    <w:p w14:paraId="2269D2B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50C5DA3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5150ABF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print endp</w:t>
      </w:r>
    </w:p>
    <w:p w14:paraId="1EE13F7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424C052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MemoryInfo proc near</w:t>
      </w:r>
    </w:p>
    <w:p w14:paraId="796DA17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7DD87AA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74E6D88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570E586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5C61AC9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di</w:t>
      </w:r>
    </w:p>
    <w:p w14:paraId="2A27533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si</w:t>
      </w:r>
    </w:p>
    <w:p w14:paraId="41B0DC9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si, offset avlmem</w:t>
      </w:r>
    </w:p>
    <w:p w14:paraId="390C7F9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18</w:t>
      </w:r>
    </w:p>
    <w:p w14:paraId="2F88077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12h</w:t>
      </w:r>
    </w:p>
    <w:p w14:paraId="109450B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;Reports the number of contiguous 1K memory blocks in the system (up to 640K)</w:t>
      </w:r>
    </w:p>
    <w:p w14:paraId="24E9D54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;This is the amount of memory available to the entire system</w:t>
      </w:r>
    </w:p>
    <w:p w14:paraId="39A6BE6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;This is not the amount of memory available to the user's program</w:t>
      </w:r>
    </w:p>
    <w:p w14:paraId="4CE2900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2ABCB2B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>call word_to_str</w:t>
      </w:r>
    </w:p>
    <w:p w14:paraId="241FE8B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avlmem</w:t>
      </w:r>
    </w:p>
    <w:p w14:paraId="772FD26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00A89BE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;-------------------------------------</w:t>
      </w:r>
    </w:p>
    <w:p w14:paraId="5F71D3F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ah</w:t>
      </w:r>
      <w:r w:rsidRPr="00CC56A4">
        <w:rPr>
          <w:rFonts w:ascii="Consolas" w:hAnsi="Consolas"/>
        </w:rPr>
        <w:t>, 48</w:t>
      </w:r>
      <w:r w:rsidRPr="00CC56A4">
        <w:rPr>
          <w:rFonts w:ascii="Consolas" w:hAnsi="Consolas"/>
          <w:lang w:val="en-US"/>
        </w:rPr>
        <w:t>h</w:t>
      </w:r>
    </w:p>
    <w:p w14:paraId="2CDCBB6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>, 1000</w:t>
      </w:r>
      <w:r w:rsidRPr="00CC56A4">
        <w:rPr>
          <w:rFonts w:ascii="Consolas" w:hAnsi="Consolas"/>
          <w:lang w:val="en-US"/>
        </w:rPr>
        <w:t>h</w:t>
      </w:r>
      <w:r w:rsidRPr="00CC56A4">
        <w:rPr>
          <w:rFonts w:ascii="Consolas" w:hAnsi="Consolas"/>
        </w:rPr>
        <w:t xml:space="preserve"> ;запрошенное количество памяти в 16-байтовых параграфах</w:t>
      </w:r>
    </w:p>
    <w:p w14:paraId="2B0DAD6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int</w:t>
      </w:r>
      <w:r w:rsidRPr="00CC56A4">
        <w:rPr>
          <w:rFonts w:ascii="Consolas" w:hAnsi="Consolas"/>
        </w:rPr>
        <w:t xml:space="preserve"> 21</w:t>
      </w:r>
      <w:r w:rsidRPr="00CC56A4">
        <w:rPr>
          <w:rFonts w:ascii="Consolas" w:hAnsi="Consolas"/>
          <w:lang w:val="en-US"/>
        </w:rPr>
        <w:t>h</w:t>
      </w:r>
    </w:p>
    <w:p w14:paraId="46C29D4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</w:p>
    <w:p w14:paraId="3318FB4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jnc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no</w:t>
      </w:r>
      <w:r w:rsidRPr="00CC56A4">
        <w:rPr>
          <w:rFonts w:ascii="Consolas" w:hAnsi="Consolas"/>
        </w:rPr>
        <w:t>_</w:t>
      </w:r>
      <w:r w:rsidRPr="00CC56A4">
        <w:rPr>
          <w:rFonts w:ascii="Consolas" w:hAnsi="Consolas"/>
          <w:lang w:val="en-US"/>
        </w:rPr>
        <w:t>error</w:t>
      </w:r>
      <w:r w:rsidRPr="00CC56A4">
        <w:rPr>
          <w:rFonts w:ascii="Consolas" w:hAnsi="Consolas"/>
        </w:rPr>
        <w:t xml:space="preserve"> ;переход, если перенос не установлен</w:t>
      </w:r>
    </w:p>
    <w:p w14:paraId="606D5D2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lea dx, error_msg</w:t>
      </w:r>
    </w:p>
    <w:p w14:paraId="5E9BE3D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call print</w:t>
      </w:r>
    </w:p>
    <w:p w14:paraId="1D80387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5B03487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no</w:t>
      </w:r>
      <w:r w:rsidRPr="00CC56A4">
        <w:rPr>
          <w:rFonts w:ascii="Consolas" w:hAnsi="Consolas"/>
        </w:rPr>
        <w:t>_</w:t>
      </w:r>
      <w:r w:rsidRPr="00CC56A4">
        <w:rPr>
          <w:rFonts w:ascii="Consolas" w:hAnsi="Consolas"/>
          <w:lang w:val="en-US"/>
        </w:rPr>
        <w:t>error</w:t>
      </w:r>
      <w:r w:rsidRPr="00CC56A4">
        <w:rPr>
          <w:rFonts w:ascii="Consolas" w:hAnsi="Consolas"/>
        </w:rPr>
        <w:t>:</w:t>
      </w:r>
    </w:p>
    <w:p w14:paraId="28007E5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lea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 xml:space="preserve">, </w:t>
      </w:r>
      <w:r w:rsidRPr="00CC56A4">
        <w:rPr>
          <w:rFonts w:ascii="Consolas" w:hAnsi="Consolas"/>
          <w:lang w:val="en-US"/>
        </w:rPr>
        <w:t>last</w:t>
      </w:r>
      <w:r w:rsidRPr="00CC56A4">
        <w:rPr>
          <w:rFonts w:ascii="Consolas" w:hAnsi="Consolas"/>
        </w:rPr>
        <w:t xml:space="preserve"> ;смещение конца программы</w:t>
      </w:r>
    </w:p>
    <w:p w14:paraId="35FA7E8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cl</w:t>
      </w:r>
      <w:r w:rsidRPr="00CC56A4">
        <w:rPr>
          <w:rFonts w:ascii="Consolas" w:hAnsi="Consolas"/>
        </w:rPr>
        <w:t>, 4 ;вычисляем длину в параграфах</w:t>
      </w:r>
    </w:p>
    <w:p w14:paraId="65D5EFF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shr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 xml:space="preserve">, </w:t>
      </w:r>
      <w:r w:rsidRPr="00CC56A4">
        <w:rPr>
          <w:rFonts w:ascii="Consolas" w:hAnsi="Consolas"/>
          <w:lang w:val="en-US"/>
        </w:rPr>
        <w:t>cl</w:t>
      </w:r>
    </w:p>
    <w:p w14:paraId="5B63C38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add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 xml:space="preserve">, 17 ;добавляем 1 параграф для выравнивания </w:t>
      </w:r>
    </w:p>
    <w:p w14:paraId="1D50E1F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ah</w:t>
      </w:r>
      <w:r w:rsidRPr="00CC56A4">
        <w:rPr>
          <w:rFonts w:ascii="Consolas" w:hAnsi="Consolas"/>
        </w:rPr>
        <w:t>, 4</w:t>
      </w:r>
      <w:r w:rsidRPr="00CC56A4">
        <w:rPr>
          <w:rFonts w:ascii="Consolas" w:hAnsi="Consolas"/>
          <w:lang w:val="en-US"/>
        </w:rPr>
        <w:t>Ah</w:t>
      </w:r>
      <w:r w:rsidRPr="00CC56A4">
        <w:rPr>
          <w:rFonts w:ascii="Consolas" w:hAnsi="Consolas"/>
        </w:rPr>
        <w:t xml:space="preserve"> ;изменяем размер выделенного блока памяти</w:t>
      </w:r>
    </w:p>
    <w:p w14:paraId="42FA9FD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 xml:space="preserve">int 21h    </w:t>
      </w:r>
    </w:p>
    <w:p w14:paraId="23D301C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;-------------------------------------</w:t>
      </w:r>
    </w:p>
    <w:p w14:paraId="70F70C3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30h</w:t>
      </w:r>
    </w:p>
    <w:p w14:paraId="509DC37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out 70h, al</w:t>
      </w:r>
    </w:p>
    <w:p w14:paraId="4F61CDA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in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al</w:t>
      </w:r>
      <w:r w:rsidRPr="00CC56A4">
        <w:rPr>
          <w:rFonts w:ascii="Consolas" w:hAnsi="Consolas"/>
        </w:rPr>
        <w:t>, 71</w:t>
      </w:r>
      <w:r w:rsidRPr="00CC56A4">
        <w:rPr>
          <w:rFonts w:ascii="Consolas" w:hAnsi="Consolas"/>
          <w:lang w:val="en-US"/>
        </w:rPr>
        <w:t>h</w:t>
      </w:r>
      <w:r w:rsidRPr="00CC56A4">
        <w:rPr>
          <w:rFonts w:ascii="Consolas" w:hAnsi="Consolas"/>
        </w:rPr>
        <w:t xml:space="preserve"> ;чтение младшего байта</w:t>
      </w:r>
    </w:p>
    <w:p w14:paraId="761B7CC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 xml:space="preserve">mov bl, al </w:t>
      </w:r>
    </w:p>
    <w:p w14:paraId="178F84F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al, 31h  </w:t>
      </w:r>
    </w:p>
    <w:p w14:paraId="77EDA08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out</w:t>
      </w:r>
      <w:r w:rsidRPr="00CC56A4">
        <w:rPr>
          <w:rFonts w:ascii="Consolas" w:hAnsi="Consolas"/>
        </w:rPr>
        <w:t xml:space="preserve"> 70</w:t>
      </w:r>
      <w:r w:rsidRPr="00CC56A4">
        <w:rPr>
          <w:rFonts w:ascii="Consolas" w:hAnsi="Consolas"/>
          <w:lang w:val="en-US"/>
        </w:rPr>
        <w:t>h</w:t>
      </w:r>
      <w:r w:rsidRPr="00CC56A4">
        <w:rPr>
          <w:rFonts w:ascii="Consolas" w:hAnsi="Consolas"/>
        </w:rPr>
        <w:t xml:space="preserve">, </w:t>
      </w:r>
      <w:r w:rsidRPr="00CC56A4">
        <w:rPr>
          <w:rFonts w:ascii="Consolas" w:hAnsi="Consolas"/>
          <w:lang w:val="en-US"/>
        </w:rPr>
        <w:t>al</w:t>
      </w:r>
    </w:p>
    <w:p w14:paraId="7233FA8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>in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al</w:t>
      </w:r>
      <w:r w:rsidRPr="00CC56A4">
        <w:rPr>
          <w:rFonts w:ascii="Consolas" w:hAnsi="Consolas"/>
        </w:rPr>
        <w:t>, 71</w:t>
      </w:r>
      <w:r w:rsidRPr="00CC56A4">
        <w:rPr>
          <w:rFonts w:ascii="Consolas" w:hAnsi="Consolas"/>
          <w:lang w:val="en-US"/>
        </w:rPr>
        <w:t>h</w:t>
      </w:r>
      <w:r w:rsidRPr="00CC56A4">
        <w:rPr>
          <w:rFonts w:ascii="Consolas" w:hAnsi="Consolas"/>
        </w:rPr>
        <w:t xml:space="preserve"> ;чтение старшего байта</w:t>
      </w:r>
    </w:p>
    <w:p w14:paraId="4F1E588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mov ah, al</w:t>
      </w:r>
    </w:p>
    <w:p w14:paraId="5A36B39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bl</w:t>
      </w:r>
    </w:p>
    <w:p w14:paraId="7F93A5E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si, expmem</w:t>
      </w:r>
    </w:p>
    <w:p w14:paraId="5E5176A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17</w:t>
      </w:r>
    </w:p>
    <w:p w14:paraId="76419A6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4DCCD13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word_to_str</w:t>
      </w:r>
    </w:p>
    <w:p w14:paraId="4583BBA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expmem</w:t>
      </w:r>
    </w:p>
    <w:p w14:paraId="69C2826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6611A4F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si</w:t>
      </w:r>
    </w:p>
    <w:p w14:paraId="4DF2D27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di</w:t>
      </w:r>
    </w:p>
    <w:p w14:paraId="7780787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169B572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606A99C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bx</w:t>
      </w:r>
    </w:p>
    <w:p w14:paraId="749A4CB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5E7F12F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ret </w:t>
      </w:r>
    </w:p>
    <w:p w14:paraId="4C07E7B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MemoryInfo endp</w:t>
      </w:r>
    </w:p>
    <w:p w14:paraId="6650809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3960F98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MCB_processing PROC near</w:t>
      </w:r>
    </w:p>
    <w:p w14:paraId="58520C2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5EAA33E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bx</w:t>
      </w:r>
    </w:p>
    <w:p w14:paraId="4294F92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68284D9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dx</w:t>
      </w:r>
    </w:p>
    <w:p w14:paraId="6D36CCE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mov ah, 52h     </w:t>
      </w:r>
    </w:p>
    <w:p w14:paraId="6A5F118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 xml:space="preserve">    int 21h          </w:t>
      </w:r>
    </w:p>
    <w:p w14:paraId="5C306BF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sub bx, 2       </w:t>
      </w:r>
    </w:p>
    <w:p w14:paraId="48ABC41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    mov ax, word ptr es:[bx] </w:t>
      </w:r>
    </w:p>
    <w:p w14:paraId="008E97E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 xml:space="preserve">    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es</w:t>
      </w:r>
      <w:r w:rsidRPr="00CC56A4">
        <w:rPr>
          <w:rFonts w:ascii="Consolas" w:hAnsi="Consolas"/>
        </w:rPr>
        <w:t xml:space="preserve">, </w:t>
      </w:r>
      <w:r w:rsidRPr="00CC56A4">
        <w:rPr>
          <w:rFonts w:ascii="Consolas" w:hAnsi="Consolas"/>
          <w:lang w:val="en-US"/>
        </w:rPr>
        <w:t>ax</w:t>
      </w:r>
      <w:r w:rsidRPr="00CC56A4">
        <w:rPr>
          <w:rFonts w:ascii="Consolas" w:hAnsi="Consolas"/>
        </w:rPr>
        <w:t xml:space="preserve"> ;адрес первого блока</w:t>
      </w:r>
    </w:p>
    <w:p w14:paraId="796526F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 xml:space="preserve">    </w:t>
      </w:r>
      <w:r w:rsidRPr="00CC56A4">
        <w:rPr>
          <w:rFonts w:ascii="Consolas" w:hAnsi="Consolas"/>
          <w:lang w:val="en-US"/>
        </w:rPr>
        <w:t xml:space="preserve">xor di, di     </w:t>
      </w:r>
    </w:p>
    <w:p w14:paraId="3894D39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cx, 1</w:t>
      </w:r>
    </w:p>
    <w:p w14:paraId="4085D84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tit ;таблица</w:t>
      </w:r>
    </w:p>
    <w:p w14:paraId="69C67A1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7E460EC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60B1ED5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manipulations:</w:t>
      </w:r>
    </w:p>
    <w:p w14:paraId="24EBF96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cx</w:t>
      </w:r>
    </w:p>
    <w:p w14:paraId="0BCBBE7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inc cx</w:t>
      </w:r>
    </w:p>
    <w:p w14:paraId="22575B4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si, count</w:t>
      </w:r>
    </w:p>
    <w:p w14:paraId="0C54E65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5</w:t>
      </w:r>
    </w:p>
    <w:p w14:paraId="3016738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10</w:t>
      </w:r>
    </w:p>
    <w:p w14:paraId="6859B6A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word_to_str</w:t>
      </w:r>
    </w:p>
    <w:p w14:paraId="54C258D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count</w:t>
      </w:r>
    </w:p>
    <w:p w14:paraId="3ED67D2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 ;номер MCB блока</w:t>
      </w:r>
      <w:r w:rsidRPr="00CC56A4">
        <w:rPr>
          <w:rFonts w:ascii="Consolas" w:hAnsi="Consolas"/>
          <w:lang w:val="en-US"/>
        </w:rPr>
        <w:tab/>
      </w:r>
    </w:p>
    <w:p w14:paraId="458C2D9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cx</w:t>
      </w:r>
    </w:p>
    <w:p w14:paraId="2DBDCD5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ax, ax</w:t>
      </w:r>
    </w:p>
    <w:p w14:paraId="657AD05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al, es:[0h] ;тип MCB</w:t>
      </w:r>
    </w:p>
    <w:p w14:paraId="339704E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push ax</w:t>
      </w:r>
    </w:p>
    <w:p w14:paraId="43A4CCD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es:[1h]</w:t>
      </w:r>
      <w:r w:rsidRPr="00CC56A4">
        <w:rPr>
          <w:rFonts w:ascii="Consolas" w:hAnsi="Consolas"/>
          <w:lang w:val="en-US"/>
        </w:rPr>
        <w:tab/>
        <w:t>;владелец</w:t>
      </w:r>
    </w:p>
    <w:p w14:paraId="24533EA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289771B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case, 0678</w:t>
      </w:r>
    </w:p>
    <w:p w14:paraId="54F3878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000&amp;case&amp;h</w:t>
      </w:r>
    </w:p>
    <w:p w14:paraId="1DA20E8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MCB_label_&amp;case&amp;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6D14CA8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51AB7E2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case, ADE</w:t>
      </w:r>
    </w:p>
    <w:p w14:paraId="3B14876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ax, 0FFF&amp;case&amp;h</w:t>
      </w:r>
    </w:p>
    <w:p w14:paraId="1D9B21F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MCB_label_&amp;case&amp;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6373706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5EACE20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</w:p>
    <w:p w14:paraId="296938D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di, space</w:t>
      </w:r>
    </w:p>
    <w:p w14:paraId="44B625F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di, 5</w:t>
      </w:r>
    </w:p>
    <w:p w14:paraId="1ADC0FE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call word_to_hex </w:t>
      </w:r>
    </w:p>
    <w:p w14:paraId="075A3B0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space</w:t>
      </w:r>
    </w:p>
    <w:p w14:paraId="2B98356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09461F9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jmp MCB_size</w:t>
      </w:r>
      <w:r w:rsidRPr="00CC56A4">
        <w:rPr>
          <w:rFonts w:ascii="Consolas" w:hAnsi="Consolas"/>
          <w:lang w:val="en-US"/>
        </w:rPr>
        <w:tab/>
      </w:r>
    </w:p>
    <w:p w14:paraId="6236B5E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67ED34C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irpc met, 0678ADE</w:t>
      </w:r>
      <w:r w:rsidRPr="00CC56A4">
        <w:rPr>
          <w:rFonts w:ascii="Consolas" w:hAnsi="Consolas"/>
          <w:lang w:val="en-US"/>
        </w:rPr>
        <w:tab/>
      </w:r>
    </w:p>
    <w:p w14:paraId="120EE30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MCB_label_&amp;met&amp;:</w:t>
      </w:r>
    </w:p>
    <w:p w14:paraId="60276AF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lea dx, owner_&amp;met&amp;</w:t>
      </w:r>
    </w:p>
    <w:p w14:paraId="63404CA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call print</w:t>
      </w:r>
    </w:p>
    <w:p w14:paraId="34C91C8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  <w:t>jmp MCB_size</w:t>
      </w:r>
      <w:r w:rsidRPr="00CC56A4">
        <w:rPr>
          <w:rFonts w:ascii="Consolas" w:hAnsi="Consolas"/>
          <w:lang w:val="en-US"/>
        </w:rPr>
        <w:tab/>
      </w:r>
      <w:r w:rsidRPr="00CC56A4">
        <w:rPr>
          <w:rFonts w:ascii="Consolas" w:hAnsi="Consolas"/>
          <w:lang w:val="en-US"/>
        </w:rPr>
        <w:tab/>
      </w:r>
    </w:p>
    <w:p w14:paraId="22581E9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endm</w:t>
      </w:r>
    </w:p>
    <w:p w14:paraId="29996B0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</w:r>
    </w:p>
    <w:p w14:paraId="7DAAE66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MCB_size: ;размер</w:t>
      </w:r>
    </w:p>
    <w:p w14:paraId="2055932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es:[3h]</w:t>
      </w:r>
    </w:p>
    <w:p w14:paraId="0DFAE65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16</w:t>
      </w:r>
    </w:p>
    <w:p w14:paraId="6D640AD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mul bx</w:t>
      </w:r>
      <w:r w:rsidRPr="00CC56A4">
        <w:rPr>
          <w:rFonts w:ascii="Consolas" w:hAnsi="Consolas"/>
          <w:lang w:val="en-US"/>
        </w:rPr>
        <w:tab/>
      </w:r>
    </w:p>
    <w:p w14:paraId="32000B5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ab/>
        <w:t>lea si, space</w:t>
      </w:r>
    </w:p>
    <w:p w14:paraId="46C07FA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si, 5</w:t>
      </w:r>
    </w:p>
    <w:p w14:paraId="61EDB1C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word_to_dec</w:t>
      </w:r>
    </w:p>
    <w:p w14:paraId="76C950F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space</w:t>
      </w:r>
    </w:p>
    <w:p w14:paraId="2435013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207D101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cx, 8</w:t>
      </w:r>
    </w:p>
    <w:p w14:paraId="78DE61FF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xor si, si</w:t>
      </w:r>
      <w:r w:rsidRPr="00CC56A4">
        <w:rPr>
          <w:rFonts w:ascii="Consolas" w:hAnsi="Consolas"/>
          <w:lang w:val="en-US"/>
        </w:rPr>
        <w:tab/>
      </w:r>
    </w:p>
    <w:p w14:paraId="06625D3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Linr: mov dl, es:[si+8h]</w:t>
      </w:r>
    </w:p>
    <w:p w14:paraId="069EB7E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02h</w:t>
      </w:r>
    </w:p>
    <w:p w14:paraId="1202309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 21h</w:t>
      </w:r>
    </w:p>
    <w:p w14:paraId="790E437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inc si</w:t>
      </w:r>
    </w:p>
    <w:p w14:paraId="333EA0F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loop Linr</w:t>
      </w:r>
      <w:r w:rsidRPr="00CC56A4">
        <w:rPr>
          <w:rFonts w:ascii="Consolas" w:hAnsi="Consolas"/>
          <w:lang w:val="en-US"/>
        </w:rPr>
        <w:tab/>
      </w:r>
    </w:p>
    <w:p w14:paraId="04B300D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ax, es:[3h]</w:t>
      </w:r>
    </w:p>
    <w:p w14:paraId="62335C3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bx, es</w:t>
      </w:r>
    </w:p>
    <w:p w14:paraId="67669C3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add bx, ax</w:t>
      </w:r>
    </w:p>
    <w:p w14:paraId="66833D0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  <w:lang w:val="en-US"/>
        </w:rPr>
        <w:tab/>
        <w:t>inc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bx</w:t>
      </w:r>
    </w:p>
    <w:p w14:paraId="53C8E99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mov</w:t>
      </w:r>
      <w:r w:rsidRPr="00CC56A4">
        <w:rPr>
          <w:rFonts w:ascii="Consolas" w:hAnsi="Consolas"/>
        </w:rPr>
        <w:t xml:space="preserve"> </w:t>
      </w:r>
      <w:r w:rsidRPr="00CC56A4">
        <w:rPr>
          <w:rFonts w:ascii="Consolas" w:hAnsi="Consolas"/>
          <w:lang w:val="en-US"/>
        </w:rPr>
        <w:t>es</w:t>
      </w:r>
      <w:r w:rsidRPr="00CC56A4">
        <w:rPr>
          <w:rFonts w:ascii="Consolas" w:hAnsi="Consolas"/>
        </w:rPr>
        <w:t xml:space="preserve">, </w:t>
      </w:r>
      <w:r w:rsidRPr="00CC56A4">
        <w:rPr>
          <w:rFonts w:ascii="Consolas" w:hAnsi="Consolas"/>
          <w:lang w:val="en-US"/>
        </w:rPr>
        <w:t>bx</w:t>
      </w:r>
      <w:r w:rsidRPr="00CC56A4">
        <w:rPr>
          <w:rFonts w:ascii="Consolas" w:hAnsi="Consolas"/>
        </w:rPr>
        <w:t xml:space="preserve"> ;адрес следующего блока</w:t>
      </w:r>
    </w:p>
    <w:p w14:paraId="5DB7357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</w:rPr>
        <w:tab/>
      </w:r>
      <w:r w:rsidRPr="00CC56A4">
        <w:rPr>
          <w:rFonts w:ascii="Consolas" w:hAnsi="Consolas"/>
          <w:lang w:val="en-US"/>
        </w:rPr>
        <w:t>pop ax</w:t>
      </w:r>
    </w:p>
    <w:p w14:paraId="588A81E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54A7325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cmp al, LastMCB</w:t>
      </w:r>
    </w:p>
    <w:p w14:paraId="2D4249B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je ending</w:t>
      </w:r>
    </w:p>
    <w:p w14:paraId="631371E2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jmp manipulations</w:t>
      </w:r>
    </w:p>
    <w:p w14:paraId="7C04DAF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61513D3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ending:</w:t>
      </w:r>
      <w:r w:rsidRPr="00CC56A4">
        <w:rPr>
          <w:rFonts w:ascii="Consolas" w:hAnsi="Consolas"/>
          <w:lang w:val="en-US"/>
        </w:rPr>
        <w:tab/>
      </w:r>
    </w:p>
    <w:p w14:paraId="04A5B6F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lea dx, endstr</w:t>
      </w:r>
    </w:p>
    <w:p w14:paraId="646877E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print</w:t>
      </w:r>
    </w:p>
    <w:p w14:paraId="16CD64F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dx</w:t>
      </w:r>
    </w:p>
    <w:p w14:paraId="60A61A9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cx</w:t>
      </w:r>
    </w:p>
    <w:p w14:paraId="5F57C13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bx</w:t>
      </w:r>
    </w:p>
    <w:p w14:paraId="449B4B9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pop ax</w:t>
      </w:r>
    </w:p>
    <w:p w14:paraId="14AEE08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ret</w:t>
      </w:r>
    </w:p>
    <w:p w14:paraId="13E96A2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MCB_processing endp</w:t>
      </w:r>
    </w:p>
    <w:p w14:paraId="7C990C7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1681007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processing:</w:t>
      </w:r>
    </w:p>
    <w:p w14:paraId="6DFB7BD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MemoryInfo</w:t>
      </w:r>
    </w:p>
    <w:p w14:paraId="63C9EFA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call MCB_processing</w:t>
      </w:r>
    </w:p>
    <w:p w14:paraId="54FC5EF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mov ah, 4ch</w:t>
      </w:r>
    </w:p>
    <w:p w14:paraId="70D32C00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>int</w:t>
      </w:r>
      <w:r w:rsidRPr="00CC56A4">
        <w:rPr>
          <w:rFonts w:ascii="Consolas" w:hAnsi="Consolas"/>
          <w:lang w:val="en-US"/>
        </w:rPr>
        <w:tab/>
        <w:t>21h</w:t>
      </w:r>
    </w:p>
    <w:p w14:paraId="704BDDC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ab/>
        <w:t xml:space="preserve">ret </w:t>
      </w:r>
    </w:p>
    <w:p w14:paraId="29881D25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</w:p>
    <w:p w14:paraId="65D2E60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avlmem db 'Available memory:    K', 13, 10, '$' </w:t>
      </w:r>
    </w:p>
    <w:p w14:paraId="66CFE00D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expmem db 'Expanded memory:      K', 13, 10, '$' </w:t>
      </w:r>
    </w:p>
    <w:p w14:paraId="4FD34B6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mesto db 16 dup (0)</w:t>
      </w:r>
    </w:p>
    <w:p w14:paraId="7801ACB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tit db 13, 10, '  MCB    Possessor  Area size(B)   Command Linr $'</w:t>
      </w:r>
    </w:p>
    <w:p w14:paraId="734B44E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endstr db 13, 10, '      ___End of Memory Block List___$'</w:t>
      </w:r>
    </w:p>
    <w:p w14:paraId="299EAE07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space db 13 dup (?), '$'</w:t>
      </w:r>
    </w:p>
    <w:p w14:paraId="47871C3B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count db 13, 10, 9 dup (?), '$'</w:t>
      </w:r>
    </w:p>
    <w:p w14:paraId="2552ED8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owner_0 db '  free       $'</w:t>
      </w:r>
    </w:p>
    <w:p w14:paraId="796F5C09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owner_6 db 'OS XMS UMB$'</w:t>
      </w:r>
    </w:p>
    <w:p w14:paraId="402AB91C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owner_7 db 'Excluded top memory of driver$'</w:t>
      </w:r>
    </w:p>
    <w:p w14:paraId="420C3A1E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owner_8 db '  MS DOS     $'</w:t>
      </w:r>
    </w:p>
    <w:p w14:paraId="6A1E6DA8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lastRenderedPageBreak/>
        <w:t>owner_A db '386MAX UMB$'</w:t>
      </w:r>
    </w:p>
    <w:p w14:paraId="2C61C14A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owner_D db '386MAX$'</w:t>
      </w:r>
    </w:p>
    <w:p w14:paraId="3D410601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owner_E db '386MAX UMB$'</w:t>
      </w:r>
    </w:p>
    <w:p w14:paraId="02903134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error_msg db 'Function was not executed', 13, 10, '$'</w:t>
      </w:r>
    </w:p>
    <w:p w14:paraId="70BC4D63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last db ?</w:t>
      </w:r>
      <w:r w:rsidRPr="00CC56A4">
        <w:rPr>
          <w:rFonts w:ascii="Consolas" w:hAnsi="Consolas"/>
          <w:lang w:val="en-US"/>
        </w:rPr>
        <w:tab/>
      </w:r>
    </w:p>
    <w:p w14:paraId="02F1C356" w14:textId="77777777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 xml:space="preserve">lab ends  </w:t>
      </w:r>
    </w:p>
    <w:p w14:paraId="5717A685" w14:textId="0FDF61BC" w:rsidR="00CC56A4" w:rsidRPr="00CC56A4" w:rsidRDefault="00CC56A4" w:rsidP="00CC56A4">
      <w:pPr>
        <w:suppressAutoHyphens w:val="0"/>
        <w:jc w:val="both"/>
        <w:rPr>
          <w:rFonts w:ascii="Consolas" w:hAnsi="Consolas"/>
          <w:lang w:val="en-US"/>
        </w:rPr>
      </w:pPr>
      <w:r w:rsidRPr="00CC56A4">
        <w:rPr>
          <w:rFonts w:ascii="Consolas" w:hAnsi="Consolas"/>
          <w:lang w:val="en-US"/>
        </w:rPr>
        <w:t>end main</w:t>
      </w:r>
    </w:p>
    <w:p w14:paraId="7C5B7ADD" w14:textId="77777777" w:rsidR="00CC56A4" w:rsidRPr="00CC56A4" w:rsidRDefault="00CC56A4" w:rsidP="00CC56A4">
      <w:pPr>
        <w:tabs>
          <w:tab w:val="left" w:pos="2968"/>
        </w:tabs>
        <w:spacing w:line="360" w:lineRule="auto"/>
        <w:ind w:left="360"/>
        <w:jc w:val="center"/>
        <w:rPr>
          <w:b/>
          <w:sz w:val="32"/>
          <w:lang w:val="en-US"/>
        </w:rPr>
      </w:pPr>
    </w:p>
    <w:p w14:paraId="43712F3F" w14:textId="77777777" w:rsidR="000B5A62" w:rsidRPr="00CC56A4" w:rsidRDefault="000B5A62" w:rsidP="00CC56A4">
      <w:pPr>
        <w:suppressAutoHyphens w:val="0"/>
        <w:jc w:val="both"/>
        <w:rPr>
          <w:rFonts w:ascii="Consolas" w:hAnsi="Consolas"/>
          <w:lang w:val="en-US"/>
        </w:rPr>
      </w:pPr>
    </w:p>
    <w:sectPr w:rsidR="000B5A62" w:rsidRPr="00CC56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586039"/>
    <w:multiLevelType w:val="hybridMultilevel"/>
    <w:tmpl w:val="04E0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20E69"/>
    <w:multiLevelType w:val="hybridMultilevel"/>
    <w:tmpl w:val="B2329A56"/>
    <w:lvl w:ilvl="0" w:tplc="D200F90A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0BB716DD"/>
    <w:multiLevelType w:val="multilevel"/>
    <w:tmpl w:val="BE6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96FEF"/>
    <w:multiLevelType w:val="hybridMultilevel"/>
    <w:tmpl w:val="FDF2DEF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9C24DA"/>
    <w:multiLevelType w:val="hybridMultilevel"/>
    <w:tmpl w:val="3130885A"/>
    <w:lvl w:ilvl="0" w:tplc="580E9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A2ED1"/>
    <w:multiLevelType w:val="hybridMultilevel"/>
    <w:tmpl w:val="AEC40A3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1A322671"/>
    <w:multiLevelType w:val="hybridMultilevel"/>
    <w:tmpl w:val="CE8A100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2" w15:restartNumberingAfterBreak="0">
    <w:nsid w:val="379B6F2A"/>
    <w:multiLevelType w:val="hybridMultilevel"/>
    <w:tmpl w:val="A8BCDB1C"/>
    <w:lvl w:ilvl="0" w:tplc="E2A8FC10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584303"/>
    <w:multiLevelType w:val="hybridMultilevel"/>
    <w:tmpl w:val="FB989DC6"/>
    <w:lvl w:ilvl="0" w:tplc="6810C102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1A7286"/>
    <w:multiLevelType w:val="hybridMultilevel"/>
    <w:tmpl w:val="7026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95E3B"/>
    <w:multiLevelType w:val="hybridMultilevel"/>
    <w:tmpl w:val="E2243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D7646C3"/>
    <w:multiLevelType w:val="hybridMultilevel"/>
    <w:tmpl w:val="EFE6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A099E"/>
    <w:multiLevelType w:val="hybridMultilevel"/>
    <w:tmpl w:val="70968CCE"/>
    <w:lvl w:ilvl="0" w:tplc="24981E3C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1234DC"/>
    <w:multiLevelType w:val="hybridMultilevel"/>
    <w:tmpl w:val="B34E45B6"/>
    <w:lvl w:ilvl="0" w:tplc="906645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79711B"/>
    <w:multiLevelType w:val="hybridMultilevel"/>
    <w:tmpl w:val="4B240074"/>
    <w:lvl w:ilvl="0" w:tplc="859C24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3C6BEA"/>
    <w:multiLevelType w:val="hybridMultilevel"/>
    <w:tmpl w:val="5D727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12"/>
  </w:num>
  <w:num w:numId="8">
    <w:abstractNumId w:val="9"/>
  </w:num>
  <w:num w:numId="9">
    <w:abstractNumId w:val="6"/>
  </w:num>
  <w:num w:numId="10">
    <w:abstractNumId w:val="19"/>
  </w:num>
  <w:num w:numId="11">
    <w:abstractNumId w:val="18"/>
  </w:num>
  <w:num w:numId="12">
    <w:abstractNumId w:val="15"/>
  </w:num>
  <w:num w:numId="13">
    <w:abstractNumId w:val="20"/>
  </w:num>
  <w:num w:numId="14">
    <w:abstractNumId w:val="17"/>
  </w:num>
  <w:num w:numId="15">
    <w:abstractNumId w:val="10"/>
  </w:num>
  <w:num w:numId="16">
    <w:abstractNumId w:val="11"/>
  </w:num>
  <w:num w:numId="17">
    <w:abstractNumId w:val="14"/>
  </w:num>
  <w:num w:numId="18">
    <w:abstractNumId w:val="8"/>
  </w:num>
  <w:num w:numId="19">
    <w:abstractNumId w:val="7"/>
  </w:num>
  <w:num w:numId="20">
    <w:abstractNumId w:val="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81"/>
    <w:rsid w:val="000225F1"/>
    <w:rsid w:val="000422B4"/>
    <w:rsid w:val="000A6755"/>
    <w:rsid w:val="000B5A62"/>
    <w:rsid w:val="000C44A0"/>
    <w:rsid w:val="000D28AB"/>
    <w:rsid w:val="000D6CC2"/>
    <w:rsid w:val="000E0D04"/>
    <w:rsid w:val="000F520A"/>
    <w:rsid w:val="00135764"/>
    <w:rsid w:val="00151128"/>
    <w:rsid w:val="0015159F"/>
    <w:rsid w:val="00170678"/>
    <w:rsid w:val="001D455E"/>
    <w:rsid w:val="002024FB"/>
    <w:rsid w:val="00205D65"/>
    <w:rsid w:val="002116D6"/>
    <w:rsid w:val="002817E3"/>
    <w:rsid w:val="00292871"/>
    <w:rsid w:val="00333A81"/>
    <w:rsid w:val="003561ED"/>
    <w:rsid w:val="003C2CCF"/>
    <w:rsid w:val="003C5295"/>
    <w:rsid w:val="003E5A0A"/>
    <w:rsid w:val="003F7444"/>
    <w:rsid w:val="00444738"/>
    <w:rsid w:val="004C5B5A"/>
    <w:rsid w:val="00501C4A"/>
    <w:rsid w:val="00503617"/>
    <w:rsid w:val="00567D54"/>
    <w:rsid w:val="005D5938"/>
    <w:rsid w:val="005D739C"/>
    <w:rsid w:val="005E01AB"/>
    <w:rsid w:val="00621124"/>
    <w:rsid w:val="00624D03"/>
    <w:rsid w:val="00691604"/>
    <w:rsid w:val="00704A44"/>
    <w:rsid w:val="00711F19"/>
    <w:rsid w:val="00720BA5"/>
    <w:rsid w:val="00757F07"/>
    <w:rsid w:val="007815E4"/>
    <w:rsid w:val="00787752"/>
    <w:rsid w:val="00792805"/>
    <w:rsid w:val="0080236C"/>
    <w:rsid w:val="00812F98"/>
    <w:rsid w:val="0084127C"/>
    <w:rsid w:val="00846995"/>
    <w:rsid w:val="00873CDF"/>
    <w:rsid w:val="008C00F1"/>
    <w:rsid w:val="008E2C82"/>
    <w:rsid w:val="008E4B0B"/>
    <w:rsid w:val="008E76AE"/>
    <w:rsid w:val="00966658"/>
    <w:rsid w:val="009B118F"/>
    <w:rsid w:val="009B4CAE"/>
    <w:rsid w:val="00A34568"/>
    <w:rsid w:val="00A577EB"/>
    <w:rsid w:val="00AE1B03"/>
    <w:rsid w:val="00B43214"/>
    <w:rsid w:val="00B47C2B"/>
    <w:rsid w:val="00B87828"/>
    <w:rsid w:val="00BC0885"/>
    <w:rsid w:val="00C45C52"/>
    <w:rsid w:val="00C465F8"/>
    <w:rsid w:val="00C51875"/>
    <w:rsid w:val="00C56316"/>
    <w:rsid w:val="00C678A2"/>
    <w:rsid w:val="00C70C80"/>
    <w:rsid w:val="00C754C5"/>
    <w:rsid w:val="00CA4D75"/>
    <w:rsid w:val="00CA7C8D"/>
    <w:rsid w:val="00CC56A4"/>
    <w:rsid w:val="00CF1CF8"/>
    <w:rsid w:val="00D03B18"/>
    <w:rsid w:val="00D32006"/>
    <w:rsid w:val="00D47CE5"/>
    <w:rsid w:val="00D7168F"/>
    <w:rsid w:val="00D71A67"/>
    <w:rsid w:val="00D77544"/>
    <w:rsid w:val="00D85419"/>
    <w:rsid w:val="00D85648"/>
    <w:rsid w:val="00D86DE4"/>
    <w:rsid w:val="00E14C81"/>
    <w:rsid w:val="00E202E2"/>
    <w:rsid w:val="00E65DC9"/>
    <w:rsid w:val="00E714E2"/>
    <w:rsid w:val="00E75772"/>
    <w:rsid w:val="00E80014"/>
    <w:rsid w:val="00EA07CD"/>
    <w:rsid w:val="00EB0E08"/>
    <w:rsid w:val="00EB54EA"/>
    <w:rsid w:val="00EE2874"/>
    <w:rsid w:val="00F03B4A"/>
    <w:rsid w:val="00F22EEA"/>
    <w:rsid w:val="00F7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8519F8"/>
  <w15:docId w15:val="{A316EBA8-E642-4948-A8DD-5DEA423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link w:val="a4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5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F5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a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99"/>
    <w:qFormat/>
    <w:rsid w:val="003C5295"/>
    <w:pPr>
      <w:ind w:left="720"/>
      <w:contextualSpacing/>
    </w:pPr>
  </w:style>
  <w:style w:type="paragraph" w:styleId="ac">
    <w:name w:val="No Spacing"/>
    <w:uiPriority w:val="1"/>
    <w:qFormat/>
    <w:rsid w:val="00691604"/>
    <w:rPr>
      <w:rFonts w:ascii="Calibri" w:eastAsia="Calibri" w:hAnsi="Calibri"/>
      <w:sz w:val="22"/>
      <w:szCs w:val="22"/>
      <w:lang w:eastAsia="en-US"/>
    </w:rPr>
  </w:style>
  <w:style w:type="paragraph" w:styleId="a4">
    <w:name w:val="Plain Text"/>
    <w:basedOn w:val="a"/>
    <w:link w:val="a3"/>
    <w:unhideWhenUsed/>
    <w:rsid w:val="00A34568"/>
    <w:pPr>
      <w:suppressAutoHyphens w:val="0"/>
    </w:pPr>
    <w:rPr>
      <w:rFonts w:ascii="Consolas" w:eastAsia="Calibri" w:hAnsi="Consolas"/>
      <w:sz w:val="21"/>
      <w:szCs w:val="20"/>
      <w:lang w:val="en-US"/>
    </w:rPr>
  </w:style>
  <w:style w:type="character" w:customStyle="1" w:styleId="15">
    <w:name w:val="Текст Знак1"/>
    <w:basedOn w:val="a0"/>
    <w:uiPriority w:val="99"/>
    <w:semiHidden/>
    <w:rsid w:val="00A34568"/>
    <w:rPr>
      <w:rFonts w:ascii="Consolas" w:hAnsi="Consolas"/>
      <w:sz w:val="21"/>
      <w:szCs w:val="21"/>
    </w:rPr>
  </w:style>
  <w:style w:type="paragraph" w:styleId="ad">
    <w:name w:val="Normal (Web)"/>
    <w:basedOn w:val="a"/>
    <w:uiPriority w:val="99"/>
    <w:semiHidden/>
    <w:unhideWhenUsed/>
    <w:rsid w:val="00D85419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32</Pages>
  <Words>3779</Words>
  <Characters>21544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El Gandhi</cp:lastModifiedBy>
  <cp:revision>11</cp:revision>
  <cp:lastPrinted>2020-03-10T12:24:00Z</cp:lastPrinted>
  <dcterms:created xsi:type="dcterms:W3CDTF">2020-04-09T06:40:00Z</dcterms:created>
  <dcterms:modified xsi:type="dcterms:W3CDTF">2020-04-09T08:21:00Z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