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F98" w:rsidRDefault="00812F98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812F98" w:rsidRDefault="00812F98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812F98" w:rsidRDefault="00812F98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812F98" w:rsidRDefault="00812F98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812F98" w:rsidRDefault="00812F9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812F98" w:rsidRDefault="00812F9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pStyle w:val="Times1420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812F98" w:rsidRPr="00444738" w:rsidRDefault="0044473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практической работе №</w:t>
      </w:r>
      <w:r w:rsidRPr="00444738">
        <w:rPr>
          <w:b/>
          <w:color w:val="000000"/>
          <w:sz w:val="28"/>
          <w:szCs w:val="28"/>
        </w:rPr>
        <w:t>2</w:t>
      </w:r>
    </w:p>
    <w:p w:rsidR="00812F98" w:rsidRDefault="00812F9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«Операционные системы»</w:t>
      </w:r>
    </w:p>
    <w:p w:rsidR="00812F98" w:rsidRDefault="00812F98">
      <w:pPr>
        <w:spacing w:line="360" w:lineRule="auto"/>
        <w:jc w:val="center"/>
      </w:pPr>
      <w:r>
        <w:rPr>
          <w:rStyle w:val="Times142"/>
          <w:b/>
        </w:rPr>
        <w:t>Тема</w:t>
      </w:r>
      <w:r>
        <w:rPr>
          <w:rStyle w:val="10"/>
          <w:color w:val="000000"/>
          <w:sz w:val="28"/>
          <w:szCs w:val="28"/>
        </w:rPr>
        <w:t xml:space="preserve">: </w:t>
      </w:r>
      <w:r w:rsidR="00444738" w:rsidRPr="00EA7E31">
        <w:rPr>
          <w:b/>
          <w:sz w:val="28"/>
          <w:szCs w:val="28"/>
        </w:rPr>
        <w:t>И</w:t>
      </w:r>
      <w:r w:rsidR="00444738">
        <w:rPr>
          <w:b/>
          <w:sz w:val="28"/>
          <w:szCs w:val="28"/>
        </w:rPr>
        <w:t>сследование интерфейсов программных</w:t>
      </w:r>
      <w:r w:rsidR="00444738" w:rsidRPr="00EA7E31">
        <w:rPr>
          <w:b/>
          <w:sz w:val="28"/>
          <w:szCs w:val="28"/>
        </w:rPr>
        <w:t xml:space="preserve"> модулей</w:t>
      </w: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222"/>
        <w:gridCol w:w="2534"/>
        <w:gridCol w:w="2815"/>
      </w:tblGrid>
      <w:tr w:rsidR="00812F98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812F98" w:rsidRDefault="00B87828" w:rsidP="00B87828">
            <w:r>
              <w:rPr>
                <w:color w:val="000000"/>
                <w:sz w:val="28"/>
                <w:szCs w:val="28"/>
              </w:rPr>
              <w:t>Студент гр. 8381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12F98" w:rsidRDefault="00812F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812F98" w:rsidRPr="00B87828" w:rsidRDefault="00B87828">
            <w:pPr>
              <w:jc w:val="center"/>
            </w:pPr>
            <w:r>
              <w:rPr>
                <w:color w:val="000000"/>
                <w:sz w:val="28"/>
                <w:szCs w:val="28"/>
              </w:rPr>
              <w:t>Киреев К.А.</w:t>
            </w:r>
          </w:p>
        </w:tc>
      </w:tr>
      <w:tr w:rsidR="00812F98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812F98" w:rsidRDefault="00812F98"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12F98" w:rsidRDefault="00812F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812F98" w:rsidRDefault="00B87828" w:rsidP="00B87828">
            <w:pPr>
              <w:jc w:val="center"/>
            </w:pPr>
            <w:r>
              <w:rPr>
                <w:color w:val="000000"/>
                <w:sz w:val="28"/>
                <w:szCs w:val="28"/>
              </w:rPr>
              <w:t>Ефремов М</w:t>
            </w:r>
            <w:r w:rsidR="00812F98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А</w:t>
            </w:r>
            <w:r w:rsidR="00812F98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812F98" w:rsidRDefault="00812F9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:rsidR="00812F98" w:rsidRDefault="00B87828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2020</w:t>
      </w:r>
    </w:p>
    <w:p w:rsidR="00812F98" w:rsidRDefault="00812F98">
      <w:pPr>
        <w:pageBreakBefore/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lastRenderedPageBreak/>
        <w:t>Цель работы.</w:t>
      </w:r>
    </w:p>
    <w:p w:rsidR="00444738" w:rsidRPr="00EA7E31" w:rsidRDefault="00444738" w:rsidP="00444738">
      <w:pPr>
        <w:spacing w:line="360" w:lineRule="auto"/>
        <w:ind w:firstLine="708"/>
        <w:jc w:val="both"/>
        <w:rPr>
          <w:sz w:val="28"/>
          <w:szCs w:val="28"/>
        </w:rPr>
      </w:pPr>
      <w:r w:rsidRPr="00EA7E31">
        <w:rPr>
          <w:sz w:val="28"/>
          <w:szCs w:val="28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(PSP) и помещает его адрес в сегментный регистр. Исследование префикса сегмента программы (PSP) и среды, передаваемой программе.</w:t>
      </w:r>
    </w:p>
    <w:p w:rsidR="00812F98" w:rsidRDefault="00812F9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812F98" w:rsidRDefault="00B87828">
      <w:pPr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t>Основные теоретические положения</w:t>
      </w:r>
      <w:r w:rsidR="00812F98">
        <w:rPr>
          <w:b/>
          <w:color w:val="000000"/>
          <w:sz w:val="28"/>
          <w:szCs w:val="28"/>
        </w:rPr>
        <w:t>.</w:t>
      </w:r>
    </w:p>
    <w:p w:rsidR="00444738" w:rsidRPr="00EA7E31" w:rsidRDefault="00444738" w:rsidP="00444738">
      <w:pPr>
        <w:spacing w:line="360" w:lineRule="auto"/>
        <w:ind w:firstLine="567"/>
        <w:jc w:val="both"/>
        <w:rPr>
          <w:sz w:val="28"/>
          <w:szCs w:val="28"/>
        </w:rPr>
      </w:pPr>
      <w:r w:rsidRPr="00EA7E31">
        <w:rPr>
          <w:sz w:val="28"/>
          <w:szCs w:val="28"/>
        </w:rPr>
        <w:t xml:space="preserve">При начальной загрузке программы формируется PSP, </w:t>
      </w:r>
      <w:proofErr w:type="gramStart"/>
      <w:r w:rsidRPr="00EA7E31">
        <w:rPr>
          <w:sz w:val="28"/>
          <w:szCs w:val="28"/>
        </w:rPr>
        <w:t>который</w:t>
      </w:r>
      <w:proofErr w:type="gramEnd"/>
      <w:r w:rsidRPr="00EA7E31">
        <w:rPr>
          <w:sz w:val="28"/>
          <w:szCs w:val="28"/>
        </w:rPr>
        <w:t xml:space="preserve"> размещается в начале первого сегмента программы. PSP занимает 256 байт  и  располагается с адреса, кратного границе сегмента. При загрузке модулей типа .COM все сегментные регистры  указывают на адрес PSP. При загрузке модуля типа .EXE сегментные регистры DS и ES указывают на PSP. Именно по этой причине значения этих регистров в модуле .EXE следует переопределять.</w:t>
      </w:r>
    </w:p>
    <w:p w:rsidR="00444738" w:rsidRPr="00EA7E31" w:rsidRDefault="00444738" w:rsidP="00444738">
      <w:pPr>
        <w:spacing w:line="360" w:lineRule="auto"/>
        <w:ind w:firstLine="567"/>
        <w:jc w:val="both"/>
        <w:rPr>
          <w:sz w:val="28"/>
          <w:szCs w:val="28"/>
        </w:rPr>
      </w:pPr>
      <w:r w:rsidRPr="00EA7E31">
        <w:rPr>
          <w:sz w:val="28"/>
          <w:szCs w:val="28"/>
        </w:rPr>
        <w:t>Формат PSP:</w:t>
      </w:r>
    </w:p>
    <w:p w:rsidR="00444738" w:rsidRPr="00EA7E31" w:rsidRDefault="00444738" w:rsidP="00444738">
      <w:pPr>
        <w:spacing w:line="360" w:lineRule="auto"/>
        <w:ind w:firstLine="567"/>
        <w:jc w:val="both"/>
        <w:rPr>
          <w:sz w:val="28"/>
          <w:szCs w:val="28"/>
        </w:rPr>
      </w:pPr>
      <w:r w:rsidRPr="00EA7E31">
        <w:rPr>
          <w:sz w:val="28"/>
          <w:szCs w:val="28"/>
        </w:rPr>
        <w:t>Область среды  содержит  последовательность символьных строк вида:   имя=параметр</w:t>
      </w:r>
    </w:p>
    <w:p w:rsidR="00444738" w:rsidRPr="00EA7E31" w:rsidRDefault="00444738" w:rsidP="00444738">
      <w:pPr>
        <w:spacing w:line="360" w:lineRule="auto"/>
        <w:ind w:firstLine="567"/>
        <w:jc w:val="both"/>
        <w:rPr>
          <w:sz w:val="28"/>
          <w:szCs w:val="28"/>
        </w:rPr>
      </w:pPr>
      <w:r w:rsidRPr="00EA7E31">
        <w:rPr>
          <w:sz w:val="28"/>
          <w:szCs w:val="28"/>
        </w:rPr>
        <w:t>Каждая строка завершается байтом нулей.</w:t>
      </w:r>
    </w:p>
    <w:p w:rsidR="00444738" w:rsidRPr="00EA7E31" w:rsidRDefault="00444738" w:rsidP="00444738">
      <w:pPr>
        <w:spacing w:line="360" w:lineRule="auto"/>
        <w:ind w:firstLine="567"/>
        <w:jc w:val="both"/>
        <w:rPr>
          <w:sz w:val="28"/>
          <w:szCs w:val="28"/>
        </w:rPr>
      </w:pPr>
      <w:r w:rsidRPr="00EA7E31">
        <w:rPr>
          <w:sz w:val="28"/>
          <w:szCs w:val="28"/>
        </w:rPr>
        <w:t xml:space="preserve">В первой  строке  указывается  имя  COMSPEC, которая определяет используемый командный процессор и путь к COMMAND.COM. Следующие строки содержат информацию, задаваемую командами PATH, PROMPT, SET. </w:t>
      </w:r>
    </w:p>
    <w:p w:rsidR="00444738" w:rsidRDefault="00444738" w:rsidP="00444738">
      <w:pPr>
        <w:spacing w:line="360" w:lineRule="auto"/>
        <w:jc w:val="both"/>
        <w:rPr>
          <w:sz w:val="28"/>
          <w:szCs w:val="28"/>
          <w:lang w:val="en-US"/>
        </w:rPr>
      </w:pPr>
      <w:r w:rsidRPr="00EA7E31">
        <w:rPr>
          <w:sz w:val="28"/>
          <w:szCs w:val="28"/>
        </w:rPr>
        <w:t xml:space="preserve">Среда заканчивается также байтом нулей. Таким образом, два нулевых байта являются признаком конца переменных среды. Затем идут два байта, содержащих 00h,  01h, после которых располагается маршрут загруженной </w:t>
      </w:r>
    </w:p>
    <w:p w:rsidR="00444738" w:rsidRPr="00EA7E31" w:rsidRDefault="00444738" w:rsidP="00444738">
      <w:pPr>
        <w:spacing w:line="360" w:lineRule="auto"/>
        <w:jc w:val="both"/>
        <w:rPr>
          <w:sz w:val="28"/>
          <w:szCs w:val="28"/>
        </w:rPr>
      </w:pPr>
      <w:r w:rsidRPr="00EA7E31">
        <w:rPr>
          <w:sz w:val="28"/>
          <w:szCs w:val="28"/>
        </w:rPr>
        <w:t>программы. Маршрут также заканчивается байтом 00h.</w:t>
      </w:r>
    </w:p>
    <w:p w:rsidR="00812F98" w:rsidRDefault="00812F98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444738" w:rsidRDefault="00444738">
      <w:pPr>
        <w:suppressAutoHyphens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444738" w:rsidRPr="000A6755" w:rsidRDefault="00444738" w:rsidP="00444738">
      <w:pPr>
        <w:tabs>
          <w:tab w:val="left" w:pos="311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Таблица 1 – </w:t>
      </w:r>
      <w:r>
        <w:rPr>
          <w:color w:val="000000"/>
          <w:sz w:val="28"/>
          <w:szCs w:val="28"/>
        </w:rPr>
        <w:t xml:space="preserve">Формат </w:t>
      </w:r>
      <w:r>
        <w:rPr>
          <w:color w:val="000000"/>
          <w:sz w:val="28"/>
          <w:szCs w:val="28"/>
          <w:lang w:val="en-US"/>
        </w:rPr>
        <w:t>PSP</w:t>
      </w:r>
      <w:r w:rsidRPr="00E14C81">
        <w:rPr>
          <w:b/>
          <w:color w:val="000000"/>
          <w:sz w:val="28"/>
          <w:szCs w:val="28"/>
        </w:rPr>
        <w:t xml:space="preserve">                                  </w:t>
      </w:r>
    </w:p>
    <w:p w:rsidR="00444738" w:rsidRDefault="00444738">
      <w:pPr>
        <w:suppressAutoHyphens w:val="0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5940425" cy="3339465"/>
            <wp:effectExtent l="19050" t="19050" r="22225" b="133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3-25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color w:val="000000"/>
          <w:sz w:val="28"/>
          <w:szCs w:val="28"/>
        </w:rPr>
        <w:br w:type="page"/>
      </w:r>
      <w:bookmarkStart w:id="0" w:name="_GoBack"/>
      <w:bookmarkEnd w:id="0"/>
    </w:p>
    <w:p w:rsidR="00812F98" w:rsidRDefault="00812F98">
      <w:pPr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lastRenderedPageBreak/>
        <w:t>Постановка задачи.</w:t>
      </w:r>
    </w:p>
    <w:p w:rsidR="0015159F" w:rsidRPr="000A6755" w:rsidRDefault="00812F9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C0885">
        <w:rPr>
          <w:color w:val="000000"/>
          <w:sz w:val="28"/>
          <w:szCs w:val="28"/>
        </w:rPr>
        <w:t xml:space="preserve">Требуется реализовать текст исходного .COM модуля, который определяет тип PC и версию системы. Ассемблерная программа должна читать содержимое предпоследнего байта ROM BIOS, по таблице, сравнивая коды, определять тип РС и выводить строку с названием модели. Если код не совпадает ни с одним значением, то двоичный код переводиться в символьную строку, содержащую запись шестнадцатеричного числа и выводиться на экран в виде соответствующего сообщения. </w:t>
      </w:r>
    </w:p>
    <w:p w:rsidR="00812F98" w:rsidRPr="00BC0885" w:rsidRDefault="00812F98">
      <w:pPr>
        <w:spacing w:line="360" w:lineRule="auto"/>
        <w:ind w:firstLine="709"/>
        <w:jc w:val="both"/>
      </w:pPr>
      <w:r w:rsidRPr="00BC0885">
        <w:rPr>
          <w:color w:val="000000"/>
          <w:sz w:val="28"/>
          <w:szCs w:val="28"/>
        </w:rPr>
        <w:t xml:space="preserve">Затем определяется версия системы. Ассемблерная программа должна по значениям регистров AL и AH формировать текстовую строку в формате </w:t>
      </w:r>
      <w:proofErr w:type="spellStart"/>
      <w:r w:rsidRPr="00BC0885">
        <w:rPr>
          <w:color w:val="000000"/>
          <w:sz w:val="28"/>
          <w:szCs w:val="28"/>
        </w:rPr>
        <w:t>xx.yy</w:t>
      </w:r>
      <w:proofErr w:type="spellEnd"/>
      <w:r w:rsidRPr="00BC0885">
        <w:rPr>
          <w:color w:val="000000"/>
          <w:sz w:val="28"/>
          <w:szCs w:val="28"/>
        </w:rPr>
        <w:t xml:space="preserve">, где </w:t>
      </w:r>
      <w:proofErr w:type="spellStart"/>
      <w:r w:rsidRPr="00BC0885">
        <w:rPr>
          <w:color w:val="000000"/>
          <w:sz w:val="28"/>
          <w:szCs w:val="28"/>
        </w:rPr>
        <w:t>xx</w:t>
      </w:r>
      <w:proofErr w:type="spellEnd"/>
      <w:r w:rsidRPr="00BC0885">
        <w:rPr>
          <w:color w:val="000000"/>
          <w:sz w:val="28"/>
          <w:szCs w:val="28"/>
        </w:rPr>
        <w:t xml:space="preserve"> - номер основной версии, а </w:t>
      </w:r>
      <w:proofErr w:type="spellStart"/>
      <w:r w:rsidRPr="00BC0885">
        <w:rPr>
          <w:color w:val="000000"/>
          <w:sz w:val="28"/>
          <w:szCs w:val="28"/>
        </w:rPr>
        <w:t>yy</w:t>
      </w:r>
      <w:proofErr w:type="spellEnd"/>
      <w:r w:rsidRPr="00BC0885">
        <w:rPr>
          <w:color w:val="000000"/>
          <w:sz w:val="28"/>
          <w:szCs w:val="28"/>
        </w:rPr>
        <w:t xml:space="preserve"> - номер модификации в десятичной системе счисления, формировать строки с серийным номером OEM (</w:t>
      </w:r>
      <w:proofErr w:type="spellStart"/>
      <w:r w:rsidRPr="00BC0885">
        <w:rPr>
          <w:color w:val="000000"/>
          <w:sz w:val="28"/>
          <w:szCs w:val="28"/>
        </w:rPr>
        <w:t>Original</w:t>
      </w:r>
      <w:proofErr w:type="spellEnd"/>
      <w:r w:rsidRPr="00BC0885">
        <w:rPr>
          <w:color w:val="000000"/>
          <w:sz w:val="28"/>
          <w:szCs w:val="28"/>
        </w:rPr>
        <w:t xml:space="preserve"> </w:t>
      </w:r>
      <w:proofErr w:type="spellStart"/>
      <w:r w:rsidRPr="00BC0885">
        <w:rPr>
          <w:color w:val="000000"/>
          <w:sz w:val="28"/>
          <w:szCs w:val="28"/>
        </w:rPr>
        <w:t>Equipment</w:t>
      </w:r>
      <w:proofErr w:type="spellEnd"/>
      <w:r w:rsidRPr="00BC0885">
        <w:rPr>
          <w:color w:val="000000"/>
          <w:sz w:val="28"/>
          <w:szCs w:val="28"/>
        </w:rPr>
        <w:t xml:space="preserve"> </w:t>
      </w:r>
      <w:proofErr w:type="spellStart"/>
      <w:r w:rsidRPr="00BC0885">
        <w:rPr>
          <w:color w:val="000000"/>
          <w:sz w:val="28"/>
          <w:szCs w:val="28"/>
        </w:rPr>
        <w:t>Manufacturer</w:t>
      </w:r>
      <w:proofErr w:type="spellEnd"/>
      <w:r w:rsidRPr="00BC0885">
        <w:rPr>
          <w:color w:val="000000"/>
          <w:sz w:val="28"/>
          <w:szCs w:val="28"/>
        </w:rPr>
        <w:t>) и серийным  номером  пользователя.  Полученные строки выводятся на экран.</w:t>
      </w:r>
      <w:r w:rsidR="0015159F" w:rsidRPr="0015159F">
        <w:rPr>
          <w:color w:val="000000"/>
          <w:sz w:val="28"/>
          <w:szCs w:val="28"/>
        </w:rPr>
        <w:t xml:space="preserve"> </w:t>
      </w:r>
      <w:r w:rsidR="0015159F">
        <w:rPr>
          <w:color w:val="000000"/>
          <w:sz w:val="28"/>
          <w:szCs w:val="28"/>
        </w:rPr>
        <w:t>Далее производится отладка полученного исходного модуля. Результатом выполнения этого действия будет</w:t>
      </w:r>
      <w:r w:rsidRPr="00BC0885">
        <w:rPr>
          <w:color w:val="000000"/>
          <w:sz w:val="28"/>
          <w:szCs w:val="28"/>
        </w:rPr>
        <w:t xml:space="preserve"> «хороший» .COM модуль, а также необходимо построить «плохой» .EXE, полученный из исходного текста для .COM модуля.</w:t>
      </w:r>
      <w:r w:rsidR="0015159F">
        <w:rPr>
          <w:color w:val="000000"/>
          <w:sz w:val="28"/>
          <w:szCs w:val="28"/>
        </w:rPr>
        <w:t xml:space="preserve"> </w:t>
      </w:r>
      <w:r w:rsidRPr="00BC0885">
        <w:rPr>
          <w:color w:val="000000"/>
          <w:sz w:val="28"/>
          <w:szCs w:val="28"/>
        </w:rPr>
        <w:t>Затем нужно написать текст «хорошего» .EXE модуля, который выполняет те же функции, что и модуль .COM, далее его построить, отладить и сравнить исходные тексты для .COM и .EXE модулей</w:t>
      </w:r>
      <w:r w:rsidR="002116D6" w:rsidRPr="002116D6">
        <w:rPr>
          <w:color w:val="000000"/>
          <w:sz w:val="28"/>
          <w:szCs w:val="28"/>
        </w:rPr>
        <w:t xml:space="preserve">, </w:t>
      </w:r>
      <w:r w:rsidR="002116D6">
        <w:rPr>
          <w:color w:val="000000"/>
          <w:sz w:val="28"/>
          <w:szCs w:val="28"/>
        </w:rPr>
        <w:t>ответить на контрольные вопросы</w:t>
      </w:r>
      <w:r w:rsidRPr="00BC0885">
        <w:rPr>
          <w:color w:val="000000"/>
          <w:sz w:val="28"/>
          <w:szCs w:val="28"/>
        </w:rPr>
        <w:t>.</w:t>
      </w:r>
    </w:p>
    <w:p w:rsidR="00812F98" w:rsidRDefault="00812F98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812F98" w:rsidRDefault="00873CDF">
      <w:pPr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t>Выполнение</w:t>
      </w:r>
      <w:r w:rsidR="00812F98">
        <w:rPr>
          <w:b/>
          <w:color w:val="000000"/>
          <w:sz w:val="28"/>
          <w:szCs w:val="28"/>
        </w:rPr>
        <w:t xml:space="preserve"> работы.</w:t>
      </w:r>
    </w:p>
    <w:p w:rsidR="00812F98" w:rsidRPr="000D6CC2" w:rsidRDefault="007815E4" w:rsidP="007815E4">
      <w:pPr>
        <w:spacing w:line="360" w:lineRule="auto"/>
        <w:jc w:val="both"/>
      </w:pPr>
      <w:r>
        <w:rPr>
          <w:sz w:val="28"/>
          <w:szCs w:val="28"/>
        </w:rPr>
        <w:t xml:space="preserve">Написан текст исходного </w:t>
      </w:r>
      <w:r w:rsidR="00812F98">
        <w:rPr>
          <w:sz w:val="28"/>
          <w:szCs w:val="28"/>
        </w:rPr>
        <w:t>.</w:t>
      </w:r>
      <w:r w:rsidR="00812F98">
        <w:rPr>
          <w:sz w:val="28"/>
          <w:szCs w:val="28"/>
          <w:lang w:val="en-US"/>
        </w:rPr>
        <w:t>COM</w:t>
      </w:r>
      <w:r w:rsidR="00812F98">
        <w:rPr>
          <w:sz w:val="28"/>
          <w:szCs w:val="28"/>
        </w:rPr>
        <w:t xml:space="preserve"> модуля</w:t>
      </w:r>
      <w:r>
        <w:rPr>
          <w:sz w:val="28"/>
          <w:szCs w:val="28"/>
        </w:rPr>
        <w:t xml:space="preserve">, </w:t>
      </w:r>
      <w:r w:rsidRPr="00BC0885">
        <w:rPr>
          <w:color w:val="000000"/>
          <w:sz w:val="28"/>
          <w:szCs w:val="28"/>
        </w:rPr>
        <w:t>который опр</w:t>
      </w:r>
      <w:r>
        <w:rPr>
          <w:color w:val="000000"/>
          <w:sz w:val="28"/>
          <w:szCs w:val="28"/>
        </w:rPr>
        <w:t>еделяет тип PC и версию системы</w:t>
      </w:r>
      <w:r w:rsidR="00812F98">
        <w:rPr>
          <w:sz w:val="28"/>
          <w:szCs w:val="28"/>
        </w:rPr>
        <w:t>.</w:t>
      </w:r>
      <w:r>
        <w:rPr>
          <w:sz w:val="28"/>
          <w:szCs w:val="28"/>
        </w:rPr>
        <w:t xml:space="preserve"> Полученный исходный модуль был отлажен. В результате был получен «плохой»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 модуль и построен «хороший» .</w:t>
      </w:r>
      <w:r>
        <w:rPr>
          <w:sz w:val="28"/>
          <w:szCs w:val="28"/>
          <w:lang w:val="en-US"/>
        </w:rPr>
        <w:t>COM</w:t>
      </w:r>
      <w:r w:rsidRPr="007815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модуль с помощью программы </w:t>
      </w:r>
      <w:r>
        <w:rPr>
          <w:sz w:val="28"/>
          <w:szCs w:val="28"/>
          <w:lang w:val="en-US"/>
        </w:rPr>
        <w:t>EXE</w:t>
      </w:r>
      <w:r w:rsidRPr="007815E4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BIN</w:t>
      </w:r>
      <w:r w:rsidRPr="007815E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.</w:t>
      </w:r>
      <w:r w:rsidR="000D6CC2" w:rsidRPr="000D6CC2">
        <w:rPr>
          <w:sz w:val="28"/>
          <w:szCs w:val="28"/>
        </w:rPr>
        <w:t xml:space="preserve"> </w:t>
      </w:r>
      <w:r w:rsidR="000D6CC2">
        <w:rPr>
          <w:sz w:val="28"/>
          <w:szCs w:val="28"/>
        </w:rPr>
        <w:t>Во время линковки получено предупреждение об отсутствии сегмента стека</w:t>
      </w:r>
      <w:r w:rsidR="00792805">
        <w:rPr>
          <w:sz w:val="28"/>
          <w:szCs w:val="28"/>
        </w:rPr>
        <w:t>, представленное на рис. 1.</w:t>
      </w:r>
    </w:p>
    <w:p w:rsidR="00812F98" w:rsidRDefault="000422B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81550" cy="298132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343" cy="298306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2F98" w:rsidRPr="000A6755" w:rsidRDefault="00812F9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D47CE5">
        <w:rPr>
          <w:sz w:val="28"/>
          <w:szCs w:val="28"/>
        </w:rPr>
        <w:t>Предупреждение об отсутствии стека</w:t>
      </w:r>
    </w:p>
    <w:p w:rsidR="00170678" w:rsidRPr="000A6755" w:rsidRDefault="00170678">
      <w:pPr>
        <w:spacing w:line="360" w:lineRule="auto"/>
        <w:ind w:firstLine="709"/>
        <w:jc w:val="center"/>
      </w:pPr>
    </w:p>
    <w:p w:rsidR="00812F98" w:rsidRDefault="00D7168F">
      <w:pPr>
        <w:spacing w:line="360" w:lineRule="auto"/>
        <w:ind w:firstLine="708"/>
        <w:jc w:val="both"/>
      </w:pPr>
      <w:r>
        <w:rPr>
          <w:sz w:val="28"/>
          <w:szCs w:val="28"/>
        </w:rPr>
        <w:t>Запуск «хорошего</w:t>
      </w:r>
      <w:r w:rsidR="00812F98">
        <w:rPr>
          <w:sz w:val="28"/>
          <w:szCs w:val="28"/>
        </w:rPr>
        <w:t>» .</w:t>
      </w:r>
      <w:r>
        <w:rPr>
          <w:sz w:val="28"/>
          <w:szCs w:val="28"/>
          <w:lang w:val="en-US"/>
        </w:rPr>
        <w:t>COM</w:t>
      </w:r>
      <w:r w:rsidR="00812F98">
        <w:rPr>
          <w:sz w:val="28"/>
          <w:szCs w:val="28"/>
        </w:rPr>
        <w:t xml:space="preserve"> модуля</w:t>
      </w:r>
      <w:r w:rsidRPr="00D7168F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рис. 2</w:t>
      </w:r>
      <w:r w:rsidR="00812F98">
        <w:rPr>
          <w:sz w:val="28"/>
          <w:szCs w:val="28"/>
        </w:rPr>
        <w:t>.</w:t>
      </w:r>
    </w:p>
    <w:p w:rsidR="00812F98" w:rsidRDefault="000422B4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771900" cy="135255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398" cy="13530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2F98" w:rsidRPr="000A6755" w:rsidRDefault="00C51875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«Хороший</w:t>
      </w:r>
      <w:r w:rsidR="00812F98">
        <w:rPr>
          <w:sz w:val="28"/>
          <w:szCs w:val="28"/>
        </w:rPr>
        <w:t>» .</w:t>
      </w:r>
      <w:r>
        <w:rPr>
          <w:sz w:val="28"/>
          <w:szCs w:val="28"/>
          <w:lang w:val="en-US"/>
        </w:rPr>
        <w:t>COM</w:t>
      </w:r>
      <w:r w:rsidR="00812F98">
        <w:rPr>
          <w:sz w:val="28"/>
          <w:szCs w:val="28"/>
        </w:rPr>
        <w:t xml:space="preserve"> модуль</w:t>
      </w:r>
    </w:p>
    <w:p w:rsidR="00170678" w:rsidRPr="000A6755" w:rsidRDefault="00170678">
      <w:pPr>
        <w:spacing w:after="120" w:line="360" w:lineRule="auto"/>
        <w:jc w:val="center"/>
        <w:rPr>
          <w:sz w:val="28"/>
          <w:szCs w:val="28"/>
        </w:rPr>
      </w:pPr>
    </w:p>
    <w:p w:rsidR="00C51875" w:rsidRDefault="00C51875" w:rsidP="00C51875">
      <w:pPr>
        <w:spacing w:line="360" w:lineRule="auto"/>
        <w:ind w:firstLine="708"/>
        <w:jc w:val="both"/>
      </w:pPr>
      <w:r>
        <w:rPr>
          <w:sz w:val="28"/>
          <w:szCs w:val="28"/>
        </w:rPr>
        <w:t>Запуск «плохого»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модуля</w:t>
      </w:r>
      <w:r w:rsidRPr="00D716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 на рис. </w:t>
      </w:r>
      <w:r w:rsidRPr="00C51875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C51875" w:rsidRDefault="00C51875" w:rsidP="00C51875">
      <w:pPr>
        <w:spacing w:after="120"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570990"/>
            <wp:effectExtent l="19050" t="19050" r="22225" b="101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3-09 (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1875" w:rsidRDefault="00C51875" w:rsidP="00C51875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170678">
        <w:rPr>
          <w:sz w:val="28"/>
          <w:szCs w:val="28"/>
        </w:rPr>
        <w:t>3</w:t>
      </w:r>
      <w:r>
        <w:rPr>
          <w:sz w:val="28"/>
          <w:szCs w:val="28"/>
        </w:rPr>
        <w:t xml:space="preserve"> – «Плохой»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модуль</w:t>
      </w:r>
    </w:p>
    <w:p w:rsidR="00170678" w:rsidRPr="005D5938" w:rsidRDefault="00170678" w:rsidP="00170678">
      <w:pPr>
        <w:spacing w:after="12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Написан текст исходного </w:t>
      </w:r>
      <w:r w:rsidRPr="005D593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5D5938">
        <w:rPr>
          <w:sz w:val="28"/>
          <w:szCs w:val="28"/>
        </w:rPr>
        <w:t xml:space="preserve"> </w:t>
      </w:r>
      <w:r w:rsidR="005D5938">
        <w:rPr>
          <w:sz w:val="28"/>
          <w:szCs w:val="28"/>
        </w:rPr>
        <w:t>модуля, который выполняет те же функции, что и предыдущий модуль. Был получен «хороший» .</w:t>
      </w:r>
      <w:r w:rsidR="005D5938">
        <w:rPr>
          <w:sz w:val="28"/>
          <w:szCs w:val="28"/>
          <w:lang w:val="en-US"/>
        </w:rPr>
        <w:t>EXE</w:t>
      </w:r>
      <w:r w:rsidR="005D5938" w:rsidRPr="005D5938">
        <w:rPr>
          <w:sz w:val="28"/>
          <w:szCs w:val="28"/>
        </w:rPr>
        <w:t xml:space="preserve"> </w:t>
      </w:r>
      <w:r w:rsidR="005D5938">
        <w:rPr>
          <w:sz w:val="28"/>
          <w:szCs w:val="28"/>
        </w:rPr>
        <w:t xml:space="preserve">модуль, запуск которого представлен на рис. 4. </w:t>
      </w:r>
    </w:p>
    <w:p w:rsidR="00C51875" w:rsidRDefault="005D5938">
      <w:pPr>
        <w:spacing w:after="120" w:line="360" w:lineRule="auto"/>
        <w:jc w:val="center"/>
      </w:pPr>
      <w:r>
        <w:rPr>
          <w:noProof/>
        </w:rPr>
        <w:drawing>
          <wp:inline distT="0" distB="0" distL="0" distR="0">
            <wp:extent cx="3276600" cy="1076325"/>
            <wp:effectExtent l="19050" t="19050" r="19050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3-09 (1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192" cy="1076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5938" w:rsidRDefault="005D5938" w:rsidP="005D5938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«Хороший»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модуль</w:t>
      </w:r>
    </w:p>
    <w:p w:rsidR="00170678" w:rsidRDefault="00170678">
      <w:pPr>
        <w:spacing w:after="120" w:line="360" w:lineRule="auto"/>
        <w:jc w:val="center"/>
      </w:pPr>
    </w:p>
    <w:p w:rsidR="00812F98" w:rsidRDefault="00170678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 xml:space="preserve">Отличия исходных текстов </w:t>
      </w:r>
      <w:r>
        <w:rPr>
          <w:b/>
          <w:sz w:val="28"/>
          <w:szCs w:val="28"/>
          <w:lang w:val="en-US"/>
        </w:rPr>
        <w:t>COM</w:t>
      </w:r>
      <w:r w:rsidRPr="001706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 </w:t>
      </w:r>
      <w:r>
        <w:rPr>
          <w:b/>
          <w:sz w:val="28"/>
          <w:szCs w:val="28"/>
          <w:lang w:val="en-US"/>
        </w:rPr>
        <w:t>EXE</w:t>
      </w:r>
      <w:r w:rsidRPr="001706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программ.</w:t>
      </w:r>
      <w:r w:rsidR="00812F98">
        <w:rPr>
          <w:sz w:val="28"/>
          <w:szCs w:val="28"/>
        </w:rPr>
        <w:t xml:space="preserve"> </w:t>
      </w:r>
    </w:p>
    <w:p w:rsidR="00812F98" w:rsidRDefault="003E5A0A" w:rsidP="003E5A0A">
      <w:pPr>
        <w:pStyle w:val="12"/>
        <w:spacing w:line="360" w:lineRule="auto"/>
        <w:ind w:left="0" w:firstLine="708"/>
        <w:jc w:val="both"/>
      </w:pPr>
      <w:r>
        <w:rPr>
          <w:b/>
          <w:sz w:val="28"/>
          <w:szCs w:val="28"/>
        </w:rPr>
        <w:t xml:space="preserve">1. </w:t>
      </w:r>
      <w:r w:rsidR="00812F98">
        <w:rPr>
          <w:b/>
          <w:sz w:val="28"/>
          <w:szCs w:val="28"/>
        </w:rPr>
        <w:t>Сколько сегментов должна содержать COM-программа?</w:t>
      </w:r>
    </w:p>
    <w:p w:rsidR="005D739C" w:rsidRDefault="005D739C" w:rsidP="005D739C">
      <w:pPr>
        <w:pStyle w:val="12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5D739C">
        <w:rPr>
          <w:sz w:val="28"/>
          <w:szCs w:val="28"/>
        </w:rPr>
        <w:t>рограммы типа</w:t>
      </w:r>
      <w:proofErr w:type="gramStart"/>
      <w:r w:rsidRPr="005D739C">
        <w:rPr>
          <w:sz w:val="28"/>
          <w:szCs w:val="28"/>
        </w:rPr>
        <w:t xml:space="preserve"> .</w:t>
      </w:r>
      <w:proofErr w:type="gramEnd"/>
      <w:r w:rsidRPr="005D739C">
        <w:rPr>
          <w:sz w:val="28"/>
          <w:szCs w:val="28"/>
        </w:rPr>
        <w:t>СОМ состоят из ед</w:t>
      </w:r>
      <w:r w:rsidR="00F74622">
        <w:rPr>
          <w:sz w:val="28"/>
          <w:szCs w:val="28"/>
        </w:rPr>
        <w:t xml:space="preserve">инственного сегмента, в котором </w:t>
      </w:r>
      <w:r w:rsidRPr="005D739C">
        <w:rPr>
          <w:sz w:val="28"/>
          <w:szCs w:val="28"/>
        </w:rPr>
        <w:t>размещаются п</w:t>
      </w:r>
      <w:r>
        <w:rPr>
          <w:sz w:val="28"/>
          <w:szCs w:val="28"/>
        </w:rPr>
        <w:t>рограммные коды, данные и стек.</w:t>
      </w:r>
    </w:p>
    <w:p w:rsidR="00812F98" w:rsidRDefault="005D739C" w:rsidP="005D739C">
      <w:pPr>
        <w:pStyle w:val="12"/>
        <w:spacing w:line="360" w:lineRule="auto"/>
        <w:jc w:val="both"/>
      </w:pPr>
      <w:r>
        <w:rPr>
          <w:b/>
          <w:sz w:val="28"/>
          <w:szCs w:val="28"/>
        </w:rPr>
        <w:t>2. EXE-</w:t>
      </w:r>
      <w:r w:rsidR="00812F98">
        <w:rPr>
          <w:b/>
          <w:sz w:val="28"/>
          <w:szCs w:val="28"/>
        </w:rPr>
        <w:t>программа?</w:t>
      </w:r>
    </w:p>
    <w:p w:rsidR="00812F98" w:rsidRDefault="00F74622" w:rsidP="00F74622">
      <w:pPr>
        <w:spacing w:line="360" w:lineRule="auto"/>
        <w:ind w:left="708" w:firstLine="1"/>
        <w:jc w:val="both"/>
      </w:pPr>
      <w:r>
        <w:rPr>
          <w:sz w:val="28"/>
          <w:szCs w:val="28"/>
        </w:rPr>
        <w:t>В</w:t>
      </w:r>
      <w:r w:rsidRPr="00F74622">
        <w:rPr>
          <w:sz w:val="28"/>
          <w:szCs w:val="28"/>
        </w:rPr>
        <w:t xml:space="preserve"> программах типа</w:t>
      </w:r>
      <w:proofErr w:type="gramStart"/>
      <w:r w:rsidRPr="00F74622">
        <w:rPr>
          <w:sz w:val="28"/>
          <w:szCs w:val="28"/>
        </w:rPr>
        <w:t xml:space="preserve"> .</w:t>
      </w:r>
      <w:proofErr w:type="gramEnd"/>
      <w:r w:rsidRPr="00F74622">
        <w:rPr>
          <w:sz w:val="28"/>
          <w:szCs w:val="28"/>
        </w:rPr>
        <w:t>ЕХЕ для собст</w:t>
      </w:r>
      <w:r>
        <w:rPr>
          <w:sz w:val="28"/>
          <w:szCs w:val="28"/>
        </w:rPr>
        <w:t xml:space="preserve">венно программы, данных и стека </w:t>
      </w:r>
      <w:r w:rsidRPr="00F74622">
        <w:rPr>
          <w:sz w:val="28"/>
          <w:szCs w:val="28"/>
        </w:rPr>
        <w:t>предусматривают отдельные сегменты.</w:t>
      </w:r>
    </w:p>
    <w:p w:rsidR="00812F98" w:rsidRDefault="00812F98" w:rsidP="005D739C">
      <w:pPr>
        <w:pStyle w:val="12"/>
        <w:numPr>
          <w:ilvl w:val="0"/>
          <w:numId w:val="7"/>
        </w:numPr>
        <w:spacing w:line="360" w:lineRule="auto"/>
        <w:jc w:val="both"/>
      </w:pPr>
      <w:r>
        <w:rPr>
          <w:b/>
          <w:sz w:val="28"/>
          <w:szCs w:val="28"/>
        </w:rPr>
        <w:t>Какие директивы должны обязательно быть в тексте COM программы?</w:t>
      </w:r>
    </w:p>
    <w:p w:rsidR="003561ED" w:rsidRDefault="003561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Директива </w:t>
      </w:r>
      <w:r>
        <w:rPr>
          <w:sz w:val="28"/>
          <w:szCs w:val="28"/>
          <w:lang w:val="en-US"/>
        </w:rPr>
        <w:t>ORG</w:t>
      </w:r>
      <w:r>
        <w:rPr>
          <w:sz w:val="28"/>
          <w:szCs w:val="28"/>
        </w:rPr>
        <w:t xml:space="preserve"> </w:t>
      </w:r>
      <w:r w:rsidRPr="003561ED">
        <w:rPr>
          <w:sz w:val="28"/>
          <w:szCs w:val="28"/>
        </w:rPr>
        <w:t>100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, которая</w:t>
      </w:r>
      <w:r w:rsidRPr="003561ED">
        <w:rPr>
          <w:sz w:val="28"/>
          <w:szCs w:val="28"/>
        </w:rPr>
        <w:t xml:space="preserve"> резервирует 256 байт для PSP. Заполнять PSP будет по-прежнему система, но место под него в начале сегм</w:t>
      </w:r>
      <w:r>
        <w:rPr>
          <w:sz w:val="28"/>
          <w:szCs w:val="28"/>
        </w:rPr>
        <w:t>ента должен отвести программист,</w:t>
      </w:r>
      <w:r w:rsidR="00812F98">
        <w:rPr>
          <w:sz w:val="28"/>
          <w:szCs w:val="28"/>
        </w:rPr>
        <w:t xml:space="preserve"> код програм</w:t>
      </w:r>
      <w:r w:rsidR="00501C4A">
        <w:rPr>
          <w:sz w:val="28"/>
          <w:szCs w:val="28"/>
        </w:rPr>
        <w:t xml:space="preserve">мы </w:t>
      </w:r>
      <w:r>
        <w:rPr>
          <w:sz w:val="28"/>
          <w:szCs w:val="28"/>
        </w:rPr>
        <w:t xml:space="preserve">располагается </w:t>
      </w:r>
      <w:r w:rsidR="00501C4A">
        <w:rPr>
          <w:sz w:val="28"/>
          <w:szCs w:val="28"/>
        </w:rPr>
        <w:t xml:space="preserve">только после этого блока. </w:t>
      </w:r>
    </w:p>
    <w:p w:rsidR="003561ED" w:rsidRDefault="003561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76900" cy="1485423"/>
            <wp:effectExtent l="19050" t="19050" r="19050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3-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868" cy="1484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61ED" w:rsidRPr="003561ED" w:rsidRDefault="003561ED" w:rsidP="003561ED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модуль</w:t>
      </w:r>
      <w:r w:rsidRPr="003561ED">
        <w:rPr>
          <w:sz w:val="28"/>
          <w:szCs w:val="28"/>
        </w:rPr>
        <w:t xml:space="preserve"> </w:t>
      </w:r>
      <w:r>
        <w:rPr>
          <w:sz w:val="28"/>
          <w:szCs w:val="28"/>
        </w:rPr>
        <w:t>без директивы 100</w:t>
      </w:r>
      <w:r>
        <w:rPr>
          <w:sz w:val="28"/>
          <w:szCs w:val="28"/>
          <w:lang w:val="en-US"/>
        </w:rPr>
        <w:t>h</w:t>
      </w:r>
    </w:p>
    <w:p w:rsidR="003561ED" w:rsidRDefault="003561ED">
      <w:pPr>
        <w:spacing w:line="360" w:lineRule="auto"/>
        <w:ind w:firstLine="709"/>
        <w:jc w:val="both"/>
        <w:rPr>
          <w:sz w:val="28"/>
          <w:szCs w:val="28"/>
        </w:rPr>
      </w:pPr>
    </w:p>
    <w:p w:rsidR="00812F98" w:rsidRDefault="00501C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</w:t>
      </w:r>
      <w:r w:rsidR="00812F98">
        <w:rPr>
          <w:sz w:val="28"/>
          <w:szCs w:val="28"/>
        </w:rPr>
        <w:t xml:space="preserve">иректива ASSUME, ставящая в соответствие </w:t>
      </w:r>
      <w:r w:rsidR="00D77544">
        <w:rPr>
          <w:sz w:val="28"/>
          <w:szCs w:val="28"/>
        </w:rPr>
        <w:t xml:space="preserve">адрес сегмента программы </w:t>
      </w:r>
      <w:r w:rsidR="00E14C81">
        <w:rPr>
          <w:sz w:val="28"/>
          <w:szCs w:val="28"/>
        </w:rPr>
        <w:t>сегментам кода и данных.</w:t>
      </w:r>
    </w:p>
    <w:p w:rsidR="00D77544" w:rsidRDefault="00D77544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>
            <wp:extent cx="4629796" cy="3496163"/>
            <wp:effectExtent l="19050" t="19050" r="1841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496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7544" w:rsidRPr="00D77544" w:rsidRDefault="00D77544" w:rsidP="00D77544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модуль</w:t>
      </w:r>
      <w:r w:rsidRPr="003561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без директивы </w:t>
      </w:r>
      <w:r>
        <w:rPr>
          <w:sz w:val="28"/>
          <w:szCs w:val="28"/>
          <w:lang w:val="en-US"/>
        </w:rPr>
        <w:t>ASSUME</w:t>
      </w:r>
    </w:p>
    <w:p w:rsidR="00812F98" w:rsidRDefault="00812F98" w:rsidP="005D739C">
      <w:pPr>
        <w:pStyle w:val="12"/>
        <w:numPr>
          <w:ilvl w:val="0"/>
          <w:numId w:val="7"/>
        </w:numPr>
        <w:spacing w:line="360" w:lineRule="auto"/>
        <w:jc w:val="both"/>
      </w:pPr>
      <w:r>
        <w:rPr>
          <w:b/>
          <w:sz w:val="28"/>
          <w:szCs w:val="28"/>
        </w:rPr>
        <w:t>Все ли форматы команд можно использовать в COM-программе?</w:t>
      </w:r>
    </w:p>
    <w:p w:rsidR="00846995" w:rsidRPr="00846995" w:rsidRDefault="00846995" w:rsidP="00846995">
      <w:pPr>
        <w:suppressAutoHyphens w:val="0"/>
        <w:spacing w:line="360" w:lineRule="auto"/>
        <w:ind w:firstLine="708"/>
        <w:jc w:val="both"/>
        <w:rPr>
          <w:sz w:val="28"/>
          <w:szCs w:val="28"/>
        </w:rPr>
      </w:pPr>
      <w:r w:rsidRPr="00846995">
        <w:rPr>
          <w:sz w:val="28"/>
          <w:szCs w:val="28"/>
        </w:rPr>
        <w:t>Т</w:t>
      </w:r>
      <w:r>
        <w:rPr>
          <w:sz w:val="28"/>
          <w:szCs w:val="28"/>
        </w:rPr>
        <w:t>ак</w:t>
      </w:r>
      <w:r w:rsidRPr="00846995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Pr="00846995">
        <w:rPr>
          <w:sz w:val="28"/>
          <w:szCs w:val="28"/>
        </w:rPr>
        <w:t xml:space="preserve"> в COM-программе все сегментные регистры определяются в момент запуска программы, а не в момент компиляции (ассемблирования), то невозможно использование, например, таких конструкций:</w:t>
      </w:r>
    </w:p>
    <w:p w:rsidR="00846995" w:rsidRPr="00846995" w:rsidRDefault="00846995" w:rsidP="00846995">
      <w:pPr>
        <w:suppressAutoHyphens w:val="0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46995">
        <w:rPr>
          <w:sz w:val="28"/>
          <w:szCs w:val="28"/>
          <w:lang w:val="en-US"/>
        </w:rPr>
        <w:t>mov</w:t>
      </w:r>
      <w:proofErr w:type="spellEnd"/>
      <w:proofErr w:type="gramEnd"/>
      <w:r w:rsidRPr="00846995">
        <w:rPr>
          <w:sz w:val="28"/>
          <w:szCs w:val="28"/>
          <w:lang w:val="en-US"/>
        </w:rPr>
        <w:t xml:space="preserve"> ax, DATA </w:t>
      </w:r>
      <w:r>
        <w:rPr>
          <w:sz w:val="28"/>
          <w:szCs w:val="28"/>
        </w:rPr>
        <w:t>или</w:t>
      </w:r>
      <w:r w:rsidRPr="00846995">
        <w:rPr>
          <w:sz w:val="28"/>
          <w:szCs w:val="28"/>
          <w:lang w:val="en-US"/>
        </w:rPr>
        <w:t xml:space="preserve"> </w:t>
      </w:r>
      <w:proofErr w:type="spellStart"/>
      <w:r w:rsidRPr="00846995">
        <w:rPr>
          <w:sz w:val="28"/>
          <w:szCs w:val="28"/>
          <w:lang w:val="en-US"/>
        </w:rPr>
        <w:t>mov</w:t>
      </w:r>
      <w:proofErr w:type="spellEnd"/>
      <w:r w:rsidRPr="00846995">
        <w:rPr>
          <w:sz w:val="28"/>
          <w:szCs w:val="28"/>
          <w:lang w:val="en-US"/>
        </w:rPr>
        <w:t xml:space="preserve"> ax, CODE</w:t>
      </w:r>
    </w:p>
    <w:p w:rsidR="00846995" w:rsidRPr="00846995" w:rsidRDefault="00846995" w:rsidP="00846995">
      <w:pPr>
        <w:suppressAutoHyphens w:val="0"/>
        <w:spacing w:line="360" w:lineRule="auto"/>
        <w:ind w:firstLine="708"/>
        <w:jc w:val="both"/>
        <w:rPr>
          <w:sz w:val="28"/>
          <w:szCs w:val="28"/>
        </w:rPr>
      </w:pPr>
      <w:r w:rsidRPr="00846995">
        <w:rPr>
          <w:sz w:val="28"/>
          <w:szCs w:val="28"/>
        </w:rPr>
        <w:t xml:space="preserve">Нельзя использовать команды вида </w:t>
      </w:r>
      <w:proofErr w:type="spellStart"/>
      <w:r w:rsidRPr="00846995">
        <w:rPr>
          <w:sz w:val="28"/>
          <w:szCs w:val="28"/>
        </w:rPr>
        <w:t>mov</w:t>
      </w:r>
      <w:proofErr w:type="spellEnd"/>
      <w:r w:rsidRPr="00846995">
        <w:rPr>
          <w:sz w:val="28"/>
          <w:szCs w:val="28"/>
        </w:rPr>
        <w:t xml:space="preserve"> &lt;регистр&gt;, </w:t>
      </w:r>
      <w:proofErr w:type="spellStart"/>
      <w:r w:rsidRPr="00846995">
        <w:rPr>
          <w:sz w:val="28"/>
          <w:szCs w:val="28"/>
        </w:rPr>
        <w:t>seg</w:t>
      </w:r>
      <w:proofErr w:type="spellEnd"/>
      <w:r w:rsidRPr="00846995">
        <w:rPr>
          <w:sz w:val="28"/>
          <w:szCs w:val="28"/>
        </w:rPr>
        <w:t xml:space="preserve"> &lt;имя сегмента&gt;</w:t>
      </w:r>
    </w:p>
    <w:p w:rsidR="002024FB" w:rsidRDefault="00846995" w:rsidP="00846995">
      <w:pPr>
        <w:suppressAutoHyphens w:val="0"/>
        <w:spacing w:line="360" w:lineRule="auto"/>
        <w:jc w:val="both"/>
        <w:rPr>
          <w:sz w:val="28"/>
          <w:szCs w:val="28"/>
        </w:rPr>
      </w:pPr>
      <w:proofErr w:type="gramStart"/>
      <w:r w:rsidRPr="00846995">
        <w:rPr>
          <w:sz w:val="28"/>
          <w:szCs w:val="28"/>
        </w:rPr>
        <w:t>Например</w:t>
      </w:r>
      <w:proofErr w:type="gramEnd"/>
      <w:r w:rsidRPr="00846995">
        <w:rPr>
          <w:sz w:val="28"/>
          <w:szCs w:val="28"/>
        </w:rPr>
        <w:t xml:space="preserve"> </w:t>
      </w:r>
      <w:proofErr w:type="spellStart"/>
      <w:r w:rsidRPr="00846995">
        <w:rPr>
          <w:sz w:val="28"/>
          <w:szCs w:val="28"/>
        </w:rPr>
        <w:t>mov</w:t>
      </w:r>
      <w:proofErr w:type="spellEnd"/>
      <w:r w:rsidRPr="00846995">
        <w:rPr>
          <w:sz w:val="28"/>
          <w:szCs w:val="28"/>
        </w:rPr>
        <w:t xml:space="preserve"> </w:t>
      </w:r>
      <w:proofErr w:type="spellStart"/>
      <w:r w:rsidRPr="00846995">
        <w:rPr>
          <w:sz w:val="28"/>
          <w:szCs w:val="28"/>
        </w:rPr>
        <w:t>ax</w:t>
      </w:r>
      <w:proofErr w:type="spellEnd"/>
      <w:r w:rsidRPr="00846995">
        <w:rPr>
          <w:sz w:val="28"/>
          <w:szCs w:val="28"/>
        </w:rPr>
        <w:t xml:space="preserve">, </w:t>
      </w:r>
      <w:proofErr w:type="spellStart"/>
      <w:r w:rsidRPr="00846995">
        <w:rPr>
          <w:sz w:val="28"/>
          <w:szCs w:val="28"/>
        </w:rPr>
        <w:t>seg</w:t>
      </w:r>
      <w:proofErr w:type="spellEnd"/>
      <w:r w:rsidRPr="00846995">
        <w:rPr>
          <w:sz w:val="28"/>
          <w:szCs w:val="28"/>
        </w:rPr>
        <w:t xml:space="preserve"> CODE</w:t>
      </w:r>
    </w:p>
    <w:p w:rsidR="002024FB" w:rsidRDefault="002024FB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024FB" w:rsidRPr="003C5295" w:rsidRDefault="002024FB" w:rsidP="002024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Отличия форматов файлов </w:t>
      </w:r>
      <w:r>
        <w:rPr>
          <w:b/>
          <w:sz w:val="28"/>
          <w:szCs w:val="28"/>
          <w:lang w:val="en-US"/>
        </w:rPr>
        <w:t>COM</w:t>
      </w:r>
      <w:r w:rsidRPr="001706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 </w:t>
      </w:r>
      <w:r>
        <w:rPr>
          <w:b/>
          <w:sz w:val="28"/>
          <w:szCs w:val="28"/>
          <w:lang w:val="en-US"/>
        </w:rPr>
        <w:t>EXE</w:t>
      </w:r>
      <w:r w:rsidRPr="001706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модулей.</w:t>
      </w:r>
      <w:r>
        <w:rPr>
          <w:sz w:val="28"/>
          <w:szCs w:val="28"/>
        </w:rPr>
        <w:t xml:space="preserve"> </w:t>
      </w:r>
    </w:p>
    <w:p w:rsidR="00D77544" w:rsidRPr="002024FB" w:rsidRDefault="002024FB" w:rsidP="00846995">
      <w:pPr>
        <w:pStyle w:val="aa"/>
        <w:numPr>
          <w:ilvl w:val="0"/>
          <w:numId w:val="8"/>
        </w:numPr>
        <w:tabs>
          <w:tab w:val="left" w:pos="2968"/>
        </w:tabs>
        <w:suppressAutoHyphens w:val="0"/>
        <w:spacing w:line="360" w:lineRule="auto"/>
        <w:jc w:val="both"/>
        <w:rPr>
          <w:b/>
          <w:sz w:val="28"/>
          <w:szCs w:val="28"/>
        </w:rPr>
      </w:pPr>
      <w:r w:rsidRPr="002024FB">
        <w:rPr>
          <w:b/>
          <w:sz w:val="28"/>
        </w:rPr>
        <w:t>Какова структура файла COM? С какого адреса располагается код?</w:t>
      </w:r>
    </w:p>
    <w:p w:rsidR="00812F98" w:rsidRDefault="000422B4">
      <w:pPr>
        <w:tabs>
          <w:tab w:val="left" w:pos="2968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808685" cy="4105275"/>
            <wp:effectExtent l="19050" t="19050" r="2095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111" cy="410486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2F98" w:rsidRPr="00C465F8" w:rsidRDefault="00C465F8">
      <w:pPr>
        <w:tabs>
          <w:tab w:val="left" w:pos="2968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C465F8">
        <w:rPr>
          <w:sz w:val="28"/>
          <w:szCs w:val="28"/>
        </w:rPr>
        <w:t>7</w:t>
      </w:r>
      <w:r w:rsidR="000A6755">
        <w:rPr>
          <w:sz w:val="28"/>
          <w:szCs w:val="28"/>
        </w:rPr>
        <w:t xml:space="preserve"> - .</w:t>
      </w:r>
      <w:r w:rsidR="00812F98">
        <w:rPr>
          <w:sz w:val="28"/>
          <w:szCs w:val="28"/>
          <w:lang w:val="en-US"/>
        </w:rPr>
        <w:t>COM</w:t>
      </w:r>
      <w:r w:rsidR="00812F98">
        <w:rPr>
          <w:sz w:val="28"/>
          <w:szCs w:val="28"/>
        </w:rPr>
        <w:t xml:space="preserve"> модуль в шестнадцатеричном виде</w:t>
      </w:r>
    </w:p>
    <w:p w:rsidR="002024FB" w:rsidRDefault="002024FB" w:rsidP="003C529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3C5295" w:rsidRPr="002024FB" w:rsidRDefault="003C5295" w:rsidP="00E714E2">
      <w:pPr>
        <w:tabs>
          <w:tab w:val="left" w:pos="2968"/>
        </w:tabs>
        <w:spacing w:line="360" w:lineRule="auto"/>
        <w:ind w:left="360"/>
        <w:jc w:val="both"/>
        <w:rPr>
          <w:sz w:val="28"/>
        </w:rPr>
      </w:pPr>
      <w:r w:rsidRPr="003C5295">
        <w:rPr>
          <w:sz w:val="28"/>
        </w:rPr>
        <w:t>COM файл состоит из одного сегмента</w:t>
      </w:r>
      <w:r w:rsidR="00E714E2">
        <w:rPr>
          <w:sz w:val="28"/>
        </w:rPr>
        <w:t xml:space="preserve"> и, независимо от </w:t>
      </w:r>
      <w:r w:rsidR="00E714E2" w:rsidRPr="00E714E2">
        <w:rPr>
          <w:sz w:val="28"/>
        </w:rPr>
        <w:t xml:space="preserve">фактического размера программы, ей выделяется 64 Кбайт адресного пространства, </w:t>
      </w:r>
      <w:r w:rsidRPr="003C5295">
        <w:rPr>
          <w:sz w:val="28"/>
        </w:rPr>
        <w:t>Код начинается с адреса 0h,</w:t>
      </w:r>
      <w:r w:rsidR="00E714E2">
        <w:rPr>
          <w:sz w:val="28"/>
        </w:rPr>
        <w:t xml:space="preserve"> </w:t>
      </w:r>
      <w:r w:rsidRPr="003C5295">
        <w:rPr>
          <w:sz w:val="28"/>
        </w:rPr>
        <w:t>но при загрузке модуля устанавливается смещение в 100h.</w:t>
      </w:r>
    </w:p>
    <w:p w:rsidR="00E202E2" w:rsidRPr="00966658" w:rsidRDefault="00966658" w:rsidP="00E202E2">
      <w:pPr>
        <w:tabs>
          <w:tab w:val="left" w:pos="2968"/>
        </w:tabs>
        <w:spacing w:line="360" w:lineRule="auto"/>
        <w:ind w:left="360"/>
        <w:jc w:val="both"/>
        <w:rPr>
          <w:sz w:val="28"/>
        </w:rPr>
      </w:pPr>
      <w:r>
        <w:rPr>
          <w:sz w:val="28"/>
        </w:rPr>
        <w:t>Сначала идут байты</w:t>
      </w:r>
      <w:r w:rsidR="00F03B4A">
        <w:rPr>
          <w:sz w:val="28"/>
        </w:rPr>
        <w:t>,</w:t>
      </w:r>
      <w:r>
        <w:rPr>
          <w:sz w:val="28"/>
        </w:rPr>
        <w:t xml:space="preserve"> отвечающие за код. </w:t>
      </w:r>
      <w:r w:rsidR="00F03B4A">
        <w:rPr>
          <w:sz w:val="28"/>
        </w:rPr>
        <w:t xml:space="preserve">Например, коды команд, представленные на рис. </w:t>
      </w:r>
      <w:r w:rsidR="00C465F8" w:rsidRPr="00C465F8">
        <w:rPr>
          <w:sz w:val="28"/>
        </w:rPr>
        <w:t>8</w:t>
      </w:r>
      <w:r w:rsidR="00F03B4A">
        <w:rPr>
          <w:sz w:val="28"/>
        </w:rPr>
        <w:t>.</w:t>
      </w:r>
      <w:r w:rsidR="00E202E2">
        <w:rPr>
          <w:sz w:val="28"/>
        </w:rPr>
        <w:t xml:space="preserve"> Данные начинаются на 130</w:t>
      </w:r>
      <w:r w:rsidR="00E202E2">
        <w:rPr>
          <w:sz w:val="28"/>
          <w:lang w:val="en-US"/>
        </w:rPr>
        <w:t>h</w:t>
      </w:r>
      <w:r w:rsidR="00E202E2">
        <w:rPr>
          <w:sz w:val="28"/>
        </w:rPr>
        <w:t xml:space="preserve">, второй байт.  </w:t>
      </w:r>
    </w:p>
    <w:p w:rsidR="00F03B4A" w:rsidRDefault="00D71A67" w:rsidP="00E714E2">
      <w:pPr>
        <w:tabs>
          <w:tab w:val="left" w:pos="2968"/>
        </w:tabs>
        <w:spacing w:line="360" w:lineRule="auto"/>
        <w:ind w:left="36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1259840"/>
            <wp:effectExtent l="19050" t="19050" r="22225" b="165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3-10 (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3B4A" w:rsidRDefault="00C465F8" w:rsidP="00D71A67">
      <w:pPr>
        <w:tabs>
          <w:tab w:val="left" w:pos="2968"/>
        </w:tabs>
        <w:spacing w:line="360" w:lineRule="auto"/>
        <w:ind w:left="360"/>
        <w:jc w:val="center"/>
        <w:rPr>
          <w:sz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8</w:t>
      </w:r>
      <w:r w:rsidR="00D71A67">
        <w:rPr>
          <w:sz w:val="28"/>
          <w:szCs w:val="28"/>
        </w:rPr>
        <w:t xml:space="preserve"> – команды .</w:t>
      </w:r>
      <w:r w:rsidR="00D71A67">
        <w:rPr>
          <w:sz w:val="28"/>
          <w:szCs w:val="28"/>
          <w:lang w:val="en-US"/>
        </w:rPr>
        <w:t>COM</w:t>
      </w:r>
      <w:r w:rsidR="00D71A67">
        <w:rPr>
          <w:sz w:val="28"/>
          <w:szCs w:val="28"/>
        </w:rPr>
        <w:t xml:space="preserve"> модуль </w:t>
      </w:r>
    </w:p>
    <w:p w:rsidR="00812F98" w:rsidRDefault="000422B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467349" cy="7762875"/>
            <wp:effectExtent l="19050" t="19050" r="1968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285" cy="776704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2F98" w:rsidRPr="00A577EB" w:rsidRDefault="00C465F8" w:rsidP="002024FB">
      <w:pPr>
        <w:suppressAutoHyphens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C465F8">
        <w:rPr>
          <w:sz w:val="28"/>
          <w:szCs w:val="28"/>
        </w:rPr>
        <w:t>9</w:t>
      </w:r>
      <w:r w:rsidR="00812F98">
        <w:rPr>
          <w:sz w:val="28"/>
          <w:szCs w:val="28"/>
        </w:rPr>
        <w:t xml:space="preserve"> -  «Плохой» .</w:t>
      </w:r>
      <w:r w:rsidR="00812F98">
        <w:rPr>
          <w:sz w:val="28"/>
          <w:szCs w:val="28"/>
          <w:lang w:val="en-US"/>
        </w:rPr>
        <w:t>EXE</w:t>
      </w:r>
      <w:r w:rsidR="00812F98">
        <w:rPr>
          <w:sz w:val="28"/>
          <w:szCs w:val="28"/>
        </w:rPr>
        <w:t xml:space="preserve">  модуль в шестнадцатеричном виде</w:t>
      </w:r>
    </w:p>
    <w:p w:rsidR="00E202E2" w:rsidRPr="00E202E2" w:rsidRDefault="00A577EB" w:rsidP="00E202E2">
      <w:pPr>
        <w:pStyle w:val="12"/>
        <w:numPr>
          <w:ilvl w:val="0"/>
          <w:numId w:val="8"/>
        </w:numPr>
        <w:spacing w:line="360" w:lineRule="auto"/>
        <w:jc w:val="both"/>
      </w:pPr>
      <w:r w:rsidRPr="00E202E2">
        <w:rPr>
          <w:sz w:val="28"/>
          <w:szCs w:val="28"/>
        </w:rPr>
        <w:br w:type="page"/>
      </w:r>
      <w:r w:rsidR="00E202E2">
        <w:rPr>
          <w:b/>
          <w:sz w:val="28"/>
          <w:szCs w:val="28"/>
        </w:rPr>
        <w:lastRenderedPageBreak/>
        <w:t>Какова структура файла «плохого» EXE? С какого адреса располагается код? Что располагается с 0 адреса?</w:t>
      </w:r>
    </w:p>
    <w:p w:rsidR="00D86DE4" w:rsidRPr="00D86DE4" w:rsidRDefault="00D86DE4" w:rsidP="00D86DE4">
      <w:pPr>
        <w:spacing w:line="360" w:lineRule="auto"/>
        <w:ind w:left="360" w:firstLine="348"/>
        <w:jc w:val="both"/>
      </w:pPr>
      <w:r w:rsidRPr="00D86DE4">
        <w:rPr>
          <w:sz w:val="28"/>
          <w:szCs w:val="28"/>
        </w:rPr>
        <w:t>В «плохом» EXE файле данные и код содержатся в одном сегменте. Код располагается с адреса 300h. С адреса 0h располагается таблица раз</w:t>
      </w:r>
      <w:r>
        <w:rPr>
          <w:sz w:val="28"/>
          <w:szCs w:val="28"/>
        </w:rPr>
        <w:t>метки</w:t>
      </w:r>
      <w:r w:rsidRPr="00D86DE4">
        <w:rPr>
          <w:sz w:val="28"/>
          <w:szCs w:val="28"/>
        </w:rPr>
        <w:t xml:space="preserve">. </w:t>
      </w:r>
      <w:r>
        <w:rPr>
          <w:sz w:val="28"/>
          <w:szCs w:val="28"/>
        </w:rPr>
        <w:t>Также 100</w:t>
      </w:r>
      <w:r>
        <w:rPr>
          <w:sz w:val="28"/>
          <w:szCs w:val="28"/>
          <w:lang w:val="en-US"/>
        </w:rPr>
        <w:t>h</w:t>
      </w:r>
      <w:r w:rsidRPr="00D86D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резервируются командой </w:t>
      </w:r>
      <w:r>
        <w:rPr>
          <w:sz w:val="28"/>
          <w:szCs w:val="28"/>
          <w:lang w:val="en-US"/>
        </w:rPr>
        <w:t>ORG</w:t>
      </w:r>
      <w:r w:rsidRPr="00D86DE4">
        <w:rPr>
          <w:sz w:val="28"/>
          <w:szCs w:val="28"/>
        </w:rPr>
        <w:t xml:space="preserve"> </w:t>
      </w:r>
      <w:r w:rsidRPr="00C465F8">
        <w:rPr>
          <w:sz w:val="28"/>
          <w:szCs w:val="28"/>
        </w:rPr>
        <w:t>100</w:t>
      </w:r>
      <w:r>
        <w:rPr>
          <w:sz w:val="28"/>
          <w:szCs w:val="28"/>
          <w:lang w:val="en-US"/>
        </w:rPr>
        <w:t>h</w:t>
      </w:r>
      <w:r w:rsidRPr="00C465F8">
        <w:rPr>
          <w:sz w:val="28"/>
          <w:szCs w:val="28"/>
        </w:rPr>
        <w:t>.</w:t>
      </w:r>
    </w:p>
    <w:p w:rsidR="002024FB" w:rsidRDefault="002024FB" w:rsidP="002024FB">
      <w:pPr>
        <w:pStyle w:val="12"/>
        <w:numPr>
          <w:ilvl w:val="0"/>
          <w:numId w:val="8"/>
        </w:numPr>
        <w:spacing w:line="360" w:lineRule="auto"/>
        <w:jc w:val="both"/>
      </w:pPr>
      <w:r>
        <w:rPr>
          <w:b/>
          <w:sz w:val="28"/>
          <w:szCs w:val="28"/>
        </w:rPr>
        <w:t>Какова структура файла «хорошего» EXE? Чем он отличается от «плохого» EXE файла?</w:t>
      </w:r>
    </w:p>
    <w:p w:rsidR="00812F98" w:rsidRDefault="000422B4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914900" cy="59150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15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2F98" w:rsidRDefault="00C465F8">
      <w:pPr>
        <w:spacing w:after="120" w:line="259" w:lineRule="auto"/>
        <w:jc w:val="center"/>
      </w:pPr>
      <w:r>
        <w:rPr>
          <w:sz w:val="28"/>
          <w:szCs w:val="28"/>
        </w:rPr>
        <w:t xml:space="preserve">Рисунок </w:t>
      </w:r>
      <w:r w:rsidRPr="00C465F8">
        <w:rPr>
          <w:sz w:val="28"/>
          <w:szCs w:val="28"/>
        </w:rPr>
        <w:t>10</w:t>
      </w:r>
      <w:r w:rsidR="00812F98">
        <w:rPr>
          <w:sz w:val="28"/>
          <w:szCs w:val="28"/>
        </w:rPr>
        <w:t xml:space="preserve"> - «Хороший» .</w:t>
      </w:r>
      <w:r w:rsidR="00812F98">
        <w:rPr>
          <w:sz w:val="28"/>
          <w:szCs w:val="28"/>
          <w:lang w:val="en-US"/>
        </w:rPr>
        <w:t>EXE</w:t>
      </w:r>
      <w:r w:rsidR="00812F98">
        <w:rPr>
          <w:sz w:val="28"/>
          <w:szCs w:val="28"/>
        </w:rPr>
        <w:t xml:space="preserve"> модуль в шестнадцатеричном виде</w:t>
      </w:r>
    </w:p>
    <w:p w:rsidR="00A577EB" w:rsidRPr="000A6755" w:rsidRDefault="00A577EB">
      <w:pPr>
        <w:spacing w:line="360" w:lineRule="auto"/>
        <w:ind w:firstLine="709"/>
        <w:jc w:val="both"/>
        <w:rPr>
          <w:sz w:val="28"/>
          <w:szCs w:val="28"/>
        </w:rPr>
      </w:pPr>
    </w:p>
    <w:p w:rsidR="00A577EB" w:rsidRDefault="00A577EB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12F98" w:rsidRDefault="00812F98" w:rsidP="002024FB">
      <w:pPr>
        <w:spacing w:line="360" w:lineRule="auto"/>
        <w:ind w:firstLine="708"/>
        <w:jc w:val="both"/>
      </w:pPr>
      <w:r>
        <w:rPr>
          <w:sz w:val="28"/>
          <w:szCs w:val="28"/>
        </w:rPr>
        <w:lastRenderedPageBreak/>
        <w:t>В «хорошем» файле EXE содержится информация для загрузчика, сегмент стека, сегмент данных и сегмент кода</w:t>
      </w:r>
      <w:r w:rsidR="002024FB">
        <w:rPr>
          <w:sz w:val="28"/>
          <w:szCs w:val="28"/>
        </w:rPr>
        <w:t xml:space="preserve">. </w:t>
      </w:r>
      <w:r>
        <w:rPr>
          <w:sz w:val="28"/>
          <w:szCs w:val="28"/>
        </w:rPr>
        <w:t>Код располагается</w:t>
      </w:r>
      <w:r w:rsidR="002024FB">
        <w:rPr>
          <w:sz w:val="28"/>
          <w:szCs w:val="28"/>
        </w:rPr>
        <w:t xml:space="preserve"> с адреса 21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в отличи</w:t>
      </w:r>
      <w:r w:rsidR="002024FB">
        <w:rPr>
          <w:sz w:val="28"/>
          <w:szCs w:val="28"/>
        </w:rPr>
        <w:t>е</w:t>
      </w:r>
      <w:r>
        <w:rPr>
          <w:sz w:val="28"/>
          <w:szCs w:val="28"/>
        </w:rPr>
        <w:t xml:space="preserve"> от 300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в «плохом»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файле.</w:t>
      </w:r>
    </w:p>
    <w:p w:rsidR="002024FB" w:rsidRDefault="002024FB" w:rsidP="002024FB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812F98" w:rsidRDefault="00812F98" w:rsidP="002024FB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2024FB">
        <w:rPr>
          <w:b/>
          <w:sz w:val="28"/>
          <w:szCs w:val="28"/>
        </w:rPr>
        <w:t>Загрузка COM модуля в основную память.</w:t>
      </w:r>
    </w:p>
    <w:p w:rsidR="00787752" w:rsidRDefault="00787752" w:rsidP="00787752">
      <w:pPr>
        <w:spacing w:line="360" w:lineRule="auto"/>
        <w:ind w:firstLine="708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066667" cy="1352381"/>
            <wp:effectExtent l="19050" t="19050" r="19685" b="196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3-10 (4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3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7752" w:rsidRPr="00787752" w:rsidRDefault="00C465F8" w:rsidP="00787752">
      <w:pPr>
        <w:spacing w:after="120" w:line="259" w:lineRule="auto"/>
        <w:jc w:val="center"/>
      </w:pPr>
      <w:r>
        <w:rPr>
          <w:sz w:val="28"/>
          <w:szCs w:val="28"/>
        </w:rPr>
        <w:t xml:space="preserve">Рисунок </w:t>
      </w:r>
      <w:r w:rsidRPr="00C465F8">
        <w:rPr>
          <w:sz w:val="28"/>
          <w:szCs w:val="28"/>
        </w:rPr>
        <w:t>11</w:t>
      </w:r>
      <w:r w:rsidR="00787752">
        <w:rPr>
          <w:sz w:val="28"/>
          <w:szCs w:val="28"/>
        </w:rPr>
        <w:t xml:space="preserve"> – Образ памяти программы типа .</w:t>
      </w:r>
      <w:r w:rsidR="00787752">
        <w:rPr>
          <w:sz w:val="28"/>
          <w:szCs w:val="28"/>
          <w:lang w:val="en-US"/>
        </w:rPr>
        <w:t>COM</w:t>
      </w:r>
    </w:p>
    <w:p w:rsidR="00812F98" w:rsidRPr="00D03B18" w:rsidRDefault="00812F98" w:rsidP="00787752">
      <w:pPr>
        <w:pStyle w:val="12"/>
        <w:numPr>
          <w:ilvl w:val="0"/>
          <w:numId w:val="10"/>
        </w:numPr>
        <w:spacing w:line="360" w:lineRule="auto"/>
      </w:pPr>
      <w:r>
        <w:rPr>
          <w:b/>
          <w:sz w:val="28"/>
          <w:szCs w:val="28"/>
        </w:rPr>
        <w:t>Какой формат загрузки COM модуля? С какого адреса располагается код?</w:t>
      </w:r>
    </w:p>
    <w:p w:rsidR="00D03B18" w:rsidRDefault="00D03B18" w:rsidP="00D03B18">
      <w:pPr>
        <w:pStyle w:val="12"/>
        <w:spacing w:line="360" w:lineRule="auto"/>
        <w:ind w:left="1080"/>
      </w:pPr>
      <w:r>
        <w:rPr>
          <w:noProof/>
        </w:rPr>
        <w:drawing>
          <wp:inline distT="0" distB="0" distL="0" distR="0">
            <wp:extent cx="4904762" cy="3076190"/>
            <wp:effectExtent l="19050" t="19050" r="10160" b="1016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3-09 (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3076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3B18" w:rsidRPr="00D03B18" w:rsidRDefault="008E2C82" w:rsidP="00D03B18">
      <w:pPr>
        <w:pStyle w:val="12"/>
        <w:spacing w:line="360" w:lineRule="auto"/>
        <w:ind w:left="1080"/>
        <w:jc w:val="center"/>
      </w:pPr>
      <w:r>
        <w:rPr>
          <w:sz w:val="28"/>
          <w:szCs w:val="28"/>
        </w:rPr>
        <w:t xml:space="preserve">Рисунок </w:t>
      </w:r>
      <w:r w:rsidR="00C465F8" w:rsidRPr="00C465F8">
        <w:rPr>
          <w:sz w:val="28"/>
          <w:szCs w:val="28"/>
        </w:rPr>
        <w:t>12</w:t>
      </w:r>
      <w:r w:rsidR="00D03B18">
        <w:rPr>
          <w:sz w:val="28"/>
          <w:szCs w:val="28"/>
        </w:rPr>
        <w:t xml:space="preserve"> – Загрузка </w:t>
      </w:r>
      <w:r w:rsidR="00D03B18" w:rsidRPr="00D03B18">
        <w:rPr>
          <w:sz w:val="28"/>
          <w:szCs w:val="28"/>
        </w:rPr>
        <w:t>.</w:t>
      </w:r>
      <w:r w:rsidR="00D03B18">
        <w:rPr>
          <w:sz w:val="28"/>
          <w:szCs w:val="28"/>
          <w:lang w:val="en-US"/>
        </w:rPr>
        <w:t>COM</w:t>
      </w:r>
      <w:r w:rsidR="00D03B18" w:rsidRPr="00D03B18">
        <w:rPr>
          <w:sz w:val="28"/>
          <w:szCs w:val="28"/>
        </w:rPr>
        <w:t xml:space="preserve"> модуля в память</w:t>
      </w:r>
    </w:p>
    <w:p w:rsidR="00812F98" w:rsidRDefault="00812F98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После загрузки COM-программы в память сегментные регистры указывают на начало PSP.  </w:t>
      </w:r>
      <w:r w:rsidR="00503617">
        <w:rPr>
          <w:sz w:val="28"/>
          <w:szCs w:val="28"/>
        </w:rPr>
        <w:t xml:space="preserve">Код располагается с адреса 100h, </w:t>
      </w:r>
      <w:r w:rsidR="00503617">
        <w:rPr>
          <w:sz w:val="28"/>
          <w:szCs w:val="28"/>
          <w:lang w:val="en-US"/>
        </w:rPr>
        <w:t>IP =</w:t>
      </w:r>
      <w:r>
        <w:rPr>
          <w:sz w:val="28"/>
          <w:szCs w:val="28"/>
        </w:rPr>
        <w:t xml:space="preserve"> 0100h.</w:t>
      </w:r>
    </w:p>
    <w:p w:rsidR="00812F98" w:rsidRDefault="00812F98" w:rsidP="008E2C82">
      <w:pPr>
        <w:pStyle w:val="12"/>
        <w:numPr>
          <w:ilvl w:val="0"/>
          <w:numId w:val="10"/>
        </w:numPr>
        <w:spacing w:line="360" w:lineRule="auto"/>
        <w:jc w:val="both"/>
      </w:pPr>
      <w:r>
        <w:rPr>
          <w:b/>
          <w:sz w:val="28"/>
          <w:szCs w:val="28"/>
        </w:rPr>
        <w:t>Что располагается с 0 адреса?</w:t>
      </w:r>
    </w:p>
    <w:p w:rsidR="00812F98" w:rsidRDefault="008E2C82">
      <w:pPr>
        <w:spacing w:line="360" w:lineRule="auto"/>
        <w:ind w:firstLine="709"/>
        <w:jc w:val="both"/>
      </w:pPr>
      <w:r>
        <w:rPr>
          <w:sz w:val="28"/>
          <w:szCs w:val="28"/>
        </w:rPr>
        <w:t>С нулевого адреса располагается а</w:t>
      </w:r>
      <w:r w:rsidR="00812F98">
        <w:rPr>
          <w:sz w:val="28"/>
          <w:szCs w:val="28"/>
        </w:rPr>
        <w:t>дрес начала PSP.</w:t>
      </w:r>
    </w:p>
    <w:p w:rsidR="00812F98" w:rsidRDefault="00812F98" w:rsidP="008E2C82">
      <w:pPr>
        <w:pStyle w:val="12"/>
        <w:numPr>
          <w:ilvl w:val="0"/>
          <w:numId w:val="10"/>
        </w:numPr>
        <w:spacing w:line="360" w:lineRule="auto"/>
        <w:jc w:val="both"/>
      </w:pPr>
      <w:r>
        <w:rPr>
          <w:b/>
          <w:sz w:val="28"/>
          <w:szCs w:val="28"/>
        </w:rPr>
        <w:t>Какие значения имеют сегментные регистры? На какие области памяти они указывают?</w:t>
      </w:r>
    </w:p>
    <w:p w:rsidR="00812F98" w:rsidRDefault="008E2C82">
      <w:pPr>
        <w:spacing w:line="360" w:lineRule="auto"/>
        <w:ind w:firstLine="709"/>
        <w:jc w:val="both"/>
      </w:pPr>
      <w:r>
        <w:rPr>
          <w:sz w:val="28"/>
          <w:szCs w:val="28"/>
        </w:rPr>
        <w:lastRenderedPageBreak/>
        <w:t xml:space="preserve">Сегментные регистры имеют значение </w:t>
      </w:r>
      <w:r w:rsidR="00812F98">
        <w:rPr>
          <w:sz w:val="28"/>
          <w:szCs w:val="28"/>
        </w:rPr>
        <w:t>48DDh. Они указывают на начало PSP</w:t>
      </w:r>
      <w:r>
        <w:rPr>
          <w:sz w:val="28"/>
          <w:szCs w:val="28"/>
        </w:rPr>
        <w:t xml:space="preserve">, </w:t>
      </w:r>
      <w:r w:rsidR="00C465F8">
        <w:rPr>
          <w:sz w:val="28"/>
          <w:szCs w:val="28"/>
        </w:rPr>
        <w:t xml:space="preserve">что продемонстрировано на рис. </w:t>
      </w:r>
      <w:r w:rsidR="00C465F8" w:rsidRPr="00C465F8">
        <w:rPr>
          <w:sz w:val="28"/>
          <w:szCs w:val="28"/>
        </w:rPr>
        <w:t>11</w:t>
      </w:r>
      <w:r w:rsidR="00812F98">
        <w:rPr>
          <w:sz w:val="28"/>
          <w:szCs w:val="28"/>
        </w:rPr>
        <w:t>.</w:t>
      </w:r>
    </w:p>
    <w:p w:rsidR="00812F98" w:rsidRDefault="00812F98" w:rsidP="008E2C82">
      <w:pPr>
        <w:pStyle w:val="12"/>
        <w:numPr>
          <w:ilvl w:val="0"/>
          <w:numId w:val="10"/>
        </w:numPr>
        <w:spacing w:line="360" w:lineRule="auto"/>
        <w:jc w:val="both"/>
      </w:pPr>
      <w:r>
        <w:rPr>
          <w:b/>
          <w:sz w:val="28"/>
          <w:szCs w:val="28"/>
        </w:rPr>
        <w:t>Как определяется стек? Какую область памяти он занимает?  Какие адреса?</w:t>
      </w:r>
    </w:p>
    <w:p w:rsidR="00812F98" w:rsidRDefault="00812F98">
      <w:pPr>
        <w:spacing w:line="360" w:lineRule="auto"/>
        <w:ind w:firstLine="709"/>
        <w:jc w:val="both"/>
      </w:pPr>
      <w:r>
        <w:rPr>
          <w:sz w:val="28"/>
          <w:szCs w:val="28"/>
        </w:rPr>
        <w:t>Стек определяется автоматически, указатель стека устанавливается на конец сегмента. Если для программы размер сегмента в 64КБ является достаточным, то DOS устанавливает в регистре S</w:t>
      </w:r>
      <w:r w:rsidR="00E14C81">
        <w:rPr>
          <w:sz w:val="28"/>
          <w:szCs w:val="28"/>
        </w:rPr>
        <w:t xml:space="preserve">P адрес конца сегмента – </w:t>
      </w:r>
      <w:proofErr w:type="spellStart"/>
      <w:r w:rsidR="00E14C81">
        <w:rPr>
          <w:sz w:val="28"/>
          <w:szCs w:val="28"/>
        </w:rPr>
        <w:t>FFFEh</w:t>
      </w:r>
      <w:proofErr w:type="spellEnd"/>
      <w:r w:rsidR="00205D65">
        <w:rPr>
          <w:sz w:val="28"/>
          <w:szCs w:val="28"/>
        </w:rPr>
        <w:t>, что также можно ув</w:t>
      </w:r>
      <w:r w:rsidR="00C465F8">
        <w:rPr>
          <w:sz w:val="28"/>
          <w:szCs w:val="28"/>
        </w:rPr>
        <w:t xml:space="preserve">идеть на рис. </w:t>
      </w:r>
      <w:r w:rsidR="00C465F8" w:rsidRPr="00C465F8">
        <w:rPr>
          <w:sz w:val="28"/>
          <w:szCs w:val="28"/>
        </w:rPr>
        <w:t>11</w:t>
      </w:r>
      <w:r w:rsidR="00E14C81">
        <w:rPr>
          <w:sz w:val="28"/>
          <w:szCs w:val="28"/>
        </w:rPr>
        <w:t xml:space="preserve">. </w:t>
      </w:r>
      <w:r>
        <w:rPr>
          <w:rFonts w:eastAsia="Calibri"/>
          <w:sz w:val="28"/>
          <w:szCs w:val="28"/>
          <w:lang w:eastAsia="en-US"/>
        </w:rPr>
        <w:t xml:space="preserve">Адреса расположены в диапазоне </w:t>
      </w:r>
      <w:r w:rsidR="00292871">
        <w:rPr>
          <w:rFonts w:eastAsia="Calibri"/>
          <w:sz w:val="28"/>
          <w:szCs w:val="28"/>
          <w:lang w:eastAsia="en-US"/>
        </w:rPr>
        <w:t>от</w:t>
      </w:r>
      <w:r w:rsidR="00292871" w:rsidRPr="00205D65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292871">
        <w:rPr>
          <w:rFonts w:eastAsia="Calibri"/>
          <w:sz w:val="28"/>
          <w:szCs w:val="28"/>
          <w:lang w:val="en-US" w:eastAsia="en-US"/>
        </w:rPr>
        <w:t>FFFEh</w:t>
      </w:r>
      <w:proofErr w:type="spellEnd"/>
      <w:r w:rsidR="00292871">
        <w:rPr>
          <w:rFonts w:eastAsia="Calibri"/>
          <w:sz w:val="28"/>
          <w:szCs w:val="28"/>
          <w:lang w:eastAsia="en-US"/>
        </w:rPr>
        <w:t xml:space="preserve"> до 0000</w:t>
      </w:r>
      <w:r>
        <w:rPr>
          <w:rFonts w:eastAsia="Calibri"/>
          <w:sz w:val="28"/>
          <w:szCs w:val="28"/>
          <w:lang w:val="en-US" w:eastAsia="en-US"/>
        </w:rPr>
        <w:t>h</w:t>
      </w:r>
      <w:r>
        <w:rPr>
          <w:rFonts w:eastAsia="Calibri"/>
          <w:sz w:val="28"/>
          <w:szCs w:val="28"/>
          <w:lang w:eastAsia="en-US"/>
        </w:rPr>
        <w:t>.</w:t>
      </w:r>
    </w:p>
    <w:p w:rsidR="00812F98" w:rsidRDefault="00812F98">
      <w:pPr>
        <w:spacing w:after="160" w:line="259" w:lineRule="auto"/>
        <w:jc w:val="center"/>
        <w:rPr>
          <w:sz w:val="28"/>
          <w:szCs w:val="28"/>
        </w:rPr>
      </w:pPr>
    </w:p>
    <w:p w:rsidR="00812F98" w:rsidRDefault="00812F98">
      <w:pPr>
        <w:spacing w:line="360" w:lineRule="auto"/>
        <w:ind w:firstLine="709"/>
        <w:jc w:val="both"/>
        <w:rPr>
          <w:b/>
          <w:sz w:val="28"/>
          <w:szCs w:val="28"/>
        </w:rPr>
      </w:pPr>
      <w:bookmarkStart w:id="1" w:name="_Hlk506124222"/>
      <w:r w:rsidRPr="00292871">
        <w:rPr>
          <w:b/>
          <w:sz w:val="28"/>
          <w:szCs w:val="28"/>
        </w:rPr>
        <w:t xml:space="preserve">Загрузка «хорошего» EXE модуля в </w:t>
      </w:r>
      <w:r w:rsidR="00720BA5">
        <w:rPr>
          <w:b/>
          <w:sz w:val="28"/>
          <w:szCs w:val="28"/>
        </w:rPr>
        <w:t xml:space="preserve">основную </w:t>
      </w:r>
      <w:r w:rsidRPr="00292871">
        <w:rPr>
          <w:b/>
          <w:sz w:val="28"/>
          <w:szCs w:val="28"/>
        </w:rPr>
        <w:t>память</w:t>
      </w:r>
      <w:bookmarkEnd w:id="1"/>
      <w:r w:rsidRPr="00292871">
        <w:rPr>
          <w:b/>
          <w:sz w:val="28"/>
          <w:szCs w:val="28"/>
        </w:rPr>
        <w:t>.</w:t>
      </w:r>
    </w:p>
    <w:p w:rsidR="003C2CCF" w:rsidRDefault="003C2CCF" w:rsidP="003C2CCF">
      <w:pPr>
        <w:spacing w:line="360" w:lineRule="auto"/>
        <w:ind w:firstLine="709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209524" cy="1380952"/>
            <wp:effectExtent l="19050" t="19050" r="19685" b="1016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3-10 (5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380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2CCF" w:rsidRPr="00D03B18" w:rsidRDefault="00C465F8" w:rsidP="003C2CCF">
      <w:pPr>
        <w:pStyle w:val="12"/>
        <w:spacing w:line="360" w:lineRule="auto"/>
        <w:ind w:left="1080"/>
        <w:jc w:val="center"/>
      </w:pPr>
      <w:r>
        <w:rPr>
          <w:sz w:val="28"/>
          <w:szCs w:val="28"/>
        </w:rPr>
        <w:t>Рисунок 1</w:t>
      </w:r>
      <w:r w:rsidRPr="00C465F8">
        <w:rPr>
          <w:sz w:val="28"/>
          <w:szCs w:val="28"/>
        </w:rPr>
        <w:t>3</w:t>
      </w:r>
      <w:r w:rsidR="003C2CCF">
        <w:rPr>
          <w:sz w:val="28"/>
          <w:szCs w:val="28"/>
        </w:rPr>
        <w:t xml:space="preserve"> – Образ памяти программы типа .</w:t>
      </w:r>
      <w:r w:rsidR="003C2CCF">
        <w:rPr>
          <w:sz w:val="28"/>
          <w:szCs w:val="28"/>
          <w:lang w:val="en-US"/>
        </w:rPr>
        <w:t>EXE</w:t>
      </w:r>
    </w:p>
    <w:p w:rsidR="00812F98" w:rsidRPr="00720BA5" w:rsidRDefault="00812F98" w:rsidP="00720BA5">
      <w:pPr>
        <w:pStyle w:val="12"/>
        <w:numPr>
          <w:ilvl w:val="0"/>
          <w:numId w:val="11"/>
        </w:numPr>
        <w:spacing w:line="360" w:lineRule="auto"/>
        <w:jc w:val="both"/>
      </w:pPr>
      <w:r>
        <w:rPr>
          <w:b/>
          <w:sz w:val="28"/>
          <w:szCs w:val="28"/>
        </w:rPr>
        <w:t>Как загружается «хороший» EXE? Какие значения имеют сегментные регистры?</w:t>
      </w:r>
    </w:p>
    <w:p w:rsidR="00720BA5" w:rsidRDefault="00720BA5" w:rsidP="00720BA5">
      <w:pPr>
        <w:pStyle w:val="12"/>
        <w:spacing w:line="360" w:lineRule="auto"/>
        <w:ind w:left="1080"/>
        <w:jc w:val="both"/>
      </w:pPr>
      <w:r>
        <w:rPr>
          <w:noProof/>
        </w:rPr>
        <w:drawing>
          <wp:inline distT="0" distB="0" distL="0" distR="0">
            <wp:extent cx="4866667" cy="3066667"/>
            <wp:effectExtent l="19050" t="19050" r="10160" b="196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3-09 (8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066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0BA5" w:rsidRPr="00D03B18" w:rsidRDefault="00720BA5" w:rsidP="00720BA5">
      <w:pPr>
        <w:pStyle w:val="12"/>
        <w:spacing w:line="360" w:lineRule="auto"/>
        <w:ind w:left="1080"/>
        <w:jc w:val="center"/>
      </w:pPr>
      <w:r>
        <w:rPr>
          <w:sz w:val="28"/>
          <w:szCs w:val="28"/>
        </w:rPr>
        <w:t xml:space="preserve">Рисунок </w:t>
      </w:r>
      <w:r w:rsidR="00C465F8">
        <w:rPr>
          <w:sz w:val="28"/>
          <w:szCs w:val="28"/>
        </w:rPr>
        <w:t>14</w:t>
      </w:r>
      <w:r>
        <w:rPr>
          <w:sz w:val="28"/>
          <w:szCs w:val="28"/>
        </w:rPr>
        <w:t xml:space="preserve"> – Загрузка </w:t>
      </w:r>
      <w:r w:rsidR="000D28AB" w:rsidRPr="000D28AB">
        <w:rPr>
          <w:sz w:val="28"/>
          <w:szCs w:val="28"/>
        </w:rPr>
        <w:t>«хорошего»</w:t>
      </w:r>
      <w:r w:rsidR="000D28AB">
        <w:rPr>
          <w:b/>
          <w:sz w:val="28"/>
          <w:szCs w:val="28"/>
        </w:rPr>
        <w:t xml:space="preserve"> </w:t>
      </w:r>
      <w:r w:rsidRPr="00D03B1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D03B18">
        <w:rPr>
          <w:sz w:val="28"/>
          <w:szCs w:val="28"/>
        </w:rPr>
        <w:t xml:space="preserve"> модуля в память</w:t>
      </w:r>
    </w:p>
    <w:p w:rsidR="00812F98" w:rsidRDefault="009B118F" w:rsidP="003C2CCF">
      <w:pPr>
        <w:spacing w:line="360" w:lineRule="auto"/>
        <w:ind w:firstLine="709"/>
        <w:jc w:val="both"/>
      </w:pPr>
      <w:r>
        <w:rPr>
          <w:sz w:val="28"/>
          <w:szCs w:val="28"/>
        </w:rPr>
        <w:lastRenderedPageBreak/>
        <w:t xml:space="preserve">Для </w:t>
      </w:r>
      <w:r>
        <w:rPr>
          <w:sz w:val="28"/>
          <w:szCs w:val="28"/>
          <w:lang w:val="en-US"/>
        </w:rPr>
        <w:t>PSP</w:t>
      </w:r>
      <w:r w:rsidRPr="00EB0E08">
        <w:rPr>
          <w:sz w:val="28"/>
          <w:szCs w:val="28"/>
        </w:rPr>
        <w:t xml:space="preserve"> </w:t>
      </w:r>
      <w:r>
        <w:rPr>
          <w:sz w:val="28"/>
          <w:szCs w:val="28"/>
        </w:rPr>
        <w:t>и программы выделяется блок памяти</w:t>
      </w:r>
      <w:r w:rsidR="00812F98">
        <w:rPr>
          <w:sz w:val="28"/>
          <w:szCs w:val="28"/>
        </w:rPr>
        <w:t xml:space="preserve">. </w:t>
      </w:r>
      <w:r w:rsidR="003C2CCF" w:rsidRPr="003C2CCF">
        <w:rPr>
          <w:sz w:val="28"/>
          <w:szCs w:val="28"/>
        </w:rPr>
        <w:t>Система, загрузив программу в память, инициализирует сегментные регистры, так что регистры DS и ES указывают на начало PSP</w:t>
      </w:r>
      <w:r w:rsidR="000B5A62">
        <w:rPr>
          <w:sz w:val="28"/>
          <w:szCs w:val="28"/>
        </w:rPr>
        <w:t>(48</w:t>
      </w:r>
      <w:proofErr w:type="spellStart"/>
      <w:r w:rsidR="000B5A62">
        <w:rPr>
          <w:sz w:val="28"/>
          <w:szCs w:val="28"/>
          <w:lang w:val="en-US"/>
        </w:rPr>
        <w:t>DDh</w:t>
      </w:r>
      <w:proofErr w:type="spellEnd"/>
      <w:r w:rsidR="000B5A62">
        <w:rPr>
          <w:sz w:val="28"/>
          <w:szCs w:val="28"/>
        </w:rPr>
        <w:t>)</w:t>
      </w:r>
      <w:r w:rsidR="003C2CCF" w:rsidRPr="003C2CCF">
        <w:rPr>
          <w:sz w:val="28"/>
          <w:szCs w:val="28"/>
        </w:rPr>
        <w:t>, CS - на начало сегмента команд</w:t>
      </w:r>
      <w:r w:rsidR="000B5A62" w:rsidRPr="000B5A62">
        <w:rPr>
          <w:sz w:val="28"/>
          <w:szCs w:val="28"/>
        </w:rPr>
        <w:t>(48</w:t>
      </w:r>
      <w:proofErr w:type="spellStart"/>
      <w:r w:rsidR="000B5A62">
        <w:rPr>
          <w:sz w:val="28"/>
          <w:szCs w:val="28"/>
          <w:lang w:val="en-US"/>
        </w:rPr>
        <w:t>EDh</w:t>
      </w:r>
      <w:proofErr w:type="spellEnd"/>
      <w:r w:rsidR="000B5A62" w:rsidRPr="000B5A62">
        <w:rPr>
          <w:sz w:val="28"/>
          <w:szCs w:val="28"/>
        </w:rPr>
        <w:t>)</w:t>
      </w:r>
      <w:r w:rsidR="003C2CCF" w:rsidRPr="003C2CCF">
        <w:rPr>
          <w:sz w:val="28"/>
          <w:szCs w:val="28"/>
        </w:rPr>
        <w:t xml:space="preserve">, </w:t>
      </w:r>
      <w:r w:rsidR="000B5A62">
        <w:rPr>
          <w:sz w:val="28"/>
          <w:szCs w:val="28"/>
        </w:rPr>
        <w:t>a SS - на начало сегмента стека</w:t>
      </w:r>
      <w:r w:rsidR="000B5A62" w:rsidRPr="000B5A62">
        <w:rPr>
          <w:sz w:val="28"/>
          <w:szCs w:val="28"/>
        </w:rPr>
        <w:t>(490</w:t>
      </w:r>
      <w:proofErr w:type="spellStart"/>
      <w:r w:rsidR="000B5A62">
        <w:rPr>
          <w:sz w:val="28"/>
          <w:szCs w:val="28"/>
          <w:lang w:val="en-US"/>
        </w:rPr>
        <w:t>Ch</w:t>
      </w:r>
      <w:proofErr w:type="spellEnd"/>
      <w:r w:rsidR="000B5A62" w:rsidRPr="000B5A62">
        <w:rPr>
          <w:sz w:val="28"/>
          <w:szCs w:val="28"/>
        </w:rPr>
        <w:t>)</w:t>
      </w:r>
      <w:r w:rsidR="000B5A62">
        <w:rPr>
          <w:sz w:val="28"/>
          <w:szCs w:val="28"/>
        </w:rPr>
        <w:t>. В</w:t>
      </w:r>
      <w:r w:rsidR="003C2CCF" w:rsidRPr="003C2CCF">
        <w:rPr>
          <w:sz w:val="28"/>
          <w:szCs w:val="28"/>
        </w:rPr>
        <w:t xml:space="preserve"> указатель стека </w:t>
      </w:r>
      <w:r w:rsidR="000B5A62">
        <w:rPr>
          <w:sz w:val="28"/>
          <w:szCs w:val="28"/>
        </w:rPr>
        <w:t>SP кладется</w:t>
      </w:r>
      <w:r w:rsidR="003C2CCF" w:rsidRPr="003C2CCF">
        <w:rPr>
          <w:sz w:val="28"/>
          <w:szCs w:val="28"/>
        </w:rPr>
        <w:t xml:space="preserve"> смещение конца сегмента стека</w:t>
      </w:r>
      <w:r w:rsidR="000B5A62" w:rsidRPr="000B5A62">
        <w:rPr>
          <w:sz w:val="28"/>
          <w:szCs w:val="28"/>
        </w:rPr>
        <w:t xml:space="preserve">, а </w:t>
      </w:r>
      <w:r w:rsidR="000B5A62">
        <w:rPr>
          <w:sz w:val="28"/>
          <w:szCs w:val="28"/>
        </w:rPr>
        <w:t>в</w:t>
      </w:r>
      <w:r w:rsidR="000B5A62" w:rsidRPr="003C2CCF">
        <w:rPr>
          <w:sz w:val="28"/>
          <w:szCs w:val="28"/>
        </w:rPr>
        <w:t xml:space="preserve"> указатель команд IP загружается смещение точки входа в программу</w:t>
      </w:r>
      <w:r w:rsidR="003C2CCF" w:rsidRPr="003C2CCF">
        <w:rPr>
          <w:sz w:val="28"/>
          <w:szCs w:val="28"/>
        </w:rPr>
        <w:t>. Таким образом, после загрузки программы в память адресуемыми оказываются все сегменты,</w:t>
      </w:r>
      <w:r w:rsidR="003C2CCF">
        <w:rPr>
          <w:sz w:val="28"/>
          <w:szCs w:val="28"/>
        </w:rPr>
        <w:t xml:space="preserve"> кроме сегмента (или сегментов)</w:t>
      </w:r>
      <w:r w:rsidR="003C2CCF" w:rsidRPr="003C2CCF">
        <w:rPr>
          <w:sz w:val="28"/>
          <w:szCs w:val="28"/>
        </w:rPr>
        <w:t xml:space="preserve"> данных. </w:t>
      </w:r>
    </w:p>
    <w:p w:rsidR="00812F98" w:rsidRDefault="00812F98" w:rsidP="00720BA5">
      <w:pPr>
        <w:pStyle w:val="12"/>
        <w:numPr>
          <w:ilvl w:val="0"/>
          <w:numId w:val="11"/>
        </w:numPr>
        <w:spacing w:line="360" w:lineRule="auto"/>
        <w:jc w:val="both"/>
      </w:pPr>
      <w:r>
        <w:rPr>
          <w:b/>
          <w:sz w:val="28"/>
          <w:szCs w:val="28"/>
        </w:rPr>
        <w:t>На что указывают регистры DS и ES?</w:t>
      </w:r>
    </w:p>
    <w:p w:rsidR="00812F98" w:rsidRDefault="00812F98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DS и ES указывают на начало PSP. </w:t>
      </w:r>
      <w:r w:rsidR="00EB0E08" w:rsidRPr="003C2CCF">
        <w:rPr>
          <w:sz w:val="28"/>
          <w:szCs w:val="28"/>
        </w:rPr>
        <w:t>Инициализация регистра DS в первых строках программы позволяет сделать адресуемым и сегмент данных.</w:t>
      </w:r>
    </w:p>
    <w:p w:rsidR="00812F98" w:rsidRDefault="00812F98" w:rsidP="00720BA5">
      <w:pPr>
        <w:pStyle w:val="12"/>
        <w:numPr>
          <w:ilvl w:val="0"/>
          <w:numId w:val="11"/>
        </w:numPr>
        <w:spacing w:line="360" w:lineRule="auto"/>
        <w:jc w:val="both"/>
      </w:pPr>
      <w:r>
        <w:rPr>
          <w:b/>
          <w:sz w:val="28"/>
          <w:szCs w:val="28"/>
        </w:rPr>
        <w:t>Как определяется стек?</w:t>
      </w:r>
    </w:p>
    <w:p w:rsidR="00812F98" w:rsidRDefault="00812F98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В исходном коде модуля стек определяется при помощи директивы </w:t>
      </w:r>
      <w:r w:rsidR="00EB0E08" w:rsidRPr="00EB0E08">
        <w:rPr>
          <w:sz w:val="28"/>
          <w:szCs w:val="28"/>
        </w:rPr>
        <w:t>.</w:t>
      </w:r>
      <w:r w:rsidR="00EB0E08">
        <w:rPr>
          <w:sz w:val="28"/>
          <w:szCs w:val="28"/>
          <w:lang w:val="en-US"/>
        </w:rPr>
        <w:t>STACK</w:t>
      </w:r>
      <w:r>
        <w:rPr>
          <w:sz w:val="28"/>
          <w:szCs w:val="28"/>
        </w:rPr>
        <w:t>, а при исполне</w:t>
      </w:r>
      <w:r w:rsidR="00EB0E08">
        <w:rPr>
          <w:sz w:val="28"/>
          <w:szCs w:val="28"/>
        </w:rPr>
        <w:t>нии в регистр SS записывае</w:t>
      </w:r>
      <w:r>
        <w:rPr>
          <w:sz w:val="28"/>
          <w:szCs w:val="28"/>
        </w:rPr>
        <w:t>тся адрес начала сегмента стека</w:t>
      </w:r>
      <w:r w:rsidR="00EB0E0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EB0E08" w:rsidRPr="003C2CCF">
        <w:rPr>
          <w:sz w:val="28"/>
          <w:szCs w:val="28"/>
        </w:rPr>
        <w:t>а в указатель стека SP - смещение конца сегмента стека</w:t>
      </w:r>
      <w:r>
        <w:rPr>
          <w:sz w:val="28"/>
          <w:szCs w:val="28"/>
        </w:rPr>
        <w:t>.</w:t>
      </w:r>
    </w:p>
    <w:p w:rsidR="00812F98" w:rsidRDefault="00812F98" w:rsidP="00720BA5">
      <w:pPr>
        <w:pStyle w:val="12"/>
        <w:numPr>
          <w:ilvl w:val="0"/>
          <w:numId w:val="11"/>
        </w:numPr>
        <w:spacing w:line="360" w:lineRule="auto"/>
        <w:jc w:val="both"/>
      </w:pPr>
      <w:r>
        <w:rPr>
          <w:b/>
          <w:sz w:val="28"/>
          <w:szCs w:val="28"/>
        </w:rPr>
        <w:t>Как определяется точка входа?</w:t>
      </w:r>
    </w:p>
    <w:p w:rsidR="00812F98" w:rsidRDefault="00EB0E08">
      <w:pPr>
        <w:tabs>
          <w:tab w:val="left" w:pos="2968"/>
        </w:tabs>
        <w:spacing w:line="360" w:lineRule="auto"/>
        <w:ind w:left="360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>При загрузке программы в</w:t>
      </w:r>
      <w:r w:rsidRPr="003C2CCF">
        <w:rPr>
          <w:sz w:val="28"/>
          <w:szCs w:val="28"/>
        </w:rPr>
        <w:t xml:space="preserve"> указатель команд IP загружается смещение точки входа в программу (которое б</w:t>
      </w:r>
      <w:r>
        <w:rPr>
          <w:sz w:val="28"/>
          <w:szCs w:val="28"/>
        </w:rPr>
        <w:t xml:space="preserve">ерется из операнда директивы </w:t>
      </w:r>
      <w:r>
        <w:rPr>
          <w:sz w:val="28"/>
          <w:szCs w:val="28"/>
          <w:lang w:val="en-US"/>
        </w:rPr>
        <w:t>END</w:t>
      </w:r>
      <w:r w:rsidRPr="003C2CC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720BA5" w:rsidRDefault="00720BA5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812F98" w:rsidRDefault="00812F98">
      <w:pPr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t>Вывод.</w:t>
      </w:r>
    </w:p>
    <w:p w:rsidR="00812F98" w:rsidRDefault="00812F98">
      <w:pPr>
        <w:spacing w:line="360" w:lineRule="auto"/>
        <w:ind w:firstLine="709"/>
        <w:jc w:val="both"/>
      </w:pPr>
      <w:r>
        <w:rPr>
          <w:sz w:val="28"/>
        </w:rPr>
        <w:t>В ходе работы было проведено исследование различий в структурах исходных текстов модулей .</w:t>
      </w:r>
      <w:r>
        <w:rPr>
          <w:sz w:val="28"/>
          <w:lang w:val="en-US"/>
        </w:rPr>
        <w:t>COM</w:t>
      </w:r>
      <w:r>
        <w:rPr>
          <w:sz w:val="28"/>
        </w:rPr>
        <w:t xml:space="preserve"> и .</w:t>
      </w:r>
      <w:r>
        <w:rPr>
          <w:sz w:val="28"/>
          <w:lang w:val="en-US"/>
        </w:rPr>
        <w:t>EXE</w:t>
      </w:r>
      <w:r>
        <w:rPr>
          <w:sz w:val="28"/>
        </w:rPr>
        <w:t>, структур файлов загрузочных модулей и способов их загрузки в основную память.</w:t>
      </w:r>
    </w:p>
    <w:p w:rsidR="000B5A62" w:rsidRDefault="000B5A62">
      <w:pPr>
        <w:suppressAutoHyphens w:val="0"/>
        <w:rPr>
          <w:sz w:val="28"/>
        </w:rPr>
      </w:pPr>
      <w:r>
        <w:rPr>
          <w:sz w:val="28"/>
        </w:rPr>
        <w:br w:type="page"/>
      </w:r>
    </w:p>
    <w:p w:rsidR="000B5A62" w:rsidRPr="000B5A62" w:rsidRDefault="000B5A62" w:rsidP="000B5A62">
      <w:pPr>
        <w:tabs>
          <w:tab w:val="left" w:pos="2968"/>
        </w:tabs>
        <w:spacing w:line="360" w:lineRule="auto"/>
        <w:ind w:left="360"/>
        <w:jc w:val="center"/>
        <w:rPr>
          <w:b/>
          <w:sz w:val="32"/>
        </w:rPr>
      </w:pPr>
      <w:r w:rsidRPr="000B5A62">
        <w:rPr>
          <w:b/>
          <w:sz w:val="32"/>
        </w:rPr>
        <w:lastRenderedPageBreak/>
        <w:t>ПРИЛОЖЕНИЕ А</w:t>
      </w:r>
    </w:p>
    <w:p w:rsidR="000B5A62" w:rsidRDefault="000B5A62" w:rsidP="000B5A62">
      <w:pPr>
        <w:tabs>
          <w:tab w:val="left" w:pos="2968"/>
        </w:tabs>
        <w:spacing w:line="360" w:lineRule="auto"/>
        <w:ind w:left="360"/>
        <w:jc w:val="center"/>
        <w:rPr>
          <w:b/>
          <w:sz w:val="32"/>
          <w:lang w:val="en-US"/>
        </w:rPr>
      </w:pPr>
      <w:r w:rsidRPr="000B5A62">
        <w:rPr>
          <w:b/>
          <w:sz w:val="32"/>
        </w:rPr>
        <w:t xml:space="preserve">ИСХОДНЫЙ КОД ПРОГРАММЫ. </w:t>
      </w:r>
      <w:r w:rsidRPr="000B5A62">
        <w:rPr>
          <w:b/>
          <w:sz w:val="32"/>
          <w:lang w:val="en-US"/>
        </w:rPr>
        <w:t>LAB</w:t>
      </w:r>
      <w:r w:rsidRPr="000B5A62">
        <w:rPr>
          <w:b/>
          <w:sz w:val="32"/>
        </w:rPr>
        <w:t>_</w:t>
      </w:r>
      <w:r w:rsidRPr="000B5A62">
        <w:rPr>
          <w:b/>
          <w:sz w:val="32"/>
          <w:lang w:val="en-US"/>
        </w:rPr>
        <w:t>COM</w:t>
      </w:r>
      <w:r w:rsidRPr="000B5A62">
        <w:rPr>
          <w:b/>
          <w:sz w:val="32"/>
        </w:rPr>
        <w:t>.</w:t>
      </w:r>
      <w:r w:rsidRPr="000B5A62">
        <w:rPr>
          <w:b/>
          <w:sz w:val="32"/>
          <w:lang w:val="en-US"/>
        </w:rPr>
        <w:t>COM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gramStart"/>
      <w:r w:rsidRPr="000B5A62">
        <w:rPr>
          <w:rFonts w:ascii="Consolas" w:hAnsi="Consolas"/>
          <w:lang w:val="en-US"/>
        </w:rPr>
        <w:t>lab</w:t>
      </w:r>
      <w:proofErr w:type="gramEnd"/>
      <w:r w:rsidRPr="000B5A62">
        <w:rPr>
          <w:rFonts w:ascii="Consolas" w:hAnsi="Consolas"/>
          <w:lang w:val="en-US"/>
        </w:rPr>
        <w:t xml:space="preserve"> segment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gramStart"/>
      <w:r w:rsidRPr="000B5A62">
        <w:rPr>
          <w:rFonts w:ascii="Consolas" w:hAnsi="Consolas"/>
          <w:lang w:val="en-US"/>
        </w:rPr>
        <w:t>assume</w:t>
      </w:r>
      <w:proofErr w:type="gramEnd"/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cs:lab</w:t>
      </w:r>
      <w:proofErr w:type="spellEnd"/>
      <w:r w:rsidRPr="000B5A62">
        <w:rPr>
          <w:rFonts w:ascii="Consolas" w:hAnsi="Consolas"/>
          <w:lang w:val="en-US"/>
        </w:rPr>
        <w:t xml:space="preserve">, </w:t>
      </w:r>
      <w:proofErr w:type="spellStart"/>
      <w:r w:rsidRPr="000B5A62">
        <w:rPr>
          <w:rFonts w:ascii="Consolas" w:hAnsi="Consolas"/>
          <w:lang w:val="en-US"/>
        </w:rPr>
        <w:t>ds:lab</w:t>
      </w:r>
      <w:proofErr w:type="spellEnd"/>
      <w:r w:rsidRPr="000B5A62">
        <w:rPr>
          <w:rFonts w:ascii="Consolas" w:hAnsi="Consolas"/>
          <w:lang w:val="en-US"/>
        </w:rPr>
        <w:t xml:space="preserve">, </w:t>
      </w:r>
      <w:proofErr w:type="spellStart"/>
      <w:r w:rsidRPr="000B5A62">
        <w:rPr>
          <w:rFonts w:ascii="Consolas" w:hAnsi="Consolas"/>
          <w:lang w:val="en-US"/>
        </w:rPr>
        <w:t>es:nothing</w:t>
      </w:r>
      <w:proofErr w:type="spellEnd"/>
      <w:r w:rsidRPr="000B5A62">
        <w:rPr>
          <w:rFonts w:ascii="Consolas" w:hAnsi="Consolas"/>
          <w:lang w:val="en-US"/>
        </w:rPr>
        <w:t xml:space="preserve">, </w:t>
      </w:r>
      <w:proofErr w:type="spellStart"/>
      <w:r w:rsidRPr="000B5A62">
        <w:rPr>
          <w:rFonts w:ascii="Consolas" w:hAnsi="Consolas"/>
          <w:lang w:val="en-US"/>
        </w:rPr>
        <w:t>ss:nothing</w:t>
      </w:r>
      <w:proofErr w:type="spell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gramStart"/>
      <w:r w:rsidRPr="000B5A62">
        <w:rPr>
          <w:rFonts w:ascii="Consolas" w:hAnsi="Consolas"/>
          <w:lang w:val="en-US"/>
        </w:rPr>
        <w:t>org</w:t>
      </w:r>
      <w:proofErr w:type="gramEnd"/>
      <w:r w:rsidRPr="000B5A62">
        <w:rPr>
          <w:rFonts w:ascii="Consolas" w:hAnsi="Consolas"/>
          <w:lang w:val="en-US"/>
        </w:rPr>
        <w:t xml:space="preserve"> 100h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gramStart"/>
      <w:r w:rsidRPr="000B5A62">
        <w:rPr>
          <w:rFonts w:ascii="Consolas" w:hAnsi="Consolas"/>
          <w:lang w:val="en-US"/>
        </w:rPr>
        <w:t>main</w:t>
      </w:r>
      <w:proofErr w:type="gramEnd"/>
      <w:r w:rsidRPr="000B5A62">
        <w:rPr>
          <w:rFonts w:ascii="Consolas" w:hAnsi="Consolas"/>
          <w:lang w:val="en-US"/>
        </w:rPr>
        <w:t xml:space="preserve">: </w:t>
      </w:r>
      <w:proofErr w:type="spellStart"/>
      <w:r w:rsidRPr="000B5A62">
        <w:rPr>
          <w:rFonts w:ascii="Consolas" w:hAnsi="Consolas"/>
          <w:lang w:val="en-US"/>
        </w:rPr>
        <w:t>jmp</w:t>
      </w:r>
      <w:proofErr w:type="spellEnd"/>
      <w:r w:rsidRPr="000B5A62">
        <w:rPr>
          <w:rFonts w:ascii="Consolas" w:hAnsi="Consolas"/>
          <w:lang w:val="en-US"/>
        </w:rPr>
        <w:t xml:space="preserve"> processing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spellStart"/>
      <w:proofErr w:type="gramStart"/>
      <w:r w:rsidRPr="000B5A62">
        <w:rPr>
          <w:rFonts w:ascii="Consolas" w:hAnsi="Consolas"/>
          <w:lang w:val="en-US"/>
        </w:rPr>
        <w:t>tetr_to_hex</w:t>
      </w:r>
      <w:proofErr w:type="spellEnd"/>
      <w:proofErr w:type="gramEnd"/>
      <w:r w:rsidRPr="000B5A62">
        <w:rPr>
          <w:rFonts w:ascii="Consolas" w:hAnsi="Consolas"/>
          <w:lang w:val="en-US"/>
        </w:rPr>
        <w:tab/>
      </w:r>
      <w:proofErr w:type="spellStart"/>
      <w:r w:rsidRPr="000B5A62">
        <w:rPr>
          <w:rFonts w:ascii="Consolas" w:hAnsi="Consolas"/>
          <w:lang w:val="en-US"/>
        </w:rPr>
        <w:t>proc</w:t>
      </w:r>
      <w:proofErr w:type="spellEnd"/>
      <w:r w:rsidRPr="000B5A62">
        <w:rPr>
          <w:rFonts w:ascii="Consolas" w:hAnsi="Consolas"/>
          <w:lang w:val="en-US"/>
        </w:rPr>
        <w:t xml:space="preserve"> near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and</w:t>
      </w:r>
      <w:proofErr w:type="gramEnd"/>
      <w:r w:rsidRPr="000B5A62">
        <w:rPr>
          <w:rFonts w:ascii="Consolas" w:hAnsi="Consolas"/>
          <w:lang w:val="en-US"/>
        </w:rPr>
        <w:tab/>
        <w:t>al, 0fh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cmp</w:t>
      </w:r>
      <w:proofErr w:type="spellEnd"/>
      <w:proofErr w:type="gramEnd"/>
      <w:r w:rsidRPr="000B5A62">
        <w:rPr>
          <w:rFonts w:ascii="Consolas" w:hAnsi="Consolas"/>
          <w:lang w:val="en-US"/>
        </w:rPr>
        <w:t xml:space="preserve"> al, 09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jbe</w:t>
      </w:r>
      <w:proofErr w:type="spellEnd"/>
      <w:proofErr w:type="gramEnd"/>
      <w:r w:rsidRPr="000B5A62">
        <w:rPr>
          <w:rFonts w:ascii="Consolas" w:hAnsi="Consolas"/>
          <w:lang w:val="en-US"/>
        </w:rPr>
        <w:tab/>
        <w:t>next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add</w:t>
      </w:r>
      <w:proofErr w:type="gramEnd"/>
      <w:r w:rsidRPr="000B5A62">
        <w:rPr>
          <w:rFonts w:ascii="Consolas" w:hAnsi="Consolas"/>
          <w:lang w:val="en-US"/>
        </w:rPr>
        <w:tab/>
        <w:t>al, 07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next</w:t>
      </w:r>
      <w:proofErr w:type="gramEnd"/>
      <w:r w:rsidRPr="000B5A62">
        <w:rPr>
          <w:rFonts w:ascii="Consolas" w:hAnsi="Consolas"/>
          <w:lang w:val="en-US"/>
        </w:rPr>
        <w:t>: add al, 30h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ret</w:t>
      </w:r>
      <w:proofErr w:type="gram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spellStart"/>
      <w:proofErr w:type="gramStart"/>
      <w:r w:rsidRPr="000B5A62">
        <w:rPr>
          <w:rFonts w:ascii="Consolas" w:hAnsi="Consolas"/>
          <w:lang w:val="en-US"/>
        </w:rPr>
        <w:t>tetr_to_hex</w:t>
      </w:r>
      <w:proofErr w:type="spellEnd"/>
      <w:proofErr w:type="gramEnd"/>
      <w:r w:rsidRPr="000B5A62">
        <w:rPr>
          <w:rFonts w:ascii="Consolas" w:hAnsi="Consolas"/>
          <w:lang w:val="en-US"/>
        </w:rPr>
        <w:tab/>
      </w:r>
      <w:proofErr w:type="spellStart"/>
      <w:r w:rsidRPr="000B5A62">
        <w:rPr>
          <w:rFonts w:ascii="Consolas" w:hAnsi="Consolas"/>
          <w:lang w:val="en-US"/>
        </w:rPr>
        <w:t>endp</w:t>
      </w:r>
      <w:proofErr w:type="spell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spellStart"/>
      <w:proofErr w:type="gramStart"/>
      <w:r w:rsidRPr="000B5A62">
        <w:rPr>
          <w:rFonts w:ascii="Consolas" w:hAnsi="Consolas"/>
          <w:lang w:val="en-US"/>
        </w:rPr>
        <w:t>byte_to_hex</w:t>
      </w:r>
      <w:proofErr w:type="spellEnd"/>
      <w:proofErr w:type="gramEnd"/>
      <w:r w:rsidRPr="000B5A62">
        <w:rPr>
          <w:rFonts w:ascii="Consolas" w:hAnsi="Consolas"/>
          <w:lang w:val="en-US"/>
        </w:rPr>
        <w:tab/>
      </w:r>
      <w:proofErr w:type="spellStart"/>
      <w:r w:rsidRPr="000B5A62">
        <w:rPr>
          <w:rFonts w:ascii="Consolas" w:hAnsi="Consolas"/>
          <w:lang w:val="en-US"/>
        </w:rPr>
        <w:t>proc</w:t>
      </w:r>
      <w:proofErr w:type="spellEnd"/>
      <w:r w:rsidRPr="000B5A62">
        <w:rPr>
          <w:rFonts w:ascii="Consolas" w:hAnsi="Consolas"/>
          <w:lang w:val="en-US"/>
        </w:rPr>
        <w:t xml:space="preserve"> near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</w:rPr>
      </w:pPr>
      <w:r w:rsidRPr="000B5A62">
        <w:rPr>
          <w:rFonts w:ascii="Consolas" w:hAnsi="Consolas"/>
          <w:lang w:val="en-US"/>
        </w:rPr>
        <w:tab/>
      </w:r>
      <w:r w:rsidRPr="000B5A62">
        <w:rPr>
          <w:rFonts w:ascii="Consolas" w:hAnsi="Consolas"/>
        </w:rPr>
        <w:t xml:space="preserve">;байт в </w:t>
      </w:r>
      <w:proofErr w:type="spellStart"/>
      <w:r w:rsidRPr="000B5A62">
        <w:rPr>
          <w:rFonts w:ascii="Consolas" w:hAnsi="Consolas"/>
        </w:rPr>
        <w:t>al</w:t>
      </w:r>
      <w:proofErr w:type="spellEnd"/>
      <w:r w:rsidRPr="000B5A62">
        <w:rPr>
          <w:rFonts w:ascii="Consolas" w:hAnsi="Consolas"/>
        </w:rPr>
        <w:t xml:space="preserve"> переводится в два символа 16 числа в </w:t>
      </w:r>
      <w:proofErr w:type="spellStart"/>
      <w:r w:rsidRPr="000B5A62">
        <w:rPr>
          <w:rFonts w:ascii="Consolas" w:hAnsi="Consolas"/>
        </w:rPr>
        <w:t>ax</w:t>
      </w:r>
      <w:proofErr w:type="spell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</w:rPr>
        <w:tab/>
      </w:r>
      <w:proofErr w:type="gramStart"/>
      <w:r w:rsidRPr="000B5A62">
        <w:rPr>
          <w:rFonts w:ascii="Consolas" w:hAnsi="Consolas"/>
          <w:lang w:val="en-US"/>
        </w:rPr>
        <w:t>push</w:t>
      </w:r>
      <w:proofErr w:type="gramEnd"/>
      <w:r w:rsidRPr="000B5A62">
        <w:rPr>
          <w:rFonts w:ascii="Consolas" w:hAnsi="Consolas"/>
          <w:lang w:val="en-US"/>
        </w:rPr>
        <w:t xml:space="preserve"> cx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mov</w:t>
      </w:r>
      <w:proofErr w:type="spellEnd"/>
      <w:proofErr w:type="gramEnd"/>
      <w:r w:rsidRPr="000B5A62">
        <w:rPr>
          <w:rFonts w:ascii="Consolas" w:hAnsi="Consolas"/>
          <w:lang w:val="en-US"/>
        </w:rPr>
        <w:tab/>
        <w:t>ah, al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call</w:t>
      </w:r>
      <w:proofErr w:type="gramEnd"/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tetr_to_hex</w:t>
      </w:r>
      <w:proofErr w:type="spell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xchg</w:t>
      </w:r>
      <w:proofErr w:type="spellEnd"/>
      <w:proofErr w:type="gramEnd"/>
      <w:r w:rsidRPr="000B5A62">
        <w:rPr>
          <w:rFonts w:ascii="Consolas" w:hAnsi="Consolas"/>
          <w:lang w:val="en-US"/>
        </w:rPr>
        <w:t xml:space="preserve"> al, ah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mov</w:t>
      </w:r>
      <w:proofErr w:type="spellEnd"/>
      <w:proofErr w:type="gramEnd"/>
      <w:r w:rsidRPr="000B5A62">
        <w:rPr>
          <w:rFonts w:ascii="Consolas" w:hAnsi="Consolas"/>
          <w:lang w:val="en-US"/>
        </w:rPr>
        <w:tab/>
        <w:t>cl, 4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shr</w:t>
      </w:r>
      <w:proofErr w:type="spellEnd"/>
      <w:proofErr w:type="gramEnd"/>
      <w:r w:rsidRPr="000B5A62">
        <w:rPr>
          <w:rFonts w:ascii="Consolas" w:hAnsi="Consolas"/>
          <w:lang w:val="en-US"/>
        </w:rPr>
        <w:tab/>
        <w:t>al, cl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call</w:t>
      </w:r>
      <w:proofErr w:type="gramEnd"/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tetr_to_hex</w:t>
      </w:r>
      <w:proofErr w:type="spellEnd"/>
      <w:r w:rsidRPr="000B5A62">
        <w:rPr>
          <w:rFonts w:ascii="Consolas" w:hAnsi="Consolas"/>
          <w:lang w:val="en-US"/>
        </w:rPr>
        <w:t xml:space="preserve"> ;</w:t>
      </w:r>
      <w:r w:rsidRPr="000B5A62">
        <w:rPr>
          <w:rFonts w:ascii="Consolas" w:hAnsi="Consolas"/>
        </w:rPr>
        <w:t>в</w:t>
      </w:r>
      <w:r w:rsidRPr="000B5A62">
        <w:rPr>
          <w:rFonts w:ascii="Consolas" w:hAnsi="Consolas"/>
          <w:lang w:val="en-US"/>
        </w:rPr>
        <w:t xml:space="preserve"> al </w:t>
      </w:r>
      <w:r w:rsidRPr="000B5A62">
        <w:rPr>
          <w:rFonts w:ascii="Consolas" w:hAnsi="Consolas"/>
        </w:rPr>
        <w:t>старшая</w:t>
      </w:r>
      <w:r w:rsidRPr="000B5A62">
        <w:rPr>
          <w:rFonts w:ascii="Consolas" w:hAnsi="Consolas"/>
          <w:lang w:val="en-US"/>
        </w:rPr>
        <w:t xml:space="preserve"> </w:t>
      </w:r>
      <w:r w:rsidRPr="000B5A62">
        <w:rPr>
          <w:rFonts w:ascii="Consolas" w:hAnsi="Consolas"/>
        </w:rPr>
        <w:t>цифра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</w:rPr>
      </w:pPr>
      <w:r w:rsidRPr="000B5A62">
        <w:rPr>
          <w:rFonts w:ascii="Consolas" w:hAnsi="Consolas"/>
          <w:lang w:val="en-US"/>
        </w:rPr>
        <w:tab/>
      </w:r>
      <w:proofErr w:type="spellStart"/>
      <w:r w:rsidRPr="000B5A62">
        <w:rPr>
          <w:rFonts w:ascii="Consolas" w:hAnsi="Consolas"/>
        </w:rPr>
        <w:t>pop</w:t>
      </w:r>
      <w:proofErr w:type="spellEnd"/>
      <w:r w:rsidRPr="000B5A62">
        <w:rPr>
          <w:rFonts w:ascii="Consolas" w:hAnsi="Consolas"/>
        </w:rPr>
        <w:tab/>
      </w:r>
      <w:proofErr w:type="spellStart"/>
      <w:r w:rsidRPr="000B5A62">
        <w:rPr>
          <w:rFonts w:ascii="Consolas" w:hAnsi="Consolas"/>
        </w:rPr>
        <w:t>cx</w:t>
      </w:r>
      <w:proofErr w:type="spellEnd"/>
      <w:r w:rsidRPr="000B5A62">
        <w:rPr>
          <w:rFonts w:ascii="Consolas" w:hAnsi="Consolas"/>
        </w:rPr>
        <w:t xml:space="preserve"> </w:t>
      </w:r>
      <w:r w:rsidRPr="000B5A62">
        <w:rPr>
          <w:rFonts w:ascii="Consolas" w:hAnsi="Consolas"/>
        </w:rPr>
        <w:tab/>
      </w:r>
      <w:r w:rsidRPr="000B5A62">
        <w:rPr>
          <w:rFonts w:ascii="Consolas" w:hAnsi="Consolas"/>
        </w:rPr>
        <w:tab/>
      </w:r>
      <w:r w:rsidRPr="000B5A62">
        <w:rPr>
          <w:rFonts w:ascii="Consolas" w:hAnsi="Consolas"/>
        </w:rPr>
        <w:tab/>
      </w:r>
      <w:proofErr w:type="gramStart"/>
      <w:r w:rsidRPr="000B5A62">
        <w:rPr>
          <w:rFonts w:ascii="Consolas" w:hAnsi="Consolas"/>
        </w:rPr>
        <w:t xml:space="preserve"> ;</w:t>
      </w:r>
      <w:proofErr w:type="gramEnd"/>
      <w:r w:rsidRPr="000B5A62">
        <w:rPr>
          <w:rFonts w:ascii="Consolas" w:hAnsi="Consolas"/>
        </w:rPr>
        <w:t xml:space="preserve">в </w:t>
      </w:r>
      <w:proofErr w:type="spellStart"/>
      <w:r w:rsidRPr="000B5A62">
        <w:rPr>
          <w:rFonts w:ascii="Consolas" w:hAnsi="Consolas"/>
        </w:rPr>
        <w:t>ah</w:t>
      </w:r>
      <w:proofErr w:type="spellEnd"/>
      <w:r w:rsidRPr="000B5A62">
        <w:rPr>
          <w:rFonts w:ascii="Consolas" w:hAnsi="Consolas"/>
        </w:rPr>
        <w:t xml:space="preserve"> младшая цифра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</w:rPr>
        <w:tab/>
      </w:r>
      <w:proofErr w:type="gramStart"/>
      <w:r w:rsidRPr="000B5A62">
        <w:rPr>
          <w:rFonts w:ascii="Consolas" w:hAnsi="Consolas"/>
          <w:lang w:val="en-US"/>
        </w:rPr>
        <w:t>ret</w:t>
      </w:r>
      <w:proofErr w:type="gram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spellStart"/>
      <w:proofErr w:type="gramStart"/>
      <w:r w:rsidRPr="000B5A62">
        <w:rPr>
          <w:rFonts w:ascii="Consolas" w:hAnsi="Consolas"/>
          <w:lang w:val="en-US"/>
        </w:rPr>
        <w:t>byte_to_hex</w:t>
      </w:r>
      <w:proofErr w:type="spellEnd"/>
      <w:proofErr w:type="gramEnd"/>
      <w:r w:rsidRPr="000B5A62">
        <w:rPr>
          <w:rFonts w:ascii="Consolas" w:hAnsi="Consolas"/>
          <w:lang w:val="en-US"/>
        </w:rPr>
        <w:tab/>
      </w:r>
      <w:proofErr w:type="spellStart"/>
      <w:r w:rsidRPr="000B5A62">
        <w:rPr>
          <w:rFonts w:ascii="Consolas" w:hAnsi="Consolas"/>
          <w:lang w:val="en-US"/>
        </w:rPr>
        <w:t>endp</w:t>
      </w:r>
      <w:proofErr w:type="spell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spellStart"/>
      <w:proofErr w:type="gramStart"/>
      <w:r w:rsidRPr="000B5A62">
        <w:rPr>
          <w:rFonts w:ascii="Consolas" w:hAnsi="Consolas"/>
          <w:lang w:val="en-US"/>
        </w:rPr>
        <w:t>word_to_hex</w:t>
      </w:r>
      <w:proofErr w:type="spellEnd"/>
      <w:proofErr w:type="gramEnd"/>
      <w:r w:rsidRPr="000B5A62">
        <w:rPr>
          <w:rFonts w:ascii="Consolas" w:hAnsi="Consolas"/>
          <w:lang w:val="en-US"/>
        </w:rPr>
        <w:tab/>
      </w:r>
      <w:proofErr w:type="spellStart"/>
      <w:r w:rsidRPr="000B5A62">
        <w:rPr>
          <w:rFonts w:ascii="Consolas" w:hAnsi="Consolas"/>
          <w:lang w:val="en-US"/>
        </w:rPr>
        <w:t>proc</w:t>
      </w:r>
      <w:proofErr w:type="spellEnd"/>
      <w:r w:rsidRPr="000B5A62">
        <w:rPr>
          <w:rFonts w:ascii="Consolas" w:hAnsi="Consolas"/>
          <w:lang w:val="en-US"/>
        </w:rPr>
        <w:t xml:space="preserve"> near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</w:rPr>
      </w:pPr>
      <w:r w:rsidRPr="000B5A62">
        <w:rPr>
          <w:rFonts w:ascii="Consolas" w:hAnsi="Consolas"/>
          <w:lang w:val="en-US"/>
        </w:rPr>
        <w:tab/>
      </w:r>
      <w:r w:rsidRPr="000B5A62">
        <w:rPr>
          <w:rFonts w:ascii="Consolas" w:hAnsi="Consolas"/>
        </w:rPr>
        <w:t xml:space="preserve">;перевод в 16 </w:t>
      </w:r>
      <w:proofErr w:type="spellStart"/>
      <w:r w:rsidRPr="000B5A62">
        <w:rPr>
          <w:rFonts w:ascii="Consolas" w:hAnsi="Consolas"/>
        </w:rPr>
        <w:t>сс</w:t>
      </w:r>
      <w:proofErr w:type="spellEnd"/>
      <w:r w:rsidRPr="000B5A62">
        <w:rPr>
          <w:rFonts w:ascii="Consolas" w:hAnsi="Consolas"/>
        </w:rPr>
        <w:t xml:space="preserve"> 16 разрядного числа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</w:rPr>
      </w:pPr>
      <w:r w:rsidRPr="000B5A62">
        <w:rPr>
          <w:rFonts w:ascii="Consolas" w:hAnsi="Consolas"/>
        </w:rPr>
        <w:tab/>
        <w:t xml:space="preserve">;в </w:t>
      </w:r>
      <w:proofErr w:type="spellStart"/>
      <w:r w:rsidRPr="000B5A62">
        <w:rPr>
          <w:rFonts w:ascii="Consolas" w:hAnsi="Consolas"/>
        </w:rPr>
        <w:t>ax</w:t>
      </w:r>
      <w:proofErr w:type="spellEnd"/>
      <w:r w:rsidRPr="000B5A62">
        <w:rPr>
          <w:rFonts w:ascii="Consolas" w:hAnsi="Consolas"/>
        </w:rPr>
        <w:t xml:space="preserve"> - число, </w:t>
      </w:r>
      <w:proofErr w:type="spellStart"/>
      <w:r w:rsidRPr="000B5A62">
        <w:rPr>
          <w:rFonts w:ascii="Consolas" w:hAnsi="Consolas"/>
        </w:rPr>
        <w:t>di</w:t>
      </w:r>
      <w:proofErr w:type="spellEnd"/>
      <w:r w:rsidRPr="000B5A62">
        <w:rPr>
          <w:rFonts w:ascii="Consolas" w:hAnsi="Consolas"/>
        </w:rPr>
        <w:t xml:space="preserve"> - адрес последнего символа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</w:rPr>
        <w:tab/>
      </w:r>
      <w:proofErr w:type="gramStart"/>
      <w:r w:rsidRPr="000B5A62">
        <w:rPr>
          <w:rFonts w:ascii="Consolas" w:hAnsi="Consolas"/>
          <w:lang w:val="en-US"/>
        </w:rPr>
        <w:t>push</w:t>
      </w:r>
      <w:proofErr w:type="gramEnd"/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bx</w:t>
      </w:r>
      <w:proofErr w:type="spell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mov</w:t>
      </w:r>
      <w:proofErr w:type="spellEnd"/>
      <w:proofErr w:type="gramEnd"/>
      <w:r w:rsidRPr="000B5A62">
        <w:rPr>
          <w:rFonts w:ascii="Consolas" w:hAnsi="Consolas"/>
          <w:lang w:val="en-US"/>
        </w:rPr>
        <w:tab/>
      </w:r>
      <w:proofErr w:type="spellStart"/>
      <w:r w:rsidRPr="000B5A62">
        <w:rPr>
          <w:rFonts w:ascii="Consolas" w:hAnsi="Consolas"/>
          <w:lang w:val="en-US"/>
        </w:rPr>
        <w:t>bh</w:t>
      </w:r>
      <w:proofErr w:type="spellEnd"/>
      <w:r w:rsidRPr="000B5A62">
        <w:rPr>
          <w:rFonts w:ascii="Consolas" w:hAnsi="Consolas"/>
          <w:lang w:val="en-US"/>
        </w:rPr>
        <w:t>, ah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call</w:t>
      </w:r>
      <w:proofErr w:type="gramEnd"/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byte_to_hex</w:t>
      </w:r>
      <w:proofErr w:type="spell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mov</w:t>
      </w:r>
      <w:proofErr w:type="spellEnd"/>
      <w:proofErr w:type="gramEnd"/>
      <w:r w:rsidRPr="000B5A62">
        <w:rPr>
          <w:rFonts w:ascii="Consolas" w:hAnsi="Consolas"/>
          <w:lang w:val="en-US"/>
        </w:rPr>
        <w:t xml:space="preserve"> [di], ah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dec</w:t>
      </w:r>
      <w:proofErr w:type="spellEnd"/>
      <w:proofErr w:type="gramEnd"/>
      <w:r w:rsidRPr="000B5A62">
        <w:rPr>
          <w:rFonts w:ascii="Consolas" w:hAnsi="Consolas"/>
          <w:lang w:val="en-US"/>
        </w:rPr>
        <w:tab/>
        <w:t>di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mov</w:t>
      </w:r>
      <w:proofErr w:type="spellEnd"/>
      <w:proofErr w:type="gramEnd"/>
      <w:r w:rsidRPr="000B5A62">
        <w:rPr>
          <w:rFonts w:ascii="Consolas" w:hAnsi="Consolas"/>
          <w:lang w:val="en-US"/>
        </w:rPr>
        <w:t xml:space="preserve"> [di], al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dec</w:t>
      </w:r>
      <w:proofErr w:type="spellEnd"/>
      <w:proofErr w:type="gramEnd"/>
      <w:r w:rsidRPr="000B5A62">
        <w:rPr>
          <w:rFonts w:ascii="Consolas" w:hAnsi="Consolas"/>
          <w:lang w:val="en-US"/>
        </w:rPr>
        <w:tab/>
        <w:t>di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mov</w:t>
      </w:r>
      <w:proofErr w:type="spellEnd"/>
      <w:proofErr w:type="gramEnd"/>
      <w:r w:rsidRPr="000B5A62">
        <w:rPr>
          <w:rFonts w:ascii="Consolas" w:hAnsi="Consolas"/>
          <w:lang w:val="en-US"/>
        </w:rPr>
        <w:tab/>
        <w:t xml:space="preserve">al, </w:t>
      </w:r>
      <w:proofErr w:type="spellStart"/>
      <w:r w:rsidRPr="000B5A62">
        <w:rPr>
          <w:rFonts w:ascii="Consolas" w:hAnsi="Consolas"/>
          <w:lang w:val="en-US"/>
        </w:rPr>
        <w:t>bh</w:t>
      </w:r>
      <w:proofErr w:type="spell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xor</w:t>
      </w:r>
      <w:proofErr w:type="spellEnd"/>
      <w:proofErr w:type="gramEnd"/>
      <w:r w:rsidRPr="000B5A62">
        <w:rPr>
          <w:rFonts w:ascii="Consolas" w:hAnsi="Consolas"/>
          <w:lang w:val="en-US"/>
        </w:rPr>
        <w:tab/>
        <w:t>ah, ah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call</w:t>
      </w:r>
      <w:proofErr w:type="gramEnd"/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byte_to_hex</w:t>
      </w:r>
      <w:proofErr w:type="spell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mov</w:t>
      </w:r>
      <w:proofErr w:type="spellEnd"/>
      <w:proofErr w:type="gramEnd"/>
      <w:r w:rsidRPr="000B5A62">
        <w:rPr>
          <w:rFonts w:ascii="Consolas" w:hAnsi="Consolas"/>
          <w:lang w:val="en-US"/>
        </w:rPr>
        <w:tab/>
        <w:t>[di], ah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dec</w:t>
      </w:r>
      <w:proofErr w:type="spellEnd"/>
      <w:proofErr w:type="gramEnd"/>
      <w:r w:rsidRPr="000B5A62">
        <w:rPr>
          <w:rFonts w:ascii="Consolas" w:hAnsi="Consolas"/>
          <w:lang w:val="en-US"/>
        </w:rPr>
        <w:tab/>
        <w:t>di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mov</w:t>
      </w:r>
      <w:proofErr w:type="spellEnd"/>
      <w:proofErr w:type="gramEnd"/>
      <w:r w:rsidRPr="000B5A62">
        <w:rPr>
          <w:rFonts w:ascii="Consolas" w:hAnsi="Consolas"/>
          <w:lang w:val="en-US"/>
        </w:rPr>
        <w:tab/>
        <w:t>[di], al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pop</w:t>
      </w:r>
      <w:proofErr w:type="gramEnd"/>
      <w:r w:rsidRPr="000B5A62">
        <w:rPr>
          <w:rFonts w:ascii="Consolas" w:hAnsi="Consolas"/>
          <w:lang w:val="en-US"/>
        </w:rPr>
        <w:tab/>
      </w:r>
      <w:proofErr w:type="spellStart"/>
      <w:r w:rsidRPr="000B5A62">
        <w:rPr>
          <w:rFonts w:ascii="Consolas" w:hAnsi="Consolas"/>
          <w:lang w:val="en-US"/>
        </w:rPr>
        <w:t>bx</w:t>
      </w:r>
      <w:proofErr w:type="spell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ret</w:t>
      </w:r>
      <w:proofErr w:type="gram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spellStart"/>
      <w:proofErr w:type="gramStart"/>
      <w:r w:rsidRPr="000B5A62">
        <w:rPr>
          <w:rFonts w:ascii="Consolas" w:hAnsi="Consolas"/>
          <w:lang w:val="en-US"/>
        </w:rPr>
        <w:t>word_to_hex</w:t>
      </w:r>
      <w:proofErr w:type="spellEnd"/>
      <w:proofErr w:type="gramEnd"/>
      <w:r w:rsidRPr="000B5A62">
        <w:rPr>
          <w:rFonts w:ascii="Consolas" w:hAnsi="Consolas"/>
          <w:lang w:val="en-US"/>
        </w:rPr>
        <w:tab/>
      </w:r>
      <w:proofErr w:type="spellStart"/>
      <w:r w:rsidRPr="000B5A62">
        <w:rPr>
          <w:rFonts w:ascii="Consolas" w:hAnsi="Consolas"/>
          <w:lang w:val="en-US"/>
        </w:rPr>
        <w:t>endp</w:t>
      </w:r>
      <w:proofErr w:type="spell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spellStart"/>
      <w:proofErr w:type="gramStart"/>
      <w:r w:rsidRPr="000B5A62">
        <w:rPr>
          <w:rFonts w:ascii="Consolas" w:hAnsi="Consolas"/>
          <w:lang w:val="en-US"/>
        </w:rPr>
        <w:t>byte_to_dec</w:t>
      </w:r>
      <w:proofErr w:type="spellEnd"/>
      <w:proofErr w:type="gramEnd"/>
      <w:r w:rsidRPr="000B5A62">
        <w:rPr>
          <w:rFonts w:ascii="Consolas" w:hAnsi="Consolas"/>
          <w:lang w:val="en-US"/>
        </w:rPr>
        <w:tab/>
      </w:r>
      <w:proofErr w:type="spellStart"/>
      <w:r w:rsidRPr="000B5A62">
        <w:rPr>
          <w:rFonts w:ascii="Consolas" w:hAnsi="Consolas"/>
          <w:lang w:val="en-US"/>
        </w:rPr>
        <w:t>proc</w:t>
      </w:r>
      <w:proofErr w:type="spellEnd"/>
      <w:r w:rsidRPr="000B5A62">
        <w:rPr>
          <w:rFonts w:ascii="Consolas" w:hAnsi="Consolas"/>
          <w:lang w:val="en-US"/>
        </w:rPr>
        <w:t xml:space="preserve"> near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</w:rPr>
      </w:pPr>
      <w:r w:rsidRPr="000B5A62">
        <w:rPr>
          <w:rFonts w:ascii="Consolas" w:hAnsi="Consolas"/>
          <w:lang w:val="en-US"/>
        </w:rPr>
        <w:tab/>
      </w:r>
      <w:r w:rsidRPr="000B5A62">
        <w:rPr>
          <w:rFonts w:ascii="Consolas" w:hAnsi="Consolas"/>
        </w:rPr>
        <w:t xml:space="preserve">;перевод в 10 </w:t>
      </w:r>
      <w:proofErr w:type="spellStart"/>
      <w:r w:rsidRPr="000B5A62">
        <w:rPr>
          <w:rFonts w:ascii="Consolas" w:hAnsi="Consolas"/>
        </w:rPr>
        <w:t>сс</w:t>
      </w:r>
      <w:proofErr w:type="spellEnd"/>
      <w:r w:rsidRPr="000B5A62">
        <w:rPr>
          <w:rFonts w:ascii="Consolas" w:hAnsi="Consolas"/>
        </w:rPr>
        <w:t xml:space="preserve">, </w:t>
      </w:r>
      <w:proofErr w:type="spellStart"/>
      <w:r w:rsidRPr="000B5A62">
        <w:rPr>
          <w:rFonts w:ascii="Consolas" w:hAnsi="Consolas"/>
        </w:rPr>
        <w:t>si</w:t>
      </w:r>
      <w:proofErr w:type="spellEnd"/>
      <w:r w:rsidRPr="000B5A62">
        <w:rPr>
          <w:rFonts w:ascii="Consolas" w:hAnsi="Consolas"/>
        </w:rPr>
        <w:t xml:space="preserve"> - адрес поля младшей цифры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</w:rPr>
        <w:tab/>
      </w:r>
      <w:proofErr w:type="gramStart"/>
      <w:r w:rsidRPr="000B5A62">
        <w:rPr>
          <w:rFonts w:ascii="Consolas" w:hAnsi="Consolas"/>
          <w:lang w:val="en-US"/>
        </w:rPr>
        <w:t>push</w:t>
      </w:r>
      <w:proofErr w:type="gramEnd"/>
      <w:r w:rsidRPr="000B5A62">
        <w:rPr>
          <w:rFonts w:ascii="Consolas" w:hAnsi="Consolas"/>
          <w:lang w:val="en-US"/>
        </w:rPr>
        <w:t xml:space="preserve"> cx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push</w:t>
      </w:r>
      <w:proofErr w:type="gramEnd"/>
      <w:r w:rsidRPr="000B5A62">
        <w:rPr>
          <w:rFonts w:ascii="Consolas" w:hAnsi="Consolas"/>
          <w:lang w:val="en-US"/>
        </w:rPr>
        <w:t xml:space="preserve"> dx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push</w:t>
      </w:r>
      <w:proofErr w:type="gramEnd"/>
      <w:r w:rsidRPr="000B5A62">
        <w:rPr>
          <w:rFonts w:ascii="Consolas" w:hAnsi="Consolas"/>
          <w:lang w:val="en-US"/>
        </w:rPr>
        <w:t xml:space="preserve"> ax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xor</w:t>
      </w:r>
      <w:proofErr w:type="spellEnd"/>
      <w:proofErr w:type="gramEnd"/>
      <w:r w:rsidRPr="000B5A62">
        <w:rPr>
          <w:rFonts w:ascii="Consolas" w:hAnsi="Consolas"/>
          <w:lang w:val="en-US"/>
        </w:rPr>
        <w:tab/>
        <w:t>ah, ah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xor</w:t>
      </w:r>
      <w:proofErr w:type="spellEnd"/>
      <w:proofErr w:type="gramEnd"/>
      <w:r w:rsidRPr="000B5A62">
        <w:rPr>
          <w:rFonts w:ascii="Consolas" w:hAnsi="Consolas"/>
          <w:lang w:val="en-US"/>
        </w:rPr>
        <w:tab/>
        <w:t>dx, dx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mov</w:t>
      </w:r>
      <w:proofErr w:type="spellEnd"/>
      <w:proofErr w:type="gramEnd"/>
      <w:r w:rsidRPr="000B5A62">
        <w:rPr>
          <w:rFonts w:ascii="Consolas" w:hAnsi="Consolas"/>
          <w:lang w:val="en-US"/>
        </w:rPr>
        <w:tab/>
        <w:t>cx, 10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spellStart"/>
      <w:r w:rsidRPr="000B5A62">
        <w:rPr>
          <w:rFonts w:ascii="Consolas" w:hAnsi="Consolas"/>
          <w:lang w:val="en-US"/>
        </w:rPr>
        <w:t>loop_bd</w:t>
      </w:r>
      <w:proofErr w:type="spellEnd"/>
      <w:r w:rsidRPr="000B5A62">
        <w:rPr>
          <w:rFonts w:ascii="Consolas" w:hAnsi="Consolas"/>
          <w:lang w:val="en-US"/>
        </w:rPr>
        <w:t xml:space="preserve">: 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div</w:t>
      </w:r>
      <w:proofErr w:type="gramEnd"/>
      <w:r w:rsidRPr="000B5A62">
        <w:rPr>
          <w:rFonts w:ascii="Consolas" w:hAnsi="Consolas"/>
          <w:lang w:val="en-US"/>
        </w:rPr>
        <w:tab/>
        <w:t>cx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or</w:t>
      </w:r>
      <w:proofErr w:type="gramEnd"/>
      <w:r w:rsidRPr="000B5A62">
        <w:rPr>
          <w:rFonts w:ascii="Consolas" w:hAnsi="Consolas"/>
          <w:lang w:val="en-US"/>
        </w:rPr>
        <w:t xml:space="preserve"> dl, 30h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mov</w:t>
      </w:r>
      <w:proofErr w:type="spellEnd"/>
      <w:proofErr w:type="gramEnd"/>
      <w:r w:rsidRPr="000B5A62">
        <w:rPr>
          <w:rFonts w:ascii="Consolas" w:hAnsi="Consolas"/>
          <w:lang w:val="en-US"/>
        </w:rPr>
        <w:tab/>
        <w:t>[</w:t>
      </w:r>
      <w:proofErr w:type="spellStart"/>
      <w:r w:rsidRPr="000B5A62">
        <w:rPr>
          <w:rFonts w:ascii="Consolas" w:hAnsi="Consolas"/>
          <w:lang w:val="en-US"/>
        </w:rPr>
        <w:t>si</w:t>
      </w:r>
      <w:proofErr w:type="spellEnd"/>
      <w:r w:rsidRPr="000B5A62">
        <w:rPr>
          <w:rFonts w:ascii="Consolas" w:hAnsi="Consolas"/>
          <w:lang w:val="en-US"/>
        </w:rPr>
        <w:t>], dl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dec</w:t>
      </w:r>
      <w:proofErr w:type="spellEnd"/>
      <w:proofErr w:type="gramEnd"/>
      <w:r w:rsidRPr="000B5A62">
        <w:rPr>
          <w:rFonts w:ascii="Consolas" w:hAnsi="Consolas"/>
          <w:lang w:val="en-US"/>
        </w:rPr>
        <w:tab/>
      </w:r>
      <w:proofErr w:type="spellStart"/>
      <w:r w:rsidRPr="000B5A62">
        <w:rPr>
          <w:rFonts w:ascii="Consolas" w:hAnsi="Consolas"/>
          <w:lang w:val="en-US"/>
        </w:rPr>
        <w:t>si</w:t>
      </w:r>
      <w:proofErr w:type="spell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xor</w:t>
      </w:r>
      <w:proofErr w:type="spellEnd"/>
      <w:proofErr w:type="gramEnd"/>
      <w:r w:rsidRPr="000B5A62">
        <w:rPr>
          <w:rFonts w:ascii="Consolas" w:hAnsi="Consolas"/>
          <w:lang w:val="en-US"/>
        </w:rPr>
        <w:tab/>
        <w:t>dx, dx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cmp</w:t>
      </w:r>
      <w:proofErr w:type="spellEnd"/>
      <w:proofErr w:type="gramEnd"/>
      <w:r w:rsidRPr="000B5A62">
        <w:rPr>
          <w:rFonts w:ascii="Consolas" w:hAnsi="Consolas"/>
          <w:lang w:val="en-US"/>
        </w:rPr>
        <w:tab/>
        <w:t>ax, 10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jae</w:t>
      </w:r>
      <w:proofErr w:type="spellEnd"/>
      <w:proofErr w:type="gramEnd"/>
      <w:r w:rsidRPr="000B5A62">
        <w:rPr>
          <w:rFonts w:ascii="Consolas" w:hAnsi="Consolas"/>
          <w:lang w:val="en-US"/>
        </w:rPr>
        <w:tab/>
      </w:r>
      <w:proofErr w:type="spellStart"/>
      <w:r w:rsidRPr="000B5A62">
        <w:rPr>
          <w:rFonts w:ascii="Consolas" w:hAnsi="Consolas"/>
          <w:lang w:val="en-US"/>
        </w:rPr>
        <w:t>loop_bd</w:t>
      </w:r>
      <w:proofErr w:type="spell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cmp</w:t>
      </w:r>
      <w:proofErr w:type="spellEnd"/>
      <w:proofErr w:type="gramEnd"/>
      <w:r w:rsidRPr="000B5A62">
        <w:rPr>
          <w:rFonts w:ascii="Consolas" w:hAnsi="Consolas"/>
          <w:lang w:val="en-US"/>
        </w:rPr>
        <w:tab/>
        <w:t>ax, 00h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jbe</w:t>
      </w:r>
      <w:proofErr w:type="spellEnd"/>
      <w:proofErr w:type="gramEnd"/>
      <w:r w:rsidRPr="000B5A62">
        <w:rPr>
          <w:rFonts w:ascii="Consolas" w:hAnsi="Consolas"/>
          <w:lang w:val="en-US"/>
        </w:rPr>
        <w:tab/>
      </w:r>
      <w:proofErr w:type="spellStart"/>
      <w:r w:rsidRPr="000B5A62">
        <w:rPr>
          <w:rFonts w:ascii="Consolas" w:hAnsi="Consolas"/>
          <w:lang w:val="en-US"/>
        </w:rPr>
        <w:t>end_l</w:t>
      </w:r>
      <w:proofErr w:type="spell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or</w:t>
      </w:r>
      <w:proofErr w:type="gramEnd"/>
      <w:r w:rsidRPr="000B5A62">
        <w:rPr>
          <w:rFonts w:ascii="Consolas" w:hAnsi="Consolas"/>
          <w:lang w:val="en-US"/>
        </w:rPr>
        <w:t xml:space="preserve"> al, 30h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mov</w:t>
      </w:r>
      <w:proofErr w:type="spellEnd"/>
      <w:proofErr w:type="gramEnd"/>
      <w:r w:rsidRPr="000B5A62">
        <w:rPr>
          <w:rFonts w:ascii="Consolas" w:hAnsi="Consolas"/>
          <w:lang w:val="en-US"/>
        </w:rPr>
        <w:tab/>
        <w:t>[</w:t>
      </w:r>
      <w:proofErr w:type="spellStart"/>
      <w:r w:rsidRPr="000B5A62">
        <w:rPr>
          <w:rFonts w:ascii="Consolas" w:hAnsi="Consolas"/>
          <w:lang w:val="en-US"/>
        </w:rPr>
        <w:t>si</w:t>
      </w:r>
      <w:proofErr w:type="spellEnd"/>
      <w:r w:rsidRPr="000B5A62">
        <w:rPr>
          <w:rFonts w:ascii="Consolas" w:hAnsi="Consolas"/>
          <w:lang w:val="en-US"/>
        </w:rPr>
        <w:t>], al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spellStart"/>
      <w:r w:rsidRPr="000B5A62">
        <w:rPr>
          <w:rFonts w:ascii="Consolas" w:hAnsi="Consolas"/>
          <w:lang w:val="en-US"/>
        </w:rPr>
        <w:t>end_l</w:t>
      </w:r>
      <w:proofErr w:type="spellEnd"/>
      <w:r w:rsidRPr="000B5A62">
        <w:rPr>
          <w:rFonts w:ascii="Consolas" w:hAnsi="Consolas"/>
          <w:lang w:val="en-US"/>
        </w:rPr>
        <w:t>:</w:t>
      </w:r>
      <w:r w:rsidRPr="000B5A62">
        <w:rPr>
          <w:rFonts w:ascii="Consolas" w:hAnsi="Consolas"/>
          <w:lang w:val="en-US"/>
        </w:rPr>
        <w:tab/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pop</w:t>
      </w:r>
      <w:proofErr w:type="gramEnd"/>
      <w:r w:rsidRPr="000B5A62">
        <w:rPr>
          <w:rFonts w:ascii="Consolas" w:hAnsi="Consolas"/>
          <w:lang w:val="en-US"/>
        </w:rPr>
        <w:tab/>
        <w:t>ax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pop</w:t>
      </w:r>
      <w:proofErr w:type="gramEnd"/>
      <w:r w:rsidRPr="000B5A62">
        <w:rPr>
          <w:rFonts w:ascii="Consolas" w:hAnsi="Consolas"/>
          <w:lang w:val="en-US"/>
        </w:rPr>
        <w:tab/>
        <w:t>dx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pop</w:t>
      </w:r>
      <w:proofErr w:type="gramEnd"/>
      <w:r w:rsidRPr="000B5A62">
        <w:rPr>
          <w:rFonts w:ascii="Consolas" w:hAnsi="Consolas"/>
          <w:lang w:val="en-US"/>
        </w:rPr>
        <w:tab/>
        <w:t>cx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ret</w:t>
      </w:r>
      <w:proofErr w:type="gram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spellStart"/>
      <w:proofErr w:type="gramStart"/>
      <w:r w:rsidRPr="000B5A62">
        <w:rPr>
          <w:rFonts w:ascii="Consolas" w:hAnsi="Consolas"/>
          <w:lang w:val="en-US"/>
        </w:rPr>
        <w:t>byte_to_dec</w:t>
      </w:r>
      <w:proofErr w:type="spellEnd"/>
      <w:proofErr w:type="gramEnd"/>
      <w:r w:rsidRPr="000B5A62">
        <w:rPr>
          <w:rFonts w:ascii="Consolas" w:hAnsi="Consolas"/>
          <w:lang w:val="en-US"/>
        </w:rPr>
        <w:tab/>
      </w:r>
      <w:proofErr w:type="spellStart"/>
      <w:r w:rsidRPr="000B5A62">
        <w:rPr>
          <w:rFonts w:ascii="Consolas" w:hAnsi="Consolas"/>
          <w:lang w:val="en-US"/>
        </w:rPr>
        <w:t>endp</w:t>
      </w:r>
      <w:proofErr w:type="spell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gramStart"/>
      <w:r w:rsidRPr="000B5A62">
        <w:rPr>
          <w:rFonts w:ascii="Consolas" w:hAnsi="Consolas"/>
          <w:lang w:val="en-US"/>
        </w:rPr>
        <w:t>print</w:t>
      </w:r>
      <w:proofErr w:type="gramEnd"/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proc</w:t>
      </w:r>
      <w:proofErr w:type="spellEnd"/>
      <w:r w:rsidRPr="000B5A62">
        <w:rPr>
          <w:rFonts w:ascii="Consolas" w:hAnsi="Consolas"/>
          <w:lang w:val="en-US"/>
        </w:rPr>
        <w:t xml:space="preserve"> near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push</w:t>
      </w:r>
      <w:proofErr w:type="gramEnd"/>
      <w:r w:rsidRPr="000B5A62">
        <w:rPr>
          <w:rFonts w:ascii="Consolas" w:hAnsi="Consolas"/>
          <w:lang w:val="en-US"/>
        </w:rPr>
        <w:t xml:space="preserve"> ax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mov</w:t>
      </w:r>
      <w:proofErr w:type="spellEnd"/>
      <w:proofErr w:type="gramEnd"/>
      <w:r w:rsidRPr="000B5A62">
        <w:rPr>
          <w:rFonts w:ascii="Consolas" w:hAnsi="Consolas"/>
          <w:lang w:val="en-US"/>
        </w:rPr>
        <w:t xml:space="preserve"> ah, 09h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int</w:t>
      </w:r>
      <w:proofErr w:type="spellEnd"/>
      <w:proofErr w:type="gramEnd"/>
      <w:r w:rsidRPr="000B5A62">
        <w:rPr>
          <w:rFonts w:ascii="Consolas" w:hAnsi="Consolas"/>
          <w:lang w:val="en-US"/>
        </w:rPr>
        <w:t xml:space="preserve"> 21h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pop</w:t>
      </w:r>
      <w:proofErr w:type="gramEnd"/>
      <w:r w:rsidRPr="000B5A62">
        <w:rPr>
          <w:rFonts w:ascii="Consolas" w:hAnsi="Consolas"/>
          <w:lang w:val="en-US"/>
        </w:rPr>
        <w:t xml:space="preserve"> ax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ret</w:t>
      </w:r>
      <w:proofErr w:type="gram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gramStart"/>
      <w:r w:rsidRPr="000B5A62">
        <w:rPr>
          <w:rFonts w:ascii="Consolas" w:hAnsi="Consolas"/>
          <w:lang w:val="en-US"/>
        </w:rPr>
        <w:t>print</w:t>
      </w:r>
      <w:proofErr w:type="gramEnd"/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endp</w:t>
      </w:r>
      <w:proofErr w:type="spell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gramStart"/>
      <w:r w:rsidRPr="000B5A62">
        <w:rPr>
          <w:rFonts w:ascii="Consolas" w:hAnsi="Consolas"/>
          <w:lang w:val="en-US"/>
        </w:rPr>
        <w:t>processing</w:t>
      </w:r>
      <w:proofErr w:type="gramEnd"/>
      <w:r w:rsidRPr="000B5A62">
        <w:rPr>
          <w:rFonts w:ascii="Consolas" w:hAnsi="Consolas"/>
          <w:lang w:val="en-US"/>
        </w:rPr>
        <w:t>: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push</w:t>
      </w:r>
      <w:proofErr w:type="gramEnd"/>
      <w:r w:rsidRPr="000B5A62">
        <w:rPr>
          <w:rFonts w:ascii="Consolas" w:hAnsi="Consolas"/>
          <w:lang w:val="en-US"/>
        </w:rPr>
        <w:t xml:space="preserve"> ax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push</w:t>
      </w:r>
      <w:proofErr w:type="gramEnd"/>
      <w:r w:rsidRPr="000B5A62">
        <w:rPr>
          <w:rFonts w:ascii="Consolas" w:hAnsi="Consolas"/>
          <w:lang w:val="en-US"/>
        </w:rPr>
        <w:t xml:space="preserve"> dx</w:t>
      </w:r>
      <w:r w:rsidRPr="000B5A62">
        <w:rPr>
          <w:rFonts w:ascii="Consolas" w:hAnsi="Consolas"/>
          <w:lang w:val="en-US"/>
        </w:rPr>
        <w:tab/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push</w:t>
      </w:r>
      <w:proofErr w:type="gramEnd"/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si</w:t>
      </w:r>
      <w:proofErr w:type="spell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push</w:t>
      </w:r>
      <w:proofErr w:type="gramEnd"/>
      <w:r w:rsidRPr="000B5A62">
        <w:rPr>
          <w:rFonts w:ascii="Consolas" w:hAnsi="Consolas"/>
          <w:lang w:val="en-US"/>
        </w:rPr>
        <w:t xml:space="preserve"> di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lea</w:t>
      </w:r>
      <w:proofErr w:type="gramEnd"/>
      <w:r w:rsidRPr="000B5A62">
        <w:rPr>
          <w:rFonts w:ascii="Consolas" w:hAnsi="Consolas"/>
          <w:lang w:val="en-US"/>
        </w:rPr>
        <w:t xml:space="preserve"> dx, </w:t>
      </w:r>
      <w:proofErr w:type="spellStart"/>
      <w:r w:rsidRPr="000B5A62">
        <w:rPr>
          <w:rFonts w:ascii="Consolas" w:hAnsi="Consolas"/>
          <w:lang w:val="en-US"/>
        </w:rPr>
        <w:t>pc_arg</w:t>
      </w:r>
      <w:proofErr w:type="spell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call</w:t>
      </w:r>
      <w:proofErr w:type="gramEnd"/>
      <w:r w:rsidRPr="000B5A62">
        <w:rPr>
          <w:rFonts w:ascii="Consolas" w:hAnsi="Consolas"/>
          <w:lang w:val="en-US"/>
        </w:rPr>
        <w:t xml:space="preserve"> print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mov</w:t>
      </w:r>
      <w:proofErr w:type="spellEnd"/>
      <w:proofErr w:type="gramEnd"/>
      <w:r w:rsidRPr="000B5A62">
        <w:rPr>
          <w:rFonts w:ascii="Consolas" w:hAnsi="Consolas"/>
          <w:lang w:val="en-US"/>
        </w:rPr>
        <w:t xml:space="preserve"> ax, 0F000h ;</w:t>
      </w:r>
      <w:r w:rsidRPr="000B5A62">
        <w:rPr>
          <w:rFonts w:ascii="Consolas" w:hAnsi="Consolas"/>
        </w:rPr>
        <w:t>указывает</w:t>
      </w:r>
      <w:r w:rsidRPr="000B5A62">
        <w:rPr>
          <w:rFonts w:ascii="Consolas" w:hAnsi="Consolas"/>
          <w:lang w:val="en-US"/>
        </w:rPr>
        <w:t xml:space="preserve"> ES </w:t>
      </w:r>
      <w:r w:rsidRPr="000B5A62">
        <w:rPr>
          <w:rFonts w:ascii="Consolas" w:hAnsi="Consolas"/>
        </w:rPr>
        <w:t>на</w:t>
      </w:r>
      <w:r w:rsidRPr="000B5A62">
        <w:rPr>
          <w:rFonts w:ascii="Consolas" w:hAnsi="Consolas"/>
          <w:lang w:val="en-US"/>
        </w:rPr>
        <w:t xml:space="preserve"> </w:t>
      </w:r>
      <w:r w:rsidRPr="000B5A62">
        <w:rPr>
          <w:rFonts w:ascii="Consolas" w:hAnsi="Consolas"/>
        </w:rPr>
        <w:t>ПЗУ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mov</w:t>
      </w:r>
      <w:proofErr w:type="spellEnd"/>
      <w:proofErr w:type="gramEnd"/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es</w:t>
      </w:r>
      <w:proofErr w:type="spellEnd"/>
      <w:r w:rsidRPr="000B5A62">
        <w:rPr>
          <w:rFonts w:ascii="Consolas" w:hAnsi="Consolas"/>
          <w:lang w:val="en-US"/>
        </w:rPr>
        <w:t>, ax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mov</w:t>
      </w:r>
      <w:proofErr w:type="spellEnd"/>
      <w:proofErr w:type="gramEnd"/>
      <w:r w:rsidRPr="000B5A62">
        <w:rPr>
          <w:rFonts w:ascii="Consolas" w:hAnsi="Consolas"/>
          <w:lang w:val="en-US"/>
        </w:rPr>
        <w:t xml:space="preserve"> al, </w:t>
      </w:r>
      <w:proofErr w:type="spellStart"/>
      <w:r w:rsidRPr="000B5A62">
        <w:rPr>
          <w:rFonts w:ascii="Consolas" w:hAnsi="Consolas"/>
          <w:lang w:val="en-US"/>
        </w:rPr>
        <w:t>es</w:t>
      </w:r>
      <w:proofErr w:type="spellEnd"/>
      <w:r w:rsidRPr="000B5A62">
        <w:rPr>
          <w:rFonts w:ascii="Consolas" w:hAnsi="Consolas"/>
          <w:lang w:val="en-US"/>
        </w:rPr>
        <w:t>:[0FFFEh]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r w:rsidRPr="000B5A62">
        <w:rPr>
          <w:rFonts w:ascii="Consolas" w:hAnsi="Consolas"/>
          <w:lang w:val="en-US"/>
        </w:rPr>
        <w:tab/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irpc</w:t>
      </w:r>
      <w:proofErr w:type="spellEnd"/>
      <w:proofErr w:type="gramEnd"/>
      <w:r w:rsidRPr="000B5A62">
        <w:rPr>
          <w:rFonts w:ascii="Consolas" w:hAnsi="Consolas"/>
          <w:lang w:val="en-US"/>
        </w:rPr>
        <w:t xml:space="preserve"> case, FECA8D9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cmp</w:t>
      </w:r>
      <w:proofErr w:type="spellEnd"/>
      <w:proofErr w:type="gramEnd"/>
      <w:r w:rsidRPr="000B5A62">
        <w:rPr>
          <w:rFonts w:ascii="Consolas" w:hAnsi="Consolas"/>
          <w:lang w:val="en-US"/>
        </w:rPr>
        <w:t xml:space="preserve"> al, 0F&amp;case&amp;h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je</w:t>
      </w:r>
      <w:proofErr w:type="gramEnd"/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type_&amp;case</w:t>
      </w:r>
      <w:proofErr w:type="spellEnd"/>
      <w:r w:rsidRPr="000B5A62">
        <w:rPr>
          <w:rFonts w:ascii="Consolas" w:hAnsi="Consolas"/>
          <w:lang w:val="en-US"/>
        </w:rPr>
        <w:t>&amp;</w:t>
      </w:r>
      <w:r w:rsidRPr="000B5A62">
        <w:rPr>
          <w:rFonts w:ascii="Consolas" w:hAnsi="Consolas"/>
          <w:lang w:val="en-US"/>
        </w:rPr>
        <w:tab/>
      </w:r>
      <w:r w:rsidRPr="000B5A62">
        <w:rPr>
          <w:rFonts w:ascii="Consolas" w:hAnsi="Consolas"/>
          <w:lang w:val="en-US"/>
        </w:rPr>
        <w:tab/>
      </w:r>
      <w:r w:rsidRPr="000B5A62">
        <w:rPr>
          <w:rFonts w:ascii="Consolas" w:hAnsi="Consolas"/>
          <w:lang w:val="en-US"/>
        </w:rPr>
        <w:tab/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lastRenderedPageBreak/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endm</w:t>
      </w:r>
      <w:proofErr w:type="spellEnd"/>
      <w:proofErr w:type="gram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irpc</w:t>
      </w:r>
      <w:proofErr w:type="spellEnd"/>
      <w:proofErr w:type="gramEnd"/>
      <w:r w:rsidRPr="000B5A62">
        <w:rPr>
          <w:rFonts w:ascii="Consolas" w:hAnsi="Consolas"/>
          <w:lang w:val="en-US"/>
        </w:rPr>
        <w:t xml:space="preserve"> met, FECA8D9</w:t>
      </w:r>
      <w:r w:rsidRPr="000B5A62">
        <w:rPr>
          <w:rFonts w:ascii="Consolas" w:hAnsi="Consolas"/>
          <w:lang w:val="en-US"/>
        </w:rPr>
        <w:tab/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r w:rsidRPr="000B5A62">
        <w:rPr>
          <w:rFonts w:ascii="Consolas" w:hAnsi="Consolas"/>
          <w:lang w:val="en-US"/>
        </w:rPr>
        <w:t>type_&amp;met</w:t>
      </w:r>
      <w:proofErr w:type="spellEnd"/>
      <w:r w:rsidRPr="000B5A62">
        <w:rPr>
          <w:rFonts w:ascii="Consolas" w:hAnsi="Consolas"/>
          <w:lang w:val="en-US"/>
        </w:rPr>
        <w:t>&amp;: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lea</w:t>
      </w:r>
      <w:proofErr w:type="gramEnd"/>
      <w:r w:rsidRPr="000B5A62">
        <w:rPr>
          <w:rFonts w:ascii="Consolas" w:hAnsi="Consolas"/>
          <w:lang w:val="en-US"/>
        </w:rPr>
        <w:t xml:space="preserve"> dx, </w:t>
      </w:r>
      <w:proofErr w:type="spellStart"/>
      <w:r w:rsidRPr="000B5A62">
        <w:rPr>
          <w:rFonts w:ascii="Consolas" w:hAnsi="Consolas"/>
          <w:lang w:val="en-US"/>
        </w:rPr>
        <w:t>pc_&amp;met</w:t>
      </w:r>
      <w:proofErr w:type="spellEnd"/>
      <w:r w:rsidRPr="000B5A62">
        <w:rPr>
          <w:rFonts w:ascii="Consolas" w:hAnsi="Consolas"/>
          <w:lang w:val="en-US"/>
        </w:rPr>
        <w:t>&amp;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call</w:t>
      </w:r>
      <w:proofErr w:type="gramEnd"/>
      <w:r w:rsidRPr="000B5A62">
        <w:rPr>
          <w:rFonts w:ascii="Consolas" w:hAnsi="Consolas"/>
          <w:lang w:val="en-US"/>
        </w:rPr>
        <w:t xml:space="preserve"> print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jmp</w:t>
      </w:r>
      <w:proofErr w:type="spellEnd"/>
      <w:proofErr w:type="gramEnd"/>
      <w:r w:rsidRPr="000B5A62">
        <w:rPr>
          <w:rFonts w:ascii="Consolas" w:hAnsi="Consolas"/>
          <w:lang w:val="en-US"/>
        </w:rPr>
        <w:t xml:space="preserve"> OS</w:t>
      </w:r>
      <w:r w:rsidRPr="000B5A62">
        <w:rPr>
          <w:rFonts w:ascii="Consolas" w:hAnsi="Consolas"/>
          <w:lang w:val="en-US"/>
        </w:rPr>
        <w:tab/>
      </w:r>
      <w:r w:rsidRPr="000B5A62">
        <w:rPr>
          <w:rFonts w:ascii="Consolas" w:hAnsi="Consolas"/>
          <w:lang w:val="en-US"/>
        </w:rPr>
        <w:tab/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endm</w:t>
      </w:r>
      <w:proofErr w:type="spellEnd"/>
      <w:proofErr w:type="gramEnd"/>
      <w:r w:rsidRPr="000B5A62">
        <w:rPr>
          <w:rFonts w:ascii="Consolas" w:hAnsi="Consolas"/>
          <w:lang w:val="en-US"/>
        </w:rPr>
        <w:tab/>
      </w:r>
      <w:r w:rsidRPr="000B5A62">
        <w:rPr>
          <w:rFonts w:ascii="Consolas" w:hAnsi="Consolas"/>
          <w:lang w:val="en-US"/>
        </w:rPr>
        <w:tab/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>OS:</w:t>
      </w:r>
    </w:p>
    <w:p w:rsidR="000B5A62" w:rsidRPr="00444738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mov</w:t>
      </w:r>
      <w:proofErr w:type="spellEnd"/>
      <w:proofErr w:type="gramEnd"/>
      <w:r w:rsidRPr="00444738">
        <w:rPr>
          <w:rFonts w:ascii="Consolas" w:hAnsi="Consolas"/>
        </w:rPr>
        <w:t xml:space="preserve"> </w:t>
      </w:r>
      <w:r w:rsidRPr="000B5A62">
        <w:rPr>
          <w:rFonts w:ascii="Consolas" w:hAnsi="Consolas"/>
          <w:lang w:val="en-US"/>
        </w:rPr>
        <w:t>ah</w:t>
      </w:r>
      <w:r w:rsidRPr="00444738">
        <w:rPr>
          <w:rFonts w:ascii="Consolas" w:hAnsi="Consolas"/>
        </w:rPr>
        <w:t>, 30</w:t>
      </w:r>
      <w:r w:rsidRPr="000B5A62">
        <w:rPr>
          <w:rFonts w:ascii="Consolas" w:hAnsi="Consolas"/>
          <w:lang w:val="en-US"/>
        </w:rPr>
        <w:t>h</w:t>
      </w:r>
    </w:p>
    <w:p w:rsidR="000B5A62" w:rsidRPr="00444738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</w:rPr>
      </w:pPr>
      <w:r w:rsidRPr="00444738">
        <w:rPr>
          <w:rFonts w:ascii="Consolas" w:hAnsi="Consola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int</w:t>
      </w:r>
      <w:proofErr w:type="spellEnd"/>
      <w:proofErr w:type="gramEnd"/>
      <w:r w:rsidRPr="00444738">
        <w:rPr>
          <w:rFonts w:ascii="Consolas" w:hAnsi="Consolas"/>
        </w:rPr>
        <w:t xml:space="preserve"> 21</w:t>
      </w:r>
      <w:r w:rsidRPr="000B5A62">
        <w:rPr>
          <w:rFonts w:ascii="Consolas" w:hAnsi="Consolas"/>
          <w:lang w:val="en-US"/>
        </w:rPr>
        <w:t>h</w:t>
      </w:r>
      <w:r w:rsidRPr="00444738">
        <w:rPr>
          <w:rFonts w:ascii="Consolas" w:hAnsi="Consolas"/>
        </w:rPr>
        <w:t xml:space="preserve"> ;</w:t>
      </w:r>
      <w:r w:rsidRPr="000B5A62">
        <w:rPr>
          <w:rFonts w:ascii="Consolas" w:hAnsi="Consolas"/>
          <w:lang w:val="en-US"/>
        </w:rPr>
        <w:t>al</w:t>
      </w:r>
      <w:r w:rsidRPr="00444738">
        <w:rPr>
          <w:rFonts w:ascii="Consolas" w:hAnsi="Consolas"/>
        </w:rPr>
        <w:t xml:space="preserve"> - </w:t>
      </w:r>
      <w:proofErr w:type="spellStart"/>
      <w:r w:rsidRPr="000B5A62">
        <w:rPr>
          <w:rFonts w:ascii="Consolas" w:hAnsi="Consolas"/>
        </w:rPr>
        <w:t>осноная</w:t>
      </w:r>
      <w:proofErr w:type="spellEnd"/>
      <w:r w:rsidRPr="00444738">
        <w:rPr>
          <w:rFonts w:ascii="Consolas" w:hAnsi="Consolas"/>
        </w:rPr>
        <w:t xml:space="preserve"> </w:t>
      </w:r>
      <w:r w:rsidRPr="000B5A62">
        <w:rPr>
          <w:rFonts w:ascii="Consolas" w:hAnsi="Consolas"/>
        </w:rPr>
        <w:t>версия</w:t>
      </w:r>
      <w:r w:rsidRPr="00444738">
        <w:rPr>
          <w:rFonts w:ascii="Consolas" w:hAnsi="Consolas"/>
        </w:rPr>
        <w:t xml:space="preserve">, </w:t>
      </w:r>
      <w:r w:rsidRPr="000B5A62">
        <w:rPr>
          <w:rFonts w:ascii="Consolas" w:hAnsi="Consolas"/>
          <w:lang w:val="en-US"/>
        </w:rPr>
        <w:t>ah</w:t>
      </w:r>
      <w:r w:rsidRPr="00444738">
        <w:rPr>
          <w:rFonts w:ascii="Consolas" w:hAnsi="Consolas"/>
        </w:rPr>
        <w:t xml:space="preserve"> - </w:t>
      </w:r>
      <w:r w:rsidRPr="000B5A62">
        <w:rPr>
          <w:rFonts w:ascii="Consolas" w:hAnsi="Consolas"/>
        </w:rPr>
        <w:t>модификация</w:t>
      </w:r>
      <w:r w:rsidRPr="00444738">
        <w:rPr>
          <w:rFonts w:ascii="Consolas" w:hAnsi="Consolas"/>
        </w:rPr>
        <w:t xml:space="preserve">, </w:t>
      </w:r>
      <w:proofErr w:type="spellStart"/>
      <w:r w:rsidRPr="000B5A62">
        <w:rPr>
          <w:rFonts w:ascii="Consolas" w:hAnsi="Consolas"/>
          <w:lang w:val="en-US"/>
        </w:rPr>
        <w:t>bh</w:t>
      </w:r>
      <w:proofErr w:type="spellEnd"/>
      <w:r w:rsidRPr="00444738">
        <w:rPr>
          <w:rFonts w:ascii="Consolas" w:hAnsi="Consolas"/>
        </w:rPr>
        <w:t xml:space="preserve"> - </w:t>
      </w:r>
      <w:r w:rsidRPr="000B5A62">
        <w:rPr>
          <w:rFonts w:ascii="Consolas" w:hAnsi="Consolas"/>
          <w:lang w:val="en-US"/>
        </w:rPr>
        <w:t>OEM</w:t>
      </w:r>
      <w:r w:rsidRPr="00444738">
        <w:rPr>
          <w:rFonts w:ascii="Consolas" w:hAnsi="Consolas"/>
        </w:rPr>
        <w:t xml:space="preserve">, </w:t>
      </w:r>
      <w:proofErr w:type="spellStart"/>
      <w:r w:rsidRPr="000B5A62">
        <w:rPr>
          <w:rFonts w:ascii="Consolas" w:hAnsi="Consolas"/>
          <w:lang w:val="en-US"/>
        </w:rPr>
        <w:t>bl</w:t>
      </w:r>
      <w:proofErr w:type="spellEnd"/>
      <w:r w:rsidRPr="00444738">
        <w:rPr>
          <w:rFonts w:ascii="Consolas" w:hAnsi="Consolas"/>
        </w:rPr>
        <w:t>:</w:t>
      </w:r>
      <w:r w:rsidRPr="000B5A62">
        <w:rPr>
          <w:rFonts w:ascii="Consolas" w:hAnsi="Consolas"/>
          <w:lang w:val="en-US"/>
        </w:rPr>
        <w:t>cx</w:t>
      </w:r>
      <w:r w:rsidRPr="00444738">
        <w:rPr>
          <w:rFonts w:ascii="Consolas" w:hAnsi="Consolas"/>
        </w:rPr>
        <w:t xml:space="preserve"> - </w:t>
      </w:r>
      <w:r w:rsidRPr="000B5A62">
        <w:rPr>
          <w:rFonts w:ascii="Consolas" w:hAnsi="Consolas"/>
        </w:rPr>
        <w:t>номер</w:t>
      </w:r>
      <w:r w:rsidRPr="00444738">
        <w:rPr>
          <w:rFonts w:ascii="Consolas" w:hAnsi="Consolas"/>
        </w:rPr>
        <w:t xml:space="preserve"> </w:t>
      </w:r>
      <w:r w:rsidRPr="000B5A62">
        <w:rPr>
          <w:rFonts w:ascii="Consolas" w:hAnsi="Consolas"/>
        </w:rPr>
        <w:t>пользователя</w:t>
      </w:r>
    </w:p>
    <w:p w:rsidR="000B5A62" w:rsidRPr="00444738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</w:rPr>
      </w:pPr>
      <w:r w:rsidRPr="00444738">
        <w:rPr>
          <w:rFonts w:ascii="Consolas" w:hAnsi="Consolas"/>
        </w:rPr>
        <w:tab/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44738">
        <w:rPr>
          <w:rFonts w:ascii="Consolas" w:hAnsi="Consolas"/>
        </w:rPr>
        <w:tab/>
      </w:r>
      <w:proofErr w:type="gramStart"/>
      <w:r w:rsidRPr="000B5A62">
        <w:rPr>
          <w:rFonts w:ascii="Consolas" w:hAnsi="Consolas"/>
          <w:lang w:val="en-US"/>
        </w:rPr>
        <w:t>lea</w:t>
      </w:r>
      <w:proofErr w:type="gramEnd"/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si</w:t>
      </w:r>
      <w:proofErr w:type="spellEnd"/>
      <w:r w:rsidRPr="000B5A62">
        <w:rPr>
          <w:rFonts w:ascii="Consolas" w:hAnsi="Consolas"/>
          <w:lang w:val="en-US"/>
        </w:rPr>
        <w:t xml:space="preserve">, </w:t>
      </w:r>
      <w:proofErr w:type="spellStart"/>
      <w:r w:rsidRPr="000B5A62">
        <w:rPr>
          <w:rFonts w:ascii="Consolas" w:hAnsi="Consolas"/>
          <w:lang w:val="en-US"/>
        </w:rPr>
        <w:t>os_arg</w:t>
      </w:r>
      <w:proofErr w:type="spell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add</w:t>
      </w:r>
      <w:proofErr w:type="gramEnd"/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si</w:t>
      </w:r>
      <w:proofErr w:type="spellEnd"/>
      <w:r w:rsidRPr="000B5A62">
        <w:rPr>
          <w:rFonts w:ascii="Consolas" w:hAnsi="Consolas"/>
          <w:lang w:val="en-US"/>
        </w:rPr>
        <w:t>, 15</w:t>
      </w:r>
      <w:r w:rsidRPr="000B5A62">
        <w:rPr>
          <w:rFonts w:ascii="Consolas" w:hAnsi="Consolas"/>
          <w:lang w:val="en-US"/>
        </w:rPr>
        <w:tab/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</w:rPr>
      </w:pPr>
      <w:r w:rsidRPr="000B5A62">
        <w:rPr>
          <w:rFonts w:ascii="Consolas" w:hAnsi="Consolas"/>
          <w:lang w:val="en-US"/>
        </w:rPr>
        <w:tab/>
      </w:r>
      <w:proofErr w:type="spellStart"/>
      <w:r w:rsidRPr="000B5A62">
        <w:rPr>
          <w:rFonts w:ascii="Consolas" w:hAnsi="Consolas"/>
        </w:rPr>
        <w:t>call</w:t>
      </w:r>
      <w:proofErr w:type="spellEnd"/>
      <w:r w:rsidRPr="000B5A62">
        <w:rPr>
          <w:rFonts w:ascii="Consolas" w:hAnsi="Consolas"/>
        </w:rPr>
        <w:t xml:space="preserve"> </w:t>
      </w:r>
      <w:proofErr w:type="spellStart"/>
      <w:r w:rsidRPr="000B5A62">
        <w:rPr>
          <w:rFonts w:ascii="Consolas" w:hAnsi="Consolas"/>
        </w:rPr>
        <w:t>byte_to_dec</w:t>
      </w:r>
      <w:proofErr w:type="spellEnd"/>
      <w:proofErr w:type="gramStart"/>
      <w:r w:rsidRPr="000B5A62">
        <w:rPr>
          <w:rFonts w:ascii="Consolas" w:hAnsi="Consolas"/>
        </w:rPr>
        <w:t xml:space="preserve"> ;</w:t>
      </w:r>
      <w:proofErr w:type="gramEnd"/>
      <w:r w:rsidRPr="000B5A62">
        <w:rPr>
          <w:rFonts w:ascii="Consolas" w:hAnsi="Consolas"/>
        </w:rPr>
        <w:t>пишется основная версия</w:t>
      </w:r>
      <w:r w:rsidRPr="000B5A62">
        <w:rPr>
          <w:rFonts w:ascii="Consolas" w:hAnsi="Consolas"/>
        </w:rPr>
        <w:tab/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</w:rPr>
        <w:tab/>
      </w:r>
      <w:proofErr w:type="gramStart"/>
      <w:r w:rsidRPr="000B5A62">
        <w:rPr>
          <w:rFonts w:ascii="Consolas" w:hAnsi="Consolas"/>
          <w:lang w:val="en-US"/>
        </w:rPr>
        <w:t>add</w:t>
      </w:r>
      <w:proofErr w:type="gramEnd"/>
      <w:r w:rsidRPr="000B5A62">
        <w:rPr>
          <w:rFonts w:ascii="Consolas" w:hAnsi="Consolas"/>
          <w:lang w:val="en-US"/>
        </w:rPr>
        <w:tab/>
      </w:r>
      <w:proofErr w:type="spellStart"/>
      <w:r w:rsidRPr="000B5A62">
        <w:rPr>
          <w:rFonts w:ascii="Consolas" w:hAnsi="Consolas"/>
          <w:lang w:val="en-US"/>
        </w:rPr>
        <w:t>si</w:t>
      </w:r>
      <w:proofErr w:type="spellEnd"/>
      <w:r w:rsidRPr="000B5A62">
        <w:rPr>
          <w:rFonts w:ascii="Consolas" w:hAnsi="Consolas"/>
          <w:lang w:val="en-US"/>
        </w:rPr>
        <w:t>, 3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xchg</w:t>
      </w:r>
      <w:proofErr w:type="spellEnd"/>
      <w:proofErr w:type="gramEnd"/>
      <w:r w:rsidRPr="000B5A62">
        <w:rPr>
          <w:rFonts w:ascii="Consolas" w:hAnsi="Consolas"/>
          <w:lang w:val="en-US"/>
        </w:rPr>
        <w:t xml:space="preserve"> al, ah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call</w:t>
      </w:r>
      <w:proofErr w:type="gramEnd"/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byte_to_dec</w:t>
      </w:r>
      <w:proofErr w:type="spellEnd"/>
      <w:r w:rsidRPr="000B5A62">
        <w:rPr>
          <w:rFonts w:ascii="Consolas" w:hAnsi="Consolas"/>
          <w:lang w:val="en-US"/>
        </w:rPr>
        <w:t xml:space="preserve"> ;</w:t>
      </w:r>
      <w:r w:rsidRPr="000B5A62">
        <w:rPr>
          <w:rFonts w:ascii="Consolas" w:hAnsi="Consolas"/>
        </w:rPr>
        <w:t>пишется</w:t>
      </w:r>
      <w:r w:rsidRPr="000B5A62">
        <w:rPr>
          <w:rFonts w:ascii="Consolas" w:hAnsi="Consolas"/>
          <w:lang w:val="en-US"/>
        </w:rPr>
        <w:t xml:space="preserve"> </w:t>
      </w:r>
      <w:r w:rsidRPr="000B5A62">
        <w:rPr>
          <w:rFonts w:ascii="Consolas" w:hAnsi="Consolas"/>
        </w:rPr>
        <w:t>модификация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lea</w:t>
      </w:r>
      <w:proofErr w:type="gramEnd"/>
      <w:r w:rsidRPr="000B5A62">
        <w:rPr>
          <w:rFonts w:ascii="Consolas" w:hAnsi="Consolas"/>
          <w:lang w:val="en-US"/>
        </w:rPr>
        <w:t xml:space="preserve"> dx, </w:t>
      </w:r>
      <w:proofErr w:type="spellStart"/>
      <w:r w:rsidRPr="000B5A62">
        <w:rPr>
          <w:rFonts w:ascii="Consolas" w:hAnsi="Consolas"/>
          <w:lang w:val="en-US"/>
        </w:rPr>
        <w:t>os_arg</w:t>
      </w:r>
      <w:proofErr w:type="spell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call</w:t>
      </w:r>
      <w:proofErr w:type="gramEnd"/>
      <w:r w:rsidRPr="000B5A62">
        <w:rPr>
          <w:rFonts w:ascii="Consolas" w:hAnsi="Consolas"/>
          <w:lang w:val="en-US"/>
        </w:rPr>
        <w:t xml:space="preserve"> print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>OEM: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mov</w:t>
      </w:r>
      <w:proofErr w:type="spellEnd"/>
      <w:proofErr w:type="gramEnd"/>
      <w:r w:rsidRPr="000B5A62">
        <w:rPr>
          <w:rFonts w:ascii="Consolas" w:hAnsi="Consolas"/>
          <w:lang w:val="en-US"/>
        </w:rPr>
        <w:t xml:space="preserve"> al, </w:t>
      </w:r>
      <w:proofErr w:type="spellStart"/>
      <w:r w:rsidRPr="000B5A62">
        <w:rPr>
          <w:rFonts w:ascii="Consolas" w:hAnsi="Consolas"/>
          <w:lang w:val="en-US"/>
        </w:rPr>
        <w:t>bh</w:t>
      </w:r>
      <w:proofErr w:type="spell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lea</w:t>
      </w:r>
      <w:proofErr w:type="gramEnd"/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si</w:t>
      </w:r>
      <w:proofErr w:type="spellEnd"/>
      <w:r w:rsidRPr="000B5A62">
        <w:rPr>
          <w:rFonts w:ascii="Consolas" w:hAnsi="Consolas"/>
          <w:lang w:val="en-US"/>
        </w:rPr>
        <w:t xml:space="preserve">, </w:t>
      </w:r>
      <w:proofErr w:type="spellStart"/>
      <w:r w:rsidRPr="000B5A62">
        <w:rPr>
          <w:rFonts w:ascii="Consolas" w:hAnsi="Consolas"/>
          <w:lang w:val="en-US"/>
        </w:rPr>
        <w:t>oem_arg</w:t>
      </w:r>
      <w:proofErr w:type="spell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add</w:t>
      </w:r>
      <w:proofErr w:type="gramEnd"/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si</w:t>
      </w:r>
      <w:proofErr w:type="spellEnd"/>
      <w:r w:rsidRPr="000B5A62">
        <w:rPr>
          <w:rFonts w:ascii="Consolas" w:hAnsi="Consolas"/>
          <w:lang w:val="en-US"/>
        </w:rPr>
        <w:t>, 19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call</w:t>
      </w:r>
      <w:proofErr w:type="gramEnd"/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byte_to_dec</w:t>
      </w:r>
      <w:proofErr w:type="spell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lea</w:t>
      </w:r>
      <w:proofErr w:type="gramEnd"/>
      <w:r w:rsidRPr="000B5A62">
        <w:rPr>
          <w:rFonts w:ascii="Consolas" w:hAnsi="Consolas"/>
          <w:lang w:val="en-US"/>
        </w:rPr>
        <w:t xml:space="preserve"> dx, </w:t>
      </w:r>
      <w:proofErr w:type="spellStart"/>
      <w:r w:rsidRPr="000B5A62">
        <w:rPr>
          <w:rFonts w:ascii="Consolas" w:hAnsi="Consolas"/>
          <w:lang w:val="en-US"/>
        </w:rPr>
        <w:t>oem_arg</w:t>
      </w:r>
      <w:proofErr w:type="spell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call</w:t>
      </w:r>
      <w:proofErr w:type="gramEnd"/>
      <w:r w:rsidRPr="000B5A62">
        <w:rPr>
          <w:rFonts w:ascii="Consolas" w:hAnsi="Consolas"/>
          <w:lang w:val="en-US"/>
        </w:rPr>
        <w:t xml:space="preserve"> print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spellStart"/>
      <w:r w:rsidRPr="000B5A62">
        <w:rPr>
          <w:rFonts w:ascii="Consolas" w:hAnsi="Consolas"/>
          <w:lang w:val="en-US"/>
        </w:rPr>
        <w:t>serial_number</w:t>
      </w:r>
      <w:proofErr w:type="spellEnd"/>
      <w:r w:rsidRPr="000B5A62">
        <w:rPr>
          <w:rFonts w:ascii="Consolas" w:hAnsi="Consolas"/>
          <w:lang w:val="en-US"/>
        </w:rPr>
        <w:t>: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mov</w:t>
      </w:r>
      <w:proofErr w:type="spellEnd"/>
      <w:proofErr w:type="gramEnd"/>
      <w:r w:rsidRPr="000B5A62">
        <w:rPr>
          <w:rFonts w:ascii="Consolas" w:hAnsi="Consolas"/>
          <w:lang w:val="en-US"/>
        </w:rPr>
        <w:tab/>
        <w:t xml:space="preserve">al, </w:t>
      </w:r>
      <w:proofErr w:type="spellStart"/>
      <w:r w:rsidRPr="000B5A62">
        <w:rPr>
          <w:rFonts w:ascii="Consolas" w:hAnsi="Consolas"/>
          <w:lang w:val="en-US"/>
        </w:rPr>
        <w:t>bl</w:t>
      </w:r>
      <w:proofErr w:type="spell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lea</w:t>
      </w:r>
      <w:proofErr w:type="gramEnd"/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si</w:t>
      </w:r>
      <w:proofErr w:type="spellEnd"/>
      <w:r w:rsidRPr="000B5A62">
        <w:rPr>
          <w:rFonts w:ascii="Consolas" w:hAnsi="Consolas"/>
          <w:lang w:val="en-US"/>
        </w:rPr>
        <w:t xml:space="preserve">, </w:t>
      </w:r>
      <w:proofErr w:type="spellStart"/>
      <w:r w:rsidRPr="000B5A62">
        <w:rPr>
          <w:rFonts w:ascii="Consolas" w:hAnsi="Consolas"/>
          <w:lang w:val="en-US"/>
        </w:rPr>
        <w:t>user_arg</w:t>
      </w:r>
      <w:proofErr w:type="spell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call</w:t>
      </w:r>
      <w:proofErr w:type="gramEnd"/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byte_to_hex</w:t>
      </w:r>
      <w:proofErr w:type="spell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mov</w:t>
      </w:r>
      <w:proofErr w:type="spellEnd"/>
      <w:proofErr w:type="gramEnd"/>
      <w:r w:rsidRPr="000B5A62">
        <w:rPr>
          <w:rFonts w:ascii="Consolas" w:hAnsi="Consolas"/>
          <w:lang w:val="en-US"/>
        </w:rPr>
        <w:t xml:space="preserve"> [si+20], ax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add</w:t>
      </w:r>
      <w:proofErr w:type="gramEnd"/>
      <w:r w:rsidRPr="000B5A62">
        <w:rPr>
          <w:rFonts w:ascii="Consolas" w:hAnsi="Consolas"/>
          <w:lang w:val="en-US"/>
        </w:rPr>
        <w:tab/>
      </w:r>
      <w:proofErr w:type="spellStart"/>
      <w:r w:rsidRPr="000B5A62">
        <w:rPr>
          <w:rFonts w:ascii="Consolas" w:hAnsi="Consolas"/>
          <w:lang w:val="en-US"/>
        </w:rPr>
        <w:t>si</w:t>
      </w:r>
      <w:proofErr w:type="spellEnd"/>
      <w:r w:rsidRPr="000B5A62">
        <w:rPr>
          <w:rFonts w:ascii="Consolas" w:hAnsi="Consolas"/>
          <w:lang w:val="en-US"/>
        </w:rPr>
        <w:t xml:space="preserve">, 25 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mov</w:t>
      </w:r>
      <w:proofErr w:type="spellEnd"/>
      <w:proofErr w:type="gramEnd"/>
      <w:r w:rsidRPr="000B5A62">
        <w:rPr>
          <w:rFonts w:ascii="Consolas" w:hAnsi="Consolas"/>
          <w:lang w:val="en-US"/>
        </w:rPr>
        <w:tab/>
        <w:t xml:space="preserve">di, </w:t>
      </w:r>
      <w:proofErr w:type="spellStart"/>
      <w:r w:rsidRPr="000B5A62">
        <w:rPr>
          <w:rFonts w:ascii="Consolas" w:hAnsi="Consolas"/>
          <w:lang w:val="en-US"/>
        </w:rPr>
        <w:t>si</w:t>
      </w:r>
      <w:proofErr w:type="spellEnd"/>
      <w:r w:rsidRPr="000B5A62">
        <w:rPr>
          <w:rFonts w:ascii="Consolas" w:hAnsi="Consolas"/>
          <w:lang w:val="en-US"/>
        </w:rPr>
        <w:t xml:space="preserve"> ;ax - </w:t>
      </w:r>
      <w:r w:rsidRPr="000B5A62">
        <w:rPr>
          <w:rFonts w:ascii="Consolas" w:hAnsi="Consolas"/>
        </w:rPr>
        <w:t>число</w:t>
      </w:r>
      <w:r w:rsidRPr="000B5A62">
        <w:rPr>
          <w:rFonts w:ascii="Consolas" w:hAnsi="Consolas"/>
          <w:lang w:val="en-US"/>
        </w:rPr>
        <w:t xml:space="preserve">, di - </w:t>
      </w:r>
      <w:r w:rsidRPr="000B5A62">
        <w:rPr>
          <w:rFonts w:ascii="Consolas" w:hAnsi="Consolas"/>
        </w:rPr>
        <w:t>адрес</w:t>
      </w:r>
      <w:r w:rsidRPr="000B5A62">
        <w:rPr>
          <w:rFonts w:ascii="Consolas" w:hAnsi="Consolas"/>
          <w:lang w:val="en-US"/>
        </w:rPr>
        <w:t xml:space="preserve"> </w:t>
      </w:r>
      <w:r w:rsidRPr="000B5A62">
        <w:rPr>
          <w:rFonts w:ascii="Consolas" w:hAnsi="Consolas"/>
        </w:rPr>
        <w:t>последнего</w:t>
      </w:r>
      <w:r w:rsidRPr="000B5A62">
        <w:rPr>
          <w:rFonts w:ascii="Consolas" w:hAnsi="Consolas"/>
          <w:lang w:val="en-US"/>
        </w:rPr>
        <w:t xml:space="preserve"> </w:t>
      </w:r>
      <w:r w:rsidRPr="000B5A62">
        <w:rPr>
          <w:rFonts w:ascii="Consolas" w:hAnsi="Consolas"/>
        </w:rPr>
        <w:t>символа</w:t>
      </w:r>
      <w:r w:rsidRPr="000B5A62">
        <w:rPr>
          <w:rFonts w:ascii="Consolas" w:hAnsi="Consolas"/>
          <w:lang w:val="en-US"/>
        </w:rPr>
        <w:t xml:space="preserve"> </w:t>
      </w:r>
      <w:r w:rsidRPr="000B5A62">
        <w:rPr>
          <w:rFonts w:ascii="Consolas" w:hAnsi="Consolas"/>
        </w:rPr>
        <w:t>для</w:t>
      </w:r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word_to_hex</w:t>
      </w:r>
      <w:proofErr w:type="spell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mov</w:t>
      </w:r>
      <w:proofErr w:type="spellEnd"/>
      <w:proofErr w:type="gramEnd"/>
      <w:r w:rsidRPr="000B5A62">
        <w:rPr>
          <w:rFonts w:ascii="Consolas" w:hAnsi="Consolas"/>
          <w:lang w:val="en-US"/>
        </w:rPr>
        <w:t xml:space="preserve"> ax, cx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call</w:t>
      </w:r>
      <w:proofErr w:type="gramEnd"/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word_to_hex</w:t>
      </w:r>
      <w:proofErr w:type="spell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lea</w:t>
      </w:r>
      <w:proofErr w:type="gramEnd"/>
      <w:r w:rsidRPr="000B5A62">
        <w:rPr>
          <w:rFonts w:ascii="Consolas" w:hAnsi="Consolas"/>
          <w:lang w:val="en-US"/>
        </w:rPr>
        <w:t xml:space="preserve"> dx, </w:t>
      </w:r>
      <w:proofErr w:type="spellStart"/>
      <w:r w:rsidRPr="000B5A62">
        <w:rPr>
          <w:rFonts w:ascii="Consolas" w:hAnsi="Consolas"/>
          <w:lang w:val="en-US"/>
        </w:rPr>
        <w:t>user_arg</w:t>
      </w:r>
      <w:proofErr w:type="spell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call</w:t>
      </w:r>
      <w:proofErr w:type="gramEnd"/>
      <w:r w:rsidRPr="000B5A62">
        <w:rPr>
          <w:rFonts w:ascii="Consolas" w:hAnsi="Consolas"/>
          <w:lang w:val="en-US"/>
        </w:rPr>
        <w:t xml:space="preserve"> print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pop</w:t>
      </w:r>
      <w:proofErr w:type="gramEnd"/>
      <w:r w:rsidRPr="000B5A62">
        <w:rPr>
          <w:rFonts w:ascii="Consolas" w:hAnsi="Consolas"/>
          <w:lang w:val="en-US"/>
        </w:rPr>
        <w:t xml:space="preserve"> di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pop</w:t>
      </w:r>
      <w:proofErr w:type="gramEnd"/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si</w:t>
      </w:r>
      <w:proofErr w:type="spellEnd"/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pop</w:t>
      </w:r>
      <w:proofErr w:type="gramEnd"/>
      <w:r w:rsidRPr="000B5A62">
        <w:rPr>
          <w:rFonts w:ascii="Consolas" w:hAnsi="Consolas"/>
          <w:lang w:val="en-US"/>
        </w:rPr>
        <w:t xml:space="preserve"> dx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pop</w:t>
      </w:r>
      <w:proofErr w:type="gramEnd"/>
      <w:r w:rsidRPr="000B5A62">
        <w:rPr>
          <w:rFonts w:ascii="Consolas" w:hAnsi="Consolas"/>
          <w:lang w:val="en-US"/>
        </w:rPr>
        <w:tab/>
        <w:t>ax</w:t>
      </w:r>
      <w:r w:rsidRPr="000B5A62">
        <w:rPr>
          <w:rFonts w:ascii="Consolas" w:hAnsi="Consolas"/>
          <w:lang w:val="en-US"/>
        </w:rPr>
        <w:tab/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mov</w:t>
      </w:r>
      <w:proofErr w:type="spellEnd"/>
      <w:proofErr w:type="gramEnd"/>
      <w:r w:rsidRPr="000B5A62">
        <w:rPr>
          <w:rFonts w:ascii="Consolas" w:hAnsi="Consolas"/>
          <w:lang w:val="en-US"/>
        </w:rPr>
        <w:t xml:space="preserve"> ah, 4ch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spellStart"/>
      <w:proofErr w:type="gramStart"/>
      <w:r w:rsidRPr="000B5A62">
        <w:rPr>
          <w:rFonts w:ascii="Consolas" w:hAnsi="Consolas"/>
          <w:lang w:val="en-US"/>
        </w:rPr>
        <w:t>int</w:t>
      </w:r>
      <w:proofErr w:type="spellEnd"/>
      <w:proofErr w:type="gramEnd"/>
      <w:r w:rsidRPr="000B5A62">
        <w:rPr>
          <w:rFonts w:ascii="Consolas" w:hAnsi="Consolas"/>
          <w:lang w:val="en-US"/>
        </w:rPr>
        <w:tab/>
        <w:t>21h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0B5A62">
        <w:rPr>
          <w:rFonts w:ascii="Consolas" w:hAnsi="Consolas"/>
          <w:lang w:val="en-US"/>
        </w:rPr>
        <w:tab/>
      </w:r>
      <w:proofErr w:type="gramStart"/>
      <w:r w:rsidRPr="000B5A62">
        <w:rPr>
          <w:rFonts w:ascii="Consolas" w:hAnsi="Consolas"/>
          <w:lang w:val="en-US"/>
        </w:rPr>
        <w:t>ret</w:t>
      </w:r>
      <w:proofErr w:type="gramEnd"/>
      <w:r w:rsidRPr="000B5A62">
        <w:rPr>
          <w:rFonts w:ascii="Consolas" w:hAnsi="Consolas"/>
          <w:lang w:val="en-US"/>
        </w:rPr>
        <w:t xml:space="preserve"> 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spellStart"/>
      <w:proofErr w:type="gramStart"/>
      <w:r w:rsidRPr="000B5A62">
        <w:rPr>
          <w:rFonts w:ascii="Consolas" w:hAnsi="Consolas"/>
          <w:lang w:val="en-US"/>
        </w:rPr>
        <w:t>pc_F</w:t>
      </w:r>
      <w:proofErr w:type="spellEnd"/>
      <w:proofErr w:type="gramEnd"/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db</w:t>
      </w:r>
      <w:proofErr w:type="spellEnd"/>
      <w:r w:rsidRPr="000B5A62">
        <w:rPr>
          <w:rFonts w:ascii="Consolas" w:hAnsi="Consolas"/>
          <w:lang w:val="en-US"/>
        </w:rPr>
        <w:tab/>
        <w:t>'PC', 0dh, 0ah, '$'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spellStart"/>
      <w:proofErr w:type="gramStart"/>
      <w:r w:rsidRPr="000B5A62">
        <w:rPr>
          <w:rFonts w:ascii="Consolas" w:hAnsi="Consolas"/>
          <w:lang w:val="en-US"/>
        </w:rPr>
        <w:t>pc_E</w:t>
      </w:r>
      <w:proofErr w:type="spellEnd"/>
      <w:proofErr w:type="gramEnd"/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db</w:t>
      </w:r>
      <w:proofErr w:type="spellEnd"/>
      <w:r w:rsidRPr="000B5A62">
        <w:rPr>
          <w:rFonts w:ascii="Consolas" w:hAnsi="Consolas"/>
          <w:lang w:val="en-US"/>
        </w:rPr>
        <w:t xml:space="preserve"> 'PC/XT', 0dh, 0ah, '$'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spellStart"/>
      <w:proofErr w:type="gramStart"/>
      <w:r w:rsidRPr="000B5A62">
        <w:rPr>
          <w:rFonts w:ascii="Consolas" w:hAnsi="Consolas"/>
          <w:lang w:val="en-US"/>
        </w:rPr>
        <w:t>pc_C</w:t>
      </w:r>
      <w:proofErr w:type="spellEnd"/>
      <w:proofErr w:type="gramEnd"/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db</w:t>
      </w:r>
      <w:proofErr w:type="spellEnd"/>
      <w:r w:rsidRPr="000B5A62">
        <w:rPr>
          <w:rFonts w:ascii="Consolas" w:hAnsi="Consolas"/>
          <w:lang w:val="en-US"/>
        </w:rPr>
        <w:tab/>
        <w:t>'AT or PS2 .50/60', 0dh, 0ah, '$'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spellStart"/>
      <w:proofErr w:type="gramStart"/>
      <w:r w:rsidRPr="000B5A62">
        <w:rPr>
          <w:rFonts w:ascii="Consolas" w:hAnsi="Consolas"/>
          <w:lang w:val="en-US"/>
        </w:rPr>
        <w:t>pc_A</w:t>
      </w:r>
      <w:proofErr w:type="spellEnd"/>
      <w:proofErr w:type="gramEnd"/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db</w:t>
      </w:r>
      <w:proofErr w:type="spellEnd"/>
      <w:r w:rsidRPr="000B5A62">
        <w:rPr>
          <w:rFonts w:ascii="Consolas" w:hAnsi="Consolas"/>
          <w:lang w:val="en-US"/>
        </w:rPr>
        <w:t xml:space="preserve"> 'PS2 .30', 0dh, 0ah, '$'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gramStart"/>
      <w:r w:rsidRPr="000B5A62">
        <w:rPr>
          <w:rFonts w:ascii="Consolas" w:hAnsi="Consolas"/>
          <w:lang w:val="en-US"/>
        </w:rPr>
        <w:t>pc_8</w:t>
      </w:r>
      <w:proofErr w:type="gramEnd"/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db</w:t>
      </w:r>
      <w:proofErr w:type="spellEnd"/>
      <w:r w:rsidRPr="000B5A62">
        <w:rPr>
          <w:rFonts w:ascii="Consolas" w:hAnsi="Consolas"/>
          <w:lang w:val="en-US"/>
        </w:rPr>
        <w:t xml:space="preserve"> 'PS2 .80', 0dh, 0ah, '$'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spellStart"/>
      <w:proofErr w:type="gramStart"/>
      <w:r w:rsidRPr="000B5A62">
        <w:rPr>
          <w:rFonts w:ascii="Consolas" w:hAnsi="Consolas"/>
          <w:lang w:val="en-US"/>
        </w:rPr>
        <w:t>pc_D</w:t>
      </w:r>
      <w:proofErr w:type="spellEnd"/>
      <w:proofErr w:type="gramEnd"/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db</w:t>
      </w:r>
      <w:proofErr w:type="spellEnd"/>
      <w:r w:rsidRPr="000B5A62">
        <w:rPr>
          <w:rFonts w:ascii="Consolas" w:hAnsi="Consolas"/>
          <w:lang w:val="en-US"/>
        </w:rPr>
        <w:t xml:space="preserve"> '</w:t>
      </w:r>
      <w:proofErr w:type="spellStart"/>
      <w:r w:rsidRPr="000B5A62">
        <w:rPr>
          <w:rFonts w:ascii="Consolas" w:hAnsi="Consolas"/>
          <w:lang w:val="en-US"/>
        </w:rPr>
        <w:t>PCjr</w:t>
      </w:r>
      <w:proofErr w:type="spellEnd"/>
      <w:r w:rsidRPr="000B5A62">
        <w:rPr>
          <w:rFonts w:ascii="Consolas" w:hAnsi="Consolas"/>
          <w:lang w:val="en-US"/>
        </w:rPr>
        <w:t>', 0dh, 0ah, '$'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gramStart"/>
      <w:r w:rsidRPr="000B5A62">
        <w:rPr>
          <w:rFonts w:ascii="Consolas" w:hAnsi="Consolas"/>
          <w:lang w:val="en-US"/>
        </w:rPr>
        <w:t>pc_9</w:t>
      </w:r>
      <w:proofErr w:type="gramEnd"/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db</w:t>
      </w:r>
      <w:proofErr w:type="spellEnd"/>
      <w:r w:rsidRPr="000B5A62">
        <w:rPr>
          <w:rFonts w:ascii="Consolas" w:hAnsi="Consolas"/>
          <w:lang w:val="en-US"/>
        </w:rPr>
        <w:t xml:space="preserve"> 'PC Convertible', 0dh, 0ah, '$'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spellStart"/>
      <w:proofErr w:type="gramStart"/>
      <w:r w:rsidRPr="000B5A62">
        <w:rPr>
          <w:rFonts w:ascii="Consolas" w:hAnsi="Consolas"/>
          <w:lang w:val="en-US"/>
        </w:rPr>
        <w:t>pc_arg</w:t>
      </w:r>
      <w:proofErr w:type="spellEnd"/>
      <w:proofErr w:type="gramEnd"/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db</w:t>
      </w:r>
      <w:proofErr w:type="spellEnd"/>
      <w:r w:rsidRPr="000B5A62">
        <w:rPr>
          <w:rFonts w:ascii="Consolas" w:hAnsi="Consolas"/>
          <w:lang w:val="en-US"/>
        </w:rPr>
        <w:t xml:space="preserve"> 'PC type: ', '$'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spellStart"/>
      <w:proofErr w:type="gramStart"/>
      <w:r w:rsidRPr="000B5A62">
        <w:rPr>
          <w:rFonts w:ascii="Consolas" w:hAnsi="Consolas"/>
          <w:lang w:val="en-US"/>
        </w:rPr>
        <w:t>os_arg</w:t>
      </w:r>
      <w:proofErr w:type="spellEnd"/>
      <w:proofErr w:type="gramEnd"/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db</w:t>
      </w:r>
      <w:proofErr w:type="spellEnd"/>
      <w:r w:rsidRPr="000B5A62">
        <w:rPr>
          <w:rFonts w:ascii="Consolas" w:hAnsi="Consolas"/>
          <w:lang w:val="en-US"/>
        </w:rPr>
        <w:t xml:space="preserve"> 'MSDOS version:  .   ', 0dh, 0ah, '$'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spellStart"/>
      <w:proofErr w:type="gramStart"/>
      <w:r w:rsidRPr="000B5A62">
        <w:rPr>
          <w:rFonts w:ascii="Consolas" w:hAnsi="Consolas"/>
          <w:lang w:val="en-US"/>
        </w:rPr>
        <w:t>oem_arg</w:t>
      </w:r>
      <w:proofErr w:type="spellEnd"/>
      <w:proofErr w:type="gramEnd"/>
      <w:r w:rsidRPr="000B5A62">
        <w:rPr>
          <w:rFonts w:ascii="Consolas" w:hAnsi="Consolas"/>
          <w:lang w:val="en-US"/>
        </w:rPr>
        <w:tab/>
      </w:r>
      <w:proofErr w:type="spellStart"/>
      <w:r w:rsidRPr="000B5A62">
        <w:rPr>
          <w:rFonts w:ascii="Consolas" w:hAnsi="Consolas"/>
          <w:lang w:val="en-US"/>
        </w:rPr>
        <w:t>db</w:t>
      </w:r>
      <w:proofErr w:type="spellEnd"/>
      <w:r w:rsidRPr="000B5A62">
        <w:rPr>
          <w:rFonts w:ascii="Consolas" w:hAnsi="Consolas"/>
          <w:lang w:val="en-US"/>
        </w:rPr>
        <w:t xml:space="preserve"> 'OEM serial number:         ', 0dh, 0ah, '$'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spellStart"/>
      <w:proofErr w:type="gramStart"/>
      <w:r w:rsidRPr="000B5A62">
        <w:rPr>
          <w:rFonts w:ascii="Consolas" w:hAnsi="Consolas"/>
          <w:lang w:val="en-US"/>
        </w:rPr>
        <w:t>user_arg</w:t>
      </w:r>
      <w:proofErr w:type="spellEnd"/>
      <w:proofErr w:type="gramEnd"/>
      <w:r w:rsidRPr="000B5A62">
        <w:rPr>
          <w:rFonts w:ascii="Consolas" w:hAnsi="Consolas"/>
          <w:lang w:val="en-US"/>
        </w:rPr>
        <w:t xml:space="preserve"> </w:t>
      </w:r>
      <w:proofErr w:type="spellStart"/>
      <w:r w:rsidRPr="000B5A62">
        <w:rPr>
          <w:rFonts w:ascii="Consolas" w:hAnsi="Consolas"/>
          <w:lang w:val="en-US"/>
        </w:rPr>
        <w:t>db</w:t>
      </w:r>
      <w:proofErr w:type="spellEnd"/>
      <w:r w:rsidRPr="000B5A62">
        <w:rPr>
          <w:rFonts w:ascii="Consolas" w:hAnsi="Consolas"/>
          <w:lang w:val="en-US"/>
        </w:rPr>
        <w:tab/>
        <w:t>'User serial number:        ', 0dh, 0ah, '$'</w:t>
      </w:r>
    </w:p>
    <w:p w:rsidR="000B5A62" w:rsidRPr="000B5A62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</w:p>
    <w:p w:rsidR="000B5A62" w:rsidRPr="00C465F8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gramStart"/>
      <w:r w:rsidRPr="00C465F8">
        <w:rPr>
          <w:rFonts w:ascii="Consolas" w:hAnsi="Consolas"/>
          <w:lang w:val="en-US"/>
        </w:rPr>
        <w:t>lab</w:t>
      </w:r>
      <w:proofErr w:type="gramEnd"/>
      <w:r w:rsidRPr="00C465F8">
        <w:rPr>
          <w:rFonts w:ascii="Consolas" w:hAnsi="Consolas"/>
          <w:lang w:val="en-US"/>
        </w:rPr>
        <w:t xml:space="preserve"> ends</w:t>
      </w:r>
    </w:p>
    <w:p w:rsidR="000B5A62" w:rsidRPr="00C465F8" w:rsidRDefault="000B5A62" w:rsidP="000B5A62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gramStart"/>
      <w:r w:rsidRPr="00C465F8">
        <w:rPr>
          <w:rFonts w:ascii="Consolas" w:hAnsi="Consolas"/>
          <w:lang w:val="en-US"/>
        </w:rPr>
        <w:t>end</w:t>
      </w:r>
      <w:proofErr w:type="gramEnd"/>
      <w:r w:rsidRPr="00C465F8">
        <w:rPr>
          <w:rFonts w:ascii="Consolas" w:hAnsi="Consolas"/>
          <w:lang w:val="en-US"/>
        </w:rPr>
        <w:t xml:space="preserve"> main</w:t>
      </w:r>
    </w:p>
    <w:p w:rsidR="000B5A62" w:rsidRPr="00C465F8" w:rsidRDefault="000B5A62">
      <w:pPr>
        <w:suppressAutoHyphens w:val="0"/>
        <w:rPr>
          <w:rFonts w:ascii="Consolas" w:hAnsi="Consolas"/>
          <w:lang w:val="en-US"/>
        </w:rPr>
      </w:pPr>
      <w:r w:rsidRPr="00C465F8">
        <w:rPr>
          <w:rFonts w:ascii="Consolas" w:hAnsi="Consolas"/>
          <w:lang w:val="en-US"/>
        </w:rPr>
        <w:br w:type="page"/>
      </w:r>
    </w:p>
    <w:p w:rsidR="000B5A62" w:rsidRPr="00C465F8" w:rsidRDefault="000B5A62" w:rsidP="000B5A62">
      <w:pPr>
        <w:tabs>
          <w:tab w:val="left" w:pos="2968"/>
        </w:tabs>
        <w:spacing w:line="360" w:lineRule="auto"/>
        <w:ind w:left="360"/>
        <w:jc w:val="center"/>
        <w:rPr>
          <w:b/>
          <w:sz w:val="32"/>
          <w:lang w:val="en-US"/>
        </w:rPr>
      </w:pPr>
      <w:r>
        <w:rPr>
          <w:b/>
          <w:sz w:val="32"/>
        </w:rPr>
        <w:lastRenderedPageBreak/>
        <w:t>ПРИЛОЖЕНИЕ</w:t>
      </w:r>
      <w:r w:rsidRPr="00C465F8">
        <w:rPr>
          <w:b/>
          <w:sz w:val="32"/>
          <w:lang w:val="en-US"/>
        </w:rPr>
        <w:t xml:space="preserve"> </w:t>
      </w:r>
      <w:r>
        <w:rPr>
          <w:b/>
          <w:sz w:val="32"/>
        </w:rPr>
        <w:t>Б</w:t>
      </w:r>
    </w:p>
    <w:p w:rsidR="000B5A62" w:rsidRPr="00C465F8" w:rsidRDefault="000B5A62" w:rsidP="000B5A62">
      <w:pPr>
        <w:tabs>
          <w:tab w:val="left" w:pos="2968"/>
        </w:tabs>
        <w:spacing w:line="360" w:lineRule="auto"/>
        <w:ind w:left="360"/>
        <w:jc w:val="center"/>
        <w:rPr>
          <w:b/>
          <w:sz w:val="32"/>
        </w:rPr>
      </w:pPr>
      <w:r w:rsidRPr="000B5A62">
        <w:rPr>
          <w:b/>
          <w:sz w:val="32"/>
        </w:rPr>
        <w:t xml:space="preserve">ИСХОДНЫЙ КОД ПРОГРАММЫ. </w:t>
      </w:r>
      <w:r w:rsidRPr="000B5A62">
        <w:rPr>
          <w:b/>
          <w:sz w:val="32"/>
          <w:lang w:val="en-US"/>
        </w:rPr>
        <w:t>LAB</w:t>
      </w:r>
      <w:r w:rsidRPr="00C465F8">
        <w:rPr>
          <w:b/>
          <w:sz w:val="32"/>
        </w:rPr>
        <w:t>_</w:t>
      </w:r>
      <w:r>
        <w:rPr>
          <w:b/>
          <w:sz w:val="32"/>
          <w:lang w:val="en-US"/>
        </w:rPr>
        <w:t>EXE</w:t>
      </w:r>
      <w:r w:rsidRPr="00C465F8">
        <w:rPr>
          <w:b/>
          <w:sz w:val="32"/>
        </w:rPr>
        <w:t>.</w:t>
      </w:r>
      <w:r>
        <w:rPr>
          <w:b/>
          <w:sz w:val="32"/>
          <w:lang w:val="en-US"/>
        </w:rPr>
        <w:t>EXE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proofErr w:type="gramStart"/>
      <w:r w:rsidRPr="004C5B5A">
        <w:rPr>
          <w:rFonts w:ascii="Consolas" w:hAnsi="Consolas"/>
          <w:lang w:val="en-US"/>
        </w:rPr>
        <w:t>dosseg</w:t>
      </w:r>
      <w:proofErr w:type="gramEnd"/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>.model small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>.stack 100h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>.data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>pc_F db</w:t>
      </w:r>
      <w:r w:rsidRPr="004C5B5A">
        <w:rPr>
          <w:rFonts w:ascii="Consolas" w:hAnsi="Consolas"/>
          <w:lang w:val="en-US"/>
        </w:rPr>
        <w:tab/>
        <w:t>'PC', 0dh, 0ah, '$'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>pc_E db 'PC/XT', 0dh, 0ah, '$'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>pc_C db</w:t>
      </w:r>
      <w:r w:rsidRPr="004C5B5A">
        <w:rPr>
          <w:rFonts w:ascii="Consolas" w:hAnsi="Consolas"/>
          <w:lang w:val="en-US"/>
        </w:rPr>
        <w:tab/>
        <w:t>'AT or PS2 .50/60', 0dh, 0ah, '$'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>pc_A db 'PS2 .30', 0dh, 0ah, '$'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>pc_8 db 'PS2 .80', 0dh, 0ah, '$'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>pc_D db 'PCjr', 0dh, 0ah, '$'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>pc_9 db 'PC Convertible', 0dh, 0ah, '$'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>pc_arg db 'PC type: ', '$'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>os_arg db 'MSDOS version:  .   ', 0dh, 0ah, '$'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>oem_arg</w:t>
      </w:r>
      <w:r w:rsidRPr="004C5B5A">
        <w:rPr>
          <w:rFonts w:ascii="Consolas" w:hAnsi="Consolas"/>
          <w:lang w:val="en-US"/>
        </w:rPr>
        <w:tab/>
        <w:t>db 'OEM serial number:         ', 0dh, 0ah, '$'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>user_arg db</w:t>
      </w:r>
      <w:r w:rsidRPr="004C5B5A">
        <w:rPr>
          <w:rFonts w:ascii="Consolas" w:hAnsi="Consolas"/>
          <w:lang w:val="en-US"/>
        </w:rPr>
        <w:tab/>
        <w:t>'User serial number:        ', 0dh, 0ah, '$'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>.code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>tetr_to_hex</w:t>
      </w:r>
      <w:r w:rsidRPr="004C5B5A">
        <w:rPr>
          <w:rFonts w:ascii="Consolas" w:hAnsi="Consolas"/>
          <w:lang w:val="en-US"/>
        </w:rPr>
        <w:tab/>
        <w:t>proc near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and</w:t>
      </w:r>
      <w:r w:rsidRPr="004C5B5A">
        <w:rPr>
          <w:rFonts w:ascii="Consolas" w:hAnsi="Consolas"/>
          <w:lang w:val="en-US"/>
        </w:rPr>
        <w:tab/>
        <w:t>al, 0fh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cmp al, 09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jbe</w:t>
      </w:r>
      <w:r w:rsidRPr="004C5B5A">
        <w:rPr>
          <w:rFonts w:ascii="Consolas" w:hAnsi="Consolas"/>
          <w:lang w:val="en-US"/>
        </w:rPr>
        <w:tab/>
        <w:t>next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add</w:t>
      </w:r>
      <w:r w:rsidRPr="004C5B5A">
        <w:rPr>
          <w:rFonts w:ascii="Consolas" w:hAnsi="Consolas"/>
          <w:lang w:val="en-US"/>
        </w:rPr>
        <w:tab/>
        <w:t>al, 07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next: add al, 30h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ret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>tetr_to_hex</w:t>
      </w:r>
      <w:r w:rsidRPr="004C5B5A">
        <w:rPr>
          <w:rFonts w:ascii="Consolas" w:hAnsi="Consolas"/>
          <w:lang w:val="en-US"/>
        </w:rPr>
        <w:tab/>
        <w:t>endp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>byte_to_hex</w:t>
      </w:r>
      <w:r w:rsidRPr="004C5B5A">
        <w:rPr>
          <w:rFonts w:ascii="Consolas" w:hAnsi="Consolas"/>
          <w:lang w:val="en-US"/>
        </w:rPr>
        <w:tab/>
        <w:t>proc near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</w:rPr>
      </w:pPr>
      <w:r w:rsidRPr="004C5B5A">
        <w:rPr>
          <w:rFonts w:ascii="Consolas" w:hAnsi="Consolas"/>
          <w:lang w:val="en-US"/>
        </w:rPr>
        <w:tab/>
      </w:r>
      <w:r w:rsidRPr="004C5B5A">
        <w:rPr>
          <w:rFonts w:ascii="Consolas" w:hAnsi="Consolas"/>
        </w:rPr>
        <w:t xml:space="preserve">;байт в </w:t>
      </w:r>
      <w:proofErr w:type="spellStart"/>
      <w:r w:rsidRPr="004C5B5A">
        <w:rPr>
          <w:rFonts w:ascii="Consolas" w:hAnsi="Consolas"/>
        </w:rPr>
        <w:t>al</w:t>
      </w:r>
      <w:proofErr w:type="spellEnd"/>
      <w:r w:rsidRPr="004C5B5A">
        <w:rPr>
          <w:rFonts w:ascii="Consolas" w:hAnsi="Consolas"/>
        </w:rPr>
        <w:t xml:space="preserve"> переводится в два символа 16 числа в </w:t>
      </w:r>
      <w:proofErr w:type="spellStart"/>
      <w:r w:rsidRPr="004C5B5A">
        <w:rPr>
          <w:rFonts w:ascii="Consolas" w:hAnsi="Consolas"/>
        </w:rPr>
        <w:t>ax</w:t>
      </w:r>
      <w:proofErr w:type="spellEnd"/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</w:rPr>
        <w:tab/>
      </w:r>
      <w:r w:rsidRPr="004C5B5A">
        <w:rPr>
          <w:rFonts w:ascii="Consolas" w:hAnsi="Consolas"/>
          <w:lang w:val="en-US"/>
        </w:rPr>
        <w:t>push cx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mov</w:t>
      </w:r>
      <w:r w:rsidRPr="004C5B5A">
        <w:rPr>
          <w:rFonts w:ascii="Consolas" w:hAnsi="Consolas"/>
          <w:lang w:val="en-US"/>
        </w:rPr>
        <w:tab/>
        <w:t>ah, al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call tetr_to_hex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xchg al, ah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mov</w:t>
      </w:r>
      <w:r w:rsidRPr="004C5B5A">
        <w:rPr>
          <w:rFonts w:ascii="Consolas" w:hAnsi="Consolas"/>
          <w:lang w:val="en-US"/>
        </w:rPr>
        <w:tab/>
        <w:t>cl, 4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shr</w:t>
      </w:r>
      <w:r w:rsidRPr="004C5B5A">
        <w:rPr>
          <w:rFonts w:ascii="Consolas" w:hAnsi="Consolas"/>
          <w:lang w:val="en-US"/>
        </w:rPr>
        <w:tab/>
        <w:t>al, cl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</w:r>
      <w:proofErr w:type="gramStart"/>
      <w:r w:rsidRPr="004C5B5A">
        <w:rPr>
          <w:rFonts w:ascii="Consolas" w:hAnsi="Consolas"/>
          <w:lang w:val="en-US"/>
        </w:rPr>
        <w:t>call</w:t>
      </w:r>
      <w:proofErr w:type="gramEnd"/>
      <w:r w:rsidRPr="004C5B5A">
        <w:rPr>
          <w:rFonts w:ascii="Consolas" w:hAnsi="Consolas"/>
          <w:lang w:val="en-US"/>
        </w:rPr>
        <w:t xml:space="preserve"> tetr_to_hex ;</w:t>
      </w:r>
      <w:r w:rsidRPr="004C5B5A">
        <w:rPr>
          <w:rFonts w:ascii="Consolas" w:hAnsi="Consolas"/>
        </w:rPr>
        <w:t>в</w:t>
      </w:r>
      <w:r w:rsidRPr="004C5B5A">
        <w:rPr>
          <w:rFonts w:ascii="Consolas" w:hAnsi="Consolas"/>
          <w:lang w:val="en-US"/>
        </w:rPr>
        <w:t xml:space="preserve"> al </w:t>
      </w:r>
      <w:r w:rsidRPr="004C5B5A">
        <w:rPr>
          <w:rFonts w:ascii="Consolas" w:hAnsi="Consolas"/>
        </w:rPr>
        <w:t>старшая</w:t>
      </w:r>
      <w:r w:rsidRPr="004C5B5A">
        <w:rPr>
          <w:rFonts w:ascii="Consolas" w:hAnsi="Consolas"/>
          <w:lang w:val="en-US"/>
        </w:rPr>
        <w:t xml:space="preserve"> </w:t>
      </w:r>
      <w:r w:rsidRPr="004C5B5A">
        <w:rPr>
          <w:rFonts w:ascii="Consolas" w:hAnsi="Consolas"/>
        </w:rPr>
        <w:t>цифра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</w:rPr>
      </w:pPr>
      <w:r w:rsidRPr="004C5B5A">
        <w:rPr>
          <w:rFonts w:ascii="Consolas" w:hAnsi="Consolas"/>
          <w:lang w:val="en-US"/>
        </w:rPr>
        <w:tab/>
      </w:r>
      <w:proofErr w:type="spellStart"/>
      <w:r w:rsidRPr="004C5B5A">
        <w:rPr>
          <w:rFonts w:ascii="Consolas" w:hAnsi="Consolas"/>
        </w:rPr>
        <w:t>pop</w:t>
      </w:r>
      <w:proofErr w:type="spellEnd"/>
      <w:r w:rsidRPr="004C5B5A">
        <w:rPr>
          <w:rFonts w:ascii="Consolas" w:hAnsi="Consolas"/>
        </w:rPr>
        <w:tab/>
      </w:r>
      <w:proofErr w:type="spellStart"/>
      <w:r w:rsidRPr="004C5B5A">
        <w:rPr>
          <w:rFonts w:ascii="Consolas" w:hAnsi="Consolas"/>
        </w:rPr>
        <w:t>cx</w:t>
      </w:r>
      <w:proofErr w:type="spellEnd"/>
      <w:r w:rsidRPr="004C5B5A">
        <w:rPr>
          <w:rFonts w:ascii="Consolas" w:hAnsi="Consolas"/>
        </w:rPr>
        <w:t xml:space="preserve"> </w:t>
      </w:r>
      <w:r w:rsidRPr="004C5B5A">
        <w:rPr>
          <w:rFonts w:ascii="Consolas" w:hAnsi="Consolas"/>
        </w:rPr>
        <w:tab/>
      </w:r>
      <w:r w:rsidRPr="004C5B5A">
        <w:rPr>
          <w:rFonts w:ascii="Consolas" w:hAnsi="Consolas"/>
        </w:rPr>
        <w:tab/>
      </w:r>
      <w:r w:rsidRPr="004C5B5A">
        <w:rPr>
          <w:rFonts w:ascii="Consolas" w:hAnsi="Consolas"/>
        </w:rPr>
        <w:tab/>
      </w:r>
      <w:proofErr w:type="gramStart"/>
      <w:r w:rsidRPr="004C5B5A">
        <w:rPr>
          <w:rFonts w:ascii="Consolas" w:hAnsi="Consolas"/>
        </w:rPr>
        <w:t xml:space="preserve"> ;</w:t>
      </w:r>
      <w:proofErr w:type="gramEnd"/>
      <w:r w:rsidRPr="004C5B5A">
        <w:rPr>
          <w:rFonts w:ascii="Consolas" w:hAnsi="Consolas"/>
        </w:rPr>
        <w:t xml:space="preserve">в </w:t>
      </w:r>
      <w:proofErr w:type="spellStart"/>
      <w:r w:rsidRPr="004C5B5A">
        <w:rPr>
          <w:rFonts w:ascii="Consolas" w:hAnsi="Consolas"/>
        </w:rPr>
        <w:t>ah</w:t>
      </w:r>
      <w:proofErr w:type="spellEnd"/>
      <w:r w:rsidRPr="004C5B5A">
        <w:rPr>
          <w:rFonts w:ascii="Consolas" w:hAnsi="Consolas"/>
        </w:rPr>
        <w:t xml:space="preserve"> младшая цифра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</w:rPr>
        <w:tab/>
      </w:r>
      <w:r w:rsidRPr="004C5B5A">
        <w:rPr>
          <w:rFonts w:ascii="Consolas" w:hAnsi="Consolas"/>
          <w:lang w:val="en-US"/>
        </w:rPr>
        <w:t>ret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>byte_to_hex</w:t>
      </w:r>
      <w:r w:rsidRPr="004C5B5A">
        <w:rPr>
          <w:rFonts w:ascii="Consolas" w:hAnsi="Consolas"/>
          <w:lang w:val="en-US"/>
        </w:rPr>
        <w:tab/>
        <w:t>endp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>word_to_hex</w:t>
      </w:r>
      <w:r w:rsidRPr="004C5B5A">
        <w:rPr>
          <w:rFonts w:ascii="Consolas" w:hAnsi="Consolas"/>
          <w:lang w:val="en-US"/>
        </w:rPr>
        <w:tab/>
        <w:t>proc near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</w:rPr>
      </w:pPr>
      <w:r w:rsidRPr="004C5B5A">
        <w:rPr>
          <w:rFonts w:ascii="Consolas" w:hAnsi="Consolas"/>
          <w:lang w:val="en-US"/>
        </w:rPr>
        <w:tab/>
      </w:r>
      <w:r w:rsidRPr="004C5B5A">
        <w:rPr>
          <w:rFonts w:ascii="Consolas" w:hAnsi="Consolas"/>
        </w:rPr>
        <w:t xml:space="preserve">;перевод в 16 </w:t>
      </w:r>
      <w:proofErr w:type="spellStart"/>
      <w:r w:rsidRPr="004C5B5A">
        <w:rPr>
          <w:rFonts w:ascii="Consolas" w:hAnsi="Consolas"/>
        </w:rPr>
        <w:t>сс</w:t>
      </w:r>
      <w:proofErr w:type="spellEnd"/>
      <w:r w:rsidRPr="004C5B5A">
        <w:rPr>
          <w:rFonts w:ascii="Consolas" w:hAnsi="Consolas"/>
        </w:rPr>
        <w:t xml:space="preserve"> 16 разрядного числа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</w:rPr>
      </w:pPr>
      <w:r w:rsidRPr="004C5B5A">
        <w:rPr>
          <w:rFonts w:ascii="Consolas" w:hAnsi="Consolas"/>
        </w:rPr>
        <w:tab/>
        <w:t xml:space="preserve">;в </w:t>
      </w:r>
      <w:proofErr w:type="spellStart"/>
      <w:r w:rsidRPr="004C5B5A">
        <w:rPr>
          <w:rFonts w:ascii="Consolas" w:hAnsi="Consolas"/>
        </w:rPr>
        <w:t>ax</w:t>
      </w:r>
      <w:proofErr w:type="spellEnd"/>
      <w:r w:rsidRPr="004C5B5A">
        <w:rPr>
          <w:rFonts w:ascii="Consolas" w:hAnsi="Consolas"/>
        </w:rPr>
        <w:t xml:space="preserve"> - число, </w:t>
      </w:r>
      <w:proofErr w:type="spellStart"/>
      <w:r w:rsidRPr="004C5B5A">
        <w:rPr>
          <w:rFonts w:ascii="Consolas" w:hAnsi="Consolas"/>
        </w:rPr>
        <w:t>di</w:t>
      </w:r>
      <w:proofErr w:type="spellEnd"/>
      <w:r w:rsidRPr="004C5B5A">
        <w:rPr>
          <w:rFonts w:ascii="Consolas" w:hAnsi="Consolas"/>
        </w:rPr>
        <w:t xml:space="preserve"> - адрес последнего символа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</w:rPr>
        <w:tab/>
      </w:r>
      <w:r w:rsidRPr="004C5B5A">
        <w:rPr>
          <w:rFonts w:ascii="Consolas" w:hAnsi="Consolas"/>
          <w:lang w:val="en-US"/>
        </w:rPr>
        <w:t>push bx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mov</w:t>
      </w:r>
      <w:r w:rsidRPr="004C5B5A">
        <w:rPr>
          <w:rFonts w:ascii="Consolas" w:hAnsi="Consolas"/>
          <w:lang w:val="en-US"/>
        </w:rPr>
        <w:tab/>
        <w:t>bh, ah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call byte_to_hex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mov [di], ah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dec</w:t>
      </w:r>
      <w:r w:rsidRPr="004C5B5A">
        <w:rPr>
          <w:rFonts w:ascii="Consolas" w:hAnsi="Consolas"/>
          <w:lang w:val="en-US"/>
        </w:rPr>
        <w:tab/>
        <w:t>di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lastRenderedPageBreak/>
        <w:tab/>
        <w:t>mov [di], al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dec</w:t>
      </w:r>
      <w:r w:rsidRPr="004C5B5A">
        <w:rPr>
          <w:rFonts w:ascii="Consolas" w:hAnsi="Consolas"/>
          <w:lang w:val="en-US"/>
        </w:rPr>
        <w:tab/>
        <w:t>di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mov</w:t>
      </w:r>
      <w:r w:rsidRPr="004C5B5A">
        <w:rPr>
          <w:rFonts w:ascii="Consolas" w:hAnsi="Consolas"/>
          <w:lang w:val="en-US"/>
        </w:rPr>
        <w:tab/>
        <w:t>al, bh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xor</w:t>
      </w:r>
      <w:r w:rsidRPr="004C5B5A">
        <w:rPr>
          <w:rFonts w:ascii="Consolas" w:hAnsi="Consolas"/>
          <w:lang w:val="en-US"/>
        </w:rPr>
        <w:tab/>
        <w:t>ah, ah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call byte_to_hex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mov</w:t>
      </w:r>
      <w:r w:rsidRPr="004C5B5A">
        <w:rPr>
          <w:rFonts w:ascii="Consolas" w:hAnsi="Consolas"/>
          <w:lang w:val="en-US"/>
        </w:rPr>
        <w:tab/>
        <w:t>[di], ah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dec</w:t>
      </w:r>
      <w:r w:rsidRPr="004C5B5A">
        <w:rPr>
          <w:rFonts w:ascii="Consolas" w:hAnsi="Consolas"/>
          <w:lang w:val="en-US"/>
        </w:rPr>
        <w:tab/>
        <w:t>di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mov</w:t>
      </w:r>
      <w:r w:rsidRPr="004C5B5A">
        <w:rPr>
          <w:rFonts w:ascii="Consolas" w:hAnsi="Consolas"/>
          <w:lang w:val="en-US"/>
        </w:rPr>
        <w:tab/>
        <w:t>[di], al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pop</w:t>
      </w:r>
      <w:r w:rsidRPr="004C5B5A">
        <w:rPr>
          <w:rFonts w:ascii="Consolas" w:hAnsi="Consolas"/>
          <w:lang w:val="en-US"/>
        </w:rPr>
        <w:tab/>
        <w:t>bx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ret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>word_to_hex</w:t>
      </w:r>
      <w:r w:rsidRPr="004C5B5A">
        <w:rPr>
          <w:rFonts w:ascii="Consolas" w:hAnsi="Consolas"/>
          <w:lang w:val="en-US"/>
        </w:rPr>
        <w:tab/>
        <w:t>endp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>byte_to_dec</w:t>
      </w:r>
      <w:r w:rsidRPr="004C5B5A">
        <w:rPr>
          <w:rFonts w:ascii="Consolas" w:hAnsi="Consolas"/>
          <w:lang w:val="en-US"/>
        </w:rPr>
        <w:tab/>
        <w:t>proc near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</w:rPr>
      </w:pPr>
      <w:r w:rsidRPr="004C5B5A">
        <w:rPr>
          <w:rFonts w:ascii="Consolas" w:hAnsi="Consolas"/>
          <w:lang w:val="en-US"/>
        </w:rPr>
        <w:tab/>
      </w:r>
      <w:r w:rsidRPr="004C5B5A">
        <w:rPr>
          <w:rFonts w:ascii="Consolas" w:hAnsi="Consolas"/>
        </w:rPr>
        <w:t xml:space="preserve">;перевод в 10 </w:t>
      </w:r>
      <w:proofErr w:type="spellStart"/>
      <w:r w:rsidRPr="004C5B5A">
        <w:rPr>
          <w:rFonts w:ascii="Consolas" w:hAnsi="Consolas"/>
        </w:rPr>
        <w:t>сс</w:t>
      </w:r>
      <w:proofErr w:type="spellEnd"/>
      <w:r w:rsidRPr="004C5B5A">
        <w:rPr>
          <w:rFonts w:ascii="Consolas" w:hAnsi="Consolas"/>
        </w:rPr>
        <w:t xml:space="preserve">, </w:t>
      </w:r>
      <w:proofErr w:type="spellStart"/>
      <w:r w:rsidRPr="004C5B5A">
        <w:rPr>
          <w:rFonts w:ascii="Consolas" w:hAnsi="Consolas"/>
        </w:rPr>
        <w:t>si</w:t>
      </w:r>
      <w:proofErr w:type="spellEnd"/>
      <w:r w:rsidRPr="004C5B5A">
        <w:rPr>
          <w:rFonts w:ascii="Consolas" w:hAnsi="Consolas"/>
        </w:rPr>
        <w:t xml:space="preserve"> - адрес поля младшей цифры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</w:rPr>
        <w:tab/>
      </w:r>
      <w:r w:rsidRPr="004C5B5A">
        <w:rPr>
          <w:rFonts w:ascii="Consolas" w:hAnsi="Consolas"/>
          <w:lang w:val="en-US"/>
        </w:rPr>
        <w:t>push cx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push dx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push ax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xor</w:t>
      </w:r>
      <w:r w:rsidRPr="004C5B5A">
        <w:rPr>
          <w:rFonts w:ascii="Consolas" w:hAnsi="Consolas"/>
          <w:lang w:val="en-US"/>
        </w:rPr>
        <w:tab/>
        <w:t>ah, ah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xor</w:t>
      </w:r>
      <w:r w:rsidRPr="004C5B5A">
        <w:rPr>
          <w:rFonts w:ascii="Consolas" w:hAnsi="Consolas"/>
          <w:lang w:val="en-US"/>
        </w:rPr>
        <w:tab/>
        <w:t>dx, dx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mov</w:t>
      </w:r>
      <w:r w:rsidRPr="004C5B5A">
        <w:rPr>
          <w:rFonts w:ascii="Consolas" w:hAnsi="Consolas"/>
          <w:lang w:val="en-US"/>
        </w:rPr>
        <w:tab/>
        <w:t>cx, 10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 xml:space="preserve">loop_bd: 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div</w:t>
      </w:r>
      <w:r w:rsidRPr="004C5B5A">
        <w:rPr>
          <w:rFonts w:ascii="Consolas" w:hAnsi="Consolas"/>
          <w:lang w:val="en-US"/>
        </w:rPr>
        <w:tab/>
        <w:t>cx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or dl, 30h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mov</w:t>
      </w:r>
      <w:r w:rsidRPr="004C5B5A">
        <w:rPr>
          <w:rFonts w:ascii="Consolas" w:hAnsi="Consolas"/>
          <w:lang w:val="en-US"/>
        </w:rPr>
        <w:tab/>
        <w:t>[si], dl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dec</w:t>
      </w:r>
      <w:r w:rsidRPr="004C5B5A">
        <w:rPr>
          <w:rFonts w:ascii="Consolas" w:hAnsi="Consolas"/>
          <w:lang w:val="en-US"/>
        </w:rPr>
        <w:tab/>
        <w:t>si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xor</w:t>
      </w:r>
      <w:r w:rsidRPr="004C5B5A">
        <w:rPr>
          <w:rFonts w:ascii="Consolas" w:hAnsi="Consolas"/>
          <w:lang w:val="en-US"/>
        </w:rPr>
        <w:tab/>
        <w:t>dx, dx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cmp</w:t>
      </w:r>
      <w:r w:rsidRPr="004C5B5A">
        <w:rPr>
          <w:rFonts w:ascii="Consolas" w:hAnsi="Consolas"/>
          <w:lang w:val="en-US"/>
        </w:rPr>
        <w:tab/>
        <w:t>ax, 10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jae</w:t>
      </w:r>
      <w:r w:rsidRPr="004C5B5A">
        <w:rPr>
          <w:rFonts w:ascii="Consolas" w:hAnsi="Consolas"/>
          <w:lang w:val="en-US"/>
        </w:rPr>
        <w:tab/>
        <w:t>loop_bd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cmp</w:t>
      </w:r>
      <w:r w:rsidRPr="004C5B5A">
        <w:rPr>
          <w:rFonts w:ascii="Consolas" w:hAnsi="Consolas"/>
          <w:lang w:val="en-US"/>
        </w:rPr>
        <w:tab/>
        <w:t>ax, 00h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jbe</w:t>
      </w:r>
      <w:r w:rsidRPr="004C5B5A">
        <w:rPr>
          <w:rFonts w:ascii="Consolas" w:hAnsi="Consolas"/>
          <w:lang w:val="en-US"/>
        </w:rPr>
        <w:tab/>
        <w:t>end_l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or al, 30h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mov</w:t>
      </w:r>
      <w:r w:rsidRPr="004C5B5A">
        <w:rPr>
          <w:rFonts w:ascii="Consolas" w:hAnsi="Consolas"/>
          <w:lang w:val="en-US"/>
        </w:rPr>
        <w:tab/>
        <w:t>[si], al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>end_l:</w:t>
      </w:r>
      <w:r w:rsidRPr="004C5B5A">
        <w:rPr>
          <w:rFonts w:ascii="Consolas" w:hAnsi="Consolas"/>
          <w:lang w:val="en-US"/>
        </w:rPr>
        <w:tab/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pop</w:t>
      </w:r>
      <w:r w:rsidRPr="004C5B5A">
        <w:rPr>
          <w:rFonts w:ascii="Consolas" w:hAnsi="Consolas"/>
          <w:lang w:val="en-US"/>
        </w:rPr>
        <w:tab/>
        <w:t>ax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pop</w:t>
      </w:r>
      <w:r w:rsidRPr="004C5B5A">
        <w:rPr>
          <w:rFonts w:ascii="Consolas" w:hAnsi="Consolas"/>
          <w:lang w:val="en-US"/>
        </w:rPr>
        <w:tab/>
        <w:t>dx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pop</w:t>
      </w:r>
      <w:r w:rsidRPr="004C5B5A">
        <w:rPr>
          <w:rFonts w:ascii="Consolas" w:hAnsi="Consolas"/>
          <w:lang w:val="en-US"/>
        </w:rPr>
        <w:tab/>
        <w:t>cx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ret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>byte_to_dec</w:t>
      </w:r>
      <w:r w:rsidRPr="004C5B5A">
        <w:rPr>
          <w:rFonts w:ascii="Consolas" w:hAnsi="Consolas"/>
          <w:lang w:val="en-US"/>
        </w:rPr>
        <w:tab/>
        <w:t>endp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>print proc near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push ax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mov ah, 09h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int 21h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pop ax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ret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>print endp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>processing proc far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push ds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xor ax, ax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push ax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lastRenderedPageBreak/>
        <w:tab/>
        <w:t>mov ax, @data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mov ds, ax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lea dx, pc_arg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call print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</w:rPr>
      </w:pPr>
      <w:r w:rsidRPr="004C5B5A">
        <w:rPr>
          <w:rFonts w:ascii="Consolas" w:hAnsi="Consolas"/>
          <w:lang w:val="en-US"/>
        </w:rPr>
        <w:tab/>
      </w:r>
      <w:proofErr w:type="spellStart"/>
      <w:r w:rsidRPr="004C5B5A">
        <w:rPr>
          <w:rFonts w:ascii="Consolas" w:hAnsi="Consolas"/>
        </w:rPr>
        <w:t>mov</w:t>
      </w:r>
      <w:proofErr w:type="spellEnd"/>
      <w:r w:rsidRPr="004C5B5A">
        <w:rPr>
          <w:rFonts w:ascii="Consolas" w:hAnsi="Consolas"/>
        </w:rPr>
        <w:t xml:space="preserve"> </w:t>
      </w:r>
      <w:proofErr w:type="spellStart"/>
      <w:r w:rsidRPr="004C5B5A">
        <w:rPr>
          <w:rFonts w:ascii="Consolas" w:hAnsi="Consolas"/>
        </w:rPr>
        <w:t>ax</w:t>
      </w:r>
      <w:proofErr w:type="spellEnd"/>
      <w:r w:rsidRPr="004C5B5A">
        <w:rPr>
          <w:rFonts w:ascii="Consolas" w:hAnsi="Consolas"/>
        </w:rPr>
        <w:t>, 0F000h</w:t>
      </w:r>
      <w:proofErr w:type="gramStart"/>
      <w:r w:rsidRPr="004C5B5A">
        <w:rPr>
          <w:rFonts w:ascii="Consolas" w:hAnsi="Consolas"/>
        </w:rPr>
        <w:t xml:space="preserve"> ;</w:t>
      </w:r>
      <w:proofErr w:type="gramEnd"/>
      <w:r w:rsidRPr="004C5B5A">
        <w:rPr>
          <w:rFonts w:ascii="Consolas" w:hAnsi="Consolas"/>
        </w:rPr>
        <w:t>указывает ES на ПЗУ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</w:rPr>
        <w:tab/>
      </w:r>
      <w:r w:rsidRPr="004C5B5A">
        <w:rPr>
          <w:rFonts w:ascii="Consolas" w:hAnsi="Consolas"/>
          <w:lang w:val="en-US"/>
        </w:rPr>
        <w:t>mov es, ax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mov al, es:[0FFFEh]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</w:r>
      <w:r w:rsidRPr="004C5B5A">
        <w:rPr>
          <w:rFonts w:ascii="Consolas" w:hAnsi="Consolas"/>
          <w:lang w:val="en-US"/>
        </w:rPr>
        <w:tab/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irpc case, FECA8D9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cmp al, 0F&amp;case&amp;h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je type_&amp;case&amp;</w:t>
      </w:r>
      <w:r w:rsidRPr="004C5B5A">
        <w:rPr>
          <w:rFonts w:ascii="Consolas" w:hAnsi="Consolas"/>
          <w:lang w:val="en-US"/>
        </w:rPr>
        <w:tab/>
      </w:r>
      <w:r w:rsidRPr="004C5B5A">
        <w:rPr>
          <w:rFonts w:ascii="Consolas" w:hAnsi="Consolas"/>
          <w:lang w:val="en-US"/>
        </w:rPr>
        <w:tab/>
      </w:r>
      <w:r w:rsidRPr="004C5B5A">
        <w:rPr>
          <w:rFonts w:ascii="Consolas" w:hAnsi="Consolas"/>
          <w:lang w:val="en-US"/>
        </w:rPr>
        <w:tab/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endm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irpc met, FECA8D9</w:t>
      </w:r>
      <w:r w:rsidRPr="004C5B5A">
        <w:rPr>
          <w:rFonts w:ascii="Consolas" w:hAnsi="Consolas"/>
          <w:lang w:val="en-US"/>
        </w:rPr>
        <w:tab/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type_&amp;met&amp;: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</w:r>
      <w:r w:rsidRPr="004C5B5A">
        <w:rPr>
          <w:rFonts w:ascii="Consolas" w:hAnsi="Consolas"/>
          <w:lang w:val="en-US"/>
        </w:rPr>
        <w:tab/>
        <w:t>lea dx, pc_&amp;met&amp;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</w:r>
      <w:r w:rsidRPr="004C5B5A">
        <w:rPr>
          <w:rFonts w:ascii="Consolas" w:hAnsi="Consolas"/>
          <w:lang w:val="en-US"/>
        </w:rPr>
        <w:tab/>
        <w:t>call print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</w:r>
      <w:r w:rsidRPr="004C5B5A">
        <w:rPr>
          <w:rFonts w:ascii="Consolas" w:hAnsi="Consolas"/>
          <w:lang w:val="en-US"/>
        </w:rPr>
        <w:tab/>
        <w:t>jmp OS</w:t>
      </w:r>
      <w:r w:rsidRPr="004C5B5A">
        <w:rPr>
          <w:rFonts w:ascii="Consolas" w:hAnsi="Consolas"/>
          <w:lang w:val="en-US"/>
        </w:rPr>
        <w:tab/>
      </w:r>
      <w:r w:rsidRPr="004C5B5A">
        <w:rPr>
          <w:rFonts w:ascii="Consolas" w:hAnsi="Consolas"/>
          <w:lang w:val="en-US"/>
        </w:rPr>
        <w:tab/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endm</w:t>
      </w:r>
      <w:r w:rsidRPr="004C5B5A">
        <w:rPr>
          <w:rFonts w:ascii="Consolas" w:hAnsi="Consolas"/>
          <w:lang w:val="en-US"/>
        </w:rPr>
        <w:tab/>
      </w:r>
      <w:r w:rsidRPr="004C5B5A">
        <w:rPr>
          <w:rFonts w:ascii="Consolas" w:hAnsi="Consolas"/>
          <w:lang w:val="en-US"/>
        </w:rPr>
        <w:tab/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>OS: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mov ah, 30h</w:t>
      </w:r>
    </w:p>
    <w:p w:rsidR="004C5B5A" w:rsidRPr="00444738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</w:rPr>
      </w:pPr>
      <w:r w:rsidRPr="004C5B5A">
        <w:rPr>
          <w:rFonts w:ascii="Consolas" w:hAnsi="Consolas"/>
          <w:lang w:val="en-US"/>
        </w:rPr>
        <w:tab/>
      </w:r>
      <w:proofErr w:type="spellStart"/>
      <w:proofErr w:type="gramStart"/>
      <w:r w:rsidRPr="004C5B5A">
        <w:rPr>
          <w:rFonts w:ascii="Consolas" w:hAnsi="Consolas"/>
          <w:lang w:val="en-US"/>
        </w:rPr>
        <w:t>int</w:t>
      </w:r>
      <w:proofErr w:type="spellEnd"/>
      <w:proofErr w:type="gramEnd"/>
      <w:r w:rsidRPr="00444738">
        <w:rPr>
          <w:rFonts w:ascii="Consolas" w:hAnsi="Consolas"/>
        </w:rPr>
        <w:t xml:space="preserve"> 21</w:t>
      </w:r>
      <w:r w:rsidRPr="004C5B5A">
        <w:rPr>
          <w:rFonts w:ascii="Consolas" w:hAnsi="Consolas"/>
          <w:lang w:val="en-US"/>
        </w:rPr>
        <w:t>h</w:t>
      </w:r>
      <w:r w:rsidRPr="00444738">
        <w:rPr>
          <w:rFonts w:ascii="Consolas" w:hAnsi="Consolas"/>
        </w:rPr>
        <w:t xml:space="preserve"> ;</w:t>
      </w:r>
      <w:r w:rsidRPr="004C5B5A">
        <w:rPr>
          <w:rFonts w:ascii="Consolas" w:hAnsi="Consolas"/>
          <w:lang w:val="en-US"/>
        </w:rPr>
        <w:t>al</w:t>
      </w:r>
      <w:r w:rsidRPr="00444738">
        <w:rPr>
          <w:rFonts w:ascii="Consolas" w:hAnsi="Consolas"/>
        </w:rPr>
        <w:t xml:space="preserve"> - </w:t>
      </w:r>
      <w:proofErr w:type="spellStart"/>
      <w:r w:rsidRPr="004C5B5A">
        <w:rPr>
          <w:rFonts w:ascii="Consolas" w:hAnsi="Consolas"/>
        </w:rPr>
        <w:t>осноная</w:t>
      </w:r>
      <w:proofErr w:type="spellEnd"/>
      <w:r w:rsidRPr="00444738">
        <w:rPr>
          <w:rFonts w:ascii="Consolas" w:hAnsi="Consolas"/>
        </w:rPr>
        <w:t xml:space="preserve"> </w:t>
      </w:r>
      <w:r w:rsidRPr="004C5B5A">
        <w:rPr>
          <w:rFonts w:ascii="Consolas" w:hAnsi="Consolas"/>
        </w:rPr>
        <w:t>версия</w:t>
      </w:r>
      <w:r w:rsidRPr="00444738">
        <w:rPr>
          <w:rFonts w:ascii="Consolas" w:hAnsi="Consolas"/>
        </w:rPr>
        <w:t xml:space="preserve">, </w:t>
      </w:r>
      <w:r w:rsidRPr="004C5B5A">
        <w:rPr>
          <w:rFonts w:ascii="Consolas" w:hAnsi="Consolas"/>
          <w:lang w:val="en-US"/>
        </w:rPr>
        <w:t>ah</w:t>
      </w:r>
      <w:r w:rsidRPr="00444738">
        <w:rPr>
          <w:rFonts w:ascii="Consolas" w:hAnsi="Consolas"/>
        </w:rPr>
        <w:t xml:space="preserve"> - </w:t>
      </w:r>
      <w:r w:rsidRPr="004C5B5A">
        <w:rPr>
          <w:rFonts w:ascii="Consolas" w:hAnsi="Consolas"/>
        </w:rPr>
        <w:t>модификация</w:t>
      </w:r>
      <w:r w:rsidRPr="00444738">
        <w:rPr>
          <w:rFonts w:ascii="Consolas" w:hAnsi="Consolas"/>
        </w:rPr>
        <w:t xml:space="preserve">, </w:t>
      </w:r>
      <w:proofErr w:type="spellStart"/>
      <w:r w:rsidRPr="004C5B5A">
        <w:rPr>
          <w:rFonts w:ascii="Consolas" w:hAnsi="Consolas"/>
          <w:lang w:val="en-US"/>
        </w:rPr>
        <w:t>bh</w:t>
      </w:r>
      <w:proofErr w:type="spellEnd"/>
      <w:r w:rsidRPr="00444738">
        <w:rPr>
          <w:rFonts w:ascii="Consolas" w:hAnsi="Consolas"/>
        </w:rPr>
        <w:t xml:space="preserve"> - </w:t>
      </w:r>
      <w:r w:rsidRPr="004C5B5A">
        <w:rPr>
          <w:rFonts w:ascii="Consolas" w:hAnsi="Consolas"/>
          <w:lang w:val="en-US"/>
        </w:rPr>
        <w:t>OEM</w:t>
      </w:r>
      <w:r w:rsidRPr="00444738">
        <w:rPr>
          <w:rFonts w:ascii="Consolas" w:hAnsi="Consolas"/>
        </w:rPr>
        <w:t xml:space="preserve">, </w:t>
      </w:r>
      <w:proofErr w:type="spellStart"/>
      <w:r w:rsidRPr="004C5B5A">
        <w:rPr>
          <w:rFonts w:ascii="Consolas" w:hAnsi="Consolas"/>
          <w:lang w:val="en-US"/>
        </w:rPr>
        <w:t>bl</w:t>
      </w:r>
      <w:proofErr w:type="spellEnd"/>
      <w:r w:rsidRPr="00444738">
        <w:rPr>
          <w:rFonts w:ascii="Consolas" w:hAnsi="Consolas"/>
        </w:rPr>
        <w:t>:</w:t>
      </w:r>
      <w:r w:rsidRPr="004C5B5A">
        <w:rPr>
          <w:rFonts w:ascii="Consolas" w:hAnsi="Consolas"/>
          <w:lang w:val="en-US"/>
        </w:rPr>
        <w:t>cx</w:t>
      </w:r>
      <w:r w:rsidRPr="00444738">
        <w:rPr>
          <w:rFonts w:ascii="Consolas" w:hAnsi="Consolas"/>
        </w:rPr>
        <w:t xml:space="preserve"> - </w:t>
      </w:r>
      <w:r w:rsidRPr="004C5B5A">
        <w:rPr>
          <w:rFonts w:ascii="Consolas" w:hAnsi="Consolas"/>
        </w:rPr>
        <w:t>номер</w:t>
      </w:r>
      <w:r w:rsidRPr="00444738">
        <w:rPr>
          <w:rFonts w:ascii="Consolas" w:hAnsi="Consolas"/>
        </w:rPr>
        <w:t xml:space="preserve"> </w:t>
      </w:r>
      <w:r w:rsidRPr="004C5B5A">
        <w:rPr>
          <w:rFonts w:ascii="Consolas" w:hAnsi="Consolas"/>
        </w:rPr>
        <w:t>пользователя</w:t>
      </w:r>
    </w:p>
    <w:p w:rsidR="004C5B5A" w:rsidRPr="00444738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</w:rPr>
      </w:pPr>
      <w:r w:rsidRPr="00444738">
        <w:rPr>
          <w:rFonts w:ascii="Consolas" w:hAnsi="Consolas"/>
        </w:rPr>
        <w:tab/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44738">
        <w:rPr>
          <w:rFonts w:ascii="Consolas" w:hAnsi="Consolas"/>
        </w:rPr>
        <w:tab/>
      </w:r>
      <w:proofErr w:type="gramStart"/>
      <w:r w:rsidRPr="004C5B5A">
        <w:rPr>
          <w:rFonts w:ascii="Consolas" w:hAnsi="Consolas"/>
          <w:lang w:val="en-US"/>
        </w:rPr>
        <w:t>lea</w:t>
      </w:r>
      <w:proofErr w:type="gramEnd"/>
      <w:r w:rsidRPr="004C5B5A">
        <w:rPr>
          <w:rFonts w:ascii="Consolas" w:hAnsi="Consolas"/>
          <w:lang w:val="en-US"/>
        </w:rPr>
        <w:t xml:space="preserve"> </w:t>
      </w:r>
      <w:proofErr w:type="spellStart"/>
      <w:r w:rsidRPr="004C5B5A">
        <w:rPr>
          <w:rFonts w:ascii="Consolas" w:hAnsi="Consolas"/>
          <w:lang w:val="en-US"/>
        </w:rPr>
        <w:t>si</w:t>
      </w:r>
      <w:proofErr w:type="spellEnd"/>
      <w:r w:rsidRPr="004C5B5A">
        <w:rPr>
          <w:rFonts w:ascii="Consolas" w:hAnsi="Consolas"/>
          <w:lang w:val="en-US"/>
        </w:rPr>
        <w:t xml:space="preserve">, </w:t>
      </w:r>
      <w:proofErr w:type="spellStart"/>
      <w:r w:rsidRPr="004C5B5A">
        <w:rPr>
          <w:rFonts w:ascii="Consolas" w:hAnsi="Consolas"/>
          <w:lang w:val="en-US"/>
        </w:rPr>
        <w:t>os_arg</w:t>
      </w:r>
      <w:proofErr w:type="spellEnd"/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add si, 15</w:t>
      </w:r>
      <w:r w:rsidRPr="004C5B5A">
        <w:rPr>
          <w:rFonts w:ascii="Consolas" w:hAnsi="Consolas"/>
          <w:lang w:val="en-US"/>
        </w:rPr>
        <w:tab/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</w:rPr>
      </w:pPr>
      <w:r w:rsidRPr="004C5B5A">
        <w:rPr>
          <w:rFonts w:ascii="Consolas" w:hAnsi="Consolas"/>
          <w:lang w:val="en-US"/>
        </w:rPr>
        <w:tab/>
      </w:r>
      <w:proofErr w:type="spellStart"/>
      <w:r w:rsidRPr="004C5B5A">
        <w:rPr>
          <w:rFonts w:ascii="Consolas" w:hAnsi="Consolas"/>
        </w:rPr>
        <w:t>call</w:t>
      </w:r>
      <w:proofErr w:type="spellEnd"/>
      <w:r w:rsidRPr="004C5B5A">
        <w:rPr>
          <w:rFonts w:ascii="Consolas" w:hAnsi="Consolas"/>
        </w:rPr>
        <w:t xml:space="preserve"> </w:t>
      </w:r>
      <w:proofErr w:type="spellStart"/>
      <w:r w:rsidRPr="004C5B5A">
        <w:rPr>
          <w:rFonts w:ascii="Consolas" w:hAnsi="Consolas"/>
        </w:rPr>
        <w:t>byte_to_dec</w:t>
      </w:r>
      <w:proofErr w:type="spellEnd"/>
      <w:proofErr w:type="gramStart"/>
      <w:r w:rsidRPr="004C5B5A">
        <w:rPr>
          <w:rFonts w:ascii="Consolas" w:hAnsi="Consolas"/>
        </w:rPr>
        <w:t xml:space="preserve"> ;</w:t>
      </w:r>
      <w:proofErr w:type="gramEnd"/>
      <w:r w:rsidRPr="004C5B5A">
        <w:rPr>
          <w:rFonts w:ascii="Consolas" w:hAnsi="Consolas"/>
        </w:rPr>
        <w:t>пишется основная версия</w:t>
      </w:r>
      <w:r w:rsidRPr="004C5B5A">
        <w:rPr>
          <w:rFonts w:ascii="Consolas" w:hAnsi="Consolas"/>
        </w:rPr>
        <w:tab/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</w:rPr>
        <w:tab/>
      </w:r>
      <w:r w:rsidRPr="004C5B5A">
        <w:rPr>
          <w:rFonts w:ascii="Consolas" w:hAnsi="Consolas"/>
          <w:lang w:val="en-US"/>
        </w:rPr>
        <w:t>add</w:t>
      </w:r>
      <w:r w:rsidRPr="004C5B5A">
        <w:rPr>
          <w:rFonts w:ascii="Consolas" w:hAnsi="Consolas"/>
          <w:lang w:val="en-US"/>
        </w:rPr>
        <w:tab/>
        <w:t>si, 3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xchg al, ah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</w:r>
      <w:proofErr w:type="gramStart"/>
      <w:r w:rsidRPr="004C5B5A">
        <w:rPr>
          <w:rFonts w:ascii="Consolas" w:hAnsi="Consolas"/>
          <w:lang w:val="en-US"/>
        </w:rPr>
        <w:t>call</w:t>
      </w:r>
      <w:proofErr w:type="gramEnd"/>
      <w:r w:rsidRPr="004C5B5A">
        <w:rPr>
          <w:rFonts w:ascii="Consolas" w:hAnsi="Consolas"/>
          <w:lang w:val="en-US"/>
        </w:rPr>
        <w:t xml:space="preserve"> byte_to_dec ;</w:t>
      </w:r>
      <w:r w:rsidRPr="004C5B5A">
        <w:rPr>
          <w:rFonts w:ascii="Consolas" w:hAnsi="Consolas"/>
        </w:rPr>
        <w:t>пишется</w:t>
      </w:r>
      <w:r w:rsidRPr="004C5B5A">
        <w:rPr>
          <w:rFonts w:ascii="Consolas" w:hAnsi="Consolas"/>
          <w:lang w:val="en-US"/>
        </w:rPr>
        <w:t xml:space="preserve"> </w:t>
      </w:r>
      <w:r w:rsidRPr="004C5B5A">
        <w:rPr>
          <w:rFonts w:ascii="Consolas" w:hAnsi="Consolas"/>
        </w:rPr>
        <w:t>модификация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lea dx, os_arg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call print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>OEM: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mov al, bh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lea si, oem_arg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add si, 19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call byte_to_dec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lea dx, oem_arg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call print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>serial_number: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mov</w:t>
      </w:r>
      <w:r w:rsidRPr="004C5B5A">
        <w:rPr>
          <w:rFonts w:ascii="Consolas" w:hAnsi="Consolas"/>
          <w:lang w:val="en-US"/>
        </w:rPr>
        <w:tab/>
        <w:t>al, bl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lea si, user_arg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call byte_to_hex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mov [si+20], ax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add</w:t>
      </w:r>
      <w:r w:rsidRPr="004C5B5A">
        <w:rPr>
          <w:rFonts w:ascii="Consolas" w:hAnsi="Consolas"/>
          <w:lang w:val="en-US"/>
        </w:rPr>
        <w:tab/>
        <w:t xml:space="preserve">si, 25 </w:t>
      </w:r>
    </w:p>
    <w:p w:rsidR="004C5B5A" w:rsidRPr="00444738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</w:rPr>
      </w:pPr>
      <w:r w:rsidRPr="004C5B5A">
        <w:rPr>
          <w:rFonts w:ascii="Consolas" w:hAnsi="Consolas"/>
          <w:lang w:val="en-US"/>
        </w:rPr>
        <w:tab/>
      </w:r>
      <w:proofErr w:type="spellStart"/>
      <w:proofErr w:type="gramStart"/>
      <w:r w:rsidRPr="004C5B5A">
        <w:rPr>
          <w:rFonts w:ascii="Consolas" w:hAnsi="Consolas"/>
          <w:lang w:val="en-US"/>
        </w:rPr>
        <w:t>mov</w:t>
      </w:r>
      <w:proofErr w:type="spellEnd"/>
      <w:proofErr w:type="gramEnd"/>
      <w:r w:rsidRPr="00444738">
        <w:rPr>
          <w:rFonts w:ascii="Consolas" w:hAnsi="Consolas"/>
        </w:rPr>
        <w:tab/>
      </w:r>
      <w:r w:rsidRPr="004C5B5A">
        <w:rPr>
          <w:rFonts w:ascii="Consolas" w:hAnsi="Consolas"/>
          <w:lang w:val="en-US"/>
        </w:rPr>
        <w:t>di</w:t>
      </w:r>
      <w:r w:rsidRPr="00444738">
        <w:rPr>
          <w:rFonts w:ascii="Consolas" w:hAnsi="Consolas"/>
        </w:rPr>
        <w:t xml:space="preserve">, </w:t>
      </w:r>
      <w:proofErr w:type="spellStart"/>
      <w:r w:rsidRPr="004C5B5A">
        <w:rPr>
          <w:rFonts w:ascii="Consolas" w:hAnsi="Consolas"/>
          <w:lang w:val="en-US"/>
        </w:rPr>
        <w:t>si</w:t>
      </w:r>
      <w:proofErr w:type="spellEnd"/>
      <w:r w:rsidRPr="00444738">
        <w:rPr>
          <w:rFonts w:ascii="Consolas" w:hAnsi="Consolas"/>
        </w:rPr>
        <w:t xml:space="preserve"> ;</w:t>
      </w:r>
      <w:r w:rsidRPr="004C5B5A">
        <w:rPr>
          <w:rFonts w:ascii="Consolas" w:hAnsi="Consolas"/>
          <w:lang w:val="en-US"/>
        </w:rPr>
        <w:t>ax</w:t>
      </w:r>
      <w:r w:rsidRPr="00444738">
        <w:rPr>
          <w:rFonts w:ascii="Consolas" w:hAnsi="Consolas"/>
        </w:rPr>
        <w:t xml:space="preserve"> - </w:t>
      </w:r>
      <w:r w:rsidRPr="004C5B5A">
        <w:rPr>
          <w:rFonts w:ascii="Consolas" w:hAnsi="Consolas"/>
        </w:rPr>
        <w:t>число</w:t>
      </w:r>
      <w:r w:rsidRPr="00444738">
        <w:rPr>
          <w:rFonts w:ascii="Consolas" w:hAnsi="Consolas"/>
        </w:rPr>
        <w:t xml:space="preserve">, </w:t>
      </w:r>
      <w:r w:rsidRPr="004C5B5A">
        <w:rPr>
          <w:rFonts w:ascii="Consolas" w:hAnsi="Consolas"/>
          <w:lang w:val="en-US"/>
        </w:rPr>
        <w:t>di</w:t>
      </w:r>
      <w:r w:rsidRPr="00444738">
        <w:rPr>
          <w:rFonts w:ascii="Consolas" w:hAnsi="Consolas"/>
        </w:rPr>
        <w:t xml:space="preserve"> - </w:t>
      </w:r>
      <w:r w:rsidRPr="004C5B5A">
        <w:rPr>
          <w:rFonts w:ascii="Consolas" w:hAnsi="Consolas"/>
        </w:rPr>
        <w:t>адрес</w:t>
      </w:r>
      <w:r w:rsidRPr="00444738">
        <w:rPr>
          <w:rFonts w:ascii="Consolas" w:hAnsi="Consolas"/>
        </w:rPr>
        <w:t xml:space="preserve"> </w:t>
      </w:r>
      <w:r w:rsidRPr="004C5B5A">
        <w:rPr>
          <w:rFonts w:ascii="Consolas" w:hAnsi="Consolas"/>
        </w:rPr>
        <w:t>последнего</w:t>
      </w:r>
      <w:r w:rsidRPr="00444738">
        <w:rPr>
          <w:rFonts w:ascii="Consolas" w:hAnsi="Consolas"/>
        </w:rPr>
        <w:t xml:space="preserve"> </w:t>
      </w:r>
      <w:r w:rsidRPr="004C5B5A">
        <w:rPr>
          <w:rFonts w:ascii="Consolas" w:hAnsi="Consolas"/>
        </w:rPr>
        <w:t>символа</w:t>
      </w:r>
      <w:r w:rsidRPr="00444738">
        <w:rPr>
          <w:rFonts w:ascii="Consolas" w:hAnsi="Consolas"/>
        </w:rPr>
        <w:t xml:space="preserve"> </w:t>
      </w:r>
      <w:r w:rsidRPr="004C5B5A">
        <w:rPr>
          <w:rFonts w:ascii="Consolas" w:hAnsi="Consolas"/>
        </w:rPr>
        <w:t>для</w:t>
      </w:r>
      <w:r w:rsidRPr="00444738">
        <w:rPr>
          <w:rFonts w:ascii="Consolas" w:hAnsi="Consolas"/>
        </w:rPr>
        <w:t xml:space="preserve"> </w:t>
      </w:r>
      <w:r w:rsidRPr="004C5B5A">
        <w:rPr>
          <w:rFonts w:ascii="Consolas" w:hAnsi="Consolas"/>
          <w:lang w:val="en-US"/>
        </w:rPr>
        <w:t>word</w:t>
      </w:r>
      <w:r w:rsidRPr="00444738">
        <w:rPr>
          <w:rFonts w:ascii="Consolas" w:hAnsi="Consolas"/>
        </w:rPr>
        <w:t>_</w:t>
      </w:r>
      <w:r w:rsidRPr="004C5B5A">
        <w:rPr>
          <w:rFonts w:ascii="Consolas" w:hAnsi="Consolas"/>
          <w:lang w:val="en-US"/>
        </w:rPr>
        <w:t>to</w:t>
      </w:r>
      <w:r w:rsidRPr="00444738">
        <w:rPr>
          <w:rFonts w:ascii="Consolas" w:hAnsi="Consolas"/>
        </w:rPr>
        <w:t>_</w:t>
      </w:r>
      <w:r w:rsidRPr="004C5B5A">
        <w:rPr>
          <w:rFonts w:ascii="Consolas" w:hAnsi="Consolas"/>
          <w:lang w:val="en-US"/>
        </w:rPr>
        <w:t>hex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44738">
        <w:rPr>
          <w:rFonts w:ascii="Consolas" w:hAnsi="Consolas"/>
        </w:rPr>
        <w:lastRenderedPageBreak/>
        <w:tab/>
      </w:r>
      <w:proofErr w:type="spellStart"/>
      <w:proofErr w:type="gramStart"/>
      <w:r w:rsidRPr="004C5B5A">
        <w:rPr>
          <w:rFonts w:ascii="Consolas" w:hAnsi="Consolas"/>
          <w:lang w:val="en-US"/>
        </w:rPr>
        <w:t>mov</w:t>
      </w:r>
      <w:proofErr w:type="spellEnd"/>
      <w:proofErr w:type="gramEnd"/>
      <w:r w:rsidRPr="004C5B5A">
        <w:rPr>
          <w:rFonts w:ascii="Consolas" w:hAnsi="Consolas"/>
          <w:lang w:val="en-US"/>
        </w:rPr>
        <w:t xml:space="preserve"> ax, cx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call word_to_hex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lea dx, user_arg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call print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mov ah, 4ch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int</w:t>
      </w:r>
      <w:r w:rsidRPr="004C5B5A">
        <w:rPr>
          <w:rFonts w:ascii="Consolas" w:hAnsi="Consolas"/>
          <w:lang w:val="en-US"/>
        </w:rPr>
        <w:tab/>
        <w:t>21h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  <w:lang w:val="en-US"/>
        </w:rPr>
      </w:pPr>
      <w:r w:rsidRPr="004C5B5A">
        <w:rPr>
          <w:rFonts w:ascii="Consolas" w:hAnsi="Consolas"/>
          <w:lang w:val="en-US"/>
        </w:rPr>
        <w:tab/>
        <w:t>ret</w:t>
      </w:r>
    </w:p>
    <w:p w:rsidR="004C5B5A" w:rsidRPr="004C5B5A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</w:rPr>
      </w:pPr>
      <w:proofErr w:type="spellStart"/>
      <w:r w:rsidRPr="004C5B5A">
        <w:rPr>
          <w:rFonts w:ascii="Consolas" w:hAnsi="Consolas"/>
        </w:rPr>
        <w:t>processing</w:t>
      </w:r>
      <w:proofErr w:type="spellEnd"/>
      <w:r w:rsidRPr="004C5B5A">
        <w:rPr>
          <w:rFonts w:ascii="Consolas" w:hAnsi="Consolas"/>
        </w:rPr>
        <w:t xml:space="preserve"> </w:t>
      </w:r>
      <w:proofErr w:type="spellStart"/>
      <w:r w:rsidRPr="004C5B5A">
        <w:rPr>
          <w:rFonts w:ascii="Consolas" w:hAnsi="Consolas"/>
        </w:rPr>
        <w:t>endp</w:t>
      </w:r>
      <w:proofErr w:type="spellEnd"/>
    </w:p>
    <w:p w:rsidR="000B5A62" w:rsidRPr="000B5A62" w:rsidRDefault="004C5B5A" w:rsidP="004C5B5A">
      <w:pPr>
        <w:tabs>
          <w:tab w:val="left" w:pos="2968"/>
        </w:tabs>
        <w:ind w:left="360"/>
        <w:jc w:val="both"/>
        <w:rPr>
          <w:rFonts w:ascii="Consolas" w:hAnsi="Consolas"/>
        </w:rPr>
      </w:pPr>
      <w:proofErr w:type="spellStart"/>
      <w:r w:rsidRPr="004C5B5A">
        <w:rPr>
          <w:rFonts w:ascii="Consolas" w:hAnsi="Consolas"/>
        </w:rPr>
        <w:t>end</w:t>
      </w:r>
      <w:proofErr w:type="spellEnd"/>
      <w:r w:rsidRPr="004C5B5A">
        <w:rPr>
          <w:rFonts w:ascii="Consolas" w:hAnsi="Consolas"/>
        </w:rPr>
        <w:t xml:space="preserve"> </w:t>
      </w:r>
      <w:proofErr w:type="spellStart"/>
      <w:r w:rsidRPr="004C5B5A">
        <w:rPr>
          <w:rFonts w:ascii="Consolas" w:hAnsi="Consolas"/>
        </w:rPr>
        <w:t>processing</w:t>
      </w:r>
      <w:proofErr w:type="spellEnd"/>
    </w:p>
    <w:sectPr w:rsidR="000B5A62" w:rsidRPr="000B5A6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DemiLight">
    <w:charset w:val="01"/>
    <w:family w:val="auto"/>
    <w:pitch w:val="variable"/>
  </w:font>
  <w:font w:name="Noto Sans Devanagari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2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>
    <w:nsid w:val="00000002"/>
    <w:multiLevelType w:val="multilevel"/>
    <w:tmpl w:val="00000002"/>
    <w:name w:val="WWNum4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>
    <w:nsid w:val="00000003"/>
    <w:multiLevelType w:val="multilevel"/>
    <w:tmpl w:val="00000003"/>
    <w:name w:val="WWNum6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>
    <w:nsid w:val="00000004"/>
    <w:multiLevelType w:val="multilevel"/>
    <w:tmpl w:val="00000004"/>
    <w:name w:val="WWNum8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02120E69"/>
    <w:multiLevelType w:val="hybridMultilevel"/>
    <w:tmpl w:val="B2329A56"/>
    <w:lvl w:ilvl="0" w:tplc="D200F90A">
      <w:start w:val="1"/>
      <w:numFmt w:val="decimal"/>
      <w:lvlText w:val="%1."/>
      <w:lvlJc w:val="left"/>
      <w:pPr>
        <w:ind w:left="1789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>
    <w:nsid w:val="129C24DA"/>
    <w:multiLevelType w:val="hybridMultilevel"/>
    <w:tmpl w:val="3130885A"/>
    <w:lvl w:ilvl="0" w:tplc="580E947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B6F2A"/>
    <w:multiLevelType w:val="hybridMultilevel"/>
    <w:tmpl w:val="A8BCDB1C"/>
    <w:lvl w:ilvl="0" w:tplc="E2A8FC10">
      <w:start w:val="3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584303"/>
    <w:multiLevelType w:val="hybridMultilevel"/>
    <w:tmpl w:val="FB989DC6"/>
    <w:lvl w:ilvl="0" w:tplc="6810C102">
      <w:start w:val="2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1234DC"/>
    <w:multiLevelType w:val="hybridMultilevel"/>
    <w:tmpl w:val="B34E45B6"/>
    <w:lvl w:ilvl="0" w:tplc="9066455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79711B"/>
    <w:multiLevelType w:val="hybridMultilevel"/>
    <w:tmpl w:val="4B240074"/>
    <w:lvl w:ilvl="0" w:tplc="859C240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C81"/>
    <w:rsid w:val="000225F1"/>
    <w:rsid w:val="000422B4"/>
    <w:rsid w:val="000A6755"/>
    <w:rsid w:val="000B5A62"/>
    <w:rsid w:val="000D28AB"/>
    <w:rsid w:val="000D6CC2"/>
    <w:rsid w:val="000E0D04"/>
    <w:rsid w:val="000F520A"/>
    <w:rsid w:val="00135764"/>
    <w:rsid w:val="00151128"/>
    <w:rsid w:val="0015159F"/>
    <w:rsid w:val="00170678"/>
    <w:rsid w:val="002024FB"/>
    <w:rsid w:val="00205D65"/>
    <w:rsid w:val="002116D6"/>
    <w:rsid w:val="00292871"/>
    <w:rsid w:val="003561ED"/>
    <w:rsid w:val="003C2CCF"/>
    <w:rsid w:val="003C5295"/>
    <w:rsid w:val="003E5A0A"/>
    <w:rsid w:val="00444738"/>
    <w:rsid w:val="004C5B5A"/>
    <w:rsid w:val="00501C4A"/>
    <w:rsid w:val="00503617"/>
    <w:rsid w:val="005D5938"/>
    <w:rsid w:val="005D739C"/>
    <w:rsid w:val="00621124"/>
    <w:rsid w:val="00720BA5"/>
    <w:rsid w:val="007815E4"/>
    <w:rsid w:val="00787752"/>
    <w:rsid w:val="00792805"/>
    <w:rsid w:val="00812F98"/>
    <w:rsid w:val="00846995"/>
    <w:rsid w:val="00873CDF"/>
    <w:rsid w:val="008C00F1"/>
    <w:rsid w:val="008E2C82"/>
    <w:rsid w:val="00966658"/>
    <w:rsid w:val="009B118F"/>
    <w:rsid w:val="00A577EB"/>
    <w:rsid w:val="00B87828"/>
    <w:rsid w:val="00BC0885"/>
    <w:rsid w:val="00C465F8"/>
    <w:rsid w:val="00C51875"/>
    <w:rsid w:val="00C70C80"/>
    <w:rsid w:val="00D03B18"/>
    <w:rsid w:val="00D47CE5"/>
    <w:rsid w:val="00D7168F"/>
    <w:rsid w:val="00D71A67"/>
    <w:rsid w:val="00D77544"/>
    <w:rsid w:val="00D86DE4"/>
    <w:rsid w:val="00E14C81"/>
    <w:rsid w:val="00E202E2"/>
    <w:rsid w:val="00E714E2"/>
    <w:rsid w:val="00EA07CD"/>
    <w:rsid w:val="00EB0E08"/>
    <w:rsid w:val="00F03B4A"/>
    <w:rsid w:val="00F7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Название книги1"/>
    <w:rPr>
      <w:b/>
      <w:bCs/>
      <w:smallCaps/>
      <w:spacing w:val="5"/>
    </w:rPr>
  </w:style>
  <w:style w:type="character" w:customStyle="1" w:styleId="a3">
    <w:name w:val="Текст Знак"/>
    <w:rPr>
      <w:rFonts w:ascii="Consolas" w:eastAsia="Calibri" w:hAnsi="Consolas" w:cs="Times New Roman"/>
      <w:sz w:val="21"/>
      <w:szCs w:val="20"/>
      <w:lang w:val="en-US"/>
    </w:rPr>
  </w:style>
  <w:style w:type="character" w:customStyle="1" w:styleId="a4">
    <w:name w:val="Текст выноски Знак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rPr>
      <w:rFonts w:cs="Times New Roman"/>
      <w:b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  <w:b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  <w:rPr>
      <w:rFonts w:cs="Times New Roman"/>
      <w:b/>
    </w:rPr>
  </w:style>
  <w:style w:type="character" w:customStyle="1" w:styleId="ListLabel29">
    <w:name w:val="ListLabel 29"/>
    <w:rPr>
      <w:rFonts w:cs="Times New Roman"/>
    </w:rPr>
  </w:style>
  <w:style w:type="character" w:customStyle="1" w:styleId="ListLabel30">
    <w:name w:val="ListLabel 30"/>
    <w:rPr>
      <w:rFonts w:cs="Times New Roman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paragraph" w:customStyle="1" w:styleId="Heading">
    <w:name w:val="Heading"/>
    <w:basedOn w:val="a"/>
    <w:next w:val="a5"/>
    <w:pPr>
      <w:keepNext/>
      <w:spacing w:before="240" w:after="120"/>
    </w:pPr>
    <w:rPr>
      <w:rFonts w:ascii="Liberation Sans" w:eastAsia="Noto Sans CJK SC DemiLight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Noto Sans Devanagari"/>
    </w:rPr>
  </w:style>
  <w:style w:type="paragraph" w:customStyle="1" w:styleId="Times1420">
    <w:name w:val="Times14_РИО2"/>
    <w:basedOn w:val="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1">
    <w:name w:val="Текст1"/>
    <w:basedOn w:val="a"/>
    <w:rPr>
      <w:rFonts w:ascii="Consolas" w:eastAsia="Calibri" w:hAnsi="Consolas"/>
      <w:sz w:val="21"/>
      <w:szCs w:val="20"/>
      <w:lang w:val="en-US" w:eastAsia="en-US"/>
    </w:rPr>
  </w:style>
  <w:style w:type="paragraph" w:customStyle="1" w:styleId="12">
    <w:name w:val="Абзац списка1"/>
    <w:basedOn w:val="a"/>
    <w:pPr>
      <w:ind w:left="720"/>
      <w:contextualSpacing/>
    </w:pPr>
  </w:style>
  <w:style w:type="paragraph" w:customStyle="1" w:styleId="13">
    <w:name w:val="Текст выноски1"/>
    <w:basedOn w:val="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0F52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14"/>
    <w:uiPriority w:val="99"/>
    <w:semiHidden/>
    <w:unhideWhenUsed/>
    <w:rsid w:val="0015159F"/>
    <w:rPr>
      <w:rFonts w:ascii="Tahoma" w:hAnsi="Tahoma" w:cs="Tahoma"/>
      <w:sz w:val="16"/>
      <w:szCs w:val="16"/>
    </w:rPr>
  </w:style>
  <w:style w:type="character" w:customStyle="1" w:styleId="14">
    <w:name w:val="Текст выноски Знак1"/>
    <w:basedOn w:val="a0"/>
    <w:link w:val="a9"/>
    <w:uiPriority w:val="99"/>
    <w:semiHidden/>
    <w:rsid w:val="0015159F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C52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Название книги1"/>
    <w:rPr>
      <w:b/>
      <w:bCs/>
      <w:smallCaps/>
      <w:spacing w:val="5"/>
    </w:rPr>
  </w:style>
  <w:style w:type="character" w:customStyle="1" w:styleId="a3">
    <w:name w:val="Текст Знак"/>
    <w:rPr>
      <w:rFonts w:ascii="Consolas" w:eastAsia="Calibri" w:hAnsi="Consolas" w:cs="Times New Roman"/>
      <w:sz w:val="21"/>
      <w:szCs w:val="20"/>
      <w:lang w:val="en-US"/>
    </w:rPr>
  </w:style>
  <w:style w:type="character" w:customStyle="1" w:styleId="a4">
    <w:name w:val="Текст выноски Знак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rPr>
      <w:rFonts w:cs="Times New Roman"/>
      <w:b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  <w:b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  <w:rPr>
      <w:rFonts w:cs="Times New Roman"/>
      <w:b/>
    </w:rPr>
  </w:style>
  <w:style w:type="character" w:customStyle="1" w:styleId="ListLabel29">
    <w:name w:val="ListLabel 29"/>
    <w:rPr>
      <w:rFonts w:cs="Times New Roman"/>
    </w:rPr>
  </w:style>
  <w:style w:type="character" w:customStyle="1" w:styleId="ListLabel30">
    <w:name w:val="ListLabel 30"/>
    <w:rPr>
      <w:rFonts w:cs="Times New Roman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paragraph" w:customStyle="1" w:styleId="Heading">
    <w:name w:val="Heading"/>
    <w:basedOn w:val="a"/>
    <w:next w:val="a5"/>
    <w:pPr>
      <w:keepNext/>
      <w:spacing w:before="240" w:after="120"/>
    </w:pPr>
    <w:rPr>
      <w:rFonts w:ascii="Liberation Sans" w:eastAsia="Noto Sans CJK SC DemiLight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Noto Sans Devanagari"/>
    </w:rPr>
  </w:style>
  <w:style w:type="paragraph" w:customStyle="1" w:styleId="Times1420">
    <w:name w:val="Times14_РИО2"/>
    <w:basedOn w:val="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1">
    <w:name w:val="Текст1"/>
    <w:basedOn w:val="a"/>
    <w:rPr>
      <w:rFonts w:ascii="Consolas" w:eastAsia="Calibri" w:hAnsi="Consolas"/>
      <w:sz w:val="21"/>
      <w:szCs w:val="20"/>
      <w:lang w:val="en-US" w:eastAsia="en-US"/>
    </w:rPr>
  </w:style>
  <w:style w:type="paragraph" w:customStyle="1" w:styleId="12">
    <w:name w:val="Абзац списка1"/>
    <w:basedOn w:val="a"/>
    <w:pPr>
      <w:ind w:left="720"/>
      <w:contextualSpacing/>
    </w:pPr>
  </w:style>
  <w:style w:type="paragraph" w:customStyle="1" w:styleId="13">
    <w:name w:val="Текст выноски1"/>
    <w:basedOn w:val="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0F52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14"/>
    <w:uiPriority w:val="99"/>
    <w:semiHidden/>
    <w:unhideWhenUsed/>
    <w:rsid w:val="0015159F"/>
    <w:rPr>
      <w:rFonts w:ascii="Tahoma" w:hAnsi="Tahoma" w:cs="Tahoma"/>
      <w:sz w:val="16"/>
      <w:szCs w:val="16"/>
    </w:rPr>
  </w:style>
  <w:style w:type="character" w:customStyle="1" w:styleId="14">
    <w:name w:val="Текст выноски Знак1"/>
    <w:basedOn w:val="a0"/>
    <w:link w:val="a9"/>
    <w:uiPriority w:val="99"/>
    <w:semiHidden/>
    <w:rsid w:val="0015159F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C5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2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21</Pages>
  <Words>2077</Words>
  <Characters>11844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Gandhi</dc:creator>
  <cp:lastModifiedBy>Adm</cp:lastModifiedBy>
  <cp:revision>31</cp:revision>
  <cp:lastPrinted>2020-03-10T12:24:00Z</cp:lastPrinted>
  <dcterms:created xsi:type="dcterms:W3CDTF">2020-03-09T19:09:00Z</dcterms:created>
  <dcterms:modified xsi:type="dcterms:W3CDTF">2020-03-25T07:51:00Z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